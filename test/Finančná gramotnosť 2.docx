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04E" w:rsidRDefault="00137FA8" w:rsidP="00137FA8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  <w:r w:rsidRPr="00137FA8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Finančná gramotnosť </w:t>
      </w:r>
      <w: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–</w:t>
      </w:r>
      <w:r w:rsidRPr="00137FA8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úlohy</w:t>
      </w:r>
    </w:p>
    <w:p w:rsidR="00137FA8" w:rsidRDefault="00137FA8" w:rsidP="00137FA8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</w:p>
    <w:p w:rsidR="00137FA8" w:rsidRDefault="00137FA8" w:rsidP="00137FA8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</w:p>
    <w:p w:rsidR="00137FA8" w:rsidRDefault="00137FA8" w:rsidP="00137FA8">
      <w:pP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</w:pPr>
    </w:p>
    <w:p w:rsidR="00137FA8" w:rsidRDefault="00137FA8" w:rsidP="00137FA8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 w:rsidRPr="00137FA8">
        <w:rPr>
          <w:rFonts w:ascii="Times New Roman" w:hAnsi="Times New Roman" w:cs="Times New Roman"/>
          <w:b/>
          <w:sz w:val="28"/>
          <w:szCs w:val="28"/>
          <w:lang w:val="sk-SK"/>
        </w:rPr>
        <w:t>Komunikácia, komunikačná situácia (2. ročník, sexta)</w:t>
      </w:r>
    </w:p>
    <w:p w:rsidR="00137FA8" w:rsidRPr="00137FA8" w:rsidRDefault="00137FA8" w:rsidP="00137FA8">
      <w:pPr>
        <w:pStyle w:val="Odstavecseseznamem"/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 w:rsidRPr="00137FA8">
        <w:rPr>
          <w:rFonts w:ascii="Times New Roman" w:hAnsi="Times New Roman" w:cs="Times New Roman"/>
          <w:b/>
          <w:sz w:val="28"/>
          <w:szCs w:val="28"/>
          <w:lang w:val="sk-SK"/>
        </w:rPr>
        <w:t>Fin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>. gram.</w:t>
      </w:r>
      <w:r w:rsidRPr="00137FA8">
        <w:rPr>
          <w:rFonts w:ascii="Times New Roman" w:hAnsi="Times New Roman" w:cs="Times New Roman"/>
          <w:b/>
          <w:sz w:val="28"/>
          <w:szCs w:val="28"/>
          <w:lang w:val="sk-SK"/>
        </w:rPr>
        <w:t xml:space="preserve"> 2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-  </w:t>
      </w:r>
      <w:r w:rsidRPr="00137FA8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celková kompetencia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- Finančná zodpovednosť a prijímanie rozhodnutí</w:t>
      </w:r>
    </w:p>
    <w:p w:rsidR="00C62679" w:rsidRPr="00C62679" w:rsidRDefault="00137FA8" w:rsidP="00C62679">
      <w:pPr>
        <w:pStyle w:val="Odstavecseseznamem"/>
        <w:numPr>
          <w:ilvl w:val="0"/>
          <w:numId w:val="27"/>
        </w:numPr>
        <w:jc w:val="both"/>
        <w:rPr>
          <w:rFonts w:ascii="Times New Roman" w:hAnsi="Times New Roman" w:cs="Times New Roman"/>
          <w:sz w:val="28"/>
          <w:szCs w:val="28"/>
          <w:lang w:val="sk-SK"/>
        </w:rPr>
      </w:pPr>
      <w:r w:rsidRPr="00137FA8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čiastková </w:t>
      </w:r>
      <w:r w:rsidRPr="00C62679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kompetencia</w:t>
      </w:r>
      <w:r w:rsidRPr="00C62679">
        <w:rPr>
          <w:rFonts w:ascii="Times New Roman" w:hAnsi="Times New Roman" w:cs="Times New Roman"/>
          <w:sz w:val="28"/>
          <w:szCs w:val="28"/>
          <w:u w:val="single"/>
          <w:lang w:val="sk-SK"/>
        </w:rPr>
        <w:t xml:space="preserve"> </w:t>
      </w:r>
      <w:r w:rsidR="00C62679" w:rsidRPr="00C62679">
        <w:rPr>
          <w:rFonts w:ascii="Times New Roman" w:hAnsi="Times New Roman" w:cs="Times New Roman"/>
          <w:sz w:val="28"/>
          <w:szCs w:val="28"/>
          <w:u w:val="single"/>
          <w:lang w:val="sk-SK"/>
        </w:rPr>
        <w:t>5</w:t>
      </w:r>
      <w:r w:rsidRPr="00137FA8">
        <w:rPr>
          <w:rFonts w:ascii="Times New Roman" w:hAnsi="Times New Roman" w:cs="Times New Roman"/>
          <w:sz w:val="28"/>
          <w:szCs w:val="28"/>
          <w:lang w:val="sk-SK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sk-SK"/>
        </w:rPr>
        <w:t xml:space="preserve"> - </w:t>
      </w:r>
      <w:r w:rsidR="00C62679" w:rsidRPr="00C62679">
        <w:rPr>
          <w:rFonts w:ascii="Times New Roman" w:hAnsi="Times New Roman" w:cs="Times New Roman"/>
          <w:b/>
          <w:sz w:val="28"/>
          <w:szCs w:val="28"/>
          <w:lang w:val="sk-SK"/>
        </w:rPr>
        <w:t xml:space="preserve">Určiť </w:t>
      </w:r>
      <w:r w:rsidR="00C62679">
        <w:rPr>
          <w:rFonts w:ascii="Times New Roman" w:hAnsi="Times New Roman" w:cs="Times New Roman"/>
          <w:b/>
          <w:sz w:val="28"/>
          <w:szCs w:val="28"/>
          <w:lang w:val="sk-SK"/>
        </w:rPr>
        <w:t xml:space="preserve"> rôzne spôsoby   </w:t>
      </w:r>
    </w:p>
    <w:p w:rsidR="00137FA8" w:rsidRDefault="00C62679" w:rsidP="00C62679">
      <w:pPr>
        <w:pStyle w:val="Odstavecseseznamem"/>
        <w:ind w:left="3165"/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komunkácie o finančných záležitostiach, </w:t>
      </w:r>
    </w:p>
    <w:p w:rsidR="00345782" w:rsidRDefault="00C62679" w:rsidP="00C62679">
      <w:pPr>
        <w:pStyle w:val="Odstavecseseznamem"/>
        <w:ind w:left="3165"/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žiak je schopný</w:t>
      </w:r>
      <w:r w:rsidR="00345782">
        <w:rPr>
          <w:rFonts w:ascii="Times New Roman" w:hAnsi="Times New Roman" w:cs="Times New Roman"/>
          <w:b/>
          <w:sz w:val="28"/>
          <w:szCs w:val="28"/>
          <w:lang w:val="sk-SK"/>
        </w:rPr>
        <w:t xml:space="preserve"> (Úroveň 3): u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>viesť príklady zmlúv</w:t>
      </w:r>
    </w:p>
    <w:p w:rsidR="00C62679" w:rsidRDefault="00C62679" w:rsidP="00C62679">
      <w:pPr>
        <w:pStyle w:val="Odstavecseseznamem"/>
        <w:ind w:left="3165"/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medzi  </w:t>
      </w:r>
      <w:r w:rsidR="00345782">
        <w:rPr>
          <w:rFonts w:ascii="Times New Roman" w:hAnsi="Times New Roman" w:cs="Times New Roman"/>
          <w:b/>
          <w:sz w:val="28"/>
          <w:szCs w:val="28"/>
          <w:lang w:val="sk-SK"/>
        </w:rPr>
        <w:t>je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dnotlivcami a podnikateľskými subjektmi,  </w:t>
      </w:r>
    </w:p>
    <w:p w:rsidR="00345782" w:rsidRDefault="00C62679" w:rsidP="00C62679">
      <w:pPr>
        <w:pStyle w:val="Odstavecseseznamem"/>
        <w:ind w:left="3165"/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identifikovať základné povinnosti zmluvných strán </w:t>
      </w:r>
      <w:r w:rsidR="00345782">
        <w:rPr>
          <w:rFonts w:ascii="Times New Roman" w:hAnsi="Times New Roman" w:cs="Times New Roman"/>
          <w:b/>
          <w:sz w:val="28"/>
          <w:szCs w:val="28"/>
          <w:lang w:val="sk-SK"/>
        </w:rPr>
        <w:t xml:space="preserve">  </w:t>
      </w:r>
    </w:p>
    <w:p w:rsidR="00345782" w:rsidRDefault="00345782" w:rsidP="00C62679">
      <w:pPr>
        <w:pStyle w:val="Odstavecseseznamem"/>
        <w:ind w:left="3165"/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 w:rsidR="00C62679">
        <w:rPr>
          <w:rFonts w:ascii="Times New Roman" w:hAnsi="Times New Roman" w:cs="Times New Roman"/>
          <w:b/>
          <w:sz w:val="28"/>
          <w:szCs w:val="28"/>
          <w:lang w:val="sk-SK"/>
        </w:rPr>
        <w:t>pri uzatváraní dohôd alebo obchodu, uviesť</w:t>
      </w:r>
    </w:p>
    <w:p w:rsidR="00345782" w:rsidRDefault="00C62679" w:rsidP="00C62679">
      <w:pPr>
        <w:pStyle w:val="Odstavecseseznamem"/>
        <w:ind w:left="3165"/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príklady dôsledkov neznalosti zmluvy vrátane </w:t>
      </w:r>
    </w:p>
    <w:p w:rsidR="00C62679" w:rsidRDefault="00345782" w:rsidP="00C62679">
      <w:pPr>
        <w:pStyle w:val="Odstavecseseznamem"/>
        <w:ind w:left="3165"/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 w:rsidR="00C62679">
        <w:rPr>
          <w:rFonts w:ascii="Times New Roman" w:hAnsi="Times New Roman" w:cs="Times New Roman"/>
          <w:b/>
          <w:sz w:val="28"/>
          <w:szCs w:val="28"/>
          <w:lang w:val="sk-SK"/>
        </w:rPr>
        <w:t>všeob. obchod. podmienok a jej dodatkov;</w:t>
      </w:r>
    </w:p>
    <w:p w:rsidR="00C62679" w:rsidRDefault="00C62679" w:rsidP="00C62679">
      <w:pPr>
        <w:pStyle w:val="Odstavecseseznamem"/>
        <w:ind w:left="3165"/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</w:p>
    <w:p w:rsidR="00C62679" w:rsidRDefault="00C62679" w:rsidP="00C62679">
      <w:pPr>
        <w:pStyle w:val="Odstavecseseznamem"/>
        <w:numPr>
          <w:ilvl w:val="0"/>
          <w:numId w:val="25"/>
        </w:numPr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>Štylistika, slohové postupy (2. ročník, sexta)</w:t>
      </w:r>
    </w:p>
    <w:p w:rsidR="003A6762" w:rsidRPr="00137FA8" w:rsidRDefault="00C62679" w:rsidP="003A6762">
      <w:pPr>
        <w:pStyle w:val="Odstavecseseznamem"/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Fin. gram. 2 – </w:t>
      </w:r>
      <w:r w:rsidRPr="003A676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celková kompetencia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 w:rsidR="003A6762">
        <w:rPr>
          <w:rFonts w:ascii="Times New Roman" w:hAnsi="Times New Roman" w:cs="Times New Roman"/>
          <w:b/>
          <w:sz w:val="28"/>
          <w:szCs w:val="28"/>
          <w:lang w:val="sk-SK"/>
        </w:rPr>
        <w:t xml:space="preserve"> - Finančná zodpovednosť a prijímanie rozhodnutí</w:t>
      </w:r>
    </w:p>
    <w:p w:rsidR="00345782" w:rsidRDefault="003A6762" w:rsidP="00C62679">
      <w:pPr>
        <w:pStyle w:val="Odstavecseseznamem"/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 w:rsidRPr="003A6762"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</w:t>
      </w:r>
      <w:r w:rsidR="00345782"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</w:t>
      </w:r>
      <w:r w:rsidRPr="003A6762">
        <w:rPr>
          <w:rFonts w:ascii="Times New Roman" w:hAnsi="Times New Roman" w:cs="Times New Roman"/>
          <w:b/>
          <w:sz w:val="28"/>
          <w:szCs w:val="28"/>
          <w:lang w:val="sk-SK"/>
        </w:rPr>
        <w:t xml:space="preserve"> -</w:t>
      </w:r>
      <w:r w:rsidRPr="003A676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</w:t>
      </w:r>
      <w:r w:rsidRPr="00137FA8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čiastková </w:t>
      </w:r>
      <w:r w:rsidRPr="00C62679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kompetencia</w:t>
      </w:r>
      <w:r w:rsidR="0034578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2 </w:t>
      </w:r>
      <w:r w:rsidR="00345782">
        <w:rPr>
          <w:rFonts w:ascii="Times New Roman" w:hAnsi="Times New Roman" w:cs="Times New Roman"/>
          <w:b/>
          <w:sz w:val="28"/>
          <w:szCs w:val="28"/>
          <w:lang w:val="sk-SK"/>
        </w:rPr>
        <w:t>–</w:t>
      </w:r>
      <w:r w:rsidR="00345782" w:rsidRPr="00345782"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 w:rsidR="00345782">
        <w:rPr>
          <w:rFonts w:ascii="Times New Roman" w:hAnsi="Times New Roman" w:cs="Times New Roman"/>
          <w:b/>
          <w:sz w:val="28"/>
          <w:szCs w:val="28"/>
          <w:lang w:val="sk-SK"/>
        </w:rPr>
        <w:t xml:space="preserve">Nájsť a vyhodnotiť </w:t>
      </w:r>
    </w:p>
    <w:p w:rsidR="00C62679" w:rsidRDefault="00345782" w:rsidP="00345782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 informácie z rôznych zdrojov,</w:t>
      </w:r>
    </w:p>
    <w:p w:rsidR="00345782" w:rsidRDefault="00345782" w:rsidP="00345782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 žiak je schopný (Úroveň 3): identifikovať relevantné </w:t>
      </w:r>
    </w:p>
    <w:p w:rsidR="00345782" w:rsidRDefault="00345782" w:rsidP="00345782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 finančné informácie potrebné na prijatie </w:t>
      </w:r>
    </w:p>
    <w:p w:rsidR="00345782" w:rsidRDefault="00345782" w:rsidP="00345782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 rozhodnutia, získavať informácie z internetových </w:t>
      </w:r>
    </w:p>
    <w:p w:rsidR="00345782" w:rsidRDefault="00345782" w:rsidP="00345782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 portálov;</w:t>
      </w:r>
    </w:p>
    <w:p w:rsidR="00345782" w:rsidRDefault="00345782" w:rsidP="00345782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</w:p>
    <w:p w:rsidR="00345782" w:rsidRDefault="00FC373E" w:rsidP="00345782">
      <w:pPr>
        <w:pStyle w:val="Odstavecseseznamem"/>
        <w:numPr>
          <w:ilvl w:val="0"/>
          <w:numId w:val="25"/>
        </w:numPr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>Reklama (príma)</w:t>
      </w:r>
    </w:p>
    <w:p w:rsidR="00FC373E" w:rsidRPr="00137FA8" w:rsidRDefault="00FC373E" w:rsidP="00FC373E">
      <w:pPr>
        <w:pStyle w:val="Odstavecseseznamem"/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Fin. gram. 2 - </w:t>
      </w:r>
      <w:r w:rsidRPr="003A676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celková kompetencia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- Finančná zodpovednosť a prijímanie rozhodnutí</w:t>
      </w:r>
    </w:p>
    <w:p w:rsidR="00FC373E" w:rsidRDefault="00FC373E" w:rsidP="00FC373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</w:t>
      </w:r>
      <w:r w:rsidRPr="003A6762">
        <w:rPr>
          <w:rFonts w:ascii="Times New Roman" w:hAnsi="Times New Roman" w:cs="Times New Roman"/>
          <w:b/>
          <w:sz w:val="28"/>
          <w:szCs w:val="28"/>
          <w:lang w:val="sk-SK"/>
        </w:rPr>
        <w:t>-</w:t>
      </w:r>
      <w:r w:rsidRPr="003A676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</w:t>
      </w:r>
      <w:r w:rsidRPr="00137FA8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čiastková </w:t>
      </w:r>
      <w:r w:rsidRPr="00C62679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kompetencia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6 </w:t>
      </w:r>
      <w:r w:rsidRPr="00FC373E">
        <w:rPr>
          <w:rFonts w:ascii="Times New Roman" w:hAnsi="Times New Roman" w:cs="Times New Roman"/>
          <w:b/>
          <w:sz w:val="28"/>
          <w:szCs w:val="28"/>
          <w:lang w:val="sk-SK"/>
        </w:rPr>
        <w:t xml:space="preserve">- 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Stručne zhrnúť hlavné </w:t>
      </w:r>
    </w:p>
    <w:p w:rsidR="00FC373E" w:rsidRDefault="00FC373E" w:rsidP="00FC373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princípy ochrany spotrebiteľov,</w:t>
      </w:r>
    </w:p>
    <w:p w:rsidR="00CE37DE" w:rsidRDefault="00FC373E" w:rsidP="00FC373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žiak je schopný (Úroveň 2): </w:t>
      </w:r>
      <w:r w:rsidR="00CE37DE">
        <w:rPr>
          <w:rFonts w:ascii="Times New Roman" w:hAnsi="Times New Roman" w:cs="Times New Roman"/>
          <w:b/>
          <w:sz w:val="28"/>
          <w:szCs w:val="28"/>
          <w:lang w:val="sk-SK"/>
        </w:rPr>
        <w:t xml:space="preserve">uviesť príklady klamlivých </w:t>
      </w:r>
    </w:p>
    <w:p w:rsidR="00CE37DE" w:rsidRDefault="00CE37DE" w:rsidP="00FC373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alebo zavádzajúcich obchodných praktík, ktoré </w:t>
      </w:r>
    </w:p>
    <w:p w:rsidR="00FC373E" w:rsidRDefault="00CE37DE" w:rsidP="00FC373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zakazuje zákon o ochrane spotrebiteľov;</w:t>
      </w:r>
    </w:p>
    <w:p w:rsidR="00CE37DE" w:rsidRDefault="00CE37DE" w:rsidP="00FC373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</w:p>
    <w:p w:rsidR="00CE37DE" w:rsidRDefault="00CE37DE" w:rsidP="00CE37DE">
      <w:pPr>
        <w:pStyle w:val="Odstavecseseznamem"/>
        <w:numPr>
          <w:ilvl w:val="0"/>
          <w:numId w:val="25"/>
        </w:numPr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>Diskusia, argument (príma)</w:t>
      </w:r>
    </w:p>
    <w:p w:rsidR="00CE37DE" w:rsidRPr="00137FA8" w:rsidRDefault="00CE37DE" w:rsidP="00CE37DE">
      <w:pPr>
        <w:pStyle w:val="Odstavecseseznamem"/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Fin. gram. 1 - </w:t>
      </w:r>
      <w:r w:rsidRPr="003A676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celková kompetencia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- </w:t>
      </w: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sk-SK"/>
        </w:rPr>
        <w:t>Človek vo sfére peňazí</w:t>
      </w:r>
    </w:p>
    <w:bookmarkEnd w:id="0"/>
    <w:p w:rsidR="00CE37DE" w:rsidRDefault="00CE37DE" w:rsidP="00CE37D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</w:t>
      </w:r>
      <w:r w:rsidRPr="003A6762">
        <w:rPr>
          <w:rFonts w:ascii="Times New Roman" w:hAnsi="Times New Roman" w:cs="Times New Roman"/>
          <w:b/>
          <w:sz w:val="28"/>
          <w:szCs w:val="28"/>
          <w:lang w:val="sk-SK"/>
        </w:rPr>
        <w:t>-</w:t>
      </w:r>
      <w:r w:rsidRPr="003A676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</w:t>
      </w:r>
      <w:r w:rsidRPr="00137FA8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čiastková </w:t>
      </w:r>
      <w:r w:rsidRPr="00C62679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kompetencia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2 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>–</w:t>
      </w:r>
      <w:r w:rsidRPr="00CE37DE">
        <w:rPr>
          <w:rFonts w:ascii="Times New Roman" w:hAnsi="Times New Roman" w:cs="Times New Roman"/>
          <w:b/>
          <w:sz w:val="28"/>
          <w:szCs w:val="28"/>
          <w:lang w:val="sk-SK"/>
        </w:rPr>
        <w:t xml:space="preserve"> Pochopiť vzťah ľudská práca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– </w:t>
      </w:r>
    </w:p>
    <w:p w:rsidR="00CE37DE" w:rsidRDefault="00CE37DE" w:rsidP="00CE37D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peniaze a etickú súvislosť medzi bohatstvom a chudobou,</w:t>
      </w:r>
    </w:p>
    <w:p w:rsidR="000B76F9" w:rsidRDefault="00CE37DE" w:rsidP="00CE37D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žiak je schopný (Úroveň 2):</w:t>
      </w:r>
      <w:r w:rsidR="000B76F9">
        <w:rPr>
          <w:rFonts w:ascii="Times New Roman" w:hAnsi="Times New Roman" w:cs="Times New Roman"/>
          <w:b/>
          <w:sz w:val="28"/>
          <w:szCs w:val="28"/>
          <w:lang w:val="sk-SK"/>
        </w:rPr>
        <w:t xml:space="preserve"> vysvetliť vzťah ľudská práca – </w:t>
      </w:r>
    </w:p>
    <w:p w:rsidR="000B76F9" w:rsidRDefault="000B76F9" w:rsidP="00CE37D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lastRenderedPageBreak/>
        <w:t xml:space="preserve">                       peniaze, demonštrovať na príkladoch </w:t>
      </w:r>
      <w:r w:rsidR="000176AD">
        <w:rPr>
          <w:rFonts w:ascii="Times New Roman" w:hAnsi="Times New Roman" w:cs="Times New Roman"/>
          <w:b/>
          <w:sz w:val="28"/>
          <w:szCs w:val="28"/>
          <w:lang w:val="sk-SK"/>
        </w:rPr>
        <w:t xml:space="preserve">rôzne pohľady </w:t>
      </w:r>
    </w:p>
    <w:p w:rsidR="001C431F" w:rsidRDefault="000B76F9" w:rsidP="00CE37D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na bohatstvo </w:t>
      </w:r>
      <w:r w:rsidR="000176AD">
        <w:rPr>
          <w:rFonts w:ascii="Times New Roman" w:hAnsi="Times New Roman" w:cs="Times New Roman"/>
          <w:b/>
          <w:sz w:val="28"/>
          <w:szCs w:val="28"/>
          <w:lang w:val="sk-SK"/>
        </w:rPr>
        <w:t xml:space="preserve">a chudobu (z pohľadu ľudskej práce a </w:t>
      </w:r>
    </w:p>
    <w:p w:rsidR="00CE37DE" w:rsidRPr="00CE37DE" w:rsidRDefault="001C431F" w:rsidP="00CE37D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</w:t>
      </w:r>
      <w:r w:rsidR="000176AD">
        <w:rPr>
          <w:rFonts w:ascii="Times New Roman" w:hAnsi="Times New Roman" w:cs="Times New Roman"/>
          <w:b/>
          <w:sz w:val="28"/>
          <w:szCs w:val="28"/>
          <w:lang w:val="sk-SK"/>
        </w:rPr>
        <w:t>peňazí)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>;</w:t>
      </w:r>
    </w:p>
    <w:p w:rsidR="00CE37DE" w:rsidRDefault="00CE37DE" w:rsidP="00CE37D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</w:p>
    <w:p w:rsidR="000176AD" w:rsidRDefault="000176AD" w:rsidP="00CE37DE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</w:p>
    <w:p w:rsidR="000176AD" w:rsidRDefault="000176AD" w:rsidP="000176AD">
      <w:pPr>
        <w:pStyle w:val="Odstavecseseznamem"/>
        <w:numPr>
          <w:ilvl w:val="0"/>
          <w:numId w:val="25"/>
        </w:numPr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>Inzerát (príma)</w:t>
      </w:r>
    </w:p>
    <w:p w:rsidR="000176AD" w:rsidRDefault="000176AD" w:rsidP="000176AD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Fin. gram. 3 – </w:t>
      </w:r>
      <w:r w:rsidRPr="003A676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celková kompetencia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-  Zabezpečenie peňazí pre </w:t>
      </w:r>
    </w:p>
    <w:p w:rsidR="000176AD" w:rsidRDefault="000176AD" w:rsidP="000176AD">
      <w:pPr>
        <w:pStyle w:val="Odstavecseseznamem"/>
        <w:tabs>
          <w:tab w:val="left" w:pos="5235"/>
        </w:tabs>
        <w:jc w:val="both"/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uspokojenie životných potrieb - príjem  a práca</w:t>
      </w:r>
    </w:p>
    <w:p w:rsidR="000176AD" w:rsidRDefault="000176AD" w:rsidP="000176AD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lang w:val="sk-SK"/>
        </w:rPr>
        <w:t xml:space="preserve">                                              </w:t>
      </w:r>
      <w:r w:rsidRPr="003A6762">
        <w:rPr>
          <w:rFonts w:ascii="Times New Roman" w:hAnsi="Times New Roman" w:cs="Times New Roman"/>
          <w:b/>
          <w:sz w:val="28"/>
          <w:szCs w:val="28"/>
          <w:lang w:val="sk-SK"/>
        </w:rPr>
        <w:t>-</w:t>
      </w:r>
      <w:r w:rsidRPr="003A6762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</w:t>
      </w:r>
      <w:r w:rsidRPr="00137FA8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čiastková </w:t>
      </w:r>
      <w:r w:rsidRPr="00C62679"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>kompetencia</w:t>
      </w:r>
      <w:r>
        <w:rPr>
          <w:rFonts w:ascii="Times New Roman" w:hAnsi="Times New Roman" w:cs="Times New Roman"/>
          <w:b/>
          <w:sz w:val="28"/>
          <w:szCs w:val="28"/>
          <w:u w:val="single"/>
          <w:lang w:val="sk-SK"/>
        </w:rPr>
        <w:t xml:space="preserve"> 2 </w:t>
      </w:r>
      <w:r w:rsidRPr="000176AD">
        <w:rPr>
          <w:rFonts w:ascii="Times New Roman" w:hAnsi="Times New Roman" w:cs="Times New Roman"/>
          <w:b/>
          <w:sz w:val="28"/>
          <w:szCs w:val="28"/>
          <w:lang w:val="sk-SK"/>
        </w:rPr>
        <w:t>– Zhodnotiť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vzdelanostné </w:t>
      </w:r>
    </w:p>
    <w:p w:rsidR="000176AD" w:rsidRDefault="000176AD" w:rsidP="000176AD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 a pracovné predpoklady z hľadiska uspokojovania </w:t>
      </w:r>
    </w:p>
    <w:p w:rsidR="000176AD" w:rsidRDefault="000176AD" w:rsidP="000176AD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 životných potrieb a základné otázky úsp</w:t>
      </w:r>
      <w:r w:rsidR="00352E3E">
        <w:rPr>
          <w:rFonts w:ascii="Times New Roman" w:hAnsi="Times New Roman" w:cs="Times New Roman"/>
          <w:b/>
          <w:sz w:val="28"/>
          <w:szCs w:val="28"/>
          <w:lang w:val="sk-SK"/>
        </w:rPr>
        <w:t>e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šnosti vo </w:t>
      </w:r>
    </w:p>
    <w:p w:rsidR="000176AD" w:rsidRDefault="000176AD" w:rsidP="000176AD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</w:t>
      </w:r>
      <w:r w:rsidR="001C431F"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finančnej oblasti,</w:t>
      </w:r>
    </w:p>
    <w:p w:rsidR="000176AD" w:rsidRDefault="000176AD" w:rsidP="000176AD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 </w:t>
      </w:r>
      <w:r w:rsidR="001C431F"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žiak je schopný (Úroveň 2): identifikovať internetové </w:t>
      </w:r>
    </w:p>
    <w:p w:rsidR="001C431F" w:rsidRDefault="000176AD" w:rsidP="000176AD">
      <w:pPr>
        <w:tabs>
          <w:tab w:val="left" w:pos="2535"/>
        </w:tabs>
        <w:rPr>
          <w:rFonts w:ascii="Times New Roman" w:hAnsi="Times New Roman" w:cs="Times New Roman"/>
          <w:b/>
          <w:sz w:val="28"/>
          <w:szCs w:val="28"/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</w:t>
      </w:r>
      <w:r w:rsidR="001C431F">
        <w:rPr>
          <w:rFonts w:ascii="Times New Roman" w:hAnsi="Times New Roman" w:cs="Times New Roman"/>
          <w:b/>
          <w:sz w:val="28"/>
          <w:szCs w:val="28"/>
          <w:lang w:val="sk-SK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a</w:t>
      </w:r>
      <w:r w:rsidR="001C431F">
        <w:rPr>
          <w:rFonts w:ascii="Times New Roman" w:hAnsi="Times New Roman" w:cs="Times New Roman"/>
          <w:b/>
          <w:sz w:val="28"/>
          <w:szCs w:val="28"/>
          <w:lang w:val="sk-SK"/>
        </w:rPr>
        <w:t> </w:t>
      </w:r>
      <w:r>
        <w:rPr>
          <w:rFonts w:ascii="Times New Roman" w:hAnsi="Times New Roman" w:cs="Times New Roman"/>
          <w:b/>
          <w:sz w:val="28"/>
          <w:szCs w:val="28"/>
          <w:lang w:val="sk-SK"/>
        </w:rPr>
        <w:t>tlačové</w:t>
      </w:r>
      <w:r w:rsidR="001C431F">
        <w:rPr>
          <w:rFonts w:ascii="Times New Roman" w:hAnsi="Times New Roman" w:cs="Times New Roman"/>
          <w:b/>
          <w:sz w:val="28"/>
          <w:szCs w:val="28"/>
          <w:lang w:val="sk-SK"/>
        </w:rPr>
        <w:t xml:space="preserve"> zdroje informácií o pracovných miestach, </w:t>
      </w:r>
    </w:p>
    <w:p w:rsidR="000176AD" w:rsidRPr="000176AD" w:rsidRDefault="001C431F" w:rsidP="000176AD">
      <w:pPr>
        <w:tabs>
          <w:tab w:val="left" w:pos="2535"/>
        </w:tabs>
        <w:rPr>
          <w:lang w:val="sk-SK"/>
        </w:rPr>
      </w:pPr>
      <w:r>
        <w:rPr>
          <w:rFonts w:ascii="Times New Roman" w:hAnsi="Times New Roman" w:cs="Times New Roman"/>
          <w:b/>
          <w:sz w:val="28"/>
          <w:szCs w:val="28"/>
          <w:lang w:val="sk-SK"/>
        </w:rPr>
        <w:t xml:space="preserve">                                   kariére a podnikaní;</w:t>
      </w:r>
    </w:p>
    <w:sectPr w:rsidR="000176AD" w:rsidRPr="00017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1DE407B"/>
    <w:multiLevelType w:val="hybridMultilevel"/>
    <w:tmpl w:val="81E236F4"/>
    <w:lvl w:ilvl="0" w:tplc="D466C70A">
      <w:start w:val="1"/>
      <w:numFmt w:val="bullet"/>
      <w:lvlText w:val="-"/>
      <w:lvlJc w:val="left"/>
      <w:pPr>
        <w:ind w:left="3090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41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13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85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1919EF"/>
    <w:multiLevelType w:val="hybridMultilevel"/>
    <w:tmpl w:val="37A06C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C3D2968"/>
    <w:multiLevelType w:val="hybridMultilevel"/>
    <w:tmpl w:val="82FEC1B6"/>
    <w:lvl w:ilvl="0" w:tplc="DEFC08BC">
      <w:start w:val="1"/>
      <w:numFmt w:val="bullet"/>
      <w:lvlText w:val="-"/>
      <w:lvlJc w:val="left"/>
      <w:pPr>
        <w:ind w:left="316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748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820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8925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8703744"/>
    <w:multiLevelType w:val="hybridMultilevel"/>
    <w:tmpl w:val="09AA0CC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4"/>
  </w:num>
  <w:num w:numId="5">
    <w:abstractNumId w:val="13"/>
  </w:num>
  <w:num w:numId="6">
    <w:abstractNumId w:val="17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6"/>
  </w:num>
  <w:num w:numId="24">
    <w:abstractNumId w:val="19"/>
  </w:num>
  <w:num w:numId="25">
    <w:abstractNumId w:val="25"/>
  </w:num>
  <w:num w:numId="26">
    <w:abstractNumId w:val="16"/>
  </w:num>
  <w:num w:numId="2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FA8"/>
    <w:rsid w:val="000176AD"/>
    <w:rsid w:val="000B76F9"/>
    <w:rsid w:val="00137FA8"/>
    <w:rsid w:val="001C431F"/>
    <w:rsid w:val="00345782"/>
    <w:rsid w:val="00352E3E"/>
    <w:rsid w:val="003A6762"/>
    <w:rsid w:val="005A0122"/>
    <w:rsid w:val="00645252"/>
    <w:rsid w:val="0069310A"/>
    <w:rsid w:val="006D3D74"/>
    <w:rsid w:val="00A9204E"/>
    <w:rsid w:val="00C62679"/>
    <w:rsid w:val="00CE37DE"/>
    <w:rsid w:val="00FC3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C6F7C7-CD7A-458A-8D13-8A662A878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D3D74"/>
  </w:style>
  <w:style w:type="paragraph" w:styleId="Nadpis1">
    <w:name w:val="heading 1"/>
    <w:basedOn w:val="Normln"/>
    <w:next w:val="Normln"/>
    <w:link w:val="Nadpis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Nadpis6">
    <w:name w:val="heading 6"/>
    <w:basedOn w:val="Normln"/>
    <w:next w:val="Normln"/>
    <w:link w:val="Nadpis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Nadpis9">
    <w:name w:val="heading 9"/>
    <w:basedOn w:val="Normln"/>
    <w:next w:val="Normln"/>
    <w:link w:val="Nadpis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Nadpis5Char">
    <w:name w:val="Nadpis 5 Char"/>
    <w:basedOn w:val="Standardnpsmoodstavce"/>
    <w:link w:val="Nadpis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Nadpis6Char">
    <w:name w:val="Nadpis 6 Char"/>
    <w:basedOn w:val="Standardnpsmoodstavce"/>
    <w:link w:val="Nadpis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Nzev">
    <w:name w:val="Title"/>
    <w:basedOn w:val="Normln"/>
    <w:next w:val="Normln"/>
    <w:link w:val="Nzev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"/>
    <w:next w:val="Normln"/>
    <w:link w:val="Podtitul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itulChar">
    <w:name w:val="Podtitul Char"/>
    <w:basedOn w:val="Standardnpsmoodstavce"/>
    <w:link w:val="Podtitul"/>
    <w:uiPriority w:val="11"/>
    <w:rPr>
      <w:rFonts w:eastAsiaTheme="minorEastAsia"/>
      <w:color w:val="5A5A5A" w:themeColor="text1" w:themeTint="A5"/>
      <w:spacing w:val="15"/>
    </w:rPr>
  </w:style>
  <w:style w:type="character" w:styleId="Zdraznnjemn">
    <w:name w:val="Subtle Emphasis"/>
    <w:basedOn w:val="Standardnpsmoodstavce"/>
    <w:uiPriority w:val="19"/>
    <w:qFormat/>
    <w:rPr>
      <w:i/>
      <w:iCs/>
      <w:color w:val="404040" w:themeColor="text1" w:themeTint="BF"/>
    </w:rPr>
  </w:style>
  <w:style w:type="character" w:styleId="Zdraznn">
    <w:name w:val="Emphasis"/>
    <w:basedOn w:val="Standardnpsmoodstavce"/>
    <w:uiPriority w:val="20"/>
    <w:qFormat/>
    <w:rPr>
      <w:i/>
      <w:iCs/>
    </w:rPr>
  </w:style>
  <w:style w:type="character" w:styleId="Zdraznnintenzivn">
    <w:name w:val="Intense Emphasis"/>
    <w:basedOn w:val="Standardnpsmoodstavce"/>
    <w:uiPriority w:val="21"/>
    <w:qFormat/>
    <w:rsid w:val="00645252"/>
    <w:rPr>
      <w:i/>
      <w:iCs/>
      <w:color w:val="1F4E79" w:themeColor="accent1" w:themeShade="80"/>
    </w:rPr>
  </w:style>
  <w:style w:type="character" w:styleId="Siln">
    <w:name w:val="Strong"/>
    <w:basedOn w:val="Standardnpsmoodstavce"/>
    <w:uiPriority w:val="22"/>
    <w:qFormat/>
    <w:rPr>
      <w:b/>
      <w:bCs/>
    </w:rPr>
  </w:style>
  <w:style w:type="paragraph" w:styleId="Citt">
    <w:name w:val="Quote"/>
    <w:basedOn w:val="Normln"/>
    <w:next w:val="Normln"/>
    <w:link w:val="Citt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Pr>
      <w:i/>
      <w:iCs/>
      <w:color w:val="404040" w:themeColor="text1" w:themeTint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5252"/>
    <w:rPr>
      <w:i/>
      <w:iCs/>
      <w:color w:val="1F4E79" w:themeColor="accent1" w:themeShade="80"/>
    </w:rPr>
  </w:style>
  <w:style w:type="character" w:styleId="Odkazjemn">
    <w:name w:val="Subtle Reference"/>
    <w:basedOn w:val="Standardnpsmoodstavce"/>
    <w:uiPriority w:val="31"/>
    <w:qFormat/>
    <w:rPr>
      <w:smallCaps/>
      <w:color w:val="5A5A5A" w:themeColor="text1" w:themeTint="A5"/>
    </w:rPr>
  </w:style>
  <w:style w:type="character" w:styleId="Odkazintenzivn">
    <w:name w:val="Intense Reference"/>
    <w:basedOn w:val="Standardnpsmoodstavce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Nzevknihy">
    <w:name w:val="Book Title"/>
    <w:basedOn w:val="Standardnpsmoodstavce"/>
    <w:uiPriority w:val="33"/>
    <w:qFormat/>
    <w:rPr>
      <w:b/>
      <w:bCs/>
      <w:i/>
      <w:iCs/>
      <w:spacing w:val="5"/>
    </w:rPr>
  </w:style>
  <w:style w:type="character" w:styleId="Hypertextovodkaz">
    <w:name w:val="Hyperlink"/>
    <w:basedOn w:val="Standardnpsmoodstavce"/>
    <w:uiPriority w:val="99"/>
    <w:unhideWhenUsed/>
    <w:rsid w:val="00645252"/>
    <w:rPr>
      <w:color w:val="1F4E79" w:themeColor="accent1" w:themeShade="80"/>
      <w:u w:val="single"/>
    </w:rPr>
  </w:style>
  <w:style w:type="character" w:styleId="Sledovanodkaz">
    <w:name w:val="FollowedHyperlink"/>
    <w:basedOn w:val="Standardnpsmoodstavce"/>
    <w:uiPriority w:val="99"/>
    <w:unhideWhenUsed/>
    <w:rPr>
      <w:color w:val="954F72" w:themeColor="followedHyperlink"/>
      <w:u w:val="single"/>
    </w:rPr>
  </w:style>
  <w:style w:type="paragraph" w:styleId="Titulek">
    <w:name w:val="caption"/>
    <w:basedOn w:val="Normln"/>
    <w:next w:val="Normln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45252"/>
    <w:rPr>
      <w:rFonts w:ascii="Segoe UI" w:hAnsi="Segoe UI" w:cs="Segoe UI"/>
      <w:szCs w:val="18"/>
    </w:rPr>
  </w:style>
  <w:style w:type="paragraph" w:styleId="Textvbloku">
    <w:name w:val="Block Text"/>
    <w:basedOn w:val="Normln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Zkladntext3">
    <w:name w:val="Body Text 3"/>
    <w:basedOn w:val="Normln"/>
    <w:link w:val="Zkladn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Zkladntext3Char">
    <w:name w:val="Základní text 3 Char"/>
    <w:basedOn w:val="Standardnpsmoodstavce"/>
    <w:link w:val="Zkladntext3"/>
    <w:uiPriority w:val="99"/>
    <w:semiHidden/>
    <w:rsid w:val="00645252"/>
    <w:rPr>
      <w:szCs w:val="16"/>
    </w:rPr>
  </w:style>
  <w:style w:type="paragraph" w:styleId="Zkladntextodsazen3">
    <w:name w:val="Body Text Indent 3"/>
    <w:basedOn w:val="Normln"/>
    <w:link w:val="Zkladntextodsazen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Zkladntextodsazen3Char">
    <w:name w:val="Základní text odsazený 3 Char"/>
    <w:basedOn w:val="Standardnpsmoodstavce"/>
    <w:link w:val="Zkladntextodsazen3"/>
    <w:uiPriority w:val="99"/>
    <w:semiHidden/>
    <w:rsid w:val="00645252"/>
    <w:rPr>
      <w:szCs w:val="16"/>
    </w:rPr>
  </w:style>
  <w:style w:type="character" w:styleId="Odkaznakoment">
    <w:name w:val="annotation reference"/>
    <w:basedOn w:val="Standardnpsmoodstavce"/>
    <w:uiPriority w:val="99"/>
    <w:semiHidden/>
    <w:unhideWhenUsed/>
    <w:rsid w:val="00645252"/>
    <w:rPr>
      <w:sz w:val="22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645252"/>
    <w:rPr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645252"/>
    <w:rPr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645252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645252"/>
    <w:rPr>
      <w:b/>
      <w:bCs/>
      <w:szCs w:val="20"/>
    </w:rPr>
  </w:style>
  <w:style w:type="paragraph" w:styleId="Rozloendokumentu">
    <w:name w:val="Document Map"/>
    <w:basedOn w:val="Normln"/>
    <w:link w:val="Rozloendokumentu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RozloendokumentuChar">
    <w:name w:val="Rozložení dokumentu Char"/>
    <w:basedOn w:val="Standardnpsmoodstavce"/>
    <w:link w:val="Rozloendokumentu"/>
    <w:uiPriority w:val="99"/>
    <w:semiHidden/>
    <w:rsid w:val="00645252"/>
    <w:rPr>
      <w:rFonts w:ascii="Segoe UI" w:hAnsi="Segoe UI" w:cs="Segoe UI"/>
      <w:szCs w:val="16"/>
    </w:r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45252"/>
    <w:rPr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45252"/>
    <w:rPr>
      <w:szCs w:val="20"/>
    </w:rPr>
  </w:style>
  <w:style w:type="paragraph" w:styleId="Zptenadresanaoblku">
    <w:name w:val="envelope return"/>
    <w:basedOn w:val="Normln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645252"/>
    <w:rPr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645252"/>
    <w:rPr>
      <w:szCs w:val="20"/>
    </w:rPr>
  </w:style>
  <w:style w:type="character" w:styleId="KdHTML">
    <w:name w:val="HTML Code"/>
    <w:basedOn w:val="Standardnpsmoodstavce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KlvesniceHTML">
    <w:name w:val="HTML Keyboard"/>
    <w:basedOn w:val="Standardnpsmoodstavce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645252"/>
    <w:rPr>
      <w:rFonts w:ascii="Consolas" w:hAnsi="Consolas"/>
      <w:szCs w:val="20"/>
    </w:rPr>
  </w:style>
  <w:style w:type="character" w:styleId="PsacstrojHTML">
    <w:name w:val="HTML Typewriter"/>
    <w:basedOn w:val="Standardnpsmoodstavce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Textmakra">
    <w:name w:val="macro"/>
    <w:link w:val="Textmakra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makraChar">
    <w:name w:val="Text makra Char"/>
    <w:basedOn w:val="Standardnpsmoodstavce"/>
    <w:link w:val="Textmakra"/>
    <w:uiPriority w:val="99"/>
    <w:semiHidden/>
    <w:rsid w:val="00645252"/>
    <w:rPr>
      <w:rFonts w:ascii="Consolas" w:hAnsi="Consolas"/>
      <w:szCs w:val="20"/>
    </w:rPr>
  </w:style>
  <w:style w:type="paragraph" w:styleId="Prosttext">
    <w:name w:val="Plain Text"/>
    <w:basedOn w:val="Normln"/>
    <w:link w:val="Prost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rosttextChar">
    <w:name w:val="Prostý text Char"/>
    <w:basedOn w:val="Standardnpsmoodstavce"/>
    <w:link w:val="Prosttext"/>
    <w:uiPriority w:val="99"/>
    <w:semiHidden/>
    <w:rsid w:val="00645252"/>
    <w:rPr>
      <w:rFonts w:ascii="Consolas" w:hAnsi="Consolas"/>
      <w:szCs w:val="21"/>
    </w:rPr>
  </w:style>
  <w:style w:type="character" w:styleId="Zstupntext">
    <w:name w:val="Placeholder Text"/>
    <w:basedOn w:val="Standardnpsmoodstavce"/>
    <w:uiPriority w:val="99"/>
    <w:semiHidden/>
    <w:rsid w:val="00645252"/>
    <w:rPr>
      <w:color w:val="3B3838" w:themeColor="background2" w:themeShade="40"/>
    </w:rPr>
  </w:style>
  <w:style w:type="paragraph" w:styleId="Zhlav">
    <w:name w:val="header"/>
    <w:basedOn w:val="Normln"/>
    <w:link w:val="ZhlavChar"/>
    <w:uiPriority w:val="99"/>
    <w:semiHidden/>
    <w:unhideWhenUsed/>
    <w:rsid w:val="006D3D74"/>
  </w:style>
  <w:style w:type="character" w:customStyle="1" w:styleId="ZhlavChar">
    <w:name w:val="Záhlaví Char"/>
    <w:basedOn w:val="Standardnpsmoodstavce"/>
    <w:link w:val="Zhlav"/>
    <w:uiPriority w:val="99"/>
    <w:semiHidden/>
    <w:rsid w:val="006D3D74"/>
  </w:style>
  <w:style w:type="paragraph" w:styleId="Zpat">
    <w:name w:val="footer"/>
    <w:basedOn w:val="Normln"/>
    <w:link w:val="ZpatChar"/>
    <w:uiPriority w:val="99"/>
    <w:semiHidden/>
    <w:unhideWhenUsed/>
    <w:rsid w:val="006D3D74"/>
  </w:style>
  <w:style w:type="character" w:customStyle="1" w:styleId="ZpatChar">
    <w:name w:val="Zápatí Char"/>
    <w:basedOn w:val="Standardnpsmoodstavce"/>
    <w:link w:val="Zpat"/>
    <w:uiPriority w:val="99"/>
    <w:semiHidden/>
    <w:rsid w:val="006D3D74"/>
  </w:style>
  <w:style w:type="paragraph" w:styleId="Odstavecseseznamem">
    <w:name w:val="List Paragraph"/>
    <w:basedOn w:val="Normln"/>
    <w:uiPriority w:val="34"/>
    <w:unhideWhenUsed/>
    <w:qFormat/>
    <w:rsid w:val="0013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amila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70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Kajka</dc:creator>
  <cp:keywords/>
  <dc:description/>
  <cp:lastModifiedBy>student</cp:lastModifiedBy>
  <cp:revision>5</cp:revision>
  <dcterms:created xsi:type="dcterms:W3CDTF">2016-10-27T17:45:00Z</dcterms:created>
  <dcterms:modified xsi:type="dcterms:W3CDTF">2016-10-28T10:07:00Z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