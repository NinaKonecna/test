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092" w:rsidRDefault="00F37092" w:rsidP="00F37092">
      <w:pPr>
        <w:pBdr>
          <w:bottom w:val="single" w:sz="4" w:space="1" w:color="auto"/>
        </w:pBdr>
        <w:ind w:left="360"/>
        <w:jc w:val="center"/>
        <w:rPr>
          <w:rFonts w:ascii="Calibri" w:hAnsi="Calibri"/>
          <w:sz w:val="32"/>
          <w:szCs w:val="32"/>
          <w:lang w:eastAsia="cs-CZ"/>
        </w:rPr>
      </w:pPr>
      <w:r>
        <w:rPr>
          <w:rFonts w:ascii="Calibri" w:hAnsi="Calibri"/>
          <w:caps/>
          <w:sz w:val="32"/>
          <w:szCs w:val="32"/>
        </w:rPr>
        <w:t>Š</w:t>
      </w:r>
      <w:r>
        <w:rPr>
          <w:rFonts w:ascii="Calibri" w:hAnsi="Calibri"/>
          <w:sz w:val="32"/>
          <w:szCs w:val="32"/>
        </w:rPr>
        <w:t>kolský vzdelávací program - inovovaný</w:t>
      </w:r>
    </w:p>
    <w:p w:rsidR="00F37092" w:rsidRDefault="00F37092" w:rsidP="00F37092">
      <w:pPr>
        <w:pBdr>
          <w:bottom w:val="single" w:sz="4" w:space="1" w:color="auto"/>
        </w:pBdr>
        <w:ind w:left="360"/>
        <w:jc w:val="center"/>
        <w:rPr>
          <w:rFonts w:ascii="Calibri" w:hAnsi="Calibri"/>
          <w:sz w:val="32"/>
          <w:szCs w:val="32"/>
        </w:rPr>
      </w:pPr>
      <w:r>
        <w:rPr>
          <w:rFonts w:ascii="Calibri" w:hAnsi="Calibri"/>
          <w:i/>
          <w:sz w:val="32"/>
          <w:szCs w:val="32"/>
        </w:rPr>
        <w:t>Kľúčové kompetencie pre život</w:t>
      </w:r>
    </w:p>
    <w:p w:rsidR="00F37092" w:rsidRDefault="00F37092" w:rsidP="00F37092">
      <w:pPr>
        <w:ind w:left="360"/>
        <w:jc w:val="center"/>
        <w:rPr>
          <w:b/>
          <w:caps/>
          <w:sz w:val="32"/>
          <w:szCs w:val="32"/>
        </w:rPr>
      </w:pPr>
    </w:p>
    <w:p w:rsidR="00F37092" w:rsidRDefault="00F37092" w:rsidP="00F37092">
      <w:pPr>
        <w:tabs>
          <w:tab w:val="left" w:pos="2340"/>
        </w:tabs>
        <w:autoSpaceDE w:val="0"/>
        <w:autoSpaceDN w:val="0"/>
        <w:adjustRightInd w:val="0"/>
        <w:spacing w:after="60"/>
        <w:ind w:left="360"/>
        <w:jc w:val="center"/>
        <w:rPr>
          <w:rFonts w:ascii="ArialMT" w:hAnsi="ArialMT" w:cs="ArialMT"/>
          <w:b/>
          <w:sz w:val="28"/>
          <w:szCs w:val="28"/>
        </w:rPr>
      </w:pPr>
      <w:r>
        <w:rPr>
          <w:rFonts w:ascii="ArialMT" w:hAnsi="ArialMT" w:cs="ArialMT"/>
          <w:b/>
          <w:sz w:val="28"/>
          <w:szCs w:val="28"/>
        </w:rPr>
        <w:t>UČEBNÉ OSNOVY</w:t>
      </w:r>
    </w:p>
    <w:p w:rsidR="00F37092" w:rsidRDefault="00F37092" w:rsidP="006C1B71">
      <w:pPr>
        <w:tabs>
          <w:tab w:val="left" w:pos="2340"/>
        </w:tabs>
        <w:autoSpaceDE w:val="0"/>
        <w:autoSpaceDN w:val="0"/>
        <w:adjustRightInd w:val="0"/>
        <w:spacing w:after="60"/>
        <w:ind w:left="360"/>
        <w:jc w:val="center"/>
        <w:rPr>
          <w:rFonts w:ascii="ArialMT" w:hAnsi="ArialMT" w:cs="ArialMT"/>
          <w:b/>
        </w:rPr>
      </w:pPr>
      <w:r>
        <w:rPr>
          <w:rFonts w:ascii="ArialMT" w:hAnsi="ArialMT" w:cs="ArialMT"/>
          <w:b/>
        </w:rPr>
        <w:t>Štvorročné štúdium / Osemročné štúdium – vyššie ročníky</w:t>
      </w:r>
    </w:p>
    <w:p w:rsidR="00F37092" w:rsidRDefault="00F37092" w:rsidP="00F37092">
      <w:pPr>
        <w:tabs>
          <w:tab w:val="left" w:pos="2340"/>
        </w:tabs>
        <w:autoSpaceDE w:val="0"/>
        <w:autoSpaceDN w:val="0"/>
        <w:adjustRightInd w:val="0"/>
        <w:spacing w:after="60"/>
        <w:ind w:left="360"/>
        <w:jc w:val="center"/>
        <w:rPr>
          <w:rFonts w:ascii="ArialMT" w:hAnsi="ArialMT" w:cs="ArialMT"/>
          <w:b/>
        </w:rPr>
      </w:pPr>
    </w:p>
    <w:p w:rsidR="00F37092" w:rsidRDefault="00F37092" w:rsidP="00F37092">
      <w:pPr>
        <w:ind w:left="360"/>
        <w:jc w:val="center"/>
        <w:rPr>
          <w:rFonts w:ascii="ArialMT" w:hAnsi="ArialMT" w:cs="ArialMT"/>
          <w:b/>
        </w:rPr>
      </w:pPr>
      <w:r>
        <w:rPr>
          <w:rFonts w:ascii="ArialMT" w:hAnsi="ArialMT" w:cs="ArialMT"/>
          <w:b/>
        </w:rPr>
        <w:t>Všeobecné vzdelávanie</w:t>
      </w:r>
    </w:p>
    <w:p w:rsidR="00F37092" w:rsidRDefault="00F37092" w:rsidP="00F37092">
      <w:pPr>
        <w:ind w:left="360"/>
        <w:jc w:val="center"/>
      </w:pPr>
      <w:r>
        <w:rPr>
          <w:rFonts w:ascii="ArialMT" w:hAnsi="ArialMT" w:cs="ArialMT"/>
          <w:b/>
        </w:rPr>
        <w:t>s vlastnou profiláciou študentov v posledných ročníkoch</w:t>
      </w:r>
    </w:p>
    <w:p w:rsidR="00F37092" w:rsidRDefault="00F37092" w:rsidP="00F37092">
      <w:pPr>
        <w:ind w:left="360"/>
        <w:jc w:val="center"/>
      </w:pPr>
    </w:p>
    <w:p w:rsidR="00F37092" w:rsidRPr="00CE4F9B" w:rsidRDefault="00F37092" w:rsidP="00F37092"/>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555"/>
        <w:gridCol w:w="2720"/>
        <w:gridCol w:w="1046"/>
        <w:gridCol w:w="1046"/>
        <w:gridCol w:w="1112"/>
        <w:gridCol w:w="981"/>
        <w:gridCol w:w="1047"/>
      </w:tblGrid>
      <w:tr w:rsidR="00F37092" w:rsidRPr="00AD5C2C"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b/>
                <w:bCs/>
              </w:rPr>
            </w:pPr>
            <w:r>
              <w:rPr>
                <w:rFonts w:ascii="ArialMT" w:hAnsi="ArialMT" w:cs="ArialMT"/>
                <w:b/>
                <w:bCs/>
              </w:rPr>
              <w:t>FYZIKA</w:t>
            </w:r>
          </w:p>
        </w:tc>
      </w:tr>
      <w:tr w:rsidR="00F37092" w:rsidRPr="00CE4F9B"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37092" w:rsidRPr="00B32192" w:rsidRDefault="00F37092" w:rsidP="00797659">
            <w:pPr>
              <w:tabs>
                <w:tab w:val="left" w:pos="2340"/>
              </w:tabs>
              <w:autoSpaceDE w:val="0"/>
              <w:autoSpaceDN w:val="0"/>
              <w:adjustRightInd w:val="0"/>
              <w:jc w:val="center"/>
              <w:rPr>
                <w:rFonts w:ascii="ArialMT" w:hAnsi="ArialMT" w:cs="ArialMT"/>
              </w:rPr>
            </w:pPr>
            <w:r w:rsidRPr="00B32192">
              <w:rPr>
                <w:rFonts w:ascii="ArialMT" w:hAnsi="ArialMT" w:cs="ArialMT"/>
              </w:rPr>
              <w:t>1./ Kvinta</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37092" w:rsidRPr="00B32192" w:rsidRDefault="00F37092" w:rsidP="00797659">
            <w:pPr>
              <w:tabs>
                <w:tab w:val="left" w:pos="2340"/>
              </w:tabs>
              <w:autoSpaceDE w:val="0"/>
              <w:autoSpaceDN w:val="0"/>
              <w:adjustRightInd w:val="0"/>
              <w:jc w:val="center"/>
              <w:rPr>
                <w:rFonts w:ascii="ArialMT" w:hAnsi="ArialMT" w:cs="ArialMT"/>
              </w:rPr>
            </w:pPr>
            <w:r w:rsidRPr="00B32192">
              <w:rPr>
                <w:rFonts w:ascii="ArialMT" w:hAnsi="ArialMT" w:cs="ArialMT"/>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F37092" w:rsidRPr="00B32192" w:rsidRDefault="00F37092" w:rsidP="00797659">
            <w:pPr>
              <w:tabs>
                <w:tab w:val="left" w:pos="2340"/>
              </w:tabs>
              <w:autoSpaceDE w:val="0"/>
              <w:autoSpaceDN w:val="0"/>
              <w:adjustRightInd w:val="0"/>
              <w:jc w:val="center"/>
              <w:rPr>
                <w:rFonts w:ascii="ArialMT" w:hAnsi="ArialMT" w:cs="ArialMT"/>
              </w:rPr>
            </w:pPr>
            <w:r w:rsidRPr="00B32192">
              <w:rPr>
                <w:rFonts w:ascii="ArialMT" w:hAnsi="ArialMT" w:cs="ArialMT"/>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F37092" w:rsidRPr="00B32192" w:rsidRDefault="00F37092" w:rsidP="00797659">
            <w:pPr>
              <w:tabs>
                <w:tab w:val="left" w:pos="2340"/>
              </w:tabs>
              <w:autoSpaceDE w:val="0"/>
              <w:autoSpaceDN w:val="0"/>
              <w:adjustRightInd w:val="0"/>
              <w:jc w:val="center"/>
              <w:rPr>
                <w:rFonts w:ascii="ArialMT" w:hAnsi="ArialMT" w:cs="ArialMT"/>
              </w:rPr>
            </w:pPr>
            <w:r w:rsidRPr="00B32192">
              <w:rPr>
                <w:rFonts w:ascii="ArialMT" w:hAnsi="ArialMT" w:cs="ArialMT"/>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37092" w:rsidRPr="00B32192" w:rsidRDefault="00F37092" w:rsidP="00797659">
            <w:pPr>
              <w:tabs>
                <w:tab w:val="left" w:pos="2340"/>
              </w:tabs>
              <w:autoSpaceDE w:val="0"/>
              <w:autoSpaceDN w:val="0"/>
              <w:adjustRightInd w:val="0"/>
              <w:jc w:val="center"/>
              <w:rPr>
                <w:rFonts w:ascii="ArialMT" w:hAnsi="ArialMT" w:cs="ArialMT"/>
              </w:rPr>
            </w:pPr>
            <w:r w:rsidRPr="00B32192">
              <w:rPr>
                <w:rFonts w:ascii="ArialMT" w:hAnsi="ArialMT" w:cs="ArialMT"/>
              </w:rPr>
              <w:t>Spolu</w:t>
            </w: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jc w:val="center"/>
              <w:rPr>
                <w:rFonts w:ascii="ArialMT" w:hAnsi="ArialMT" w:cs="ArialMT"/>
              </w:rPr>
            </w:pPr>
            <w:r w:rsidRPr="00AD5C2C">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jc w:val="center"/>
              <w:rPr>
                <w:rFonts w:ascii="ArialMT" w:hAnsi="ArialMT" w:cs="ArialMT"/>
              </w:rPr>
            </w:pPr>
            <w:r w:rsidRPr="00AD5C2C">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5</w:t>
            </w: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111D45" w:rsidRDefault="00F37092" w:rsidP="00797659">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r>
      <w:tr w:rsidR="00F37092" w:rsidRPr="00CE4F9B" w:rsidTr="0079765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3</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2</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F37092" w:rsidRPr="00AD5C2C" w:rsidRDefault="00F37092" w:rsidP="00797659">
            <w:pPr>
              <w:tabs>
                <w:tab w:val="left" w:pos="2340"/>
              </w:tabs>
              <w:autoSpaceDE w:val="0"/>
              <w:autoSpaceDN w:val="0"/>
              <w:adjustRightInd w:val="0"/>
              <w:jc w:val="center"/>
              <w:rPr>
                <w:rFonts w:ascii="ArialMT" w:hAnsi="ArialMT" w:cs="ArialMT"/>
              </w:rPr>
            </w:pPr>
            <w:r>
              <w:rPr>
                <w:rFonts w:ascii="ArialMT" w:hAnsi="ArialMT" w:cs="ArialMT"/>
              </w:rPr>
              <w:t>13*</w:t>
            </w:r>
          </w:p>
        </w:tc>
      </w:tr>
      <w:tr w:rsidR="00F37092" w:rsidRPr="00CE4F9B"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 xml:space="preserve">7902 </w:t>
            </w:r>
            <w:r>
              <w:rPr>
                <w:rFonts w:ascii="ArialMT" w:hAnsi="ArialMT" w:cs="ArialMT"/>
              </w:rPr>
              <w:t>J</w:t>
            </w:r>
            <w:r w:rsidRPr="00AD5C2C">
              <w:rPr>
                <w:rFonts w:ascii="ArialMT" w:hAnsi="ArialMT" w:cs="ArialMT"/>
              </w:rPr>
              <w:t>00 gymnázium</w:t>
            </w:r>
          </w:p>
        </w:tc>
      </w:tr>
      <w:tr w:rsidR="00F37092" w:rsidRPr="00CE4F9B"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vyššie sekundárne vzdelanie ISCED 3A</w:t>
            </w:r>
          </w:p>
        </w:tc>
      </w:tr>
      <w:tr w:rsidR="00F37092" w:rsidRPr="00CE4F9B"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r>
              <w:rPr>
                <w:rFonts w:ascii="ArialMT" w:hAnsi="ArialMT" w:cs="ArialMT"/>
              </w:rPr>
              <w:t>d</w:t>
            </w:r>
            <w:r w:rsidRPr="00AD5C2C">
              <w:rPr>
                <w:rFonts w:ascii="ArialMT" w:hAnsi="ArialMT" w:cs="ArialMT"/>
              </w:rPr>
              <w:t>enná</w:t>
            </w:r>
          </w:p>
        </w:tc>
      </w:tr>
      <w:tr w:rsidR="00F37092" w:rsidRPr="00CE4F9B"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r>
              <w:rPr>
                <w:rFonts w:ascii="ArialMT" w:hAnsi="ArialMT" w:cs="ArialMT"/>
              </w:rPr>
              <w:t>š</w:t>
            </w:r>
            <w:r w:rsidRPr="00AD5C2C">
              <w:rPr>
                <w:rFonts w:ascii="ArialMT" w:hAnsi="ArialMT" w:cs="ArialMT"/>
              </w:rPr>
              <w:t>tvorročná</w:t>
            </w:r>
          </w:p>
        </w:tc>
      </w:tr>
      <w:tr w:rsidR="00F37092" w:rsidRPr="00AD5C2C" w:rsidTr="0079765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F37092" w:rsidRPr="00AD5C2C" w:rsidRDefault="00F37092" w:rsidP="00797659">
            <w:pPr>
              <w:tabs>
                <w:tab w:val="left" w:pos="2340"/>
              </w:tabs>
              <w:autoSpaceDE w:val="0"/>
              <w:autoSpaceDN w:val="0"/>
              <w:adjustRightInd w:val="0"/>
              <w:rPr>
                <w:rFonts w:ascii="ArialMT" w:hAnsi="ArialMT" w:cs="ArialMT"/>
                <w:b/>
              </w:rPr>
            </w:pPr>
            <w:r w:rsidRPr="00AD5C2C">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37092" w:rsidRPr="00AD5C2C" w:rsidRDefault="00F37092" w:rsidP="00797659">
            <w:pPr>
              <w:tabs>
                <w:tab w:val="left" w:pos="2340"/>
              </w:tabs>
              <w:autoSpaceDE w:val="0"/>
              <w:autoSpaceDN w:val="0"/>
              <w:adjustRightInd w:val="0"/>
              <w:rPr>
                <w:rFonts w:ascii="ArialMT" w:hAnsi="ArialMT" w:cs="ArialMT"/>
              </w:rPr>
            </w:pPr>
            <w:r w:rsidRPr="00AD5C2C">
              <w:rPr>
                <w:rFonts w:ascii="ArialMT" w:hAnsi="ArialMT" w:cs="ArialMT"/>
              </w:rPr>
              <w:t>slovenský jazyk</w:t>
            </w:r>
          </w:p>
        </w:tc>
      </w:tr>
    </w:tbl>
    <w:p w:rsidR="00F37092" w:rsidRDefault="00F37092" w:rsidP="00F37092">
      <w:pPr>
        <w:spacing w:before="120"/>
        <w:jc w:val="both"/>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w:t>
      </w:r>
      <w:r>
        <w:rPr>
          <w:rFonts w:ascii="ArialMT" w:hAnsi="ArialMT" w:cs="ArialMT"/>
          <w:sz w:val="20"/>
          <w:szCs w:val="20"/>
        </w:rPr>
        <w:t>/Oktáva</w:t>
      </w:r>
      <w:r w:rsidRPr="0091554A">
        <w:rPr>
          <w:rFonts w:ascii="ArialMT" w:hAnsi="ArialMT" w:cs="ArialMT"/>
          <w:sz w:val="20"/>
          <w:szCs w:val="20"/>
        </w:rPr>
        <w:t xml:space="preserve"> </w:t>
      </w:r>
      <w:r>
        <w:rPr>
          <w:rFonts w:ascii="ArialMT" w:hAnsi="ArialMT" w:cs="ArialMT"/>
          <w:sz w:val="20"/>
          <w:szCs w:val="20"/>
        </w:rPr>
        <w:t>platí len pre študentov, ktorí si vyberú voliteľný maturitný predmet Fyzika a voliteľný maturitný Seminár z fyziky.</w:t>
      </w:r>
    </w:p>
    <w:p w:rsidR="00D01764" w:rsidRDefault="00D01764"/>
    <w:p w:rsidR="00F37092" w:rsidRDefault="00F37092" w:rsidP="00F37092">
      <w:r>
        <w:rPr>
          <w:b/>
        </w:rPr>
        <w:t>CHARAKTERISTIKA PREDMETU</w:t>
      </w:r>
    </w:p>
    <w:p w:rsidR="00F37092" w:rsidRDefault="00F37092" w:rsidP="00F37092">
      <w:pPr>
        <w:ind w:firstLine="540"/>
        <w:jc w:val="both"/>
      </w:pPr>
      <w:r>
        <w:t xml:space="preserve">Základnou charakteristikou predmetu je hľadanie zákonitých súvislostí medzi pozorovanými vlastnosťami prírodných objektov a javov, ktoré nás obklopujú v každodennom živote. </w:t>
      </w:r>
    </w:p>
    <w:p w:rsidR="00F37092" w:rsidRDefault="00F37092" w:rsidP="00F37092">
      <w:pPr>
        <w:ind w:firstLine="540"/>
        <w:jc w:val="both"/>
      </w:pPr>
      <w:r>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F37092" w:rsidRDefault="00F37092" w:rsidP="00F37092">
      <w:pPr>
        <w:ind w:firstLine="540"/>
        <w:jc w:val="both"/>
      </w:pPr>
      <w:r>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rsidR="00F37092" w:rsidRDefault="00F37092" w:rsidP="00F37092">
      <w:pPr>
        <w:rPr>
          <w:b/>
        </w:rPr>
      </w:pPr>
      <w:r>
        <w:t xml:space="preserve">  </w:t>
      </w:r>
    </w:p>
    <w:p w:rsidR="00F37092" w:rsidRDefault="00F37092" w:rsidP="00F37092">
      <w:r>
        <w:rPr>
          <w:b/>
        </w:rPr>
        <w:lastRenderedPageBreak/>
        <w:t>CIELE VYUČOVACIEHO PREDMETU</w:t>
      </w:r>
    </w:p>
    <w:p w:rsidR="00F37092" w:rsidRDefault="00F37092" w:rsidP="00F37092">
      <w:pPr>
        <w:ind w:firstLine="540"/>
        <w:rPr>
          <w:b/>
        </w:rPr>
      </w:pPr>
      <w:r>
        <w:t>Na konci kurzu by študent mal byť schopný</w:t>
      </w:r>
    </w:p>
    <w:p w:rsidR="00F37092" w:rsidRDefault="00F37092" w:rsidP="00F37092">
      <w:r>
        <w:rPr>
          <w:b/>
        </w:rPr>
        <w:t xml:space="preserve">- </w:t>
      </w:r>
      <w:r>
        <w:t>opísať spôsoby ako prírodné vedy pracujú</w:t>
      </w:r>
    </w:p>
    <w:p w:rsidR="00F37092" w:rsidRDefault="00F37092" w:rsidP="00F37092">
      <w:r>
        <w:t>- chápať, ako rôzne prírodovedné disciplíny vzájomne súvisia</w:t>
      </w:r>
    </w:p>
    <w:p w:rsidR="00F37092" w:rsidRDefault="00F37092" w:rsidP="00F37092">
      <w:r>
        <w:t>- považovať vedu ako aktivitu spolupráce</w:t>
      </w:r>
    </w:p>
    <w:p w:rsidR="00F37092" w:rsidRDefault="00F37092" w:rsidP="00F37092">
      <w:r>
        <w:t>- vedieť použiť grafy a tabuľky</w:t>
      </w:r>
    </w:p>
    <w:p w:rsidR="00F37092" w:rsidRDefault="00F37092" w:rsidP="00F37092">
      <w:r>
        <w:t>- použiť vhodný slovník</w:t>
      </w:r>
    </w:p>
    <w:p w:rsidR="00F37092" w:rsidRDefault="00F37092" w:rsidP="00F37092">
      <w:r>
        <w:t>- vedieť demonštrovať poznatky  a pochopiť  vedecké fakty, definície, zákony</w:t>
      </w:r>
    </w:p>
    <w:p w:rsidR="00F37092" w:rsidRDefault="00F37092" w:rsidP="00F37092">
      <w:r>
        <w:t>- vedieť čítať symboly, systém jednotiek SI,- vedieť vysloviť problém vo forme otázky, ktorá môže byť zodpovedaná experimentom</w:t>
      </w:r>
    </w:p>
    <w:p w:rsidR="00F37092" w:rsidRDefault="00F37092" w:rsidP="00F37092">
      <w:r>
        <w:t>- plánovať vhodný experiment</w:t>
      </w:r>
    </w:p>
    <w:p w:rsidR="00F37092" w:rsidRDefault="00F37092" w:rsidP="00F37092">
      <w:r>
        <w:t>- vyhodnotiť experiment</w:t>
      </w:r>
    </w:p>
    <w:p w:rsidR="00F37092" w:rsidRDefault="00F37092" w:rsidP="00F37092">
      <w:r>
        <w:t>- spolupracovať v skupine</w:t>
      </w:r>
    </w:p>
    <w:p w:rsidR="00F37092" w:rsidRDefault="00F37092" w:rsidP="00F37092">
      <w:r>
        <w:t xml:space="preserve">  </w:t>
      </w:r>
    </w:p>
    <w:p w:rsidR="00F37092" w:rsidRDefault="00F37092" w:rsidP="00F37092">
      <w:r>
        <w:rPr>
          <w:b/>
        </w:rPr>
        <w:t>VÝCHOVNÉ A VZDELÁVACIE STRATÉGIE</w:t>
      </w:r>
    </w:p>
    <w:p w:rsidR="00F37092" w:rsidRDefault="00F37092" w:rsidP="00F37092">
      <w:pPr>
        <w:tabs>
          <w:tab w:val="left" w:pos="2160"/>
        </w:tabs>
        <w:ind w:firstLine="540"/>
      </w:pPr>
      <w:r>
        <w:t xml:space="preserve">Komunikačná    </w:t>
      </w:r>
      <w:r>
        <w:tab/>
        <w:t>- tvoriť, prijať  a spracovať informácie</w:t>
      </w:r>
    </w:p>
    <w:p w:rsidR="00F37092" w:rsidRDefault="00F37092" w:rsidP="00F37092">
      <w:pPr>
        <w:tabs>
          <w:tab w:val="left" w:pos="2160"/>
        </w:tabs>
        <w:ind w:firstLine="540"/>
      </w:pPr>
      <w:r>
        <w:t xml:space="preserve">                         </w:t>
      </w:r>
      <w:r>
        <w:tab/>
        <w:t>- vyhľadávať informácie použitím digitálnych technológií</w:t>
      </w:r>
    </w:p>
    <w:p w:rsidR="00F37092" w:rsidRDefault="00F37092" w:rsidP="00F37092">
      <w:pPr>
        <w:tabs>
          <w:tab w:val="left" w:pos="2160"/>
        </w:tabs>
        <w:ind w:firstLine="540"/>
      </w:pPr>
      <w:r>
        <w:t xml:space="preserve">                           - formulovať svoj názor a argumentovať použitím grafov tabuliek,    </w:t>
      </w:r>
    </w:p>
    <w:p w:rsidR="00F37092" w:rsidRDefault="00F37092" w:rsidP="00F37092">
      <w:pPr>
        <w:tabs>
          <w:tab w:val="left" w:pos="2160"/>
        </w:tabs>
        <w:ind w:firstLine="540"/>
      </w:pPr>
      <w:r>
        <w:t xml:space="preserve">                              vhodného formátu laboratórného protokolu</w:t>
      </w:r>
    </w:p>
    <w:p w:rsidR="00F37092" w:rsidRDefault="00F37092" w:rsidP="00F37092">
      <w:pPr>
        <w:tabs>
          <w:tab w:val="left" w:pos="2160"/>
        </w:tabs>
      </w:pPr>
    </w:p>
    <w:p w:rsidR="00F37092" w:rsidRDefault="00F37092" w:rsidP="00F37092">
      <w:pPr>
        <w:tabs>
          <w:tab w:val="left" w:pos="2160"/>
        </w:tabs>
        <w:ind w:firstLine="540"/>
      </w:pPr>
    </w:p>
    <w:p w:rsidR="00F37092" w:rsidRDefault="00F37092" w:rsidP="00F37092">
      <w:pPr>
        <w:tabs>
          <w:tab w:val="left" w:pos="2160"/>
        </w:tabs>
        <w:ind w:firstLine="540"/>
      </w:pPr>
      <w:r>
        <w:t xml:space="preserve">Interpersonálna </w:t>
      </w:r>
      <w:r>
        <w:tab/>
        <w:t xml:space="preserve">- akceptovať skupinové rozhodnutia </w:t>
      </w:r>
    </w:p>
    <w:p w:rsidR="00F37092" w:rsidRDefault="00F37092" w:rsidP="00F37092">
      <w:pPr>
        <w:tabs>
          <w:tab w:val="left" w:pos="2160"/>
        </w:tabs>
        <w:ind w:firstLine="540"/>
      </w:pPr>
      <w:r>
        <w:t xml:space="preserve">                          </w:t>
      </w:r>
      <w:r>
        <w:tab/>
        <w:t>- kooperovať v skupine</w:t>
      </w:r>
    </w:p>
    <w:p w:rsidR="00F37092" w:rsidRDefault="00F37092" w:rsidP="00F37092">
      <w:pPr>
        <w:tabs>
          <w:tab w:val="left" w:pos="2160"/>
        </w:tabs>
        <w:ind w:firstLine="540"/>
      </w:pPr>
      <w:r>
        <w:t xml:space="preserve">                          </w:t>
      </w:r>
      <w:r>
        <w:tab/>
        <w:t>- tolerovať odlišnosti jednotlivcov a iných</w:t>
      </w:r>
    </w:p>
    <w:p w:rsidR="00F37092" w:rsidRDefault="00F37092" w:rsidP="00F37092">
      <w:pPr>
        <w:tabs>
          <w:tab w:val="left" w:pos="2160"/>
        </w:tabs>
        <w:ind w:firstLine="540"/>
      </w:pPr>
      <w:r>
        <w:t xml:space="preserve">                         </w:t>
      </w:r>
      <w:r>
        <w:tab/>
        <w:t>- regulovať svoje správanie</w:t>
      </w:r>
    </w:p>
    <w:p w:rsidR="00F37092" w:rsidRDefault="00F37092" w:rsidP="00F37092">
      <w:pPr>
        <w:tabs>
          <w:tab w:val="left" w:pos="2160"/>
        </w:tabs>
        <w:ind w:firstLine="540"/>
      </w:pPr>
      <w:r>
        <w:t xml:space="preserve">                           - vytvárať si vlastný hodnotový systém</w:t>
      </w:r>
    </w:p>
    <w:p w:rsidR="00F37092" w:rsidRDefault="00F37092" w:rsidP="00F37092">
      <w:pPr>
        <w:tabs>
          <w:tab w:val="left" w:pos="2160"/>
        </w:tabs>
        <w:ind w:firstLine="540"/>
      </w:pPr>
    </w:p>
    <w:p w:rsidR="00F37092" w:rsidRDefault="00F37092" w:rsidP="00F37092">
      <w:pPr>
        <w:tabs>
          <w:tab w:val="left" w:pos="2160"/>
        </w:tabs>
        <w:ind w:firstLine="540"/>
      </w:pPr>
      <w:r>
        <w:t xml:space="preserve">Kognitívna       </w:t>
      </w:r>
      <w:r>
        <w:tab/>
        <w:t>- používať kognitívne operácie</w:t>
      </w:r>
    </w:p>
    <w:p w:rsidR="00F37092" w:rsidRDefault="00F37092" w:rsidP="00F37092">
      <w:pPr>
        <w:tabs>
          <w:tab w:val="left" w:pos="2160"/>
        </w:tabs>
        <w:ind w:firstLine="540"/>
      </w:pPr>
      <w:r>
        <w:t xml:space="preserve">                          </w:t>
      </w:r>
      <w:r>
        <w:tab/>
        <w:t>- formulovať a riešiť problémy používať stratégie riešenia</w:t>
      </w:r>
    </w:p>
    <w:p w:rsidR="00F37092" w:rsidRDefault="00F37092" w:rsidP="00F37092">
      <w:pPr>
        <w:tabs>
          <w:tab w:val="left" w:pos="2160"/>
        </w:tabs>
        <w:ind w:firstLine="540"/>
      </w:pPr>
      <w:r>
        <w:t xml:space="preserve">                           - uplatňovať kritické myslenie</w:t>
      </w:r>
    </w:p>
    <w:p w:rsidR="00F37092" w:rsidRDefault="00F37092" w:rsidP="00F37092">
      <w:pPr>
        <w:tabs>
          <w:tab w:val="left" w:pos="2160"/>
        </w:tabs>
        <w:ind w:firstLine="540"/>
      </w:pPr>
      <w:r>
        <w:t xml:space="preserve">                           - odhadovať dáta na základe vlastnej skúsenosti</w:t>
      </w:r>
    </w:p>
    <w:p w:rsidR="00F37092" w:rsidRDefault="00F37092" w:rsidP="00F37092"/>
    <w:p w:rsidR="00F37092" w:rsidRDefault="00F37092" w:rsidP="00F37092"/>
    <w:p w:rsidR="00F37092" w:rsidRDefault="00F37092" w:rsidP="00F37092">
      <w:r>
        <w:rPr>
          <w:b/>
        </w:rPr>
        <w:t xml:space="preserve">STRATÉGIA VYUČOVANIA </w:t>
      </w:r>
    </w:p>
    <w:p w:rsidR="00F37092" w:rsidRDefault="00F37092" w:rsidP="00F37092">
      <w:pPr>
        <w:numPr>
          <w:ilvl w:val="0"/>
          <w:numId w:val="2"/>
        </w:numPr>
      </w:pPr>
      <w:r>
        <w:t xml:space="preserve">pozorovanie, </w:t>
      </w:r>
    </w:p>
    <w:p w:rsidR="00F37092" w:rsidRDefault="00F37092" w:rsidP="00F37092">
      <w:pPr>
        <w:numPr>
          <w:ilvl w:val="0"/>
          <w:numId w:val="2"/>
        </w:numPr>
      </w:pPr>
      <w:r>
        <w:t>overovací experiment, objaviteľský experiment,</w:t>
      </w:r>
    </w:p>
    <w:p w:rsidR="00F37092" w:rsidRDefault="00F37092" w:rsidP="00F37092">
      <w:pPr>
        <w:numPr>
          <w:ilvl w:val="0"/>
          <w:numId w:val="2"/>
        </w:numPr>
      </w:pPr>
      <w:r>
        <w:t xml:space="preserve">rozhovor, výklad, </w:t>
      </w:r>
    </w:p>
    <w:p w:rsidR="00F37092" w:rsidRDefault="00F37092" w:rsidP="00F37092">
      <w:pPr>
        <w:numPr>
          <w:ilvl w:val="0"/>
          <w:numId w:val="2"/>
        </w:numPr>
      </w:pPr>
      <w:r>
        <w:t xml:space="preserve">meranie </w:t>
      </w:r>
    </w:p>
    <w:p w:rsidR="00F37092" w:rsidRDefault="00F37092" w:rsidP="00F37092">
      <w:pPr>
        <w:ind w:left="720"/>
      </w:pPr>
    </w:p>
    <w:p w:rsidR="00F37092" w:rsidRDefault="00F37092" w:rsidP="00F37092">
      <w:pPr>
        <w:ind w:left="720"/>
      </w:pPr>
    </w:p>
    <w:p w:rsidR="00F37092" w:rsidRDefault="00F37092" w:rsidP="00F37092">
      <w:pPr>
        <w:rPr>
          <w:b/>
        </w:rPr>
      </w:pPr>
      <w:r>
        <w:rPr>
          <w:b/>
        </w:rPr>
        <w:t>KLASIFIKÁCIA A HODNOTENIE</w:t>
      </w:r>
    </w:p>
    <w:p w:rsidR="00F37092" w:rsidRDefault="00F37092" w:rsidP="00F37092">
      <w:pPr>
        <w:rPr>
          <w:b/>
        </w:rPr>
      </w:pPr>
    </w:p>
    <w:p w:rsidR="00F37092" w:rsidRDefault="00F37092" w:rsidP="00F37092">
      <w:pPr>
        <w:ind w:left="-851" w:firstLine="851"/>
        <w:jc w:val="center"/>
      </w:pPr>
      <w:r>
        <w:rPr>
          <w:b/>
          <w:bCs/>
        </w:rPr>
        <w:t>Vo  výslednej známke sú zohľadnené výsledky z nasledovných metód a foriem hodnotenia.</w:t>
      </w:r>
    </w:p>
    <w:p w:rsidR="00F37092" w:rsidRDefault="00F37092" w:rsidP="00F37092">
      <w:pPr>
        <w:ind w:left="-851"/>
      </w:pPr>
    </w:p>
    <w:p w:rsidR="00F37092" w:rsidRDefault="00F37092" w:rsidP="00F37092">
      <w:pPr>
        <w:numPr>
          <w:ilvl w:val="0"/>
          <w:numId w:val="4"/>
        </w:numPr>
        <w:spacing w:before="280" w:after="280"/>
      </w:pPr>
      <w:r>
        <w:rPr>
          <w:b/>
          <w:u w:val="single"/>
        </w:rPr>
        <w:t>Pozorovanie činnosti žiakov</w:t>
      </w:r>
      <w:r>
        <w:t>:  A –Presnosť formulácie zákonov, viet a pravidiel</w:t>
      </w:r>
    </w:p>
    <w:p w:rsidR="00F37092" w:rsidRDefault="00F37092" w:rsidP="00F37092">
      <w:pPr>
        <w:spacing w:before="280" w:after="280"/>
        <w:ind w:left="3705"/>
      </w:pPr>
      <w:r>
        <w:t>B - Sleduje záujem o predmet, zapojenosť do vyučovacieho procesu</w:t>
      </w:r>
    </w:p>
    <w:p w:rsidR="00F37092" w:rsidRDefault="00F37092" w:rsidP="00F37092">
      <w:pPr>
        <w:spacing w:before="280" w:after="280"/>
        <w:ind w:left="3240"/>
      </w:pPr>
      <w:r>
        <w:lastRenderedPageBreak/>
        <w:t xml:space="preserve">        C - Vypracovávanie domácich úloh</w:t>
      </w:r>
    </w:p>
    <w:p w:rsidR="00F37092" w:rsidRDefault="00F37092" w:rsidP="00F37092">
      <w:pPr>
        <w:spacing w:before="280" w:after="280"/>
        <w:ind w:left="3765"/>
      </w:pPr>
      <w:r>
        <w:t>D - Príprava na vyučovanie – pomôcky, učebnice, zošity, kalkulačka (nie na mobile), tabuľky a aktualizácia podľa potreby a pokynov učiteľa</w:t>
      </w:r>
    </w:p>
    <w:p w:rsidR="00F37092" w:rsidRDefault="00F37092" w:rsidP="00F37092">
      <w:pPr>
        <w:spacing w:before="280" w:after="280"/>
        <w:ind w:left="3765"/>
      </w:pPr>
      <w:r>
        <w:t>E - Samostatná práca na doporučených úlohách mimo vyučovacích hodín, príprava projektov, referátov, vlastné nápady a ich realizácia</w:t>
      </w:r>
    </w:p>
    <w:p w:rsidR="00F37092" w:rsidRDefault="00F37092" w:rsidP="00F37092">
      <w:pPr>
        <w:spacing w:before="280" w:after="280"/>
        <w:ind w:left="3765"/>
        <w:rPr>
          <w:b/>
          <w:u w:val="single"/>
        </w:rPr>
      </w:pPr>
      <w:r>
        <w:t>F – Zvlášť sledovať a hodnotiť záujem žiakov v súťažiach a mimoškolských aktivitách z fyziky</w:t>
      </w:r>
    </w:p>
    <w:p w:rsidR="00F37092" w:rsidRDefault="00F37092" w:rsidP="00F37092">
      <w:pPr>
        <w:numPr>
          <w:ilvl w:val="0"/>
          <w:numId w:val="4"/>
        </w:numPr>
        <w:spacing w:before="280"/>
      </w:pPr>
      <w:r>
        <w:rPr>
          <w:b/>
          <w:u w:val="single"/>
        </w:rPr>
        <w:t xml:space="preserve">Ústne skúšanie </w:t>
      </w:r>
      <w:r>
        <w:rPr>
          <w:b/>
        </w:rPr>
        <w:t>(monológ, dialóg):</w:t>
      </w:r>
    </w:p>
    <w:p w:rsidR="00F37092" w:rsidRDefault="00F37092" w:rsidP="00F37092">
      <w:pPr>
        <w:numPr>
          <w:ilvl w:val="4"/>
          <w:numId w:val="4"/>
        </w:numPr>
      </w:pPr>
      <w:r>
        <w:t xml:space="preserve">Kolektívne ústne skúšanie (do skúšania sú zapojení všetci žiaci, ide o zistenie, či žiaci systematicky pracujú, skúšanie je orientačné) </w:t>
      </w:r>
    </w:p>
    <w:p w:rsidR="00F37092" w:rsidRDefault="00F37092" w:rsidP="00F37092">
      <w:pPr>
        <w:numPr>
          <w:ilvl w:val="4"/>
          <w:numId w:val="4"/>
        </w:numPr>
        <w:rPr>
          <w:b/>
          <w:u w:val="single"/>
        </w:rPr>
      </w:pPr>
      <w:r>
        <w:t>Ústne skúšanie jednotlivca resp. dvojice žiakov pri tabuli</w:t>
      </w:r>
    </w:p>
    <w:p w:rsidR="00F37092" w:rsidRDefault="00F37092" w:rsidP="00F37092">
      <w:pPr>
        <w:numPr>
          <w:ilvl w:val="0"/>
          <w:numId w:val="4"/>
        </w:numPr>
        <w:jc w:val="both"/>
        <w:rPr>
          <w:b/>
          <w:u w:val="single"/>
        </w:rPr>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F37092" w:rsidRDefault="00F37092" w:rsidP="00F37092">
      <w:pPr>
        <w:pStyle w:val="Odsekzoznamu"/>
        <w:numPr>
          <w:ilvl w:val="0"/>
          <w:numId w:val="4"/>
        </w:numPr>
        <w:spacing w:after="280"/>
        <w:jc w:val="both"/>
        <w:rPr>
          <w:b/>
          <w:u w:val="single"/>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F37092" w:rsidRDefault="00F37092" w:rsidP="00F37092">
      <w:pPr>
        <w:ind w:left="317"/>
        <w:rPr>
          <w:b/>
        </w:rPr>
      </w:pPr>
      <w:r>
        <w:rPr>
          <w:b/>
          <w:u w:val="single"/>
        </w:rPr>
        <w:t xml:space="preserve">Používané formy písomných prác </w:t>
      </w:r>
    </w:p>
    <w:p w:rsidR="00F37092" w:rsidRDefault="00F37092" w:rsidP="00F37092">
      <w:pPr>
        <w:ind w:left="317"/>
        <w:rPr>
          <w:b/>
        </w:rPr>
      </w:pPr>
    </w:p>
    <w:p w:rsidR="00F37092" w:rsidRDefault="00F37092" w:rsidP="00F37092">
      <w:pPr>
        <w:numPr>
          <w:ilvl w:val="0"/>
          <w:numId w:val="3"/>
        </w:numPr>
        <w:spacing w:before="280"/>
        <w:jc w:val="both"/>
        <w:rPr>
          <w:b/>
          <w:bCs/>
        </w:rPr>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F37092" w:rsidRDefault="00F37092" w:rsidP="00F37092">
      <w:pPr>
        <w:numPr>
          <w:ilvl w:val="0"/>
          <w:numId w:val="3"/>
        </w:numPr>
        <w:jc w:val="both"/>
        <w:rPr>
          <w:b/>
        </w:rPr>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F37092" w:rsidRDefault="00F37092" w:rsidP="00F37092">
      <w:pPr>
        <w:numPr>
          <w:ilvl w:val="0"/>
          <w:numId w:val="3"/>
        </w:numPr>
        <w:spacing w:after="280"/>
        <w:jc w:val="both"/>
      </w:pPr>
      <w:r>
        <w:rPr>
          <w:b/>
        </w:rPr>
        <w:t>Kontrolné práce – tematické</w:t>
      </w:r>
      <w:r>
        <w:t xml:space="preserve"> (25 - 30 min.) – tematické písomné skúšky sa píšu po odučení tematického celku – hodnotené známkou – povinné, ohlásené</w:t>
      </w:r>
    </w:p>
    <w:p w:rsidR="00F37092" w:rsidRDefault="00F37092" w:rsidP="00F37092">
      <w:pPr>
        <w:spacing w:before="280" w:after="280"/>
        <w:ind w:left="708"/>
        <w:jc w:val="both"/>
      </w:pPr>
      <w:r>
        <w:t>Vyučujúce fyziky budú pri výslednom hodnotení žiakov využívať vážený priemer.</w:t>
      </w:r>
    </w:p>
    <w:p w:rsidR="00F37092" w:rsidRDefault="00F37092" w:rsidP="00F37092">
      <w:pPr>
        <w:ind w:firstLine="708"/>
        <w:jc w:val="both"/>
        <w:rPr>
          <w:b/>
        </w:rPr>
      </w:pPr>
      <w:r>
        <w:lastRenderedPageBreak/>
        <w:t>Žiak bude v priebehu školského roka hodnotený v zmysle metodických pokynov pre hodnotenie  žiaka schválených MŠ SR.</w:t>
      </w:r>
    </w:p>
    <w:p w:rsidR="00F37092" w:rsidRDefault="00F37092" w:rsidP="00F37092">
      <w:pPr>
        <w:spacing w:before="280" w:after="280"/>
        <w:ind w:left="360"/>
        <w:jc w:val="both"/>
        <w:rPr>
          <w:b/>
        </w:rPr>
      </w:pPr>
    </w:p>
    <w:p w:rsidR="00F37092" w:rsidRDefault="00F37092" w:rsidP="00F37092">
      <w:pPr>
        <w:spacing w:before="280" w:after="280"/>
        <w:ind w:left="360"/>
        <w:jc w:val="both"/>
      </w:pPr>
      <w:r>
        <w:rPr>
          <w:b/>
        </w:rPr>
        <w:t xml:space="preserve">Všetky </w:t>
      </w:r>
      <w:r>
        <w:rPr>
          <w:b/>
          <w:bCs/>
        </w:rPr>
        <w:t xml:space="preserve">priebežné, kontrolné  a laboratórne práce </w:t>
      </w:r>
      <w:r>
        <w:rPr>
          <w:b/>
        </w:rPr>
        <w:t xml:space="preserve">sú pre študentov povinné. </w:t>
      </w:r>
    </w:p>
    <w:p w:rsidR="00F37092" w:rsidRDefault="00F37092" w:rsidP="00F37092">
      <w:pPr>
        <w:numPr>
          <w:ilvl w:val="0"/>
          <w:numId w:val="1"/>
        </w:numPr>
        <w:spacing w:before="280"/>
        <w:jc w:val="both"/>
      </w:pPr>
      <w:r>
        <w:t xml:space="preserve">ak študent nemôže napísať danú prácu, alebo odovzdať vypracovaný projekt (zadanú úlohu) v určenom termíne pre prekážku, o ktorej dopredu vie, </w:t>
      </w:r>
      <w:r>
        <w:rPr>
          <w:b/>
        </w:rPr>
        <w:t xml:space="preserve">dohodne si s vyučujúcim dopredu náhradný termín – nasledujúcu vyučovaciu hodinu – je na voľbe daného vyučujúceho, či bude študent skúšaný písomne alebo ústne. </w:t>
      </w:r>
      <w:r>
        <w:t xml:space="preserve">Ak tak neurobí, klasifikuje sa to ako vyhýbanie sa klasifikácii pre nedostatočnú prípravu na hodinu a hodnotenie písomnej práce alebo projektu (zadanej úlohy) bude  </w:t>
      </w:r>
      <w:r>
        <w:rPr>
          <w:b/>
        </w:rPr>
        <w:t>nedostatočný</w:t>
      </w:r>
    </w:p>
    <w:p w:rsidR="00F37092" w:rsidRDefault="00F37092" w:rsidP="00F37092">
      <w:pPr>
        <w:numPr>
          <w:ilvl w:val="0"/>
          <w:numId w:val="1"/>
        </w:numPr>
        <w:jc w:val="both"/>
      </w:pPr>
      <w:r>
        <w:t xml:space="preserve">ak študent nemôže napísať danú prácu, alebo odovzdať projekt (zadanú úlohu) v určenom termíne pre nepredvídaný dôvod, </w:t>
      </w:r>
      <w:r>
        <w:rPr>
          <w:b/>
        </w:rPr>
        <w:t>na prvej hodine po príchode</w:t>
      </w:r>
      <w:r>
        <w:t xml:space="preserve"> do školy </w:t>
      </w:r>
      <w:r>
        <w:rPr>
          <w:b/>
        </w:rPr>
        <w:t>dohodne si s vyučujúcim náhradný termín,</w:t>
      </w:r>
      <w:r>
        <w:t xml:space="preserve"> ak tak neurobí, klasifikuje sa to ako nedostatočná príprava na hodinu a hodnotenie písomnej práce alebo projektu (zadanej úlohy) bude </w:t>
      </w:r>
      <w:r>
        <w:rPr>
          <w:b/>
        </w:rPr>
        <w:t xml:space="preserve">nedostatočný. </w:t>
      </w:r>
    </w:p>
    <w:p w:rsidR="00F37092" w:rsidRDefault="00F37092" w:rsidP="00F37092">
      <w:pPr>
        <w:numPr>
          <w:ilvl w:val="0"/>
          <w:numId w:val="1"/>
        </w:numPr>
        <w:spacing w:after="280"/>
        <w:jc w:val="both"/>
      </w:pPr>
      <w:r>
        <w:t xml:space="preserve">mimoriadne situácie ( napr. dlhodobá absencia, ...) sa budú riešiť dohodou. </w:t>
      </w:r>
    </w:p>
    <w:p w:rsidR="00F37092" w:rsidRDefault="00F37092" w:rsidP="00F37092">
      <w:pPr>
        <w:tabs>
          <w:tab w:val="left" w:pos="2552"/>
        </w:tabs>
        <w:jc w:val="both"/>
      </w:pPr>
    </w:p>
    <w:p w:rsidR="00F37092" w:rsidRDefault="00F37092" w:rsidP="00F37092">
      <w:pPr>
        <w:tabs>
          <w:tab w:val="left" w:pos="2552"/>
        </w:tabs>
        <w:jc w:val="both"/>
        <w:rPr>
          <w:b/>
        </w:rPr>
      </w:pPr>
      <w:r>
        <w:rPr>
          <w:sz w:val="44"/>
          <w:szCs w:val="44"/>
        </w:rPr>
        <w:t xml:space="preserve">Stupnica hodnotenia </w:t>
      </w:r>
    </w:p>
    <w:p w:rsidR="00F37092" w:rsidRDefault="00F37092" w:rsidP="00F37092">
      <w:pPr>
        <w:tabs>
          <w:tab w:val="left" w:pos="2552"/>
        </w:tabs>
        <w:jc w:val="both"/>
        <w:rPr>
          <w:b/>
        </w:rPr>
      </w:pPr>
      <w:r>
        <w:rPr>
          <w:b/>
        </w:rPr>
        <w:t xml:space="preserve">100 – 90 % </w:t>
      </w:r>
      <w:r>
        <w:rPr>
          <w:b/>
        </w:rPr>
        <w:tab/>
        <w:t>výborný,</w:t>
      </w:r>
    </w:p>
    <w:p w:rsidR="00F37092" w:rsidRDefault="00F37092" w:rsidP="00F37092">
      <w:pPr>
        <w:tabs>
          <w:tab w:val="left" w:pos="2552"/>
        </w:tabs>
        <w:jc w:val="both"/>
        <w:rPr>
          <w:b/>
        </w:rPr>
      </w:pPr>
      <w:r>
        <w:rPr>
          <w:b/>
        </w:rPr>
        <w:t xml:space="preserve">  89 – 75 % </w:t>
      </w:r>
      <w:r>
        <w:rPr>
          <w:b/>
        </w:rPr>
        <w:tab/>
        <w:t>chválitebný,</w:t>
      </w:r>
    </w:p>
    <w:p w:rsidR="00F37092" w:rsidRDefault="00F37092" w:rsidP="00F37092">
      <w:pPr>
        <w:tabs>
          <w:tab w:val="left" w:pos="2552"/>
        </w:tabs>
        <w:jc w:val="both"/>
        <w:rPr>
          <w:b/>
        </w:rPr>
      </w:pPr>
      <w:r>
        <w:rPr>
          <w:b/>
        </w:rPr>
        <w:t xml:space="preserve">  74 – 50 % </w:t>
      </w:r>
      <w:r>
        <w:rPr>
          <w:b/>
        </w:rPr>
        <w:tab/>
        <w:t>dobrý,</w:t>
      </w:r>
    </w:p>
    <w:p w:rsidR="00F37092" w:rsidRDefault="00F37092" w:rsidP="00F37092">
      <w:pPr>
        <w:tabs>
          <w:tab w:val="left" w:pos="2552"/>
        </w:tabs>
        <w:jc w:val="both"/>
        <w:rPr>
          <w:b/>
        </w:rPr>
      </w:pPr>
      <w:r>
        <w:rPr>
          <w:b/>
        </w:rPr>
        <w:t xml:space="preserve">  49 – 33 % </w:t>
      </w:r>
      <w:r>
        <w:rPr>
          <w:b/>
        </w:rPr>
        <w:tab/>
        <w:t>dostatočný,</w:t>
      </w:r>
    </w:p>
    <w:p w:rsidR="00F37092" w:rsidRDefault="00F37092" w:rsidP="00F37092">
      <w:pPr>
        <w:tabs>
          <w:tab w:val="left" w:pos="2552"/>
        </w:tabs>
        <w:spacing w:after="280"/>
        <w:jc w:val="both"/>
      </w:pPr>
      <w:r>
        <w:rPr>
          <w:b/>
        </w:rPr>
        <w:t xml:space="preserve">  32 – 0 % </w:t>
      </w:r>
      <w:r>
        <w:rPr>
          <w:b/>
        </w:rPr>
        <w:tab/>
        <w:t>nedostatočný.</w:t>
      </w:r>
    </w:p>
    <w:p w:rsidR="00F37092" w:rsidRDefault="00F37092" w:rsidP="00F37092">
      <w:pPr>
        <w:spacing w:after="280"/>
        <w:jc w:val="both"/>
      </w:pPr>
    </w:p>
    <w:p w:rsidR="00F37092" w:rsidRDefault="00F37092" w:rsidP="00F37092"/>
    <w:p w:rsidR="00F37092" w:rsidRDefault="00F37092" w:rsidP="00F37092"/>
    <w:p w:rsidR="00F37092" w:rsidRDefault="00F37092" w:rsidP="00F37092">
      <w:r>
        <w:rPr>
          <w:b/>
        </w:rPr>
        <w:t xml:space="preserve">UČEBNÉ ZDROJE           </w:t>
      </w:r>
    </w:p>
    <w:p w:rsidR="00F37092" w:rsidRDefault="00F37092" w:rsidP="00F37092">
      <w:pPr>
        <w:numPr>
          <w:ilvl w:val="0"/>
          <w:numId w:val="2"/>
        </w:numPr>
      </w:pPr>
      <w:r>
        <w:t>učebnice, odborná literatúra, pomôcky, internet a iné média,</w:t>
      </w:r>
    </w:p>
    <w:p w:rsidR="00F37092" w:rsidRDefault="00F37092" w:rsidP="00F37092">
      <w:pPr>
        <w:numPr>
          <w:ilvl w:val="0"/>
          <w:numId w:val="2"/>
        </w:numPr>
      </w:pPr>
      <w:r>
        <w:t>prednášky</w:t>
      </w:r>
    </w:p>
    <w:p w:rsidR="00F37092" w:rsidRDefault="00F37092" w:rsidP="00F37092">
      <w:pPr>
        <w:rPr>
          <w:b/>
        </w:rPr>
      </w:pPr>
      <w:r>
        <w:t xml:space="preserve">                                   </w:t>
      </w:r>
    </w:p>
    <w:p w:rsidR="00F37092" w:rsidRDefault="00F37092" w:rsidP="00F37092">
      <w:r>
        <w:rPr>
          <w:b/>
        </w:rPr>
        <w:t>PRIEREZOVÉ TÉMY</w:t>
      </w:r>
      <w:r>
        <w:t xml:space="preserve">       </w:t>
      </w:r>
    </w:p>
    <w:p w:rsidR="00F37092" w:rsidRDefault="00F37092" w:rsidP="00F37092">
      <w:pPr>
        <w:numPr>
          <w:ilvl w:val="0"/>
          <w:numId w:val="2"/>
        </w:numPr>
      </w:pPr>
      <w:r>
        <w:t>osobnostný a sociálny rozvoj</w:t>
      </w:r>
    </w:p>
    <w:p w:rsidR="00F37092" w:rsidRDefault="00F37092" w:rsidP="00F37092">
      <w:pPr>
        <w:numPr>
          <w:ilvl w:val="0"/>
          <w:numId w:val="2"/>
        </w:numPr>
      </w:pPr>
      <w:r>
        <w:t xml:space="preserve">environmentálna výchova </w:t>
      </w:r>
    </w:p>
    <w:p w:rsidR="00F37092" w:rsidRDefault="00F37092" w:rsidP="00F37092">
      <w:pPr>
        <w:numPr>
          <w:ilvl w:val="0"/>
          <w:numId w:val="2"/>
        </w:numPr>
      </w:pPr>
      <w:r>
        <w:t>ochrana života  a zdravia</w:t>
      </w:r>
    </w:p>
    <w:p w:rsidR="00F37092" w:rsidRDefault="00F37092" w:rsidP="00F37092">
      <w:pPr>
        <w:numPr>
          <w:ilvl w:val="0"/>
          <w:numId w:val="2"/>
        </w:numPr>
      </w:pPr>
      <w:r>
        <w:t>finančná gramotnosť</w:t>
      </w:r>
    </w:p>
    <w:p w:rsidR="00F37092" w:rsidRPr="00111D45" w:rsidRDefault="00F37092" w:rsidP="00F37092">
      <w:pPr>
        <w:numPr>
          <w:ilvl w:val="0"/>
          <w:numId w:val="2"/>
        </w:numPr>
        <w:rPr>
          <w:b/>
        </w:rPr>
      </w:pPr>
      <w:r>
        <w:t xml:space="preserve">tvorba projektu  a prezentácia zručností </w:t>
      </w:r>
    </w:p>
    <w:p w:rsidR="00F37092" w:rsidRDefault="00F37092"/>
    <w:p w:rsidR="00BF1F24" w:rsidRDefault="00BF1F24"/>
    <w:p w:rsidR="00BF1F24" w:rsidRDefault="00BF1F24"/>
    <w:p w:rsidR="00BF1F24" w:rsidRDefault="00BF1F24"/>
    <w:p w:rsidR="006C1B71" w:rsidRDefault="006C1B71"/>
    <w:p w:rsidR="00C735F2" w:rsidRDefault="00C735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52"/>
        <w:gridCol w:w="2940"/>
        <w:gridCol w:w="2890"/>
        <w:gridCol w:w="1530"/>
      </w:tblGrid>
      <w:tr w:rsidR="00BF1F24" w:rsidTr="00C735F2">
        <w:trPr>
          <w:trHeight w:val="255"/>
          <w:jc w:val="center"/>
        </w:trPr>
        <w:tc>
          <w:tcPr>
            <w:tcW w:w="1852" w:type="dxa"/>
            <w:vMerge w:val="restart"/>
          </w:tcPr>
          <w:p w:rsidR="00BF1F24" w:rsidRDefault="00BF1F24" w:rsidP="00797659">
            <w:pPr>
              <w:jc w:val="center"/>
              <w:rPr>
                <w:b/>
              </w:rPr>
            </w:pPr>
            <w:r>
              <w:rPr>
                <w:b/>
              </w:rPr>
              <w:lastRenderedPageBreak/>
              <w:t>Tematický celok</w:t>
            </w:r>
          </w:p>
          <w:p w:rsidR="00BF1F24" w:rsidRPr="00312C1B" w:rsidRDefault="00BF1F24" w:rsidP="00797659">
            <w:pPr>
              <w:jc w:val="center"/>
              <w:rPr>
                <w:b/>
              </w:rPr>
            </w:pPr>
            <w:r>
              <w:rPr>
                <w:b/>
              </w:rPr>
              <w:t>počet hodín</w:t>
            </w:r>
          </w:p>
        </w:tc>
        <w:tc>
          <w:tcPr>
            <w:tcW w:w="2940" w:type="dxa"/>
          </w:tcPr>
          <w:p w:rsidR="00BF1F24" w:rsidRPr="00312C1B" w:rsidRDefault="00BF1F24" w:rsidP="00797659">
            <w:pPr>
              <w:jc w:val="center"/>
              <w:rPr>
                <w:b/>
              </w:rPr>
            </w:pPr>
            <w:r>
              <w:rPr>
                <w:b/>
              </w:rPr>
              <w:t>Obsahový štandard</w:t>
            </w:r>
          </w:p>
        </w:tc>
        <w:tc>
          <w:tcPr>
            <w:tcW w:w="2890" w:type="dxa"/>
          </w:tcPr>
          <w:p w:rsidR="00BF1F24" w:rsidRPr="00312C1B" w:rsidRDefault="00BF1F24" w:rsidP="00797659">
            <w:pPr>
              <w:jc w:val="center"/>
              <w:rPr>
                <w:b/>
              </w:rPr>
            </w:pPr>
            <w:r w:rsidRPr="00312C1B">
              <w:rPr>
                <w:b/>
              </w:rPr>
              <w:t>Výkonový štandard</w:t>
            </w:r>
          </w:p>
        </w:tc>
        <w:tc>
          <w:tcPr>
            <w:tcW w:w="1530" w:type="dxa"/>
            <w:vMerge w:val="restart"/>
          </w:tcPr>
          <w:p w:rsidR="00BF1F24" w:rsidRDefault="00BF1F24" w:rsidP="00797659">
            <w:pPr>
              <w:jc w:val="center"/>
              <w:rPr>
                <w:b/>
              </w:rPr>
            </w:pPr>
            <w:r>
              <w:rPr>
                <w:b/>
              </w:rPr>
              <w:t xml:space="preserve">Prostriedky </w:t>
            </w:r>
          </w:p>
          <w:p w:rsidR="00BF1F24" w:rsidRPr="00312C1B" w:rsidRDefault="00BF1F24" w:rsidP="00797659">
            <w:pPr>
              <w:jc w:val="center"/>
              <w:rPr>
                <w:b/>
              </w:rPr>
            </w:pPr>
            <w:r>
              <w:rPr>
                <w:b/>
              </w:rPr>
              <w:t>hodnotenia</w:t>
            </w:r>
          </w:p>
        </w:tc>
      </w:tr>
      <w:tr w:rsidR="00BF1F24" w:rsidTr="00C735F2">
        <w:trPr>
          <w:trHeight w:val="140"/>
          <w:jc w:val="center"/>
        </w:trPr>
        <w:tc>
          <w:tcPr>
            <w:tcW w:w="1852" w:type="dxa"/>
            <w:vMerge/>
          </w:tcPr>
          <w:p w:rsidR="00BF1F24" w:rsidRDefault="00BF1F24" w:rsidP="00797659"/>
        </w:tc>
        <w:tc>
          <w:tcPr>
            <w:tcW w:w="2940" w:type="dxa"/>
          </w:tcPr>
          <w:p w:rsidR="00BF1F24" w:rsidRPr="00312C1B" w:rsidRDefault="00BF1F24" w:rsidP="00797659">
            <w:pPr>
              <w:rPr>
                <w:b/>
              </w:rPr>
            </w:pPr>
            <w:r w:rsidRPr="00312C1B">
              <w:rPr>
                <w:b/>
              </w:rPr>
              <w:t>Téma</w:t>
            </w:r>
          </w:p>
        </w:tc>
        <w:tc>
          <w:tcPr>
            <w:tcW w:w="2890" w:type="dxa"/>
          </w:tcPr>
          <w:p w:rsidR="00BF1F24" w:rsidRPr="00312C1B" w:rsidRDefault="00BF1F24" w:rsidP="00797659">
            <w:pPr>
              <w:rPr>
                <w:b/>
              </w:rPr>
            </w:pPr>
            <w:r w:rsidRPr="00312C1B">
              <w:rPr>
                <w:b/>
              </w:rPr>
              <w:t>Spôsobilosti</w:t>
            </w:r>
          </w:p>
        </w:tc>
        <w:tc>
          <w:tcPr>
            <w:tcW w:w="1530" w:type="dxa"/>
            <w:vMerge/>
          </w:tcPr>
          <w:p w:rsidR="00BF1F24" w:rsidRDefault="00BF1F24" w:rsidP="00797659"/>
        </w:tc>
      </w:tr>
      <w:tr w:rsidR="00BF1F24" w:rsidTr="00C735F2">
        <w:trPr>
          <w:trHeight w:val="3229"/>
          <w:jc w:val="center"/>
        </w:trPr>
        <w:tc>
          <w:tcPr>
            <w:tcW w:w="1852" w:type="dxa"/>
          </w:tcPr>
          <w:p w:rsidR="00BF1F24" w:rsidRDefault="00BF1F24" w:rsidP="00797659">
            <w:r>
              <w:t>Fyzikálne polia , magnetizmus</w:t>
            </w:r>
          </w:p>
          <w:p w:rsidR="00BF1F24" w:rsidRDefault="00BF1F24" w:rsidP="00797659"/>
          <w:p w:rsidR="00BF1F24" w:rsidRDefault="00BF1F24" w:rsidP="00797659"/>
          <w:p w:rsidR="00BF1F24" w:rsidRDefault="00BF1F24" w:rsidP="00797659">
            <w:r>
              <w:t xml:space="preserve">       30 h</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Vlastnosti kvapalín a plynov</w:t>
            </w:r>
          </w:p>
          <w:p w:rsidR="00BF1F24" w:rsidRDefault="00BF1F24" w:rsidP="00797659"/>
          <w:p w:rsidR="00BF1F24" w:rsidRDefault="00BF1F24" w:rsidP="00797659"/>
          <w:p w:rsidR="00BF1F24" w:rsidRDefault="00BF1F24" w:rsidP="00797659"/>
          <w:p w:rsidR="00BF1F24" w:rsidRDefault="00BF1F24" w:rsidP="00797659">
            <w:r>
              <w:t xml:space="preserve">       25 h</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Časticová stavba látok</w:t>
            </w:r>
          </w:p>
          <w:p w:rsidR="00BF1F24" w:rsidRDefault="00BF1F24" w:rsidP="00797659"/>
          <w:p w:rsidR="00BF1F24" w:rsidRDefault="00BF1F24" w:rsidP="00797659">
            <w:r>
              <w:t xml:space="preserve">         4 h</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Periodické deje</w:t>
            </w:r>
          </w:p>
          <w:p w:rsidR="00BF1F24" w:rsidRDefault="00BF1F24" w:rsidP="00797659"/>
          <w:p w:rsidR="00BF1F24" w:rsidRDefault="00BF1F24" w:rsidP="00797659"/>
          <w:p w:rsidR="00BF1F24" w:rsidRDefault="00BF1F24" w:rsidP="00797659"/>
          <w:p w:rsidR="00BF1F24" w:rsidRDefault="00BF1F24" w:rsidP="00797659">
            <w:r>
              <w:t xml:space="preserve">        25 h</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Častice mikrosveta</w:t>
            </w:r>
          </w:p>
          <w:p w:rsidR="00BF1F24" w:rsidRDefault="00BF1F24" w:rsidP="00797659"/>
          <w:p w:rsidR="00BF1F24" w:rsidRDefault="00BF1F24" w:rsidP="00797659"/>
          <w:p w:rsidR="00BF1F24" w:rsidRDefault="00BF1F24" w:rsidP="00797659">
            <w:r>
              <w:t xml:space="preserve">       9 h</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Zhrnutie a systematizácia učiva</w:t>
            </w:r>
          </w:p>
          <w:p w:rsidR="00BF1F24" w:rsidRDefault="00BF1F24" w:rsidP="00797659"/>
          <w:p w:rsidR="00BF1F24" w:rsidRDefault="00BF1F24" w:rsidP="00797659"/>
          <w:p w:rsidR="00BF1F24" w:rsidRDefault="00BF1F24" w:rsidP="00797659">
            <w:r>
              <w:t xml:space="preserve">      6 h</w:t>
            </w:r>
          </w:p>
        </w:tc>
        <w:tc>
          <w:tcPr>
            <w:tcW w:w="2940" w:type="dxa"/>
          </w:tcPr>
          <w:p w:rsidR="00BF1F24" w:rsidRDefault="00BF1F24" w:rsidP="00797659">
            <w:r>
              <w:lastRenderedPageBreak/>
              <w:t>Fyzikálna charakteristika polí</w:t>
            </w:r>
          </w:p>
          <w:p w:rsidR="00BF1F24" w:rsidRDefault="00BF1F24" w:rsidP="00797659">
            <w:r>
              <w:t>Typy fyzikálnych polí</w:t>
            </w:r>
          </w:p>
          <w:p w:rsidR="00BF1F24" w:rsidRDefault="00BF1F24" w:rsidP="00797659">
            <w:r>
              <w:t>Magnetické pole</w:t>
            </w:r>
          </w:p>
          <w:p w:rsidR="00BF1F24" w:rsidRDefault="00BF1F24" w:rsidP="00797659">
            <w:r>
              <w:t>Magnetické pole zeme</w:t>
            </w:r>
          </w:p>
          <w:p w:rsidR="00BF1F24" w:rsidRDefault="00BF1F24" w:rsidP="00797659">
            <w:r>
              <w:t>Magnetické pole v okolí vodiča s prúdom</w:t>
            </w:r>
          </w:p>
          <w:p w:rsidR="00BF1F24" w:rsidRDefault="00BF1F24" w:rsidP="00797659">
            <w:r>
              <w:t>Pôsobenie magnetického poľa na vodič s prúdom</w:t>
            </w:r>
          </w:p>
          <w:p w:rsidR="00BF1F24" w:rsidRDefault="00BF1F24" w:rsidP="00797659">
            <w:r>
              <w:t>Pôsobenie magnetického poľa na nabitú časticu</w:t>
            </w:r>
          </w:p>
          <w:p w:rsidR="00BF1F24" w:rsidRDefault="00BF1F24" w:rsidP="00797659">
            <w:r>
              <w:t>Elektromagnetická indukcia</w:t>
            </w:r>
          </w:p>
          <w:p w:rsidR="00BF1F24" w:rsidRDefault="00BF1F24" w:rsidP="00797659">
            <w:r>
              <w:t>Zariadenia pracujúce na princípe elektromagnetickej indukcie</w:t>
            </w:r>
          </w:p>
          <w:p w:rsidR="00BF1F24" w:rsidRDefault="00BF1F24" w:rsidP="00797659">
            <w:r>
              <w:t>Generátor</w:t>
            </w:r>
          </w:p>
          <w:p w:rsidR="00BF1F24" w:rsidRDefault="00BF1F24" w:rsidP="00797659">
            <w:r>
              <w:t>Elektromotor</w:t>
            </w:r>
          </w:p>
          <w:p w:rsidR="00BF1F24" w:rsidRDefault="00BF1F24" w:rsidP="00797659">
            <w:r>
              <w:t>Vlastnosti striedavého prúdu</w:t>
            </w:r>
          </w:p>
          <w:p w:rsidR="00BF1F24" w:rsidRDefault="00BF1F24" w:rsidP="00797659">
            <w:r>
              <w:t>Transformátor</w:t>
            </w:r>
          </w:p>
          <w:p w:rsidR="00BF1F24" w:rsidRDefault="00BF1F24" w:rsidP="00797659">
            <w:r>
              <w:t>Elektrická, rozvodná sieť</w:t>
            </w:r>
          </w:p>
          <w:p w:rsidR="00BF1F24" w:rsidRDefault="00BF1F24" w:rsidP="00797659"/>
          <w:p w:rsidR="00BF1F24" w:rsidRDefault="00BF1F24" w:rsidP="00797659">
            <w:r>
              <w:t>Pojem: tekutina, kvapalina, tlak</w:t>
            </w:r>
          </w:p>
          <w:p w:rsidR="00BF1F24" w:rsidRDefault="00BF1F24" w:rsidP="00797659">
            <w:r>
              <w:t>Tlak v kvapaline</w:t>
            </w:r>
          </w:p>
          <w:p w:rsidR="00BF1F24" w:rsidRDefault="00BF1F24" w:rsidP="00797659">
            <w:r>
              <w:t>Tlaková sila</w:t>
            </w:r>
          </w:p>
          <w:p w:rsidR="00BF1F24" w:rsidRDefault="00BF1F24" w:rsidP="00797659">
            <w:r>
              <w:t>Hydrostatický lak</w:t>
            </w:r>
          </w:p>
          <w:p w:rsidR="00BF1F24" w:rsidRDefault="00BF1F24" w:rsidP="00797659">
            <w:r>
              <w:t>Atmosférický tlak</w:t>
            </w:r>
          </w:p>
          <w:p w:rsidR="00BF1F24" w:rsidRDefault="00BF1F24" w:rsidP="00797659">
            <w:r>
              <w:t>Vlastnosti kvapalín</w:t>
            </w:r>
          </w:p>
          <w:p w:rsidR="00BF1F24" w:rsidRDefault="00BF1F24" w:rsidP="00797659">
            <w:r>
              <w:t>Vlastnosti plynov</w:t>
            </w:r>
          </w:p>
          <w:p w:rsidR="00BF1F24" w:rsidRDefault="00BF1F24" w:rsidP="00797659">
            <w:r>
              <w:t>Zákony ideálneho plynu</w:t>
            </w:r>
          </w:p>
          <w:p w:rsidR="00BF1F24" w:rsidRDefault="00BF1F24" w:rsidP="00797659">
            <w:r>
              <w:t>Využitie zákonov ideálneho plynu v technickej praxi</w:t>
            </w:r>
          </w:p>
          <w:p w:rsidR="00BF1F24" w:rsidRDefault="00BF1F24" w:rsidP="00797659"/>
          <w:p w:rsidR="00BF1F24" w:rsidRDefault="00BF1F24" w:rsidP="00797659">
            <w:r>
              <w:t>Základné predstavy o časticovej stavbe látok, kvalitatívne</w:t>
            </w:r>
          </w:p>
          <w:p w:rsidR="00BF1F24" w:rsidRDefault="00BF1F24" w:rsidP="00797659">
            <w:r>
              <w:t>Topenie a tuhnutie</w:t>
            </w:r>
          </w:p>
          <w:p w:rsidR="00BF1F24" w:rsidRDefault="00BF1F24" w:rsidP="00797659">
            <w:r>
              <w:t>Vyparovanie, var</w:t>
            </w:r>
          </w:p>
          <w:p w:rsidR="00BF1F24" w:rsidRDefault="00BF1F24" w:rsidP="00797659">
            <w:r>
              <w:t>Kondenzácia, sublimácia</w:t>
            </w:r>
          </w:p>
          <w:p w:rsidR="00BF1F24" w:rsidRDefault="00BF1F24" w:rsidP="00797659">
            <w:r>
              <w:t>Nasýtené pery</w:t>
            </w:r>
          </w:p>
          <w:p w:rsidR="00BF1F24" w:rsidRDefault="00BF1F24" w:rsidP="00797659">
            <w:r>
              <w:t>Látky kryštalické a amorfné</w:t>
            </w:r>
          </w:p>
          <w:p w:rsidR="00BF1F24" w:rsidRDefault="00BF1F24" w:rsidP="00797659"/>
          <w:p w:rsidR="00BF1F24" w:rsidRDefault="00BF1F24" w:rsidP="00797659">
            <w:r>
              <w:t>Pohyby s konštantnou periódou</w:t>
            </w:r>
          </w:p>
          <w:p w:rsidR="00BF1F24" w:rsidRDefault="00BF1F24" w:rsidP="00797659">
            <w:r>
              <w:t>Perióda, frekvencia, amplitúda kmitania</w:t>
            </w:r>
          </w:p>
          <w:p w:rsidR="00BF1F24" w:rsidRDefault="00BF1F24" w:rsidP="00797659">
            <w:r>
              <w:t xml:space="preserve">Časový rozvoj harmonického kmitania </w:t>
            </w:r>
            <w:r>
              <w:lastRenderedPageBreak/>
              <w:t>a neharmonického periodického deja</w:t>
            </w:r>
          </w:p>
          <w:p w:rsidR="00BF1F24" w:rsidRDefault="00BF1F24" w:rsidP="00797659">
            <w:r>
              <w:t>Vlastnosti kyvadiel</w:t>
            </w:r>
          </w:p>
          <w:p w:rsidR="00BF1F24" w:rsidRDefault="00BF1F24" w:rsidP="00797659">
            <w:r>
              <w:t>Nútené kmitanie</w:t>
            </w:r>
          </w:p>
          <w:p w:rsidR="00BF1F24" w:rsidRDefault="00BF1F24" w:rsidP="00797659">
            <w:r>
              <w:t>Rezonancia</w:t>
            </w:r>
          </w:p>
          <w:p w:rsidR="00BF1F24" w:rsidRDefault="00BF1F24" w:rsidP="00797659">
            <w:r>
              <w:t>Vlnenie na vodnej hladine</w:t>
            </w:r>
          </w:p>
          <w:p w:rsidR="00BF1F24" w:rsidRDefault="00BF1F24" w:rsidP="00797659">
            <w:r>
              <w:t>Vlnoplocha</w:t>
            </w:r>
          </w:p>
          <w:p w:rsidR="00BF1F24" w:rsidRDefault="00BF1F24" w:rsidP="00797659">
            <w:r>
              <w:t>Dopplerov jav, ultrazvuk</w:t>
            </w:r>
          </w:p>
          <w:p w:rsidR="00BF1F24" w:rsidRDefault="00BF1F24" w:rsidP="00797659">
            <w:r>
              <w:t>Interferencia</w:t>
            </w:r>
          </w:p>
          <w:p w:rsidR="00BF1F24" w:rsidRDefault="00BF1F24" w:rsidP="00797659">
            <w:r>
              <w:t>Priečne a pozdĺžne vlnenie</w:t>
            </w:r>
          </w:p>
          <w:p w:rsidR="00BF1F24" w:rsidRDefault="00BF1F24" w:rsidP="00797659">
            <w:r>
              <w:t>Polarizácia vlnenia</w:t>
            </w:r>
          </w:p>
          <w:p w:rsidR="00BF1F24" w:rsidRDefault="00BF1F24" w:rsidP="00797659">
            <w:r>
              <w:t>Stojaté vlnenie</w:t>
            </w:r>
          </w:p>
          <w:p w:rsidR="00BF1F24" w:rsidRDefault="00BF1F24" w:rsidP="00797659">
            <w:r>
              <w:t>Kmitňa, uzol, vlnová dĺžka</w:t>
            </w:r>
          </w:p>
          <w:p w:rsidR="00BF1F24" w:rsidRDefault="00BF1F24" w:rsidP="00797659">
            <w:r>
              <w:t>Aplikácia na strunové hudobné nástroje</w:t>
            </w:r>
          </w:p>
          <w:p w:rsidR="00BF1F24" w:rsidRDefault="00BF1F24" w:rsidP="00797659">
            <w:r>
              <w:t>Meranie rýchlosti zvuku</w:t>
            </w:r>
          </w:p>
          <w:p w:rsidR="00BF1F24" w:rsidRDefault="00BF1F24" w:rsidP="00797659">
            <w:r>
              <w:t>Vlastnosti zvuku</w:t>
            </w:r>
          </w:p>
          <w:p w:rsidR="00BF1F24" w:rsidRDefault="00BF1F24" w:rsidP="00797659">
            <w:r>
              <w:t>Využitie zvuku v medicíne</w:t>
            </w:r>
          </w:p>
          <w:p w:rsidR="00BF1F24" w:rsidRDefault="00BF1F24" w:rsidP="00797659">
            <w:r>
              <w:t>Využitie vlastnosti zvuku v technickej praxi</w:t>
            </w:r>
          </w:p>
          <w:p w:rsidR="00BF1F24" w:rsidRDefault="00BF1F24" w:rsidP="00797659">
            <w:r>
              <w:t>Význam vlastností zvuku v živočíšnej ríši</w:t>
            </w:r>
          </w:p>
          <w:p w:rsidR="00BF1F24" w:rsidRDefault="00BF1F24" w:rsidP="00797659"/>
          <w:p w:rsidR="00BF1F24" w:rsidRDefault="00BF1F24" w:rsidP="00797659">
            <w:r>
              <w:t>Atóm a jeho historické postavenie</w:t>
            </w:r>
          </w:p>
          <w:p w:rsidR="00BF1F24" w:rsidRDefault="00BF1F24" w:rsidP="00797659">
            <w:r>
              <w:t>Modely atómov</w:t>
            </w:r>
          </w:p>
          <w:p w:rsidR="00BF1F24" w:rsidRDefault="00BF1F24" w:rsidP="00797659">
            <w:r>
              <w:t>Častice a náboj atómu</w:t>
            </w:r>
          </w:p>
          <w:p w:rsidR="00BF1F24" w:rsidRDefault="00BF1F24" w:rsidP="00797659">
            <w:r>
              <w:t>Neutrálne atómy a iony</w:t>
            </w:r>
          </w:p>
          <w:p w:rsidR="00BF1F24" w:rsidRDefault="00BF1F24" w:rsidP="00797659">
            <w:r>
              <w:t>Ľahká častice a ťažké častice</w:t>
            </w:r>
          </w:p>
          <w:p w:rsidR="00BF1F24" w:rsidRDefault="00BF1F24" w:rsidP="00797659">
            <w:r>
              <w:t>Urýchľovanie častíc</w:t>
            </w:r>
          </w:p>
          <w:p w:rsidR="00BF1F24" w:rsidRDefault="00BF1F24" w:rsidP="00797659">
            <w:r>
              <w:t>Štiepna  reakcia atómov</w:t>
            </w:r>
          </w:p>
          <w:p w:rsidR="00BF1F24" w:rsidRDefault="00BF1F24" w:rsidP="00797659">
            <w:r>
              <w:t>Syntéza jadier</w:t>
            </w:r>
          </w:p>
          <w:p w:rsidR="00BF1F24" w:rsidRDefault="00BF1F24" w:rsidP="00797659">
            <w:r>
              <w:t>Mierové využitie jadrovej energie</w:t>
            </w:r>
          </w:p>
          <w:p w:rsidR="00BF1F24" w:rsidRDefault="00BF1F24" w:rsidP="00797659"/>
          <w:p w:rsidR="00BF1F24" w:rsidRDefault="00BF1F24" w:rsidP="00797659">
            <w:r>
              <w:t>Podľa potreby</w:t>
            </w:r>
          </w:p>
          <w:p w:rsidR="00BF1F24" w:rsidRDefault="00BF1F24" w:rsidP="00797659"/>
        </w:tc>
        <w:tc>
          <w:tcPr>
            <w:tcW w:w="2890" w:type="dxa"/>
          </w:tcPr>
          <w:p w:rsidR="00BF1F24" w:rsidRDefault="00BF1F24" w:rsidP="00797659">
            <w:r>
              <w:lastRenderedPageBreak/>
              <w:t>Vysvetlenie  a pochopenie pojmov: fyzikálne polia zamerané na magnetické pole zeme.</w:t>
            </w:r>
          </w:p>
          <w:p w:rsidR="00BF1F24" w:rsidRDefault="00BF1F24" w:rsidP="00797659">
            <w:r>
              <w:t>Aplikácia  klasickej fyziky na moderné zariadenia, napr. cyklotrón a urýchľovače pracujúce v CERNE.</w:t>
            </w:r>
          </w:p>
          <w:p w:rsidR="00BF1F24" w:rsidRDefault="00BF1F24" w:rsidP="00797659">
            <w:r>
              <w:t>Využitie Faradayovho zákona v technickej praxi.</w:t>
            </w:r>
          </w:p>
          <w:p w:rsidR="00BF1F24" w:rsidRDefault="00BF1F24" w:rsidP="00797659">
            <w:r>
              <w:t>Uplatnenie nových poznatkov fyziky v novom vývojovom rade elektrických spotrebičov.</w:t>
            </w:r>
          </w:p>
          <w:p w:rsidR="00BF1F24" w:rsidRDefault="00BF1F24" w:rsidP="00797659">
            <w:r>
              <w:t>Prepojenie ekológie a fyziky</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Pokusy a dôkaz Pascalovho zákonu</w:t>
            </w:r>
          </w:p>
          <w:p w:rsidR="00BF1F24" w:rsidRDefault="00BF1F24" w:rsidP="00797659">
            <w:r>
              <w:t>Modelovanie hydraulického zariadenia</w:t>
            </w:r>
          </w:p>
          <w:p w:rsidR="00BF1F24" w:rsidRDefault="00BF1F24" w:rsidP="00797659">
            <w:r>
              <w:t>Meranie hydrostatického tlaku v rôznych hĺbkach</w:t>
            </w:r>
          </w:p>
          <w:p w:rsidR="00BF1F24" w:rsidRDefault="00BF1F24" w:rsidP="00797659">
            <w:r>
              <w:t>Spojenie teórie s praxou: ponáranie a vynáranie napr. potápačov</w:t>
            </w:r>
          </w:p>
          <w:p w:rsidR="00BF1F24" w:rsidRDefault="00BF1F24" w:rsidP="00797659">
            <w:r>
              <w:t>Vysvetlenie a výsadné postavenie teploty „absolútnej nuly“</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Vysvetlenie rozdielu medzi správaním amorfných a kryštalických látok</w:t>
            </w:r>
          </w:p>
          <w:p w:rsidR="00BF1F24" w:rsidRDefault="00BF1F24" w:rsidP="00797659">
            <w:r>
              <w:t>Vysvetlenie príčiny existencie tlaku v plyne</w:t>
            </w:r>
          </w:p>
          <w:p w:rsidR="00BF1F24" w:rsidRDefault="00BF1F24" w:rsidP="00797659">
            <w:r>
              <w:t xml:space="preserve">Vysvetlenie a využitie informácií o relatívnej vlhkosti vzduchu </w:t>
            </w:r>
            <w:r>
              <w:lastRenderedPageBreak/>
              <w:t>v miestnosti a vonku</w:t>
            </w:r>
          </w:p>
          <w:p w:rsidR="00BF1F24" w:rsidRDefault="00BF1F24" w:rsidP="00797659"/>
          <w:p w:rsidR="00BF1F24" w:rsidRDefault="00BF1F24" w:rsidP="00797659"/>
          <w:p w:rsidR="00BF1F24" w:rsidRDefault="00BF1F24" w:rsidP="00797659">
            <w:r>
              <w:t>Vedieť vysvetliť a odhadnúť periódu planetárnych pohybov, mávania krídel vtákov a hmyzu.</w:t>
            </w:r>
          </w:p>
          <w:p w:rsidR="00BF1F24" w:rsidRDefault="00BF1F24" w:rsidP="00797659">
            <w:r>
              <w:t>Vysvetliť vzťah medzi periódou a frekvenciou a ich jednotkami</w:t>
            </w:r>
          </w:p>
          <w:p w:rsidR="00BF1F24" w:rsidRDefault="00BF1F24" w:rsidP="00797659">
            <w:r>
              <w:t>Čítať informácie z grafov. harmonického a neharmonického periodického deja</w:t>
            </w:r>
          </w:p>
          <w:p w:rsidR="00BF1F24" w:rsidRDefault="00BF1F24" w:rsidP="00797659">
            <w:r>
              <w:t>Vedieť používať pojmy frekvencia, vlnová dĺžka, rýchlosť vlnenia a ich vzájomný vzťah</w:t>
            </w:r>
          </w:p>
          <w:p w:rsidR="00BF1F24" w:rsidRDefault="00BF1F24" w:rsidP="00797659">
            <w:r>
              <w:t>Vedieť objasniť tieto pojmy v súvislosti s konštrukciou strunových hudobných nástrojov</w:t>
            </w:r>
          </w:p>
          <w:p w:rsidR="00BF1F24" w:rsidRDefault="00BF1F24" w:rsidP="00797659">
            <w:r>
              <w:t>Vidieť súvislosti medzi prírodovednými predmetmi: fyzika- matematika- biológia</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Posúdiť klady a zápory výskumu jadrovej energie v porovnaní s inými zdrojmi energie</w:t>
            </w:r>
          </w:p>
          <w:p w:rsidR="00BF1F24" w:rsidRDefault="00BF1F24" w:rsidP="00797659">
            <w:r>
              <w:t xml:space="preserve">Pokúsiť sa zaujať stanovisko pri mierovom využití jadrovej energie a hrozbe vojenského zneužitia jadrovej energie </w:t>
            </w:r>
          </w:p>
        </w:tc>
        <w:tc>
          <w:tcPr>
            <w:tcW w:w="1530" w:type="dxa"/>
          </w:tcPr>
          <w:p w:rsidR="00BF1F24" w:rsidRDefault="00BF1F24" w:rsidP="00797659">
            <w:r>
              <w:lastRenderedPageBreak/>
              <w:t>Vedomosti , zručnosti a príprava laboratórnych prác , systematická príprava na vyučovanie hodnotená slovne a známkou.</w:t>
            </w:r>
          </w:p>
          <w:p w:rsidR="00BF1F24" w:rsidRDefault="00BF1F24" w:rsidP="00797659">
            <w:r>
              <w:t>Podľa potreby využitie testov  a realizácia predvedených pokusov.</w:t>
            </w:r>
          </w:p>
          <w:p w:rsidR="00BF1F24" w:rsidRDefault="00BF1F24" w:rsidP="00797659">
            <w:r>
              <w:t>Známkou hodnotené ústne odpovede, aj aplikácia daných javov v praxi, pomocou projektov, alebo referátov.</w:t>
            </w:r>
          </w:p>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p w:rsidR="00BF1F24" w:rsidRDefault="00BF1F24" w:rsidP="00797659">
            <w:r>
              <w:t>Vysoko morálne a známkou ohodnotiť referáty a projekty zamerané na mierové využitie jadrovej energie</w:t>
            </w:r>
          </w:p>
        </w:tc>
      </w:tr>
    </w:tbl>
    <w:p w:rsidR="00BF1F24" w:rsidRDefault="00BF1F24" w:rsidP="00BF1F24"/>
    <w:p w:rsidR="00BF1F24" w:rsidRDefault="00BF1F24"/>
    <w:sectPr w:rsidR="00BF1F24" w:rsidSect="00D0176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1D2" w:rsidRDefault="00F661D2" w:rsidP="00BF1F24">
      <w:r>
        <w:separator/>
      </w:r>
    </w:p>
  </w:endnote>
  <w:endnote w:type="continuationSeparator" w:id="1">
    <w:p w:rsidR="00F661D2" w:rsidRDefault="00F661D2" w:rsidP="00BF1F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1D2" w:rsidRDefault="00F661D2" w:rsidP="00BF1F24">
      <w:r>
        <w:separator/>
      </w:r>
    </w:p>
  </w:footnote>
  <w:footnote w:type="continuationSeparator" w:id="1">
    <w:p w:rsidR="00F661D2" w:rsidRDefault="00F661D2" w:rsidP="00BF1F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s="Times New Roman" w:hint="default"/>
        <w:b/>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b/>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F37092"/>
    <w:rsid w:val="006C1B71"/>
    <w:rsid w:val="00702E65"/>
    <w:rsid w:val="009B4A28"/>
    <w:rsid w:val="00BF1F24"/>
    <w:rsid w:val="00C735F2"/>
    <w:rsid w:val="00D01764"/>
    <w:rsid w:val="00F37092"/>
    <w:rsid w:val="00F661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37092"/>
    <w:pPr>
      <w:suppressAutoHyphens/>
      <w:spacing w:after="0" w:line="240" w:lineRule="auto"/>
    </w:pPr>
    <w:rPr>
      <w:rFonts w:ascii="Times New Roman" w:eastAsia="Times New Roman" w:hAnsi="Times New Roman" w:cs="Times New Roman"/>
      <w:sz w:val="24"/>
      <w:szCs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qFormat/>
    <w:rsid w:val="00F37092"/>
    <w:pPr>
      <w:ind w:left="720"/>
    </w:pPr>
    <w:rPr>
      <w:sz w:val="20"/>
      <w:szCs w:val="20"/>
    </w:rPr>
  </w:style>
  <w:style w:type="paragraph" w:styleId="Hlavika">
    <w:name w:val="header"/>
    <w:basedOn w:val="Normlny"/>
    <w:link w:val="HlavikaChar"/>
    <w:uiPriority w:val="99"/>
    <w:semiHidden/>
    <w:unhideWhenUsed/>
    <w:rsid w:val="00BF1F24"/>
    <w:pPr>
      <w:tabs>
        <w:tab w:val="center" w:pos="4536"/>
        <w:tab w:val="right" w:pos="9072"/>
      </w:tabs>
    </w:pPr>
  </w:style>
  <w:style w:type="character" w:customStyle="1" w:styleId="HlavikaChar">
    <w:name w:val="Hlavička Char"/>
    <w:basedOn w:val="Predvolenpsmoodseku"/>
    <w:link w:val="Hlavika"/>
    <w:uiPriority w:val="99"/>
    <w:semiHidden/>
    <w:rsid w:val="00BF1F24"/>
    <w:rPr>
      <w:rFonts w:ascii="Times New Roman" w:eastAsia="Times New Roman" w:hAnsi="Times New Roman" w:cs="Times New Roman"/>
      <w:sz w:val="24"/>
      <w:szCs w:val="24"/>
      <w:lang w:eastAsia="ar-SA"/>
    </w:rPr>
  </w:style>
  <w:style w:type="paragraph" w:styleId="Pta">
    <w:name w:val="footer"/>
    <w:basedOn w:val="Normlny"/>
    <w:link w:val="PtaChar"/>
    <w:uiPriority w:val="99"/>
    <w:semiHidden/>
    <w:unhideWhenUsed/>
    <w:rsid w:val="00BF1F24"/>
    <w:pPr>
      <w:tabs>
        <w:tab w:val="center" w:pos="4536"/>
        <w:tab w:val="right" w:pos="9072"/>
      </w:tabs>
    </w:pPr>
  </w:style>
  <w:style w:type="character" w:customStyle="1" w:styleId="PtaChar">
    <w:name w:val="Päta Char"/>
    <w:basedOn w:val="Predvolenpsmoodseku"/>
    <w:link w:val="Pta"/>
    <w:uiPriority w:val="99"/>
    <w:semiHidden/>
    <w:rsid w:val="00BF1F24"/>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1736</Words>
  <Characters>9901</Characters>
  <Application>Microsoft Office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2</cp:revision>
  <dcterms:created xsi:type="dcterms:W3CDTF">2016-02-17T17:01:00Z</dcterms:created>
  <dcterms:modified xsi:type="dcterms:W3CDTF">2016-02-17T17:34:00Z</dcterms:modified>
</cp:coreProperties>
</file>