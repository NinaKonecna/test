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DD" w:rsidRDefault="006704DD" w:rsidP="00D91F98">
      <w:pPr>
        <w:pStyle w:val="Nzev"/>
        <w:pBdr>
          <w:bottom w:val="single" w:sz="4" w:space="1" w:color="000000"/>
        </w:pBdr>
      </w:pPr>
      <w:r>
        <w:rPr>
          <w:b/>
          <w:sz w:val="44"/>
          <w:szCs w:val="44"/>
        </w:rPr>
        <w:t>Gymnázium, SNP 1, 056 01 Gelnica</w:t>
      </w:r>
    </w:p>
    <w:p w:rsidR="006704DD" w:rsidRDefault="006704DD" w:rsidP="00D91F98">
      <w:pPr>
        <w:jc w:val="center"/>
        <w:rPr>
          <w:sz w:val="28"/>
        </w:rPr>
      </w:pPr>
    </w:p>
    <w:p w:rsidR="006704DD" w:rsidRDefault="006704DD" w:rsidP="00D91F98">
      <w:pPr>
        <w:jc w:val="center"/>
        <w:rPr>
          <w:sz w:val="28"/>
        </w:rPr>
      </w:pPr>
    </w:p>
    <w:p w:rsidR="006704DD" w:rsidRDefault="006704DD" w:rsidP="00D91F98">
      <w:pPr>
        <w:jc w:val="center"/>
        <w:rPr>
          <w:sz w:val="28"/>
        </w:rPr>
      </w:pPr>
    </w:p>
    <w:p w:rsidR="006704DD" w:rsidRDefault="006704DD" w:rsidP="00D91F98">
      <w:pPr>
        <w:jc w:val="center"/>
        <w:rPr>
          <w:sz w:val="28"/>
        </w:rPr>
      </w:pPr>
    </w:p>
    <w:p w:rsidR="006704DD" w:rsidRDefault="006704DD" w:rsidP="00D91F98">
      <w:pPr>
        <w:jc w:val="center"/>
        <w:rPr>
          <w:sz w:val="28"/>
        </w:rPr>
      </w:pPr>
    </w:p>
    <w:p w:rsidR="006704DD" w:rsidRDefault="006704DD" w:rsidP="00D91F98">
      <w:pPr>
        <w:jc w:val="center"/>
        <w:rPr>
          <w:sz w:val="28"/>
        </w:rPr>
      </w:pPr>
    </w:p>
    <w:p w:rsidR="006704DD" w:rsidRDefault="006704DD" w:rsidP="00D91F98">
      <w:pPr>
        <w:jc w:val="center"/>
        <w:rPr>
          <w:sz w:val="28"/>
        </w:rPr>
      </w:pPr>
    </w:p>
    <w:p w:rsidR="006704DD" w:rsidRDefault="006704DD" w:rsidP="00D91F98">
      <w:pPr>
        <w:jc w:val="center"/>
        <w:rPr>
          <w:sz w:val="28"/>
        </w:rPr>
      </w:pPr>
    </w:p>
    <w:p w:rsidR="006704DD" w:rsidRDefault="006704DD" w:rsidP="00D91F98">
      <w:pPr>
        <w:jc w:val="center"/>
        <w:rPr>
          <w:sz w:val="28"/>
        </w:rPr>
      </w:pPr>
    </w:p>
    <w:p w:rsidR="006704DD" w:rsidRDefault="006704DD" w:rsidP="00D91F98">
      <w:pPr>
        <w:jc w:val="center"/>
        <w:rPr>
          <w:sz w:val="28"/>
        </w:rPr>
      </w:pPr>
    </w:p>
    <w:p w:rsidR="006704DD" w:rsidRDefault="006704DD" w:rsidP="00D91F98">
      <w:pPr>
        <w:jc w:val="center"/>
        <w:rPr>
          <w:sz w:val="28"/>
        </w:rPr>
      </w:pPr>
    </w:p>
    <w:p w:rsidR="006704DD" w:rsidRDefault="006704DD" w:rsidP="00D91F98">
      <w:pPr>
        <w:jc w:val="center"/>
        <w:rPr>
          <w:sz w:val="28"/>
        </w:rPr>
      </w:pPr>
    </w:p>
    <w:p w:rsidR="006704DD" w:rsidRDefault="006704DD" w:rsidP="00D91F98">
      <w:pPr>
        <w:jc w:val="center"/>
        <w:rPr>
          <w:sz w:val="28"/>
        </w:rPr>
      </w:pPr>
    </w:p>
    <w:p w:rsidR="006704DD" w:rsidRDefault="006704DD" w:rsidP="00D91F98">
      <w:pPr>
        <w:pStyle w:val="Nadpis1"/>
        <w:spacing w:line="360" w:lineRule="auto"/>
      </w:pPr>
    </w:p>
    <w:p w:rsidR="006704DD" w:rsidRDefault="006704DD" w:rsidP="00D91F98">
      <w:pPr>
        <w:spacing w:line="360" w:lineRule="auto"/>
        <w:jc w:val="center"/>
        <w:rPr>
          <w:b/>
          <w:sz w:val="32"/>
        </w:rPr>
      </w:pPr>
    </w:p>
    <w:p w:rsidR="006704DD" w:rsidRPr="00996207" w:rsidRDefault="006704DD" w:rsidP="00D91F98">
      <w:pPr>
        <w:jc w:val="center"/>
        <w:rPr>
          <w:bCs/>
          <w:sz w:val="52"/>
          <w:szCs w:val="52"/>
        </w:rPr>
      </w:pPr>
      <w:r w:rsidRPr="00996207">
        <w:rPr>
          <w:b/>
          <w:sz w:val="52"/>
          <w:szCs w:val="52"/>
        </w:rPr>
        <w:t>Plán práce predmetovej komisie</w:t>
      </w:r>
    </w:p>
    <w:p w:rsidR="006704DD" w:rsidRPr="00996207" w:rsidRDefault="00996207" w:rsidP="00D91F98">
      <w:pPr>
        <w:jc w:val="center"/>
        <w:rPr>
          <w:b/>
          <w:sz w:val="52"/>
          <w:szCs w:val="52"/>
        </w:rPr>
      </w:pPr>
      <w:r w:rsidRPr="00996207">
        <w:rPr>
          <w:b/>
          <w:sz w:val="52"/>
          <w:szCs w:val="52"/>
        </w:rPr>
        <w:t>cudzích jazykov</w:t>
      </w:r>
    </w:p>
    <w:p w:rsidR="006704DD" w:rsidRDefault="00996207" w:rsidP="00D9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(ANJ, NEJ,RUJ)</w:t>
      </w:r>
    </w:p>
    <w:p w:rsidR="006704DD" w:rsidRDefault="006704DD" w:rsidP="00D91F98">
      <w:pPr>
        <w:jc w:val="center"/>
        <w:rPr>
          <w:b/>
          <w:sz w:val="48"/>
          <w:szCs w:val="48"/>
        </w:rPr>
      </w:pPr>
    </w:p>
    <w:p w:rsidR="006704DD" w:rsidRDefault="006704DD" w:rsidP="00D91F98">
      <w:pPr>
        <w:jc w:val="center"/>
        <w:rPr>
          <w:b/>
          <w:sz w:val="48"/>
          <w:szCs w:val="48"/>
        </w:rPr>
      </w:pPr>
    </w:p>
    <w:p w:rsidR="006704DD" w:rsidRDefault="006704DD" w:rsidP="00D91F98">
      <w:pPr>
        <w:jc w:val="center"/>
        <w:rPr>
          <w:b/>
          <w:sz w:val="48"/>
          <w:szCs w:val="48"/>
        </w:rPr>
      </w:pPr>
    </w:p>
    <w:p w:rsidR="006704DD" w:rsidRDefault="006704DD" w:rsidP="00D91F98">
      <w:pPr>
        <w:jc w:val="center"/>
        <w:rPr>
          <w:b/>
          <w:sz w:val="48"/>
          <w:szCs w:val="48"/>
        </w:rPr>
      </w:pPr>
    </w:p>
    <w:p w:rsidR="006704DD" w:rsidRDefault="006704DD" w:rsidP="00D91F98">
      <w:pPr>
        <w:jc w:val="center"/>
        <w:rPr>
          <w:b/>
          <w:sz w:val="48"/>
          <w:szCs w:val="48"/>
        </w:rPr>
      </w:pPr>
    </w:p>
    <w:p w:rsidR="006704DD" w:rsidRDefault="006704DD" w:rsidP="00D91F98">
      <w:pPr>
        <w:jc w:val="center"/>
        <w:rPr>
          <w:b/>
          <w:sz w:val="48"/>
          <w:szCs w:val="48"/>
        </w:rPr>
      </w:pPr>
    </w:p>
    <w:p w:rsidR="006704DD" w:rsidRDefault="006704DD" w:rsidP="00D91F98">
      <w:pPr>
        <w:jc w:val="center"/>
        <w:rPr>
          <w:b/>
          <w:sz w:val="48"/>
          <w:szCs w:val="48"/>
        </w:rPr>
      </w:pPr>
    </w:p>
    <w:p w:rsidR="006704DD" w:rsidRDefault="006704DD" w:rsidP="00D91F98">
      <w:pPr>
        <w:jc w:val="center"/>
        <w:rPr>
          <w:b/>
          <w:sz w:val="48"/>
          <w:szCs w:val="48"/>
        </w:rPr>
      </w:pPr>
      <w:r>
        <w:rPr>
          <w:rFonts w:ascii="Arial" w:hAnsi="Arial" w:cs="Arial"/>
          <w:b/>
          <w:sz w:val="28"/>
        </w:rPr>
        <w:t>školský rok:  201</w:t>
      </w:r>
      <w:r w:rsidR="001C41F5">
        <w:rPr>
          <w:rFonts w:ascii="Arial" w:hAnsi="Arial" w:cs="Arial"/>
          <w:b/>
          <w:sz w:val="28"/>
        </w:rPr>
        <w:t>8</w:t>
      </w:r>
      <w:r>
        <w:rPr>
          <w:rFonts w:ascii="Arial" w:hAnsi="Arial" w:cs="Arial"/>
          <w:b/>
          <w:sz w:val="28"/>
        </w:rPr>
        <w:t>/201</w:t>
      </w:r>
      <w:r w:rsidR="001C41F5">
        <w:rPr>
          <w:rFonts w:ascii="Arial" w:hAnsi="Arial" w:cs="Arial"/>
          <w:b/>
          <w:sz w:val="28"/>
        </w:rPr>
        <w:t>9</w:t>
      </w:r>
    </w:p>
    <w:p w:rsidR="006704DD" w:rsidRDefault="006704DD" w:rsidP="00D91F98">
      <w:pPr>
        <w:jc w:val="center"/>
        <w:rPr>
          <w:b/>
          <w:sz w:val="48"/>
          <w:szCs w:val="48"/>
        </w:rPr>
      </w:pPr>
    </w:p>
    <w:p w:rsidR="006704DD" w:rsidRDefault="006704DD" w:rsidP="00D91F98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D91F98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D91F98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D91F98">
      <w:pPr>
        <w:jc w:val="center"/>
        <w:rPr>
          <w:rFonts w:ascii="Arial" w:hAnsi="Arial" w:cs="Arial"/>
          <w:b/>
          <w:bCs/>
        </w:rPr>
      </w:pPr>
    </w:p>
    <w:p w:rsidR="006704DD" w:rsidRDefault="006704DD" w:rsidP="00D91F98">
      <w:pPr>
        <w:jc w:val="center"/>
        <w:rPr>
          <w:rFonts w:ascii="Arial" w:hAnsi="Arial" w:cs="Arial"/>
          <w:b/>
          <w:bCs/>
        </w:rPr>
      </w:pPr>
    </w:p>
    <w:p w:rsidR="006704DD" w:rsidRDefault="006704DD" w:rsidP="00D91F98">
      <w:pPr>
        <w:jc w:val="center"/>
        <w:rPr>
          <w:rFonts w:ascii="Arial" w:hAnsi="Arial" w:cs="Arial"/>
          <w:b/>
          <w:bCs/>
        </w:rPr>
      </w:pPr>
    </w:p>
    <w:p w:rsidR="00996207" w:rsidRDefault="00996207" w:rsidP="00D91F98">
      <w:pPr>
        <w:jc w:val="center"/>
        <w:rPr>
          <w:rFonts w:ascii="Arial" w:hAnsi="Arial" w:cs="Arial"/>
          <w:b/>
          <w:sz w:val="36"/>
          <w:szCs w:val="36"/>
        </w:rPr>
      </w:pPr>
    </w:p>
    <w:p w:rsidR="00996207" w:rsidRDefault="00996207" w:rsidP="00D91F98">
      <w:pPr>
        <w:jc w:val="center"/>
        <w:rPr>
          <w:rFonts w:ascii="Arial" w:hAnsi="Arial" w:cs="Arial"/>
          <w:b/>
          <w:sz w:val="36"/>
          <w:szCs w:val="36"/>
        </w:rPr>
      </w:pPr>
    </w:p>
    <w:p w:rsidR="00996207" w:rsidRDefault="00996207" w:rsidP="00D91F98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D91F9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  <w:szCs w:val="36"/>
        </w:rPr>
        <w:lastRenderedPageBreak/>
        <w:t>Členovia predmetovej komisie</w:t>
      </w:r>
    </w:p>
    <w:p w:rsidR="006704DD" w:rsidRDefault="006704DD" w:rsidP="00D91F98">
      <w:pPr>
        <w:jc w:val="center"/>
        <w:rPr>
          <w:rFonts w:ascii="Arial" w:hAnsi="Arial" w:cs="Arial"/>
        </w:rPr>
      </w:pPr>
    </w:p>
    <w:tbl>
      <w:tblPr>
        <w:tblW w:w="1020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453"/>
        <w:gridCol w:w="2459"/>
        <w:gridCol w:w="3291"/>
      </w:tblGrid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Pr="00996207" w:rsidRDefault="006704DD" w:rsidP="00586CDA">
            <w:pPr>
              <w:jc w:val="both"/>
              <w:rPr>
                <w:b/>
                <w:sz w:val="28"/>
                <w:szCs w:val="28"/>
              </w:rPr>
            </w:pPr>
            <w:r w:rsidRPr="00996207">
              <w:rPr>
                <w:b/>
                <w:sz w:val="28"/>
                <w:szCs w:val="28"/>
              </w:rPr>
              <w:t>Meno a priezvisko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Pr="00996207" w:rsidRDefault="006704DD" w:rsidP="00586CDA">
            <w:pPr>
              <w:jc w:val="both"/>
              <w:rPr>
                <w:b/>
                <w:sz w:val="28"/>
                <w:szCs w:val="28"/>
              </w:rPr>
            </w:pPr>
            <w:r w:rsidRPr="00996207">
              <w:rPr>
                <w:b/>
                <w:sz w:val="28"/>
                <w:szCs w:val="28"/>
              </w:rPr>
              <w:t>Aprobácia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6704DD" w:rsidRPr="00402602" w:rsidRDefault="00996207" w:rsidP="00402602">
            <w:pPr>
              <w:jc w:val="center"/>
              <w:rPr>
                <w:b/>
                <w:sz w:val="28"/>
                <w:szCs w:val="28"/>
              </w:rPr>
            </w:pPr>
            <w:r w:rsidRPr="00402602">
              <w:rPr>
                <w:b/>
                <w:sz w:val="28"/>
                <w:szCs w:val="28"/>
              </w:rPr>
              <w:t>Úväzok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996207" w:rsidRDefault="00996207" w:rsidP="00586CD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Marieta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Helcmanovská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996207" w:rsidRDefault="00996207" w:rsidP="00586C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NEJ - SJL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996207" w:rsidRDefault="006704DD" w:rsidP="00586CDA">
            <w:pPr>
              <w:jc w:val="both"/>
              <w:rPr>
                <w:sz w:val="28"/>
                <w:szCs w:val="28"/>
              </w:rPr>
            </w:pP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996207" w:rsidRDefault="00996207" w:rsidP="00586CD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PaeDr</w:t>
            </w:r>
            <w:proofErr w:type="spellEnd"/>
            <w:r>
              <w:rPr>
                <w:sz w:val="28"/>
                <w:szCs w:val="28"/>
              </w:rPr>
              <w:t>. Daniela Molnárová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996207" w:rsidRDefault="00D91F98" w:rsidP="00586C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ANJ – RUJ - NAV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996207" w:rsidRDefault="00D91F98" w:rsidP="00586C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21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996207" w:rsidRDefault="00D91F98" w:rsidP="00586C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Mgr. Kristína Vargová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996207" w:rsidRDefault="00D91F98" w:rsidP="00586C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ANJ - SJL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996207" w:rsidRDefault="00D91F98" w:rsidP="00586C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21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996207" w:rsidRDefault="00D91F98" w:rsidP="00586C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Mgr. </w:t>
            </w:r>
            <w:proofErr w:type="spellStart"/>
            <w:r>
              <w:rPr>
                <w:sz w:val="28"/>
                <w:szCs w:val="28"/>
              </w:rPr>
              <w:t>Zoja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Záhornacká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996207" w:rsidRDefault="00D91F98" w:rsidP="00586C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ANJ - SJL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996207" w:rsidRDefault="00D91F98" w:rsidP="00586C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 w:rsidR="006704DD" w:rsidRPr="0099620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6704DD" w:rsidRDefault="006704DD" w:rsidP="00586CDA">
      <w:pPr>
        <w:jc w:val="both"/>
        <w:rPr>
          <w:b/>
          <w:sz w:val="28"/>
        </w:rPr>
      </w:pPr>
    </w:p>
    <w:p w:rsidR="006704DD" w:rsidRDefault="006704DD" w:rsidP="00586CDA">
      <w:pPr>
        <w:jc w:val="both"/>
        <w:rPr>
          <w:b/>
          <w:sz w:val="28"/>
        </w:rPr>
      </w:pPr>
    </w:p>
    <w:p w:rsidR="006704DD" w:rsidRDefault="006704DD" w:rsidP="00586CDA">
      <w:pPr>
        <w:jc w:val="both"/>
        <w:rPr>
          <w:b/>
          <w:sz w:val="28"/>
        </w:rPr>
      </w:pPr>
    </w:p>
    <w:p w:rsidR="006704DD" w:rsidRPr="00D87AC4" w:rsidRDefault="006704DD" w:rsidP="00586CDA">
      <w:pPr>
        <w:jc w:val="both"/>
        <w:rPr>
          <w:sz w:val="36"/>
        </w:rPr>
      </w:pPr>
      <w:r w:rsidRPr="00D87AC4">
        <w:rPr>
          <w:b/>
          <w:sz w:val="36"/>
        </w:rPr>
        <w:t>H</w:t>
      </w:r>
      <w:r w:rsidR="00700871">
        <w:rPr>
          <w:b/>
          <w:sz w:val="36"/>
        </w:rPr>
        <w:t>lavné úlohy predmetovej komisie</w:t>
      </w:r>
      <w:r w:rsidRPr="00D87AC4">
        <w:rPr>
          <w:b/>
          <w:sz w:val="36"/>
        </w:rPr>
        <w:t xml:space="preserve"> </w:t>
      </w:r>
      <w:r w:rsidR="003511EB">
        <w:rPr>
          <w:b/>
          <w:sz w:val="36"/>
        </w:rPr>
        <w:t>CJ</w:t>
      </w:r>
    </w:p>
    <w:p w:rsidR="006704DD" w:rsidRDefault="006704DD" w:rsidP="00586CDA">
      <w:pPr>
        <w:ind w:firstLine="708"/>
        <w:jc w:val="both"/>
        <w:rPr>
          <w:sz w:val="28"/>
        </w:rPr>
      </w:pPr>
    </w:p>
    <w:p w:rsidR="006704DD" w:rsidRDefault="006704DD" w:rsidP="00586CDA">
      <w:pPr>
        <w:ind w:firstLine="708"/>
        <w:jc w:val="both"/>
        <w:rPr>
          <w:sz w:val="28"/>
        </w:rPr>
      </w:pPr>
      <w:r>
        <w:rPr>
          <w:sz w:val="28"/>
        </w:rPr>
        <w:t xml:space="preserve">Plán práce PK </w:t>
      </w:r>
      <w:r w:rsidR="003511EB">
        <w:rPr>
          <w:sz w:val="28"/>
        </w:rPr>
        <w:t>CJ</w:t>
      </w:r>
      <w:r>
        <w:rPr>
          <w:sz w:val="28"/>
        </w:rPr>
        <w:t xml:space="preserve"> vychádza z plánu hlavných úloh školy, z analýzy výsledkov za predchádzajúci šk. rok, z Pedagogicko-organizačných pokynov pre školy a školské zariadenia, orgány štátnej správy v školstve a orgány územnej samosprávy na príslušný školský rok a z aktuálnych podmienok školy a záujmov a potrieb žiakov.</w:t>
      </w:r>
    </w:p>
    <w:p w:rsidR="006704DD" w:rsidRDefault="006704DD" w:rsidP="00586CDA">
      <w:pPr>
        <w:ind w:firstLine="708"/>
        <w:jc w:val="both"/>
        <w:rPr>
          <w:sz w:val="28"/>
        </w:rPr>
      </w:pPr>
    </w:p>
    <w:p w:rsidR="006704DD" w:rsidRDefault="006704DD" w:rsidP="00586CDA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PK </w:t>
      </w:r>
      <w:r w:rsidR="003511EB">
        <w:rPr>
          <w:sz w:val="28"/>
          <w:szCs w:val="28"/>
        </w:rPr>
        <w:t>CJ</w:t>
      </w:r>
      <w:r>
        <w:rPr>
          <w:sz w:val="28"/>
          <w:szCs w:val="28"/>
        </w:rPr>
        <w:t xml:space="preserve"> bude svojou činnosťou:</w:t>
      </w:r>
    </w:p>
    <w:p w:rsidR="006704DD" w:rsidRDefault="006704DD" w:rsidP="00586CDA">
      <w:pPr>
        <w:jc w:val="both"/>
        <w:rPr>
          <w:sz w:val="24"/>
          <w:szCs w:val="24"/>
        </w:rPr>
      </w:pPr>
    </w:p>
    <w:p w:rsidR="006704DD" w:rsidRDefault="006704DD" w:rsidP="00586CDA">
      <w:pPr>
        <w:jc w:val="both"/>
        <w:rPr>
          <w:sz w:val="24"/>
          <w:szCs w:val="24"/>
        </w:rPr>
      </w:pPr>
      <w:r>
        <w:rPr>
          <w:b/>
          <w:sz w:val="28"/>
        </w:rPr>
        <w:t>A)</w:t>
      </w:r>
      <w:r>
        <w:rPr>
          <w:b/>
          <w:sz w:val="28"/>
        </w:rPr>
        <w:tab/>
      </w:r>
      <w:r w:rsidR="006F7C1F" w:rsidRPr="006F7C1F">
        <w:rPr>
          <w:b/>
          <w:sz w:val="28"/>
        </w:rPr>
        <w:t xml:space="preserve">Využívať rôznorodé metódy, formy a primerané diagnostické nástroje </w:t>
      </w:r>
      <w:proofErr w:type="spellStart"/>
      <w:r w:rsidR="006F7C1F" w:rsidRPr="006F7C1F">
        <w:rPr>
          <w:b/>
          <w:sz w:val="28"/>
        </w:rPr>
        <w:t>evalvácie</w:t>
      </w:r>
      <w:proofErr w:type="spellEnd"/>
      <w:r w:rsidR="006F7C1F" w:rsidRPr="006F7C1F">
        <w:rPr>
          <w:b/>
          <w:sz w:val="28"/>
        </w:rPr>
        <w:t xml:space="preserve"> detí a žiakov pri posudzovaní ich napredovania, pri prevencii ich zlyhávania, pri identifikácii špecifikovania ich učenia sa, angažovania sa a výchovno-vzdelávacích potrieb, pri hodnotení účinnosti vyučovania učiteľom.</w:t>
      </w:r>
      <w:r w:rsidR="006F7C1F">
        <w:rPr>
          <w:sz w:val="24"/>
          <w:szCs w:val="24"/>
        </w:rPr>
        <w:t xml:space="preserve"> </w:t>
      </w:r>
    </w:p>
    <w:p w:rsidR="006704DD" w:rsidRPr="00DA185E" w:rsidRDefault="006704DD" w:rsidP="00586CDA">
      <w:pPr>
        <w:numPr>
          <w:ilvl w:val="0"/>
          <w:numId w:val="12"/>
        </w:numPr>
        <w:jc w:val="both"/>
        <w:rPr>
          <w:sz w:val="28"/>
          <w:szCs w:val="28"/>
        </w:rPr>
      </w:pPr>
      <w:r w:rsidRPr="00DA185E">
        <w:rPr>
          <w:sz w:val="28"/>
          <w:szCs w:val="28"/>
        </w:rPr>
        <w:t>Využívať efektívne metódy a formy práce, osobitnú pozornosť venovať motivácií žiakov.</w:t>
      </w:r>
    </w:p>
    <w:p w:rsidR="006704DD" w:rsidRDefault="006704DD" w:rsidP="00586CDA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 vyučovacom procese </w:t>
      </w:r>
      <w:r w:rsidR="00DA185E">
        <w:rPr>
          <w:sz w:val="28"/>
          <w:szCs w:val="28"/>
        </w:rPr>
        <w:t>pokračovať v</w:t>
      </w:r>
      <w:r>
        <w:rPr>
          <w:sz w:val="28"/>
          <w:szCs w:val="28"/>
        </w:rPr>
        <w:t xml:space="preserve"> zavádz</w:t>
      </w:r>
      <w:r w:rsidR="00DA185E">
        <w:rPr>
          <w:sz w:val="28"/>
          <w:szCs w:val="28"/>
        </w:rPr>
        <w:t>aní</w:t>
      </w:r>
      <w:r>
        <w:rPr>
          <w:sz w:val="28"/>
          <w:szCs w:val="28"/>
        </w:rPr>
        <w:t xml:space="preserve"> IKT, finančn</w:t>
      </w:r>
      <w:r w:rsidR="00DA185E">
        <w:rPr>
          <w:sz w:val="28"/>
          <w:szCs w:val="28"/>
        </w:rPr>
        <w:t>ej</w:t>
      </w:r>
      <w:r>
        <w:rPr>
          <w:sz w:val="28"/>
          <w:szCs w:val="28"/>
        </w:rPr>
        <w:t xml:space="preserve"> gramotnos</w:t>
      </w:r>
      <w:r w:rsidR="00DA185E">
        <w:rPr>
          <w:sz w:val="28"/>
          <w:szCs w:val="28"/>
        </w:rPr>
        <w:t>ti</w:t>
      </w:r>
      <w:r>
        <w:rPr>
          <w:sz w:val="28"/>
          <w:szCs w:val="28"/>
        </w:rPr>
        <w:t>.</w:t>
      </w:r>
    </w:p>
    <w:p w:rsidR="006704DD" w:rsidRDefault="006704DD" w:rsidP="00586CDA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Dôsledne dodržiavať učivo predpísané učebnými osnovami pre nereformné ročníky, ŠVP, ŠKVP,</w:t>
      </w:r>
      <w:r w:rsidR="00E412FF">
        <w:rPr>
          <w:sz w:val="28"/>
          <w:szCs w:val="28"/>
        </w:rPr>
        <w:t xml:space="preserve"> inovovaný </w:t>
      </w:r>
      <w:proofErr w:type="spellStart"/>
      <w:r w:rsidR="00E412FF">
        <w:rPr>
          <w:sz w:val="28"/>
          <w:szCs w:val="28"/>
        </w:rPr>
        <w:t>ŠkVP</w:t>
      </w:r>
      <w:proofErr w:type="spellEnd"/>
      <w:r w:rsidR="00E412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dodržiavať platné učebné štandardy, dodržiavať cieľové požiadavky na vedomosti a zručnosti maturantov z daných predmetov daných úrovní.</w:t>
      </w:r>
    </w:p>
    <w:p w:rsidR="006704DD" w:rsidRDefault="006704DD" w:rsidP="00586CDA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rozvoj talentov prípravou  a účasťou na olympiádach a súťažiach.</w:t>
      </w:r>
    </w:p>
    <w:p w:rsidR="006704DD" w:rsidRDefault="006704DD" w:rsidP="00586CDA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žiakov v realizácií projektov s využitím IKT.</w:t>
      </w:r>
    </w:p>
    <w:p w:rsidR="006704DD" w:rsidRDefault="006704DD" w:rsidP="00586CDA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8"/>
          <w:szCs w:val="28"/>
        </w:rPr>
        <w:t>Skúmať efektívnosť vyučovania priebežnými a výstupnými testami z tematických celkov, analyzovať výsledky, hľadať príčiny prípadnej neúspešnosti a možnosti zlepšenia výsledkov.</w:t>
      </w:r>
    </w:p>
    <w:p w:rsidR="006704DD" w:rsidRDefault="006704DD" w:rsidP="00586CDA">
      <w:pPr>
        <w:jc w:val="both"/>
        <w:rPr>
          <w:b/>
          <w:sz w:val="28"/>
        </w:rPr>
      </w:pPr>
      <w:r>
        <w:rPr>
          <w:sz w:val="24"/>
          <w:szCs w:val="24"/>
        </w:rPr>
        <w:br/>
        <w:t xml:space="preserve"> </w:t>
      </w:r>
    </w:p>
    <w:p w:rsidR="006704DD" w:rsidRDefault="006704DD" w:rsidP="00586CDA">
      <w:pPr>
        <w:jc w:val="both"/>
        <w:rPr>
          <w:b/>
          <w:sz w:val="28"/>
        </w:rPr>
      </w:pPr>
      <w:r>
        <w:rPr>
          <w:b/>
          <w:sz w:val="28"/>
        </w:rPr>
        <w:t>B)</w:t>
      </w:r>
      <w:r>
        <w:rPr>
          <w:b/>
          <w:sz w:val="28"/>
        </w:rPr>
        <w:tab/>
        <w:t>Venovať náležitú pozornosť príprave žiakov na zodpovedný život v slobodnej spoločnosti v duchu porozumenia, mieru, znášanlivosti, priateľstva medzi národmi, etnickými národnostnými a náboženskými skupinami, vychovávať k právnemu povedomiu, demokracii, mravným hodnotám.</w:t>
      </w:r>
    </w:p>
    <w:p w:rsidR="006704DD" w:rsidRDefault="006704DD" w:rsidP="00586CDA">
      <w:pPr>
        <w:jc w:val="both"/>
        <w:rPr>
          <w:b/>
          <w:sz w:val="28"/>
        </w:rPr>
      </w:pPr>
    </w:p>
    <w:p w:rsidR="006704DD" w:rsidRDefault="006704DD" w:rsidP="00586CDA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uplatňovať individuálny prístup k žiakom.</w:t>
      </w:r>
    </w:p>
    <w:p w:rsidR="006704DD" w:rsidRDefault="006704DD" w:rsidP="00586CDA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Všímať si správanie žiakov v triedach, vzťahy medzi nimi, vzťah k predmetu a usmerňovať ich vo vyučovacom procese, ale aj mimo</w:t>
      </w:r>
      <w:r w:rsidR="00E412FF">
        <w:rPr>
          <w:sz w:val="28"/>
          <w:szCs w:val="28"/>
        </w:rPr>
        <w:t xml:space="preserve"> </w:t>
      </w:r>
      <w:r>
        <w:rPr>
          <w:sz w:val="28"/>
          <w:szCs w:val="28"/>
        </w:rPr>
        <w:t>vyučovacieho procesu.</w:t>
      </w:r>
    </w:p>
    <w:p w:rsidR="006704DD" w:rsidRDefault="006704DD" w:rsidP="00586CDA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Pozornosť venovať žiakom so špeciálnymi výchovno-vzdelávacími potrebami a zdravotným znevýhodnením.</w:t>
      </w:r>
    </w:p>
    <w:p w:rsidR="006704DD" w:rsidRDefault="006704DD" w:rsidP="00586CDA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Individuálne pristupovať k zaostávajúcim žiakom. V prípade dlhodobo zaostávajúcich žiakov spolupracovať s rodičmi prostredníctvom triedneho učiteľa.</w:t>
      </w:r>
    </w:p>
    <w:p w:rsidR="006704DD" w:rsidRDefault="006704DD" w:rsidP="00586CDA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Dbať na dodržiavanie školských právnych noriem. </w:t>
      </w:r>
    </w:p>
    <w:p w:rsidR="006704DD" w:rsidRDefault="006704DD" w:rsidP="00586CDA">
      <w:pPr>
        <w:numPr>
          <w:ilvl w:val="0"/>
          <w:numId w:val="8"/>
        </w:numPr>
        <w:jc w:val="both"/>
        <w:rPr>
          <w:sz w:val="24"/>
        </w:rPr>
      </w:pPr>
      <w:r>
        <w:rPr>
          <w:sz w:val="28"/>
          <w:szCs w:val="28"/>
        </w:rPr>
        <w:t>Organizovať vyučovanie tak, aby sa v ňom mohli uplatňovať všetky druhy inteligencie, ktoré utvárajú osobnosť človeka.</w:t>
      </w:r>
    </w:p>
    <w:p w:rsidR="006704DD" w:rsidRDefault="006704DD" w:rsidP="00586CDA">
      <w:pPr>
        <w:jc w:val="both"/>
        <w:rPr>
          <w:sz w:val="24"/>
        </w:rPr>
      </w:pPr>
    </w:p>
    <w:p w:rsidR="006704DD" w:rsidRDefault="006704DD" w:rsidP="00586CDA">
      <w:pPr>
        <w:jc w:val="both"/>
        <w:rPr>
          <w:sz w:val="24"/>
        </w:rPr>
      </w:pPr>
    </w:p>
    <w:p w:rsidR="006704DD" w:rsidRDefault="006704DD" w:rsidP="00586CDA">
      <w:pPr>
        <w:jc w:val="both"/>
        <w:rPr>
          <w:sz w:val="24"/>
        </w:rPr>
      </w:pPr>
    </w:p>
    <w:p w:rsidR="006F7C1F" w:rsidRDefault="006704DD" w:rsidP="00586CD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C)</w:t>
      </w:r>
      <w:r>
        <w:rPr>
          <w:b/>
          <w:sz w:val="28"/>
          <w:szCs w:val="28"/>
        </w:rPr>
        <w:tab/>
      </w:r>
      <w:r w:rsidR="006F7C1F" w:rsidRPr="006F7C1F">
        <w:rPr>
          <w:b/>
          <w:sz w:val="28"/>
          <w:szCs w:val="28"/>
        </w:rPr>
        <w:t>Vo výchovno-vzdelávacom procese poskytovať žiakom zväčšený priestor na diskusiu o aktuálnych problémoch spoločnosti (najmä extrémizmus, imigrácia, vplyv médií a osobitne sociálnych médií na vytváranie postojov, korupcia a klientelizmus) a tým rozvíjať kritické myslenie a občianske kompetencie s dôrazom na budovanie osobnostných postojov a hodnôt v duchu humanizmu, tolerancie a demokracie.</w:t>
      </w:r>
    </w:p>
    <w:p w:rsidR="006F7C1F" w:rsidRDefault="006F7C1F" w:rsidP="00586CDA">
      <w:pPr>
        <w:jc w:val="both"/>
        <w:rPr>
          <w:b/>
          <w:sz w:val="28"/>
          <w:szCs w:val="28"/>
        </w:rPr>
      </w:pPr>
    </w:p>
    <w:p w:rsidR="006704DD" w:rsidRPr="006F7C1F" w:rsidRDefault="006704DD" w:rsidP="006F7C1F">
      <w:pPr>
        <w:pStyle w:val="Odstavecseseznamem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6F7C1F">
        <w:rPr>
          <w:sz w:val="28"/>
          <w:szCs w:val="28"/>
        </w:rPr>
        <w:t>Pestovať</w:t>
      </w:r>
      <w:proofErr w:type="spellEnd"/>
      <w:r w:rsidRPr="006F7C1F">
        <w:rPr>
          <w:sz w:val="28"/>
          <w:szCs w:val="28"/>
        </w:rPr>
        <w:t xml:space="preserve"> </w:t>
      </w:r>
      <w:proofErr w:type="spellStart"/>
      <w:r w:rsidRPr="006F7C1F">
        <w:rPr>
          <w:sz w:val="28"/>
          <w:szCs w:val="28"/>
        </w:rPr>
        <w:t>národné</w:t>
      </w:r>
      <w:proofErr w:type="spellEnd"/>
      <w:r w:rsidRPr="006F7C1F">
        <w:rPr>
          <w:sz w:val="28"/>
          <w:szCs w:val="28"/>
        </w:rPr>
        <w:t xml:space="preserve"> </w:t>
      </w:r>
      <w:proofErr w:type="spellStart"/>
      <w:r w:rsidRPr="006F7C1F">
        <w:rPr>
          <w:sz w:val="28"/>
          <w:szCs w:val="28"/>
        </w:rPr>
        <w:t>povedomie</w:t>
      </w:r>
      <w:proofErr w:type="spellEnd"/>
      <w:r w:rsidRPr="006F7C1F">
        <w:rPr>
          <w:sz w:val="28"/>
          <w:szCs w:val="28"/>
        </w:rPr>
        <w:t xml:space="preserve">, </w:t>
      </w:r>
      <w:proofErr w:type="spellStart"/>
      <w:r w:rsidRPr="006F7C1F">
        <w:rPr>
          <w:sz w:val="28"/>
          <w:szCs w:val="28"/>
        </w:rPr>
        <w:t>vychovávať</w:t>
      </w:r>
      <w:proofErr w:type="spellEnd"/>
      <w:r w:rsidRPr="006F7C1F">
        <w:rPr>
          <w:sz w:val="28"/>
          <w:szCs w:val="28"/>
        </w:rPr>
        <w:t xml:space="preserve"> k hrdosti na vlastný národ, štátnu príslušnosť a na slovenskú históriu.</w:t>
      </w:r>
    </w:p>
    <w:p w:rsidR="006704DD" w:rsidRDefault="006704DD" w:rsidP="00586CDA">
      <w:pPr>
        <w:jc w:val="both"/>
        <w:rPr>
          <w:b/>
          <w:sz w:val="28"/>
          <w:szCs w:val="28"/>
        </w:rPr>
      </w:pPr>
    </w:p>
    <w:p w:rsidR="00DA185E" w:rsidRPr="00DA185E" w:rsidRDefault="006704DD" w:rsidP="00586CDA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Na hodinách daných predmetov, krúžkov spomenúť významné osobnosti a ich prácu, diela v danom predmete. </w:t>
      </w:r>
    </w:p>
    <w:p w:rsidR="00DA185E" w:rsidRDefault="00DA185E" w:rsidP="00586CDA">
      <w:pPr>
        <w:jc w:val="both"/>
        <w:rPr>
          <w:b/>
          <w:sz w:val="28"/>
          <w:szCs w:val="28"/>
        </w:rPr>
      </w:pPr>
    </w:p>
    <w:p w:rsidR="006704DD" w:rsidRPr="00DA185E" w:rsidRDefault="006704DD" w:rsidP="00586CDA">
      <w:pPr>
        <w:jc w:val="both"/>
        <w:rPr>
          <w:sz w:val="24"/>
          <w:szCs w:val="24"/>
        </w:rPr>
      </w:pPr>
      <w:r w:rsidRPr="00DA185E">
        <w:rPr>
          <w:b/>
          <w:sz w:val="28"/>
          <w:szCs w:val="28"/>
        </w:rPr>
        <w:t>D)</w:t>
      </w:r>
      <w:r w:rsidRPr="00DA185E">
        <w:rPr>
          <w:b/>
          <w:sz w:val="28"/>
          <w:szCs w:val="28"/>
        </w:rPr>
        <w:tab/>
        <w:t>Plniť úlohy Národného programu boja proti drogám, napĺňať Projekt Škola podporujúca zdravie.</w:t>
      </w:r>
    </w:p>
    <w:p w:rsidR="006704DD" w:rsidRDefault="006704DD" w:rsidP="00586CDA">
      <w:pPr>
        <w:jc w:val="both"/>
        <w:rPr>
          <w:sz w:val="24"/>
          <w:szCs w:val="24"/>
        </w:rPr>
      </w:pPr>
    </w:p>
    <w:p w:rsidR="006704DD" w:rsidRDefault="006704DD" w:rsidP="00586CD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Vhodne výchovne využívať učivo v prevencii drogových závislosti, všímať si prejavy v správaní žiakov, usmerňovať ich, viesť ich k úcte k životu, zodpovednosti za svoje zdravie, pozitívnemu mysleniu, naučiť ich prekonávať životné problémy využitím pozitívnych hodnôt života.</w:t>
      </w:r>
    </w:p>
    <w:p w:rsidR="006704DD" w:rsidRDefault="006704DD" w:rsidP="00586CD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Dbať na to, aby vyučovanie prebiehalo v čistej, vyvetranej miestnosti.</w:t>
      </w:r>
    </w:p>
    <w:p w:rsidR="006704DD" w:rsidRDefault="006704DD" w:rsidP="00586CD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Rešpektovať osobné potreby žiakov.</w:t>
      </w:r>
    </w:p>
    <w:p w:rsidR="006704DD" w:rsidRDefault="006704DD" w:rsidP="00586CD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Nepreťažovať žiakov, predchádzať stresom z previerok tým, že previerky z tematických okruhoch, vstupné, výstupné testy,  školské úlohy  budú žiakom včas oznámené a budú koordinované.</w:t>
      </w:r>
    </w:p>
    <w:p w:rsidR="006704DD" w:rsidRDefault="006704DD" w:rsidP="00586CDA">
      <w:pPr>
        <w:jc w:val="both"/>
        <w:rPr>
          <w:sz w:val="28"/>
          <w:szCs w:val="28"/>
        </w:rPr>
      </w:pPr>
    </w:p>
    <w:p w:rsidR="006704DD" w:rsidRDefault="006704DD" w:rsidP="00586CDA">
      <w:pPr>
        <w:numPr>
          <w:ilvl w:val="0"/>
          <w:numId w:val="11"/>
        </w:numPr>
        <w:tabs>
          <w:tab w:val="left" w:pos="709"/>
        </w:tabs>
        <w:ind w:hanging="1065"/>
        <w:jc w:val="both"/>
        <w:rPr>
          <w:sz w:val="28"/>
          <w:szCs w:val="28"/>
        </w:rPr>
      </w:pPr>
      <w:r>
        <w:rPr>
          <w:b/>
          <w:sz w:val="28"/>
          <w:szCs w:val="28"/>
        </w:rPr>
        <w:t>Viesť žiakov k ochrane životného prostredia</w:t>
      </w:r>
    </w:p>
    <w:p w:rsidR="006704DD" w:rsidRDefault="006704DD" w:rsidP="00586CDA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Pestovať u žiakov kladný vzťah k prírode, jej ochrane a zveľaďovaniu prostredníctvom vho</w:t>
      </w:r>
      <w:r w:rsidR="00BB6CC2">
        <w:rPr>
          <w:sz w:val="28"/>
          <w:szCs w:val="28"/>
        </w:rPr>
        <w:t>dného tematického celku.</w:t>
      </w:r>
    </w:p>
    <w:p w:rsidR="006704DD" w:rsidRPr="00306A9F" w:rsidRDefault="006704DD" w:rsidP="00586CDA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4"/>
          <w:szCs w:val="24"/>
        </w:rPr>
      </w:pPr>
      <w:r>
        <w:rPr>
          <w:sz w:val="28"/>
          <w:szCs w:val="28"/>
        </w:rPr>
        <w:t>Viesť k šetrnosti v spotrebe energií, vody a</w:t>
      </w:r>
      <w:r w:rsidR="00BB6CC2">
        <w:rPr>
          <w:sz w:val="28"/>
          <w:szCs w:val="28"/>
        </w:rPr>
        <w:t> </w:t>
      </w:r>
      <w:r>
        <w:rPr>
          <w:sz w:val="28"/>
          <w:szCs w:val="28"/>
        </w:rPr>
        <w:t>materiálu</w:t>
      </w:r>
      <w:r w:rsidR="00BB6CC2">
        <w:rPr>
          <w:sz w:val="28"/>
          <w:szCs w:val="28"/>
        </w:rPr>
        <w:t xml:space="preserve">, separovaniu odpadu. </w:t>
      </w:r>
    </w:p>
    <w:p w:rsidR="00306A9F" w:rsidRDefault="00306A9F" w:rsidP="00586CDA">
      <w:pPr>
        <w:tabs>
          <w:tab w:val="left" w:pos="851"/>
        </w:tabs>
        <w:jc w:val="both"/>
        <w:rPr>
          <w:sz w:val="28"/>
          <w:szCs w:val="28"/>
        </w:rPr>
      </w:pPr>
    </w:p>
    <w:p w:rsidR="00306A9F" w:rsidRDefault="00DA25E8" w:rsidP="00402602">
      <w:pPr>
        <w:pStyle w:val="Odstavecseseznamem"/>
        <w:numPr>
          <w:ilvl w:val="0"/>
          <w:numId w:val="11"/>
        </w:numPr>
        <w:tabs>
          <w:tab w:val="clear" w:pos="709"/>
          <w:tab w:val="left" w:pos="851"/>
        </w:tabs>
        <w:ind w:hanging="1065"/>
        <w:jc w:val="both"/>
        <w:rPr>
          <w:b/>
          <w:sz w:val="28"/>
        </w:rPr>
      </w:pPr>
      <w:proofErr w:type="spellStart"/>
      <w:r>
        <w:rPr>
          <w:b/>
          <w:sz w:val="28"/>
        </w:rPr>
        <w:t>Po</w:t>
      </w:r>
      <w:r w:rsidR="00935635">
        <w:rPr>
          <w:b/>
          <w:sz w:val="28"/>
        </w:rPr>
        <w:t>kračovať</w:t>
      </w:r>
      <w:proofErr w:type="spellEnd"/>
      <w:r w:rsidR="00935635">
        <w:rPr>
          <w:b/>
          <w:sz w:val="28"/>
        </w:rPr>
        <w:t xml:space="preserve"> v </w:t>
      </w:r>
      <w:proofErr w:type="spellStart"/>
      <w:r w:rsidR="00935635">
        <w:rPr>
          <w:b/>
          <w:sz w:val="28"/>
        </w:rPr>
        <w:t>implementácii</w:t>
      </w:r>
      <w:proofErr w:type="spellEnd"/>
      <w:r w:rsidR="00BB6CC2">
        <w:rPr>
          <w:b/>
          <w:sz w:val="28"/>
        </w:rPr>
        <w:t xml:space="preserve"> </w:t>
      </w:r>
      <w:r w:rsidR="00306A9F" w:rsidRPr="00306A9F">
        <w:rPr>
          <w:b/>
          <w:sz w:val="28"/>
        </w:rPr>
        <w:t xml:space="preserve"> </w:t>
      </w:r>
      <w:proofErr w:type="spellStart"/>
      <w:r w:rsidR="00BB6CC2">
        <w:rPr>
          <w:b/>
          <w:sz w:val="28"/>
        </w:rPr>
        <w:t>Národného</w:t>
      </w:r>
      <w:proofErr w:type="spellEnd"/>
      <w:r w:rsidR="00D87AC4">
        <w:rPr>
          <w:b/>
          <w:sz w:val="28"/>
        </w:rPr>
        <w:t xml:space="preserve"> </w:t>
      </w:r>
      <w:proofErr w:type="spellStart"/>
      <w:r w:rsidR="00D87AC4">
        <w:rPr>
          <w:b/>
          <w:sz w:val="28"/>
        </w:rPr>
        <w:t>štandart</w:t>
      </w:r>
      <w:r w:rsidR="00BB6CC2">
        <w:rPr>
          <w:b/>
          <w:sz w:val="28"/>
        </w:rPr>
        <w:t>u</w:t>
      </w:r>
      <w:proofErr w:type="spellEnd"/>
      <w:r w:rsidR="00935635">
        <w:rPr>
          <w:b/>
          <w:sz w:val="28"/>
        </w:rPr>
        <w:t xml:space="preserve"> </w:t>
      </w:r>
      <w:proofErr w:type="spellStart"/>
      <w:r w:rsidR="00935635">
        <w:rPr>
          <w:b/>
          <w:sz w:val="28"/>
        </w:rPr>
        <w:t>finančnej</w:t>
      </w:r>
      <w:proofErr w:type="spellEnd"/>
      <w:r w:rsidR="00935635">
        <w:rPr>
          <w:b/>
          <w:sz w:val="28"/>
        </w:rPr>
        <w:t xml:space="preserve"> </w:t>
      </w:r>
      <w:r w:rsidR="00D87AC4">
        <w:rPr>
          <w:b/>
          <w:sz w:val="28"/>
        </w:rPr>
        <w:t>gramotnosti</w:t>
      </w:r>
      <w:r w:rsidR="00306A9F" w:rsidRPr="00306A9F">
        <w:rPr>
          <w:b/>
          <w:sz w:val="28"/>
        </w:rPr>
        <w:t xml:space="preserve"> do jednotlivých </w:t>
      </w:r>
      <w:proofErr w:type="spellStart"/>
      <w:r w:rsidR="00306A9F" w:rsidRPr="00306A9F">
        <w:rPr>
          <w:b/>
          <w:sz w:val="28"/>
        </w:rPr>
        <w:t>predmetov</w:t>
      </w:r>
      <w:proofErr w:type="spellEnd"/>
      <w:r w:rsidR="00E412FF">
        <w:rPr>
          <w:b/>
          <w:sz w:val="28"/>
        </w:rPr>
        <w:t xml:space="preserve"> </w:t>
      </w:r>
    </w:p>
    <w:p w:rsidR="00D87AC4" w:rsidRDefault="00D87AC4" w:rsidP="00586CDA">
      <w:pPr>
        <w:pStyle w:val="Odstavecseseznamem"/>
        <w:numPr>
          <w:ilvl w:val="0"/>
          <w:numId w:val="16"/>
        </w:numPr>
        <w:jc w:val="both"/>
        <w:rPr>
          <w:sz w:val="28"/>
          <w:lang w:eastAsia="cs-CZ"/>
        </w:rPr>
      </w:pPr>
      <w:proofErr w:type="spellStart"/>
      <w:r w:rsidRPr="00D87AC4">
        <w:rPr>
          <w:sz w:val="28"/>
          <w:lang w:eastAsia="cs-CZ"/>
        </w:rPr>
        <w:lastRenderedPageBreak/>
        <w:t>Rozvíjať</w:t>
      </w:r>
      <w:proofErr w:type="spellEnd"/>
      <w:r w:rsidRPr="00D87AC4">
        <w:rPr>
          <w:sz w:val="28"/>
          <w:lang w:eastAsia="cs-CZ"/>
        </w:rPr>
        <w:t xml:space="preserve"> u </w:t>
      </w:r>
      <w:proofErr w:type="spellStart"/>
      <w:r w:rsidRPr="00D87AC4">
        <w:rPr>
          <w:sz w:val="28"/>
          <w:lang w:eastAsia="cs-CZ"/>
        </w:rPr>
        <w:t>žiakov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spôsobilosti</w:t>
      </w:r>
      <w:proofErr w:type="spellEnd"/>
      <w:r w:rsidRPr="00D87AC4">
        <w:rPr>
          <w:sz w:val="28"/>
          <w:lang w:eastAsia="cs-CZ"/>
        </w:rPr>
        <w:t xml:space="preserve">, </w:t>
      </w:r>
      <w:proofErr w:type="spellStart"/>
      <w:r w:rsidRPr="00D87AC4">
        <w:rPr>
          <w:sz w:val="28"/>
          <w:lang w:eastAsia="cs-CZ"/>
        </w:rPr>
        <w:t>ktoré</w:t>
      </w:r>
      <w:proofErr w:type="spellEnd"/>
      <w:r w:rsidRPr="00D87AC4">
        <w:rPr>
          <w:sz w:val="28"/>
          <w:lang w:eastAsia="cs-CZ"/>
        </w:rPr>
        <w:t xml:space="preserve"> sú </w:t>
      </w:r>
      <w:proofErr w:type="spellStart"/>
      <w:r w:rsidRPr="00D87AC4">
        <w:rPr>
          <w:sz w:val="28"/>
          <w:lang w:eastAsia="cs-CZ"/>
        </w:rPr>
        <w:t>potrebné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pre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orientáciu</w:t>
      </w:r>
      <w:proofErr w:type="spellEnd"/>
      <w:r w:rsidRPr="00D87AC4">
        <w:rPr>
          <w:sz w:val="28"/>
          <w:lang w:eastAsia="cs-CZ"/>
        </w:rPr>
        <w:t xml:space="preserve"> v </w:t>
      </w:r>
      <w:proofErr w:type="spellStart"/>
      <w:r w:rsidRPr="00D87AC4">
        <w:rPr>
          <w:sz w:val="28"/>
          <w:lang w:eastAsia="cs-CZ"/>
        </w:rPr>
        <w:t>súčasnom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finančnom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sv</w:t>
      </w:r>
      <w:r w:rsidR="00935635">
        <w:rPr>
          <w:sz w:val="28"/>
          <w:lang w:eastAsia="cs-CZ"/>
        </w:rPr>
        <w:t>ete</w:t>
      </w:r>
      <w:proofErr w:type="spellEnd"/>
      <w:r w:rsidR="00935635">
        <w:rPr>
          <w:sz w:val="28"/>
          <w:lang w:eastAsia="cs-CZ"/>
        </w:rPr>
        <w:t xml:space="preserve">. </w:t>
      </w:r>
      <w:r w:rsidRPr="00D87AC4">
        <w:rPr>
          <w:sz w:val="28"/>
          <w:lang w:eastAsia="cs-CZ"/>
        </w:rPr>
        <w:t xml:space="preserve"> </w:t>
      </w:r>
    </w:p>
    <w:p w:rsidR="00D87AC4" w:rsidRPr="0089324B" w:rsidRDefault="00D87AC4" w:rsidP="00586CDA">
      <w:pPr>
        <w:pStyle w:val="Odstavecseseznamem"/>
        <w:numPr>
          <w:ilvl w:val="0"/>
          <w:numId w:val="16"/>
        </w:numPr>
        <w:jc w:val="both"/>
        <w:rPr>
          <w:sz w:val="32"/>
          <w:lang w:eastAsia="cs-CZ"/>
        </w:rPr>
      </w:pPr>
      <w:proofErr w:type="spellStart"/>
      <w:r w:rsidRPr="00D87AC4">
        <w:rPr>
          <w:sz w:val="28"/>
          <w:lang w:eastAsia="cs-CZ"/>
        </w:rPr>
        <w:t>Opodstatnenosť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vzdelávania</w:t>
      </w:r>
      <w:proofErr w:type="spellEnd"/>
      <w:r w:rsidRPr="00D87AC4">
        <w:rPr>
          <w:sz w:val="28"/>
          <w:lang w:eastAsia="cs-CZ"/>
        </w:rPr>
        <w:t xml:space="preserve"> v oblasti </w:t>
      </w:r>
      <w:proofErr w:type="spellStart"/>
      <w:r w:rsidRPr="00D87AC4">
        <w:rPr>
          <w:sz w:val="28"/>
          <w:lang w:eastAsia="cs-CZ"/>
        </w:rPr>
        <w:t>finančnej</w:t>
      </w:r>
      <w:proofErr w:type="spellEnd"/>
      <w:r w:rsidRPr="00D87AC4">
        <w:rPr>
          <w:sz w:val="28"/>
          <w:lang w:eastAsia="cs-CZ"/>
        </w:rPr>
        <w:t xml:space="preserve"> gramotnosti úzko </w:t>
      </w:r>
      <w:proofErr w:type="spellStart"/>
      <w:r w:rsidRPr="00D87AC4">
        <w:rPr>
          <w:sz w:val="28"/>
          <w:lang w:eastAsia="cs-CZ"/>
        </w:rPr>
        <w:t>súvisí</w:t>
      </w:r>
      <w:proofErr w:type="spellEnd"/>
      <w:r w:rsidRPr="00D87AC4">
        <w:rPr>
          <w:sz w:val="28"/>
          <w:lang w:eastAsia="cs-CZ"/>
        </w:rPr>
        <w:t xml:space="preserve"> s </w:t>
      </w:r>
      <w:proofErr w:type="spellStart"/>
      <w:r w:rsidRPr="00D87AC4">
        <w:rPr>
          <w:sz w:val="28"/>
          <w:lang w:eastAsia="cs-CZ"/>
        </w:rPr>
        <w:t>potrebou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pripraviť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žiakov</w:t>
      </w:r>
      <w:proofErr w:type="spellEnd"/>
      <w:r w:rsidRPr="00D87AC4">
        <w:rPr>
          <w:sz w:val="28"/>
          <w:lang w:eastAsia="cs-CZ"/>
        </w:rPr>
        <w:t xml:space="preserve"> na jednotlivé etapy života </w:t>
      </w:r>
      <w:proofErr w:type="spellStart"/>
      <w:r w:rsidRPr="00D87AC4">
        <w:rPr>
          <w:sz w:val="28"/>
          <w:lang w:eastAsia="cs-CZ"/>
        </w:rPr>
        <w:t>jednotlivca</w:t>
      </w:r>
      <w:proofErr w:type="spellEnd"/>
      <w:r w:rsidRPr="00D87AC4">
        <w:rPr>
          <w:sz w:val="28"/>
          <w:lang w:eastAsia="cs-CZ"/>
        </w:rPr>
        <w:t xml:space="preserve"> a rodiny v </w:t>
      </w:r>
      <w:proofErr w:type="spellStart"/>
      <w:r w:rsidRPr="00D87AC4">
        <w:rPr>
          <w:sz w:val="28"/>
          <w:lang w:eastAsia="cs-CZ"/>
        </w:rPr>
        <w:t>spoločnosti</w:t>
      </w:r>
      <w:proofErr w:type="spellEnd"/>
      <w:r w:rsidRPr="00D87AC4">
        <w:rPr>
          <w:sz w:val="28"/>
          <w:lang w:eastAsia="cs-CZ"/>
        </w:rPr>
        <w:t xml:space="preserve">, na </w:t>
      </w:r>
      <w:proofErr w:type="spellStart"/>
      <w:r w:rsidRPr="00D87AC4">
        <w:rPr>
          <w:sz w:val="28"/>
          <w:lang w:eastAsia="cs-CZ"/>
        </w:rPr>
        <w:t>ktoré</w:t>
      </w:r>
      <w:proofErr w:type="spellEnd"/>
      <w:r w:rsidRPr="00D87AC4">
        <w:rPr>
          <w:sz w:val="28"/>
          <w:lang w:eastAsia="cs-CZ"/>
        </w:rPr>
        <w:t xml:space="preserve"> mu </w:t>
      </w:r>
      <w:proofErr w:type="spellStart"/>
      <w:r w:rsidRPr="00D87AC4">
        <w:rPr>
          <w:sz w:val="28"/>
          <w:lang w:eastAsia="cs-CZ"/>
        </w:rPr>
        <w:t>súčasné</w:t>
      </w:r>
      <w:proofErr w:type="spellEnd"/>
      <w:r w:rsidRPr="00D87AC4">
        <w:rPr>
          <w:sz w:val="28"/>
          <w:lang w:eastAsia="cs-CZ"/>
        </w:rPr>
        <w:t xml:space="preserve"> rodinné </w:t>
      </w:r>
      <w:proofErr w:type="spellStart"/>
      <w:r w:rsidRPr="00D87AC4">
        <w:rPr>
          <w:sz w:val="28"/>
          <w:lang w:eastAsia="cs-CZ"/>
        </w:rPr>
        <w:t>prostredie</w:t>
      </w:r>
      <w:proofErr w:type="spellEnd"/>
      <w:r w:rsidRPr="00D87AC4">
        <w:rPr>
          <w:sz w:val="28"/>
          <w:lang w:eastAsia="cs-CZ"/>
        </w:rPr>
        <w:t xml:space="preserve"> a obsah </w:t>
      </w:r>
      <w:proofErr w:type="spellStart"/>
      <w:r w:rsidRPr="00D87AC4">
        <w:rPr>
          <w:sz w:val="28"/>
          <w:lang w:eastAsia="cs-CZ"/>
        </w:rPr>
        <w:t>vzdelávania</w:t>
      </w:r>
      <w:proofErr w:type="spellEnd"/>
      <w:r w:rsidRPr="00D87AC4">
        <w:rPr>
          <w:sz w:val="28"/>
          <w:lang w:eastAsia="cs-CZ"/>
        </w:rPr>
        <w:t xml:space="preserve"> neposkytuje </w:t>
      </w:r>
      <w:proofErr w:type="spellStart"/>
      <w:r w:rsidRPr="00D87AC4">
        <w:rPr>
          <w:sz w:val="28"/>
          <w:lang w:eastAsia="cs-CZ"/>
        </w:rPr>
        <w:t>dostatok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podnetov</w:t>
      </w:r>
      <w:proofErr w:type="spellEnd"/>
      <w:r w:rsidRPr="00D87AC4">
        <w:rPr>
          <w:sz w:val="28"/>
          <w:lang w:eastAsia="cs-CZ"/>
        </w:rPr>
        <w:t xml:space="preserve"> a </w:t>
      </w:r>
      <w:proofErr w:type="spellStart"/>
      <w:r w:rsidRPr="00D87AC4">
        <w:rPr>
          <w:sz w:val="28"/>
          <w:lang w:eastAsia="cs-CZ"/>
        </w:rPr>
        <w:t>príležitostí</w:t>
      </w:r>
      <w:proofErr w:type="spellEnd"/>
      <w:r w:rsidRPr="00D87AC4">
        <w:rPr>
          <w:sz w:val="28"/>
          <w:lang w:eastAsia="cs-CZ"/>
        </w:rPr>
        <w:t>.</w:t>
      </w:r>
    </w:p>
    <w:p w:rsidR="00306A9F" w:rsidRPr="00306A9F" w:rsidRDefault="00306A9F" w:rsidP="00586CDA">
      <w:pPr>
        <w:pStyle w:val="Odstavecseseznamem"/>
        <w:tabs>
          <w:tab w:val="left" w:pos="851"/>
        </w:tabs>
        <w:ind w:left="1065"/>
        <w:jc w:val="both"/>
        <w:rPr>
          <w:b/>
          <w:sz w:val="28"/>
        </w:rPr>
      </w:pPr>
    </w:p>
    <w:p w:rsidR="00E412FF" w:rsidRDefault="00E412FF" w:rsidP="00586CDA">
      <w:pPr>
        <w:jc w:val="both"/>
        <w:rPr>
          <w:b/>
          <w:sz w:val="28"/>
          <w:szCs w:val="28"/>
        </w:rPr>
      </w:pPr>
    </w:p>
    <w:p w:rsidR="00E412FF" w:rsidRDefault="00E412FF" w:rsidP="00586CDA">
      <w:pPr>
        <w:jc w:val="both"/>
        <w:rPr>
          <w:b/>
          <w:sz w:val="28"/>
          <w:szCs w:val="28"/>
        </w:rPr>
      </w:pPr>
    </w:p>
    <w:p w:rsidR="006704DD" w:rsidRDefault="00FC390F" w:rsidP="00586CDA">
      <w:pPr>
        <w:jc w:val="both"/>
        <w:rPr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 w:rsidR="006704DD">
        <w:rPr>
          <w:b/>
          <w:sz w:val="32"/>
          <w:szCs w:val="32"/>
        </w:rPr>
        <w:t>Úlohy v oblasti vzdelávania:</w:t>
      </w:r>
    </w:p>
    <w:p w:rsidR="006704DD" w:rsidRDefault="006704DD" w:rsidP="00586CDA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spolupracovať na tvorbe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 xml:space="preserve"> a učebných osnov,</w:t>
      </w:r>
    </w:p>
    <w:p w:rsidR="006704DD" w:rsidRDefault="006704DD" w:rsidP="00586CDA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včas a dôsledne vypracovať tematické </w:t>
      </w:r>
      <w:proofErr w:type="spellStart"/>
      <w:r>
        <w:rPr>
          <w:sz w:val="28"/>
          <w:szCs w:val="28"/>
        </w:rPr>
        <w:t>výchovno</w:t>
      </w:r>
      <w:proofErr w:type="spellEnd"/>
      <w:r>
        <w:rPr>
          <w:sz w:val="28"/>
          <w:szCs w:val="28"/>
        </w:rPr>
        <w:t xml:space="preserve"> - vzdelávacie plány jednotlivých predmetov podľa učebných osnov, ŠVP, ŠKVP, štandardov pre jednotlivé predmety, cieľových požiadaviek na vedomosti a zručnosti maturantov,</w:t>
      </w:r>
    </w:p>
    <w:p w:rsidR="006F6818" w:rsidRDefault="006704DD" w:rsidP="00586CDA">
      <w:pPr>
        <w:numPr>
          <w:ilvl w:val="0"/>
          <w:numId w:val="13"/>
        </w:numPr>
        <w:jc w:val="both"/>
        <w:rPr>
          <w:sz w:val="28"/>
          <w:szCs w:val="28"/>
        </w:rPr>
      </w:pPr>
      <w:r w:rsidRPr="006F6818">
        <w:rPr>
          <w:sz w:val="28"/>
          <w:szCs w:val="28"/>
        </w:rPr>
        <w:t>zavádzať projektové vyučovanie</w:t>
      </w:r>
    </w:p>
    <w:p w:rsidR="006F7C1F" w:rsidRDefault="006F7C1F" w:rsidP="006F7C1F">
      <w:pPr>
        <w:numPr>
          <w:ilvl w:val="0"/>
          <w:numId w:val="13"/>
        </w:numPr>
        <w:jc w:val="both"/>
        <w:rPr>
          <w:sz w:val="28"/>
          <w:szCs w:val="28"/>
        </w:rPr>
      </w:pPr>
      <w:r w:rsidRPr="006F7C1F">
        <w:rPr>
          <w:sz w:val="28"/>
          <w:szCs w:val="28"/>
        </w:rPr>
        <w:t>používať moderné učebnice a doplnkové výučbové prostriedky k nim, aplikovať činnostne zameraný prístup k vyučovaniu a učeniu sa cudzích jazykov a venovať pozornosť inovatívnym metódam a formám výučby s ohľadom</w:t>
      </w:r>
      <w:r>
        <w:rPr>
          <w:sz w:val="28"/>
          <w:szCs w:val="28"/>
        </w:rPr>
        <w:t xml:space="preserve"> na rôzne štýly učenia sa žiaka</w:t>
      </w:r>
    </w:p>
    <w:p w:rsidR="006F7C1F" w:rsidRDefault="006F7C1F" w:rsidP="006F7C1F">
      <w:pPr>
        <w:numPr>
          <w:ilvl w:val="0"/>
          <w:numId w:val="13"/>
        </w:numPr>
        <w:jc w:val="both"/>
        <w:rPr>
          <w:sz w:val="28"/>
          <w:szCs w:val="28"/>
        </w:rPr>
      </w:pPr>
      <w:r w:rsidRPr="006F7C1F">
        <w:rPr>
          <w:sz w:val="28"/>
          <w:szCs w:val="28"/>
        </w:rPr>
        <w:t>zapájať žiakov do tvorivých aktivít v rámci Európskeho dňa jazykov a podporovať tak jazykovú zdatnosť a záujem o vzdelávanie v oblasti jazykov a poznávania reálií a kultúrnej rozmanitosti Európy.</w:t>
      </w:r>
    </w:p>
    <w:p w:rsidR="006704DD" w:rsidRPr="006F6818" w:rsidRDefault="006704DD" w:rsidP="006F7C1F">
      <w:pPr>
        <w:numPr>
          <w:ilvl w:val="0"/>
          <w:numId w:val="13"/>
        </w:numPr>
        <w:jc w:val="both"/>
        <w:rPr>
          <w:sz w:val="28"/>
          <w:szCs w:val="28"/>
        </w:rPr>
      </w:pPr>
      <w:r w:rsidRPr="006F6818">
        <w:rPr>
          <w:sz w:val="28"/>
          <w:szCs w:val="28"/>
        </w:rPr>
        <w:t>vo vyučovacom procese osobitnú pozornosť venovať adaptácii žiakov prv</w:t>
      </w:r>
      <w:r w:rsidR="006F6818">
        <w:rPr>
          <w:sz w:val="28"/>
          <w:szCs w:val="28"/>
        </w:rPr>
        <w:t>ého</w:t>
      </w:r>
      <w:r w:rsidRPr="006F6818">
        <w:rPr>
          <w:sz w:val="28"/>
          <w:szCs w:val="28"/>
        </w:rPr>
        <w:t xml:space="preserve"> ročník</w:t>
      </w:r>
      <w:r w:rsidR="006F6818">
        <w:rPr>
          <w:sz w:val="28"/>
          <w:szCs w:val="28"/>
        </w:rPr>
        <w:t xml:space="preserve">a a </w:t>
      </w:r>
      <w:proofErr w:type="spellStart"/>
      <w:r w:rsidR="006F6818">
        <w:rPr>
          <w:sz w:val="28"/>
          <w:szCs w:val="28"/>
        </w:rPr>
        <w:t>primy</w:t>
      </w:r>
      <w:proofErr w:type="spellEnd"/>
      <w:r w:rsidRPr="006F6818">
        <w:rPr>
          <w:sz w:val="28"/>
          <w:szCs w:val="28"/>
        </w:rPr>
        <w:t xml:space="preserve">, </w:t>
      </w:r>
    </w:p>
    <w:p w:rsidR="006704DD" w:rsidRDefault="006704DD" w:rsidP="00586CDA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venovať pozornosť zaostávajúcim žiakom (formou konzultácií, individuálnym prístupom, doučovaním...),</w:t>
      </w:r>
    </w:p>
    <w:p w:rsidR="006704DD" w:rsidRDefault="006704DD" w:rsidP="00586CDA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zúčastňovať sa školení a pracovných seminárov,</w:t>
      </w:r>
    </w:p>
    <w:p w:rsidR="006704DD" w:rsidRDefault="006704DD" w:rsidP="00586CDA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sledovať inovácie v najnovších publikáciách, internete,</w:t>
      </w:r>
    </w:p>
    <w:p w:rsidR="006704DD" w:rsidRDefault="006704DD" w:rsidP="00586CDA">
      <w:pPr>
        <w:ind w:left="720"/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br/>
      </w:r>
      <w:r>
        <w:rPr>
          <w:b/>
          <w:sz w:val="28"/>
          <w:szCs w:val="28"/>
        </w:rPr>
        <w:t xml:space="preserve"> </w:t>
      </w:r>
    </w:p>
    <w:p w:rsidR="006704DD" w:rsidRDefault="006704DD" w:rsidP="006F7C1F">
      <w:pPr>
        <w:jc w:val="both"/>
        <w:rPr>
          <w:rFonts w:eastAsia="Calibri"/>
          <w:b/>
          <w:sz w:val="28"/>
        </w:rPr>
      </w:pPr>
      <w:r>
        <w:rPr>
          <w:sz w:val="28"/>
          <w:szCs w:val="28"/>
        </w:rPr>
        <w:t xml:space="preserve">     V rámci ďalšieho vzdelávania budeme získavať nové vedomosti predovšetkým z internetu a z p</w:t>
      </w:r>
      <w:r w:rsidR="006F7C1F">
        <w:rPr>
          <w:sz w:val="28"/>
          <w:szCs w:val="28"/>
        </w:rPr>
        <w:t>ríslušnej študijnej literatúry a formou akreditovaných školení.</w:t>
      </w:r>
      <w:r>
        <w:rPr>
          <w:sz w:val="28"/>
          <w:szCs w:val="28"/>
        </w:rPr>
        <w:t xml:space="preserve"> </w:t>
      </w:r>
    </w:p>
    <w:p w:rsidR="006704DD" w:rsidRDefault="006704DD" w:rsidP="00586CDA">
      <w:pPr>
        <w:spacing w:after="200" w:line="276" w:lineRule="auto"/>
        <w:jc w:val="both"/>
        <w:rPr>
          <w:rFonts w:eastAsia="Calibri"/>
          <w:b/>
          <w:sz w:val="28"/>
        </w:rPr>
      </w:pPr>
    </w:p>
    <w:p w:rsidR="006704DD" w:rsidRPr="00FC390F" w:rsidRDefault="006704DD" w:rsidP="00586CDA">
      <w:pPr>
        <w:spacing w:after="200" w:line="276" w:lineRule="auto"/>
        <w:jc w:val="both"/>
        <w:rPr>
          <w:rFonts w:eastAsia="Calibri"/>
          <w:sz w:val="32"/>
          <w:szCs w:val="32"/>
        </w:rPr>
      </w:pPr>
      <w:r w:rsidRPr="00FC390F">
        <w:rPr>
          <w:rFonts w:eastAsia="Calibri"/>
          <w:b/>
          <w:sz w:val="32"/>
          <w:szCs w:val="32"/>
        </w:rPr>
        <w:t xml:space="preserve">Formy práce PK </w:t>
      </w:r>
      <w:r w:rsidR="00BC4C6D" w:rsidRPr="00FC390F">
        <w:rPr>
          <w:rFonts w:eastAsia="Calibri"/>
          <w:b/>
          <w:sz w:val="32"/>
          <w:szCs w:val="32"/>
        </w:rPr>
        <w:t>CJ</w:t>
      </w:r>
      <w:r w:rsidRPr="00FC390F">
        <w:rPr>
          <w:rFonts w:eastAsia="Calibri"/>
          <w:b/>
          <w:sz w:val="32"/>
          <w:szCs w:val="32"/>
        </w:rPr>
        <w:t>:</w:t>
      </w:r>
    </w:p>
    <w:p w:rsidR="006704DD" w:rsidRDefault="006704DD" w:rsidP="00586CDA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spoločné pravidelné zasadnutia podľa harmonogramu,</w:t>
      </w:r>
    </w:p>
    <w:p w:rsidR="006704DD" w:rsidRDefault="006704DD" w:rsidP="00586CDA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vzájomné hospitácie členov PK alebo hospitácie za účasti vedenia školy, podľa vypracovaného plánu hospitácií a </w:t>
      </w:r>
      <w:proofErr w:type="spellStart"/>
      <w:r>
        <w:rPr>
          <w:rFonts w:eastAsia="Calibri"/>
          <w:sz w:val="28"/>
        </w:rPr>
        <w:t>pohospitačné</w:t>
      </w:r>
      <w:proofErr w:type="spellEnd"/>
      <w:r>
        <w:rPr>
          <w:rFonts w:eastAsia="Calibri"/>
          <w:sz w:val="28"/>
        </w:rPr>
        <w:t xml:space="preserve"> rozbory, </w:t>
      </w:r>
    </w:p>
    <w:p w:rsidR="006704DD" w:rsidRDefault="006704DD" w:rsidP="00586CDA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príprava a organizovanie žiackych súťaží, olympiád, výstav, exkurzií a celoškolských podujatí,</w:t>
      </w:r>
    </w:p>
    <w:p w:rsidR="006704DD" w:rsidRDefault="006704DD" w:rsidP="00586CDA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tvorba didaktických testov a inovatívnych výučbových materiálov,</w:t>
      </w:r>
    </w:p>
    <w:p w:rsidR="006704DD" w:rsidRDefault="006704DD" w:rsidP="00586CDA">
      <w:pPr>
        <w:numPr>
          <w:ilvl w:val="0"/>
          <w:numId w:val="14"/>
        </w:numPr>
        <w:spacing w:after="200"/>
        <w:ind w:left="1080" w:hanging="360"/>
        <w:jc w:val="both"/>
        <w:rPr>
          <w:sz w:val="28"/>
        </w:rPr>
      </w:pPr>
      <w:r>
        <w:rPr>
          <w:rFonts w:eastAsia="Calibri"/>
          <w:sz w:val="28"/>
        </w:rPr>
        <w:t>neformálne stretnutia a výmena názorov a skúseností.</w:t>
      </w:r>
    </w:p>
    <w:p w:rsidR="006704DD" w:rsidRDefault="006704DD" w:rsidP="00586CDA">
      <w:pPr>
        <w:jc w:val="both"/>
        <w:rPr>
          <w:sz w:val="28"/>
        </w:rPr>
      </w:pPr>
    </w:p>
    <w:p w:rsidR="006704DD" w:rsidRDefault="006704DD" w:rsidP="00A86A0B">
      <w:pPr>
        <w:spacing w:line="276" w:lineRule="auto"/>
        <w:jc w:val="both"/>
        <w:rPr>
          <w:sz w:val="28"/>
        </w:rPr>
      </w:pPr>
      <w:r>
        <w:rPr>
          <w:sz w:val="28"/>
        </w:rPr>
        <w:lastRenderedPageBreak/>
        <w:t xml:space="preserve">     Členovia PK budú pri klasifikácii využívať vážený priemer známok</w:t>
      </w:r>
      <w:r w:rsidR="00A86A0B">
        <w:rPr>
          <w:sz w:val="28"/>
        </w:rPr>
        <w:t xml:space="preserve">. </w:t>
      </w:r>
      <w:r>
        <w:rPr>
          <w:sz w:val="28"/>
        </w:rPr>
        <w:t xml:space="preserve">O kritériách hodnotenia a klasifikácie budú študenti všetkých tried informovaní na úvodných hodinách všetkých predmetov PK prostredníctvom jednotlivých vyučujúcich. Ich písomná forma ako súčasť Učebných osnov predmetov zverejnená na stránke školy v sekcii Školský vzdelávací program. Dokladom vyučujúceho o oboznámení študentov s týmito kritériami a o ich porozumení študentmi bude podpísané Poučenie o hodnotení a klasifikácii. </w:t>
      </w:r>
    </w:p>
    <w:p w:rsidR="006704DD" w:rsidRDefault="006704DD" w:rsidP="00586CDA">
      <w:pPr>
        <w:spacing w:line="276" w:lineRule="auto"/>
        <w:jc w:val="both"/>
        <w:rPr>
          <w:sz w:val="28"/>
        </w:rPr>
      </w:pPr>
    </w:p>
    <w:p w:rsidR="006704DD" w:rsidRPr="00D87AC4" w:rsidRDefault="006704DD" w:rsidP="00FC390F">
      <w:pPr>
        <w:jc w:val="both"/>
        <w:rPr>
          <w:b/>
          <w:sz w:val="32"/>
        </w:rPr>
      </w:pPr>
      <w:r w:rsidRPr="00D87AC4">
        <w:rPr>
          <w:b/>
          <w:sz w:val="32"/>
        </w:rPr>
        <w:t>Č</w:t>
      </w:r>
      <w:r w:rsidR="00FC390F">
        <w:rPr>
          <w:b/>
          <w:sz w:val="32"/>
        </w:rPr>
        <w:t xml:space="preserve">iastkové úlohy členov </w:t>
      </w:r>
      <w:r w:rsidRPr="00D87AC4">
        <w:rPr>
          <w:b/>
          <w:sz w:val="32"/>
        </w:rPr>
        <w:t xml:space="preserve">PK </w:t>
      </w:r>
      <w:r w:rsidR="00700871">
        <w:rPr>
          <w:b/>
          <w:sz w:val="32"/>
        </w:rPr>
        <w:t>CJ</w:t>
      </w:r>
    </w:p>
    <w:p w:rsidR="006704DD" w:rsidRDefault="006704DD" w:rsidP="006704DD">
      <w:pPr>
        <w:rPr>
          <w:b/>
          <w:sz w:val="28"/>
        </w:rPr>
      </w:pPr>
    </w:p>
    <w:p w:rsidR="00FC390F" w:rsidRDefault="007B7CA8" w:rsidP="007B7CA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704DD">
        <w:rPr>
          <w:sz w:val="28"/>
          <w:szCs w:val="28"/>
        </w:rPr>
        <w:t xml:space="preserve">Počas školského roka sa podľa záujmu naši študenti zúčastnia nasledovných súťaží: </w:t>
      </w:r>
      <w:r w:rsidR="00A86A0B">
        <w:rPr>
          <w:sz w:val="28"/>
          <w:szCs w:val="28"/>
        </w:rPr>
        <w:t xml:space="preserve">Olympiáda v ANJ, </w:t>
      </w:r>
    </w:p>
    <w:p w:rsidR="006704DD" w:rsidRDefault="006704DD" w:rsidP="006704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Študentov zapojených do súťaží budú viesť vyučujúci danej triedy, z ktorej študent pochádza, sledovanosť termínov a organizáciu súťaže majú určení koordinátori, ktorí budú  študentov informovať  o novinkách buď priamo, prostredníctvom  vyučujúceho  alebo prostredníctvom nástenky.  Zúčastnených a úspešných študentov navrhne  učiteľ  na pochvalu, odmenu v  závere školského roka.</w:t>
      </w:r>
    </w:p>
    <w:p w:rsidR="006704DD" w:rsidRDefault="006704DD" w:rsidP="006704DD">
      <w:pPr>
        <w:ind w:firstLine="708"/>
        <w:jc w:val="both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06"/>
        <w:gridCol w:w="4609"/>
      </w:tblGrid>
      <w:tr w:rsidR="006704DD" w:rsidTr="00E82E96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</w:p>
        </w:tc>
      </w:tr>
      <w:tr w:rsidR="006704DD" w:rsidTr="00E82E96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</w:p>
        </w:tc>
      </w:tr>
      <w:tr w:rsidR="006704DD" w:rsidTr="00E82E96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</w:p>
        </w:tc>
      </w:tr>
      <w:tr w:rsidR="006704DD" w:rsidTr="00E82E96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A86A0B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</w:p>
        </w:tc>
      </w:tr>
      <w:tr w:rsidR="006704DD" w:rsidTr="00E82E96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</w:p>
        </w:tc>
      </w:tr>
      <w:tr w:rsidR="00196D8D" w:rsidTr="00E82E96">
        <w:trPr>
          <w:trHeight w:val="247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Default="00196D8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Default="00196D8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</w:tr>
      <w:tr w:rsidR="006704DD" w:rsidTr="00E82E96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</w:p>
        </w:tc>
      </w:tr>
      <w:tr w:rsidR="006704DD" w:rsidTr="00E82E96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</w:p>
        </w:tc>
      </w:tr>
      <w:tr w:rsidR="006704DD" w:rsidTr="00E82E96">
        <w:trPr>
          <w:trHeight w:val="206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</w:p>
        </w:tc>
      </w:tr>
    </w:tbl>
    <w:p w:rsidR="00D55A2A" w:rsidRDefault="006704DD" w:rsidP="006704DD">
      <w:pPr>
        <w:ind w:right="563"/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:rsidR="006704DD" w:rsidRDefault="006704DD" w:rsidP="006704D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p w:rsidR="006704DD" w:rsidRDefault="006704DD" w:rsidP="006704D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Plánované exkurzie, prednášky, aktivity:</w:t>
      </w:r>
    </w:p>
    <w:p w:rsidR="00D55A2A" w:rsidRDefault="00D55A2A" w:rsidP="006704DD">
      <w:pPr>
        <w:ind w:right="563"/>
        <w:jc w:val="both"/>
        <w:rPr>
          <w:b/>
          <w:sz w:val="28"/>
          <w:szCs w:val="28"/>
        </w:rPr>
      </w:pPr>
    </w:p>
    <w:p w:rsidR="00E412FF" w:rsidRDefault="00E34B8A" w:rsidP="00E82E96">
      <w:pPr>
        <w:ind w:right="563"/>
        <w:rPr>
          <w:b/>
          <w:sz w:val="28"/>
          <w:szCs w:val="28"/>
        </w:rPr>
      </w:pPr>
      <w:r>
        <w:rPr>
          <w:b/>
          <w:sz w:val="28"/>
          <w:szCs w:val="28"/>
        </w:rPr>
        <w:t>Beseda s </w:t>
      </w:r>
      <w:r w:rsidR="00E82E96">
        <w:rPr>
          <w:b/>
          <w:sz w:val="28"/>
          <w:szCs w:val="28"/>
        </w:rPr>
        <w:t>absolventmi školy (</w:t>
      </w:r>
      <w:r>
        <w:rPr>
          <w:b/>
          <w:sz w:val="28"/>
          <w:szCs w:val="28"/>
        </w:rPr>
        <w:t xml:space="preserve">Varga...) </w:t>
      </w:r>
      <w:r w:rsidR="00E412FF">
        <w:rPr>
          <w:b/>
          <w:sz w:val="28"/>
          <w:szCs w:val="28"/>
        </w:rPr>
        <w:t xml:space="preserve"> –  PK </w:t>
      </w:r>
      <w:r w:rsidR="00A86A0B">
        <w:rPr>
          <w:b/>
          <w:sz w:val="28"/>
          <w:szCs w:val="28"/>
        </w:rPr>
        <w:t>CJ</w:t>
      </w:r>
    </w:p>
    <w:p w:rsidR="006704DD" w:rsidRPr="00196D8D" w:rsidRDefault="00196D8D" w:rsidP="00E82E96">
      <w:pPr>
        <w:ind w:right="563"/>
        <w:rPr>
          <w:sz w:val="28"/>
          <w:szCs w:val="28"/>
        </w:rPr>
      </w:pPr>
      <w:r>
        <w:rPr>
          <w:b/>
          <w:sz w:val="28"/>
          <w:szCs w:val="28"/>
        </w:rPr>
        <w:t xml:space="preserve">Výzdoby – jesenné, vianočné - </w:t>
      </w:r>
      <w:r w:rsidR="008E1276">
        <w:rPr>
          <w:b/>
          <w:sz w:val="28"/>
          <w:szCs w:val="28"/>
        </w:rPr>
        <w:t>Vargová</w:t>
      </w:r>
    </w:p>
    <w:p w:rsidR="006E2EE6" w:rsidRPr="00FC390F" w:rsidRDefault="006E2EE6" w:rsidP="006704DD">
      <w:pPr>
        <w:ind w:right="563"/>
        <w:jc w:val="both"/>
        <w:rPr>
          <w:sz w:val="32"/>
          <w:szCs w:val="32"/>
        </w:rPr>
      </w:pPr>
    </w:p>
    <w:p w:rsidR="00210596" w:rsidRPr="00E82E96" w:rsidRDefault="00E412FF" w:rsidP="006704DD">
      <w:pPr>
        <w:ind w:right="563"/>
        <w:jc w:val="both"/>
        <w:rPr>
          <w:sz w:val="32"/>
          <w:szCs w:val="32"/>
        </w:rPr>
      </w:pPr>
      <w:r w:rsidRPr="00E82E96">
        <w:rPr>
          <w:sz w:val="32"/>
          <w:szCs w:val="32"/>
        </w:rPr>
        <w:t xml:space="preserve">Súčasťou môžu byť aj ďalšie iné súťaže a aktivity, ktoré budú vyhlasované v priebehu školského roka. Rovnako súčasťou môžu aj iné prednášky, besedy, projekty podľa ponuky a dostatočného priestoru vo vyučovacom procese. </w:t>
      </w:r>
      <w:r w:rsidR="0089324B" w:rsidRPr="00E82E96">
        <w:rPr>
          <w:sz w:val="32"/>
          <w:szCs w:val="32"/>
        </w:rPr>
        <w:t xml:space="preserve">Rovnako ako aj školenia a vzdelávania učiteľov. </w:t>
      </w:r>
    </w:p>
    <w:p w:rsidR="00E412FF" w:rsidRPr="00E82E96" w:rsidRDefault="00E412FF" w:rsidP="00210596">
      <w:pPr>
        <w:jc w:val="center"/>
        <w:rPr>
          <w:sz w:val="32"/>
        </w:rPr>
      </w:pPr>
    </w:p>
    <w:p w:rsidR="00E412FF" w:rsidRPr="00E82E96" w:rsidRDefault="00E412FF" w:rsidP="00210596">
      <w:pPr>
        <w:jc w:val="center"/>
        <w:rPr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246305" w:rsidRDefault="00246305" w:rsidP="00E82E96">
      <w:pPr>
        <w:jc w:val="both"/>
        <w:rPr>
          <w:b/>
          <w:sz w:val="32"/>
        </w:rPr>
      </w:pPr>
    </w:p>
    <w:p w:rsidR="006704DD" w:rsidRPr="00210596" w:rsidRDefault="006704DD" w:rsidP="00E82E96">
      <w:pPr>
        <w:jc w:val="both"/>
        <w:rPr>
          <w:b/>
          <w:sz w:val="32"/>
        </w:rPr>
      </w:pPr>
      <w:bookmarkStart w:id="0" w:name="_GoBack"/>
      <w:bookmarkEnd w:id="0"/>
      <w:r w:rsidRPr="00210596">
        <w:rPr>
          <w:b/>
          <w:sz w:val="32"/>
        </w:rPr>
        <w:lastRenderedPageBreak/>
        <w:t xml:space="preserve">HARMONOGRAM ZASADNUTÍ PREDMETOVEJ KOMISIE </w:t>
      </w:r>
      <w:r w:rsidR="00E82E96">
        <w:rPr>
          <w:b/>
          <w:sz w:val="32"/>
        </w:rPr>
        <w:t>CJ</w:t>
      </w:r>
    </w:p>
    <w:p w:rsidR="006704DD" w:rsidRDefault="006704DD" w:rsidP="006704DD">
      <w:pPr>
        <w:rPr>
          <w:b/>
          <w:sz w:val="28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245"/>
        <w:gridCol w:w="2224"/>
      </w:tblGrid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jc w:val="center"/>
            </w:pPr>
            <w:proofErr w:type="spellStart"/>
            <w:r>
              <w:rPr>
                <w:b/>
                <w:sz w:val="28"/>
              </w:rPr>
              <w:t>P.č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Nadpis2"/>
            </w:pPr>
            <w:r>
              <w:t>Program zasadnutia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Nadpis2"/>
            </w:pPr>
            <w:r>
              <w:t>Poznámky</w:t>
            </w:r>
          </w:p>
        </w:tc>
      </w:tr>
      <w:tr w:rsidR="006704DD" w:rsidTr="00E34B8A">
        <w:trPr>
          <w:trHeight w:val="163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b/>
                <w:sz w:val="24"/>
              </w:rPr>
              <w:t>(úvodné)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4"/>
                <w:szCs w:val="28"/>
              </w:rPr>
            </w:pPr>
            <w:r w:rsidRPr="00210596">
              <w:rPr>
                <w:sz w:val="24"/>
                <w:szCs w:val="28"/>
              </w:rPr>
              <w:t>1. Voľba vedúceho PK.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 w:rsidRPr="00210596">
              <w:rPr>
                <w:sz w:val="24"/>
                <w:szCs w:val="28"/>
              </w:rPr>
              <w:t xml:space="preserve">2. Prerokovanie rozdelenia úloh pri príprave </w:t>
            </w:r>
            <w:r>
              <w:rPr>
                <w:sz w:val="24"/>
                <w:szCs w:val="28"/>
              </w:rPr>
              <w:t xml:space="preserve">    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 w:rsidRPr="00210596">
              <w:rPr>
                <w:sz w:val="24"/>
                <w:szCs w:val="28"/>
              </w:rPr>
              <w:t>Plánu práce PK.</w:t>
            </w:r>
            <w:r w:rsidRPr="00210596">
              <w:rPr>
                <w:sz w:val="18"/>
              </w:rPr>
              <w:t xml:space="preserve">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4"/>
              </w:rPr>
            </w:pPr>
            <w:r w:rsidRPr="00210596">
              <w:rPr>
                <w:sz w:val="24"/>
                <w:szCs w:val="24"/>
              </w:rPr>
              <w:t xml:space="preserve">3. </w:t>
            </w:r>
            <w:r w:rsidR="00E412FF">
              <w:rPr>
                <w:sz w:val="24"/>
                <w:szCs w:val="24"/>
              </w:rPr>
              <w:t xml:space="preserve">Prerokovanie </w:t>
            </w:r>
            <w:proofErr w:type="spellStart"/>
            <w:r w:rsidR="00E412FF">
              <w:rPr>
                <w:sz w:val="24"/>
                <w:szCs w:val="24"/>
              </w:rPr>
              <w:t>iŠkVP</w:t>
            </w:r>
            <w:proofErr w:type="spellEnd"/>
            <w:r w:rsidR="00E412FF">
              <w:rPr>
                <w:sz w:val="24"/>
                <w:szCs w:val="24"/>
              </w:rPr>
              <w:t>.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8"/>
                <w:szCs w:val="24"/>
              </w:rPr>
            </w:pPr>
            <w:r w:rsidRPr="00210596">
              <w:rPr>
                <w:sz w:val="24"/>
              </w:rPr>
              <w:t xml:space="preserve">4. </w:t>
            </w:r>
            <w:r w:rsidR="00E412FF">
              <w:rPr>
                <w:sz w:val="24"/>
              </w:rPr>
              <w:t xml:space="preserve">Krúžky v danom školskom roku – návrh.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 w:rsidRPr="00210596">
              <w:rPr>
                <w:sz w:val="24"/>
              </w:rPr>
              <w:t>5. Rôzne</w:t>
            </w:r>
          </w:p>
          <w:p w:rsidR="006704DD" w:rsidRDefault="006704DD" w:rsidP="00E34B8A">
            <w:pPr>
              <w:ind w:left="72"/>
              <w:rPr>
                <w:b/>
                <w:sz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412FF">
            <w:pPr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Pr="00210596" w:rsidRDefault="006704DD" w:rsidP="0021059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Návrh a schválenie Plánu práce PK 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Kritéria hodnotenia výchovno-vzdelávacej činnosti žiakov, termín zápisu známok do EŽK, 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Plán hospitačnej činnosti</w:t>
            </w:r>
          </w:p>
          <w:p w:rsidR="00210596" w:rsidRPr="00210596" w:rsidRDefault="00210596" w:rsidP="00E34B8A">
            <w:pPr>
              <w:numPr>
                <w:ilvl w:val="0"/>
                <w:numId w:val="2"/>
              </w:numPr>
              <w:rPr>
                <w:bCs/>
              </w:rPr>
            </w:pPr>
            <w:proofErr w:type="spellStart"/>
            <w:r>
              <w:rPr>
                <w:sz w:val="24"/>
              </w:rPr>
              <w:t>Tematicko</w:t>
            </w:r>
            <w:proofErr w:type="spellEnd"/>
            <w:r>
              <w:rPr>
                <w:sz w:val="24"/>
              </w:rPr>
              <w:t xml:space="preserve"> – výchovné plány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bCs/>
              </w:rPr>
            </w:pPr>
            <w:r>
              <w:rPr>
                <w:sz w:val="24"/>
              </w:rPr>
              <w:t>Rôzne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Zapracovať exkurzie</w:t>
            </w:r>
            <w:r w:rsidR="00FC2CD2">
              <w:rPr>
                <w:bCs/>
                <w:sz w:val="24"/>
              </w:rPr>
              <w:t>, súťaže</w:t>
            </w: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E34B8A">
            <w:pPr>
              <w:spacing w:line="360" w:lineRule="auto"/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Kontrola uznesení z PK 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Vyhodnotenie vstupných testov z matematiky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Rozbor výchovno-vzdelávacích výsledkov za I. štvrťrok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Olympiády a iné súťaže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Zapojenie študentov do projektov </w:t>
            </w:r>
          </w:p>
          <w:p w:rsidR="006704DD" w:rsidRDefault="006704DD" w:rsidP="00E34B8A">
            <w:pPr>
              <w:spacing w:line="360" w:lineRule="auto"/>
            </w:pPr>
            <w:r>
              <w:rPr>
                <w:bCs/>
                <w:sz w:val="24"/>
              </w:rPr>
              <w:t>Príprava maturity</w:t>
            </w: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Kontrola uznesení z PK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Hodnotenie vedomostí a zručností  študentov za I. polrok, vyhodnotenie a opatrenia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Vyhodnotenie hospitácií a kontrolnej činnosti za I. polrok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 xml:space="preserve">Príprava celoškolských kôl súťaží 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Príprava maturitných zadaní, prijímacích skúšok</w:t>
            </w:r>
          </w:p>
          <w:p w:rsidR="006704DD" w:rsidRDefault="006704DD" w:rsidP="00E34B8A">
            <w:pPr>
              <w:rPr>
                <w:b/>
                <w:sz w:val="24"/>
              </w:rPr>
            </w:pPr>
            <w:r>
              <w:rPr>
                <w:sz w:val="24"/>
              </w:rPr>
              <w:t>5.   Rôzne,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Absolvovanie maturitných skúšok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Príprava výstupných testov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Vyhodnotenie súťaží, maturít – EČ a UČ MS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 zasadnutie</w:t>
            </w:r>
          </w:p>
          <w:p w:rsidR="006704DD" w:rsidRDefault="006704DD" w:rsidP="00E34B8A">
            <w:pPr>
              <w:spacing w:line="360" w:lineRule="auto"/>
              <w:ind w:left="360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>Kontrola uznesení z PK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Analýza výchovno-vzdelávacích výsledkov za II. polrok, vyhodnotenie, opatrenia 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4"/>
              </w:rPr>
              <w:t xml:space="preserve">Vyhodnotenie hospitácií a kontrolnej činnosti za II. polrok </w:t>
            </w:r>
          </w:p>
          <w:p w:rsidR="006704DD" w:rsidRDefault="006704DD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Vyhodnotenie krúžkovej činnosti </w:t>
            </w:r>
          </w:p>
          <w:p w:rsidR="006704DD" w:rsidRDefault="006704DD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</w:pPr>
            <w:r>
              <w:rPr>
                <w:sz w:val="23"/>
                <w:szCs w:val="23"/>
              </w:rPr>
              <w:t xml:space="preserve">Vyhodnotenie práce predmetovej komisie – záverečná správa 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ind w:left="3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Diskusia, záver, uznesenie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</w:tbl>
    <w:p w:rsidR="006704DD" w:rsidRDefault="006704DD" w:rsidP="006704DD">
      <w:pPr>
        <w:rPr>
          <w:bCs/>
          <w:sz w:val="28"/>
        </w:rPr>
      </w:pPr>
    </w:p>
    <w:p w:rsidR="006704DD" w:rsidRDefault="006704DD" w:rsidP="006704DD">
      <w:pPr>
        <w:rPr>
          <w:bCs/>
          <w:sz w:val="28"/>
        </w:rPr>
      </w:pPr>
    </w:p>
    <w:p w:rsidR="006704DD" w:rsidRDefault="006704DD" w:rsidP="006704DD">
      <w:pPr>
        <w:pStyle w:val="Zkladntext31"/>
        <w:ind w:firstLine="709"/>
        <w:rPr>
          <w:sz w:val="28"/>
        </w:rPr>
      </w:pPr>
      <w:r>
        <w:rPr>
          <w:bCs/>
          <w:sz w:val="28"/>
          <w:szCs w:val="28"/>
        </w:rPr>
        <w:t xml:space="preserve">Počet zasadnutí PK sa môže meniť v závislosti od reálnych potrieb školy, výchovno-vzdelávacej činnosti. 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V Gelnici, </w:t>
      </w:r>
      <w:r w:rsidR="00FD3B05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 xml:space="preserve">. </w:t>
      </w:r>
      <w:r w:rsidR="00210596">
        <w:rPr>
          <w:rFonts w:eastAsia="Calibri"/>
          <w:sz w:val="28"/>
          <w:szCs w:val="28"/>
        </w:rPr>
        <w:t>0</w:t>
      </w:r>
      <w:r w:rsidR="00FD3B05">
        <w:rPr>
          <w:rFonts w:eastAsia="Calibri"/>
          <w:sz w:val="28"/>
          <w:szCs w:val="28"/>
        </w:rPr>
        <w:t>9</w:t>
      </w:r>
      <w:r>
        <w:rPr>
          <w:rFonts w:eastAsia="Calibri"/>
          <w:sz w:val="28"/>
          <w:szCs w:val="28"/>
        </w:rPr>
        <w:t>. 201</w:t>
      </w:r>
      <w:r w:rsidR="006E2EE6">
        <w:rPr>
          <w:rFonts w:eastAsia="Calibri"/>
          <w:sz w:val="28"/>
          <w:szCs w:val="28"/>
        </w:rPr>
        <w:t>8</w:t>
      </w:r>
      <w:r>
        <w:rPr>
          <w:rFonts w:eastAsia="Calibri"/>
          <w:sz w:val="28"/>
          <w:szCs w:val="28"/>
        </w:rPr>
        <w:t xml:space="preserve">                     Vypracovala : Mgr. </w:t>
      </w:r>
      <w:r w:rsidR="00FD3B05">
        <w:rPr>
          <w:rFonts w:eastAsia="Calibri"/>
          <w:sz w:val="28"/>
          <w:szCs w:val="28"/>
        </w:rPr>
        <w:t>Kristína Vargová</w:t>
      </w:r>
    </w:p>
    <w:p w:rsidR="006704DD" w:rsidRDefault="006704DD" w:rsidP="006704DD">
      <w:pPr>
        <w:ind w:left="5316" w:firstLine="348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vedúca PK </w:t>
      </w:r>
      <w:r w:rsidR="00FD3B05">
        <w:rPr>
          <w:rFonts w:eastAsia="Calibri"/>
          <w:sz w:val="28"/>
          <w:szCs w:val="28"/>
        </w:rPr>
        <w:t>CJ</w:t>
      </w:r>
    </w:p>
    <w:p w:rsidR="006704DD" w:rsidRDefault="006704DD" w:rsidP="006704DD">
      <w:pPr>
        <w:jc w:val="both"/>
        <w:rPr>
          <w:sz w:val="28"/>
          <w:szCs w:val="28"/>
        </w:rPr>
      </w:pPr>
    </w:p>
    <w:p w:rsidR="00B7010D" w:rsidRDefault="00B7010D"/>
    <w:sectPr w:rsidR="00B7010D" w:rsidSect="00D11109">
      <w:pgSz w:w="11906" w:h="16838"/>
      <w:pgMar w:top="709" w:right="1133" w:bottom="426" w:left="1418" w:header="708" w:footer="708" w:gutter="0"/>
      <w:cols w:space="708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432" w:hanging="360"/>
      </w:pPr>
      <w:rPr>
        <w:rFonts w:hint="default"/>
        <w:sz w:val="24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>
    <w:nsid w:val="0000000A"/>
    <w:multiLevelType w:val="singleLevel"/>
    <w:tmpl w:val="0000000A"/>
    <w:name w:val="WW8Num10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hint="default"/>
        <w:b/>
        <w:sz w:val="28"/>
        <w:szCs w:val="28"/>
      </w:rPr>
    </w:lvl>
  </w:abstractNum>
  <w:abstractNum w:abstractNumId="10">
    <w:nsid w:val="0000000B"/>
    <w:multiLevelType w:val="multilevel"/>
    <w:tmpl w:val="6A825ED0"/>
    <w:name w:val="WW8Num11"/>
    <w:lvl w:ilvl="0">
      <w:start w:val="5"/>
      <w:numFmt w:val="upperLetter"/>
      <w:lvlText w:val="%1)"/>
      <w:lvlJc w:val="left"/>
      <w:pPr>
        <w:tabs>
          <w:tab w:val="num" w:pos="709"/>
        </w:tabs>
        <w:ind w:left="1065" w:hanging="705"/>
      </w:pPr>
      <w:rPr>
        <w:rFonts w:hint="default"/>
        <w:sz w:val="28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5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4">
    <w:nsid w:val="10E72C92"/>
    <w:multiLevelType w:val="hybridMultilevel"/>
    <w:tmpl w:val="569AC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87DF6"/>
    <w:multiLevelType w:val="hybridMultilevel"/>
    <w:tmpl w:val="4E603E2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>
    <w:nsid w:val="3F5D1666"/>
    <w:multiLevelType w:val="hybridMultilevel"/>
    <w:tmpl w:val="EB6C4A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4DD"/>
    <w:rsid w:val="00021101"/>
    <w:rsid w:val="000D78A7"/>
    <w:rsid w:val="0017297E"/>
    <w:rsid w:val="00196D8D"/>
    <w:rsid w:val="001C41F5"/>
    <w:rsid w:val="001D2DC0"/>
    <w:rsid w:val="00210596"/>
    <w:rsid w:val="00217767"/>
    <w:rsid w:val="00225D3A"/>
    <w:rsid w:val="00246305"/>
    <w:rsid w:val="00306A9F"/>
    <w:rsid w:val="003511EB"/>
    <w:rsid w:val="00402602"/>
    <w:rsid w:val="00586CDA"/>
    <w:rsid w:val="006704DD"/>
    <w:rsid w:val="006E2EE6"/>
    <w:rsid w:val="006F6818"/>
    <w:rsid w:val="006F7C1F"/>
    <w:rsid w:val="00700871"/>
    <w:rsid w:val="00725B97"/>
    <w:rsid w:val="007755DE"/>
    <w:rsid w:val="007B7CA8"/>
    <w:rsid w:val="007D5B52"/>
    <w:rsid w:val="0089324B"/>
    <w:rsid w:val="008B195B"/>
    <w:rsid w:val="008E1276"/>
    <w:rsid w:val="00935635"/>
    <w:rsid w:val="00990384"/>
    <w:rsid w:val="00996207"/>
    <w:rsid w:val="009A5413"/>
    <w:rsid w:val="009D2DE1"/>
    <w:rsid w:val="00A3474D"/>
    <w:rsid w:val="00A74785"/>
    <w:rsid w:val="00A86A0B"/>
    <w:rsid w:val="00AB1775"/>
    <w:rsid w:val="00B7010D"/>
    <w:rsid w:val="00BB6CC2"/>
    <w:rsid w:val="00BC4C6D"/>
    <w:rsid w:val="00C37F60"/>
    <w:rsid w:val="00D11109"/>
    <w:rsid w:val="00D55A2A"/>
    <w:rsid w:val="00D82ACB"/>
    <w:rsid w:val="00D87AC4"/>
    <w:rsid w:val="00D91F98"/>
    <w:rsid w:val="00DA185E"/>
    <w:rsid w:val="00DA25E8"/>
    <w:rsid w:val="00DF7450"/>
    <w:rsid w:val="00E2432D"/>
    <w:rsid w:val="00E34B8A"/>
    <w:rsid w:val="00E412FF"/>
    <w:rsid w:val="00E82E96"/>
    <w:rsid w:val="00EA3B64"/>
    <w:rsid w:val="00FC2CD2"/>
    <w:rsid w:val="00FC390F"/>
    <w:rsid w:val="00FD3B05"/>
    <w:rsid w:val="00F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04D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6704DD"/>
    <w:pPr>
      <w:keepNext/>
      <w:tabs>
        <w:tab w:val="num" w:pos="0"/>
      </w:tabs>
      <w:ind w:left="432" w:hanging="432"/>
      <w:jc w:val="center"/>
      <w:outlineLvl w:val="0"/>
    </w:pPr>
    <w:rPr>
      <w:b/>
      <w:sz w:val="32"/>
    </w:rPr>
  </w:style>
  <w:style w:type="paragraph" w:styleId="Nadpis2">
    <w:name w:val="heading 2"/>
    <w:basedOn w:val="Normln"/>
    <w:next w:val="Normln"/>
    <w:link w:val="Nadpis2Char"/>
    <w:qFormat/>
    <w:rsid w:val="006704DD"/>
    <w:pPr>
      <w:keepNext/>
      <w:tabs>
        <w:tab w:val="num" w:pos="0"/>
      </w:tabs>
      <w:ind w:left="576" w:hanging="576"/>
      <w:jc w:val="center"/>
      <w:outlineLvl w:val="1"/>
    </w:pPr>
    <w:rPr>
      <w:b/>
      <w:sz w:val="28"/>
    </w:rPr>
  </w:style>
  <w:style w:type="paragraph" w:styleId="Nadpis3">
    <w:name w:val="heading 3"/>
    <w:basedOn w:val="Normln"/>
    <w:next w:val="Normln"/>
    <w:link w:val="Nadpis3Char"/>
    <w:qFormat/>
    <w:rsid w:val="006704DD"/>
    <w:pPr>
      <w:keepNext/>
      <w:tabs>
        <w:tab w:val="num" w:pos="0"/>
      </w:tabs>
      <w:ind w:left="720" w:hanging="720"/>
      <w:outlineLvl w:val="2"/>
    </w:pPr>
    <w:rPr>
      <w:b/>
      <w:sz w:val="28"/>
    </w:rPr>
  </w:style>
  <w:style w:type="paragraph" w:styleId="Nadpis4">
    <w:name w:val="heading 4"/>
    <w:basedOn w:val="Normln"/>
    <w:next w:val="Normln"/>
    <w:link w:val="Nadpis4Char"/>
    <w:qFormat/>
    <w:rsid w:val="006704DD"/>
    <w:pPr>
      <w:keepNext/>
      <w:tabs>
        <w:tab w:val="num" w:pos="0"/>
      </w:tabs>
      <w:ind w:left="864" w:hanging="864"/>
      <w:outlineLvl w:val="3"/>
    </w:pPr>
    <w:rPr>
      <w:sz w:val="24"/>
    </w:rPr>
  </w:style>
  <w:style w:type="paragraph" w:styleId="Nadpis5">
    <w:name w:val="heading 5"/>
    <w:basedOn w:val="Normln"/>
    <w:next w:val="Normln"/>
    <w:link w:val="Nadpis5Char"/>
    <w:qFormat/>
    <w:rsid w:val="006704DD"/>
    <w:pPr>
      <w:keepNext/>
      <w:tabs>
        <w:tab w:val="num" w:pos="0"/>
      </w:tabs>
      <w:ind w:left="1008" w:hanging="1008"/>
      <w:outlineLvl w:val="4"/>
    </w:pPr>
    <w:rPr>
      <w:b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6704DD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Nadpis2Char">
    <w:name w:val="Nadpis 2 Char"/>
    <w:basedOn w:val="Standardnpsmoodstavce"/>
    <w:link w:val="Nadpis2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3Char">
    <w:name w:val="Nadpis 3 Char"/>
    <w:basedOn w:val="Standardnpsmoodstavce"/>
    <w:link w:val="Nadpis3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4Char">
    <w:name w:val="Nadpis 4 Char"/>
    <w:basedOn w:val="Standardnpsmoodstavce"/>
    <w:link w:val="Nadpis4"/>
    <w:rsid w:val="006704D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adpis5Char">
    <w:name w:val="Nadpis 5 Char"/>
    <w:basedOn w:val="Standardnpsmoodstavce"/>
    <w:link w:val="Nadpis5"/>
    <w:rsid w:val="006704D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Hypertextovodkaz">
    <w:name w:val="Hyperlink"/>
    <w:rsid w:val="006704DD"/>
    <w:rPr>
      <w:color w:val="0000FF"/>
      <w:u w:val="single"/>
    </w:rPr>
  </w:style>
  <w:style w:type="paragraph" w:styleId="Nzev">
    <w:name w:val="Title"/>
    <w:basedOn w:val="Normln"/>
    <w:next w:val="Normln"/>
    <w:link w:val="NzevChar"/>
    <w:qFormat/>
    <w:rsid w:val="006704DD"/>
    <w:pPr>
      <w:jc w:val="center"/>
    </w:pPr>
    <w:rPr>
      <w:sz w:val="28"/>
    </w:rPr>
  </w:style>
  <w:style w:type="character" w:customStyle="1" w:styleId="NzevChar">
    <w:name w:val="Název Char"/>
    <w:basedOn w:val="Standardnpsmoodstavce"/>
    <w:link w:val="Nzev"/>
    <w:rsid w:val="006704D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Zkladntext21">
    <w:name w:val="Základný text 21"/>
    <w:basedOn w:val="Normln"/>
    <w:rsid w:val="006704DD"/>
    <w:rPr>
      <w:sz w:val="24"/>
    </w:rPr>
  </w:style>
  <w:style w:type="paragraph" w:customStyle="1" w:styleId="Zkladntext31">
    <w:name w:val="Základný text 31"/>
    <w:basedOn w:val="Normln"/>
    <w:rsid w:val="006704DD"/>
    <w:pPr>
      <w:jc w:val="both"/>
    </w:pPr>
    <w:rPr>
      <w:sz w:val="24"/>
    </w:rPr>
  </w:style>
  <w:style w:type="paragraph" w:customStyle="1" w:styleId="WW-Default">
    <w:name w:val="WW-Default"/>
    <w:rsid w:val="006704D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Odstavecseseznamem">
    <w:name w:val="List Paragraph"/>
    <w:basedOn w:val="Normln"/>
    <w:qFormat/>
    <w:rsid w:val="006704DD"/>
    <w:pPr>
      <w:ind w:left="720"/>
    </w:pPr>
    <w:rPr>
      <w:sz w:val="24"/>
      <w:szCs w:val="24"/>
      <w:lang w:val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6704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70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04D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6704DD"/>
    <w:pPr>
      <w:keepNext/>
      <w:tabs>
        <w:tab w:val="num" w:pos="0"/>
      </w:tabs>
      <w:ind w:left="432" w:hanging="432"/>
      <w:jc w:val="center"/>
      <w:outlineLvl w:val="0"/>
    </w:pPr>
    <w:rPr>
      <w:b/>
      <w:sz w:val="32"/>
    </w:rPr>
  </w:style>
  <w:style w:type="paragraph" w:styleId="Nadpis2">
    <w:name w:val="heading 2"/>
    <w:basedOn w:val="Normln"/>
    <w:next w:val="Normln"/>
    <w:link w:val="Nadpis2Char"/>
    <w:qFormat/>
    <w:rsid w:val="006704DD"/>
    <w:pPr>
      <w:keepNext/>
      <w:tabs>
        <w:tab w:val="num" w:pos="0"/>
      </w:tabs>
      <w:ind w:left="576" w:hanging="576"/>
      <w:jc w:val="center"/>
      <w:outlineLvl w:val="1"/>
    </w:pPr>
    <w:rPr>
      <w:b/>
      <w:sz w:val="28"/>
    </w:rPr>
  </w:style>
  <w:style w:type="paragraph" w:styleId="Nadpis3">
    <w:name w:val="heading 3"/>
    <w:basedOn w:val="Normln"/>
    <w:next w:val="Normln"/>
    <w:link w:val="Nadpis3Char"/>
    <w:qFormat/>
    <w:rsid w:val="006704DD"/>
    <w:pPr>
      <w:keepNext/>
      <w:tabs>
        <w:tab w:val="num" w:pos="0"/>
      </w:tabs>
      <w:ind w:left="720" w:hanging="720"/>
      <w:outlineLvl w:val="2"/>
    </w:pPr>
    <w:rPr>
      <w:b/>
      <w:sz w:val="28"/>
    </w:rPr>
  </w:style>
  <w:style w:type="paragraph" w:styleId="Nadpis4">
    <w:name w:val="heading 4"/>
    <w:basedOn w:val="Normln"/>
    <w:next w:val="Normln"/>
    <w:link w:val="Nadpis4Char"/>
    <w:qFormat/>
    <w:rsid w:val="006704DD"/>
    <w:pPr>
      <w:keepNext/>
      <w:tabs>
        <w:tab w:val="num" w:pos="0"/>
      </w:tabs>
      <w:ind w:left="864" w:hanging="864"/>
      <w:outlineLvl w:val="3"/>
    </w:pPr>
    <w:rPr>
      <w:sz w:val="24"/>
    </w:rPr>
  </w:style>
  <w:style w:type="paragraph" w:styleId="Nadpis5">
    <w:name w:val="heading 5"/>
    <w:basedOn w:val="Normln"/>
    <w:next w:val="Normln"/>
    <w:link w:val="Nadpis5Char"/>
    <w:qFormat/>
    <w:rsid w:val="006704DD"/>
    <w:pPr>
      <w:keepNext/>
      <w:tabs>
        <w:tab w:val="num" w:pos="0"/>
      </w:tabs>
      <w:ind w:left="1008" w:hanging="1008"/>
      <w:outlineLvl w:val="4"/>
    </w:pPr>
    <w:rPr>
      <w:b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6704DD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Nadpis2Char">
    <w:name w:val="Nadpis 2 Char"/>
    <w:basedOn w:val="Standardnpsmoodstavce"/>
    <w:link w:val="Nadpis2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3Char">
    <w:name w:val="Nadpis 3 Char"/>
    <w:basedOn w:val="Standardnpsmoodstavce"/>
    <w:link w:val="Nadpis3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4Char">
    <w:name w:val="Nadpis 4 Char"/>
    <w:basedOn w:val="Standardnpsmoodstavce"/>
    <w:link w:val="Nadpis4"/>
    <w:rsid w:val="006704D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adpis5Char">
    <w:name w:val="Nadpis 5 Char"/>
    <w:basedOn w:val="Standardnpsmoodstavce"/>
    <w:link w:val="Nadpis5"/>
    <w:rsid w:val="006704D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Hypertextovodkaz">
    <w:name w:val="Hyperlink"/>
    <w:rsid w:val="006704DD"/>
    <w:rPr>
      <w:color w:val="0000FF"/>
      <w:u w:val="single"/>
    </w:rPr>
  </w:style>
  <w:style w:type="paragraph" w:styleId="Nzev">
    <w:name w:val="Title"/>
    <w:basedOn w:val="Normln"/>
    <w:next w:val="Normln"/>
    <w:link w:val="NzevChar"/>
    <w:qFormat/>
    <w:rsid w:val="006704DD"/>
    <w:pPr>
      <w:jc w:val="center"/>
    </w:pPr>
    <w:rPr>
      <w:sz w:val="28"/>
    </w:rPr>
  </w:style>
  <w:style w:type="character" w:customStyle="1" w:styleId="NzevChar">
    <w:name w:val="Název Char"/>
    <w:basedOn w:val="Standardnpsmoodstavce"/>
    <w:link w:val="Nzev"/>
    <w:rsid w:val="006704D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Zkladntext21">
    <w:name w:val="Základný text 21"/>
    <w:basedOn w:val="Normln"/>
    <w:rsid w:val="006704DD"/>
    <w:rPr>
      <w:sz w:val="24"/>
    </w:rPr>
  </w:style>
  <w:style w:type="paragraph" w:customStyle="1" w:styleId="Zkladntext31">
    <w:name w:val="Základný text 31"/>
    <w:basedOn w:val="Normln"/>
    <w:rsid w:val="006704DD"/>
    <w:pPr>
      <w:jc w:val="both"/>
    </w:pPr>
    <w:rPr>
      <w:sz w:val="24"/>
    </w:rPr>
  </w:style>
  <w:style w:type="paragraph" w:customStyle="1" w:styleId="WW-Default">
    <w:name w:val="WW-Default"/>
    <w:rsid w:val="006704D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Odstavecseseznamem">
    <w:name w:val="List Paragraph"/>
    <w:basedOn w:val="Normln"/>
    <w:qFormat/>
    <w:rsid w:val="006704DD"/>
    <w:pPr>
      <w:ind w:left="720"/>
    </w:pPr>
    <w:rPr>
      <w:sz w:val="24"/>
      <w:szCs w:val="24"/>
      <w:lang w:val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6704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70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30BA8-B537-44EE-9903-B1D993E00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7</Pages>
  <Words>1423</Words>
  <Characters>8117</Characters>
  <Application>Microsoft Office Word</Application>
  <DocSecurity>0</DocSecurity>
  <Lines>67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Kristína Vargová</cp:lastModifiedBy>
  <cp:revision>14</cp:revision>
  <dcterms:created xsi:type="dcterms:W3CDTF">2018-09-01T19:15:00Z</dcterms:created>
  <dcterms:modified xsi:type="dcterms:W3CDTF">2018-09-06T19:22:00Z</dcterms:modified>
</cp:coreProperties>
</file>