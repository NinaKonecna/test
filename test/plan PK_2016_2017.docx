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2016/2017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(Rozširujúce štúdium, prebieha)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Anna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Slovenkaiová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lastRenderedPageBreak/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2693"/>
        <w:gridCol w:w="2268"/>
        <w:gridCol w:w="1732"/>
      </w:tblGrid>
      <w:tr w:rsidR="006704DD" w:rsidTr="00485060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3"/>
              <w:jc w:val="center"/>
            </w:pPr>
            <w:r>
              <w:rPr>
                <w:sz w:val="24"/>
              </w:rPr>
              <w:t>Predmet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</w:rPr>
              <w:t>Vyučujúci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5"/>
              <w:jc w:val="center"/>
            </w:pPr>
            <w:r>
              <w:t>Trieda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pStyle w:val="Nadpis5"/>
              <w:ind w:left="2" w:firstLine="0"/>
              <w:jc w:val="center"/>
            </w:pPr>
            <w:r>
              <w:t>Počet hodín týždenne</w:t>
            </w:r>
          </w:p>
        </w:tc>
      </w:tr>
      <w:tr w:rsidR="006704DD" w:rsidTr="00306A9F">
        <w:trPr>
          <w:cantSplit/>
          <w:trHeight w:val="55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pStyle w:val="Nadpis2"/>
              <w:snapToGrid w:val="0"/>
              <w:jc w:val="left"/>
            </w:pPr>
          </w:p>
          <w:p w:rsidR="006704DD" w:rsidRDefault="006704DD" w:rsidP="00306A9F">
            <w:pPr>
              <w:pStyle w:val="Nadpis2"/>
              <w:jc w:val="left"/>
            </w:pPr>
          </w:p>
          <w:p w:rsidR="006704DD" w:rsidRDefault="006704DD" w:rsidP="00306A9F">
            <w:pPr>
              <w:pStyle w:val="Nadpis2"/>
              <w:jc w:val="left"/>
            </w:pPr>
            <w:r>
              <w:t>MAT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D. </w:t>
            </w:r>
            <w:proofErr w:type="spellStart"/>
            <w:r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</w:tr>
      <w:tr w:rsidR="006704D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Mgr. Jaroslava </w:t>
            </w:r>
            <w:proofErr w:type="spellStart"/>
            <w:r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</w:tr>
      <w:tr w:rsidR="006704D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RNDr. A. </w:t>
            </w:r>
            <w:proofErr w:type="spellStart"/>
            <w:r>
              <w:rPr>
                <w:b/>
                <w:sz w:val="24"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704DD" w:rsidTr="00306A9F">
        <w:trPr>
          <w:cantSplit/>
          <w:trHeight w:val="481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II.A,VI.O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jc w:val="center"/>
            </w:pPr>
            <w:r>
              <w:rPr>
                <w:b/>
                <w:sz w:val="24"/>
              </w:rPr>
              <w:t>4+4</w:t>
            </w:r>
          </w:p>
        </w:tc>
      </w:tr>
      <w:tr w:rsidR="006704DD" w:rsidTr="00D87AC4">
        <w:trPr>
          <w:cantSplit/>
          <w:trHeight w:val="139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  <w:p w:rsidR="007755DE" w:rsidRDefault="007755DE" w:rsidP="00306A9F">
            <w:pPr>
              <w:rPr>
                <w:b/>
                <w:sz w:val="28"/>
              </w:rPr>
            </w:pPr>
          </w:p>
          <w:p w:rsidR="007755DE" w:rsidRDefault="007755DE" w:rsidP="00306A9F">
            <w:pPr>
              <w:rPr>
                <w:b/>
              </w:rPr>
            </w:pPr>
            <w:r>
              <w:rPr>
                <w:b/>
                <w:sz w:val="28"/>
              </w:rPr>
              <w:t>INF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  <w:p w:rsidR="007755DE" w:rsidRDefault="007755DE" w:rsidP="00485060">
            <w:pPr>
              <w:pStyle w:val="Nadpis4"/>
              <w:rPr>
                <w:b/>
              </w:rPr>
            </w:pPr>
          </w:p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Ing. A. </w:t>
            </w:r>
            <w:proofErr w:type="spellStart"/>
            <w:r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jc w:val="center"/>
            </w:pPr>
            <w:r>
              <w:rPr>
                <w:b/>
                <w:color w:val="000000"/>
                <w:sz w:val="24"/>
              </w:rPr>
              <w:t>3 + 3</w:t>
            </w:r>
            <w:r>
              <w:rPr>
                <w:b/>
                <w:color w:val="000000"/>
                <w:sz w:val="24"/>
                <w:vertAlign w:val="superscript"/>
              </w:rPr>
              <w:t>*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 + 1</w:t>
            </w:r>
            <w:r>
              <w:rPr>
                <w:b/>
                <w:color w:val="000000"/>
                <w:vertAlign w:val="superscript"/>
              </w:rPr>
              <w:t>*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rPr>
                <w:b/>
                <w:color w:val="000000"/>
                <w:sz w:val="24"/>
              </w:rPr>
            </w:pPr>
            <w:r>
              <w:rPr>
                <w:b/>
                <w:sz w:val="24"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jc w:val="center"/>
            </w:pPr>
            <w:r>
              <w:rPr>
                <w:b/>
                <w:color w:val="000000"/>
                <w:sz w:val="24"/>
              </w:rPr>
              <w:t>1 + 1</w:t>
            </w:r>
            <w:r>
              <w:rPr>
                <w:b/>
                <w:color w:val="000000"/>
                <w:sz w:val="24"/>
                <w:vertAlign w:val="superscript"/>
              </w:rPr>
              <w:t>*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VI.O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 + 1</w:t>
            </w:r>
            <w:r>
              <w:rPr>
                <w:b/>
                <w:color w:val="000000"/>
                <w:vertAlign w:val="superscript"/>
              </w:rPr>
              <w:t>*</w:t>
            </w:r>
          </w:p>
        </w:tc>
      </w:tr>
      <w:tr w:rsidR="007755DE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 + 1</w:t>
            </w:r>
            <w:r>
              <w:rPr>
                <w:b/>
                <w:color w:val="000000"/>
                <w:vertAlign w:val="superscript"/>
              </w:rPr>
              <w:t>*</w:t>
            </w:r>
          </w:p>
        </w:tc>
      </w:tr>
      <w:tr w:rsidR="006704DD" w:rsidTr="00306A9F">
        <w:trPr>
          <w:cantSplit/>
          <w:trHeight w:val="1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7755DE" w:rsidP="00306A9F">
            <w:pPr>
              <w:rPr>
                <w:b/>
              </w:rPr>
            </w:pPr>
            <w:r>
              <w:rPr>
                <w:b/>
                <w:sz w:val="28"/>
              </w:rPr>
              <w:t>MAP</w:t>
            </w:r>
            <w:r w:rsidR="006704DD"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7755DE" w:rsidP="007755DE">
            <w:pPr>
              <w:pStyle w:val="Nadpis4"/>
              <w:tabs>
                <w:tab w:val="clear" w:pos="0"/>
                <w:tab w:val="num" w:pos="-140"/>
              </w:tabs>
              <w:ind w:left="0" w:firstLine="0"/>
              <w:rPr>
                <w:b/>
              </w:rPr>
            </w:pPr>
            <w:r>
              <w:rPr>
                <w:b/>
              </w:rPr>
              <w:t xml:space="preserve">Mgr. Jaroslava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7755DE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755DE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6704DD" w:rsidTr="00306A9F">
        <w:trPr>
          <w:cantSplit/>
          <w:trHeight w:val="10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proofErr w:type="spellStart"/>
            <w:r>
              <w:rPr>
                <w:b/>
                <w:sz w:val="28"/>
              </w:rPr>
              <w:t>Tech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Ing. A. </w:t>
            </w:r>
            <w:proofErr w:type="spellStart"/>
            <w:r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</w:t>
            </w:r>
            <w:r w:rsidR="007755DE">
              <w:rPr>
                <w:b/>
              </w:rPr>
              <w:t>I</w:t>
            </w:r>
            <w:r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6704DD" w:rsidTr="00306A9F">
        <w:trPr>
          <w:cantSplit/>
          <w:trHeight w:val="108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snapToGrid w:val="0"/>
              <w:rPr>
                <w:b/>
                <w:sz w:val="28"/>
              </w:rPr>
            </w:pPr>
          </w:p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FYZ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D. </w:t>
            </w:r>
            <w:proofErr w:type="spellStart"/>
            <w:r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</w:rPr>
            </w:pPr>
            <w:r>
              <w:rPr>
                <w:b/>
              </w:rPr>
              <w:t>V</w:t>
            </w:r>
            <w:r w:rsidR="007755DE">
              <w:rPr>
                <w:b/>
              </w:rPr>
              <w:t>I</w:t>
            </w:r>
            <w:r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</w:rPr>
              <w:t>3</w:t>
            </w:r>
          </w:p>
        </w:tc>
      </w:tr>
      <w:tr w:rsidR="007755DE" w:rsidTr="00306A9F">
        <w:trPr>
          <w:cantSplit/>
          <w:trHeight w:val="10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755DE" w:rsidRDefault="00021101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</w:t>
            </w:r>
            <w:r w:rsidR="007755DE">
              <w:rPr>
                <w:b/>
              </w:rPr>
              <w:t>ťazková</w:t>
            </w:r>
            <w:proofErr w:type="spellEnd"/>
          </w:p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</w:rPr>
              <w:t xml:space="preserve">3 </w:t>
            </w:r>
          </w:p>
        </w:tc>
      </w:tr>
      <w:tr w:rsidR="007755DE" w:rsidTr="00306A9F">
        <w:trPr>
          <w:cantSplit/>
          <w:trHeight w:val="10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</w:rPr>
              <w:t>3</w:t>
            </w:r>
          </w:p>
        </w:tc>
      </w:tr>
      <w:tr w:rsidR="007755DE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  <w:bCs/>
              </w:rPr>
              <w:t>III.A, III.O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</w:rPr>
              <w:t>2+2</w:t>
            </w:r>
          </w:p>
        </w:tc>
      </w:tr>
      <w:tr w:rsidR="007755DE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7755DE">
            <w:pPr>
              <w:pStyle w:val="Nadpis4"/>
              <w:rPr>
                <w:b/>
              </w:rPr>
            </w:pPr>
            <w:r>
              <w:rPr>
                <w:b/>
                <w:bCs/>
              </w:rPr>
              <w:t>IV.A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</w:rPr>
              <w:t>2</w:t>
            </w:r>
          </w:p>
        </w:tc>
      </w:tr>
      <w:tr w:rsidR="007755DE" w:rsidTr="00306A9F">
        <w:trPr>
          <w:cantSplit/>
          <w:trHeight w:val="10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rPr>
                <w:b/>
              </w:rPr>
            </w:pPr>
            <w:r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Default="007755DE" w:rsidP="00485060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rPr>
                <w:b/>
              </w:rPr>
            </w:pPr>
            <w:r>
              <w:rPr>
                <w:b/>
                <w:sz w:val="28"/>
              </w:rPr>
              <w:t>BIO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Lenka </w:t>
            </w:r>
            <w:proofErr w:type="spellStart"/>
            <w:r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306A9F" w:rsidTr="00306A9F">
        <w:trPr>
          <w:cantSplit/>
          <w:trHeight w:val="340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217767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VI.O, 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3+3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217767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6704D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SEB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217767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 xml:space="preserve">RNDr. Lenka </w:t>
            </w:r>
            <w:proofErr w:type="spellStart"/>
            <w:r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217767">
            <w:pPr>
              <w:pStyle w:val="Nadpis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3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rPr>
                <w:b/>
              </w:rPr>
            </w:pPr>
            <w:r>
              <w:rPr>
                <w:b/>
                <w:sz w:val="28"/>
              </w:rPr>
              <w:t>GEO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217767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217767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II.A, VI.O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2+2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6704D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SEG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IV.A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3</w:t>
            </w:r>
          </w:p>
        </w:tc>
      </w:tr>
      <w:tr w:rsidR="006704D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SVO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rPr>
                <w:b/>
              </w:rPr>
            </w:pPr>
            <w:r>
              <w:rPr>
                <w:b/>
                <w:sz w:val="28"/>
              </w:rPr>
              <w:t>CHE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Lenka </w:t>
            </w:r>
            <w:proofErr w:type="spellStart"/>
            <w:r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II.A, VI.O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3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1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217767">
            <w:pPr>
              <w:pStyle w:val="Nadpis4"/>
              <w:rPr>
                <w:color w:val="000000"/>
              </w:rPr>
            </w:pPr>
            <w:r>
              <w:rPr>
                <w:b/>
              </w:rPr>
              <w:t>IV.A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6704D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SEC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Lenka </w:t>
            </w:r>
            <w:proofErr w:type="spellStart"/>
            <w:r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IV.A/VIII.O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3</w:t>
            </w:r>
          </w:p>
        </w:tc>
      </w:tr>
      <w:tr w:rsidR="006704D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Default="006704DD" w:rsidP="00306A9F">
            <w:pPr>
              <w:rPr>
                <w:b/>
              </w:rPr>
            </w:pPr>
            <w:r>
              <w:rPr>
                <w:b/>
                <w:sz w:val="28"/>
              </w:rPr>
              <w:t>PBE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RNDr. Lenka </w:t>
            </w:r>
            <w:proofErr w:type="spellStart"/>
            <w:r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rPr>
                <w:b/>
                <w:color w:val="000000"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4"/>
              <w:jc w:val="center"/>
            </w:pPr>
            <w:r>
              <w:rPr>
                <w:b/>
                <w:color w:val="000000"/>
              </w:rPr>
              <w:t>2</w:t>
            </w:r>
          </w:p>
        </w:tc>
      </w:tr>
      <w:tr w:rsidR="00306A9F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Default="00306A9F" w:rsidP="00306A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HUV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Ing. Anton </w:t>
            </w:r>
            <w:proofErr w:type="spellStart"/>
            <w:r>
              <w:rPr>
                <w:b/>
              </w:rPr>
              <w:t>Pisko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rPr>
                <w:b/>
              </w:rPr>
            </w:pPr>
            <w:r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Default="00306A9F" w:rsidP="00485060">
            <w:pPr>
              <w:pStyle w:val="Nadpis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</w:tbl>
    <w:p w:rsidR="006704DD" w:rsidRDefault="006704DD" w:rsidP="006704DD">
      <w:pPr>
        <w:ind w:left="360"/>
        <w:jc w:val="both"/>
        <w:rPr>
          <w:b/>
          <w:sz w:val="28"/>
        </w:rPr>
      </w:pPr>
      <w:r>
        <w:rPr>
          <w:sz w:val="24"/>
        </w:rPr>
        <w:t>* - trieda sa delí na skupiny</w:t>
      </w:r>
    </w:p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lastRenderedPageBreak/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ind w:firstLine="708"/>
        <w:jc w:val="both"/>
        <w:rPr>
          <w:sz w:val="28"/>
        </w:rPr>
      </w:pPr>
      <w:r>
        <w:rPr>
          <w:sz w:val="28"/>
        </w:rPr>
        <w:t>Plán práce PK PP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rozvíjať funkcie vyučovacieho procesu výchovnú, vzdelávaciu aj rozvíjajúcu v aplikáciách spojenia školy so životom, pripraviť 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Všímať si správanie žiakov v triedach, vzťahy medzi nimi, vzťah k predmetu a usmerňovať ich vo vyučovacom procese, ale aj </w:t>
      </w:r>
      <w:proofErr w:type="spellStart"/>
      <w:r>
        <w:rPr>
          <w:sz w:val="28"/>
          <w:szCs w:val="28"/>
        </w:rPr>
        <w:t>mimovyučovacieho</w:t>
      </w:r>
      <w:proofErr w:type="spellEnd"/>
      <w:r>
        <w:rPr>
          <w:sz w:val="28"/>
          <w:szCs w:val="28"/>
        </w:rPr>
        <w:t xml:space="preserve">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Dbať na dodržiavanie školských právnych noriem. 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 materiálu.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306A9F" w:rsidP="00306A9F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 w:rsidRPr="00306A9F">
        <w:rPr>
          <w:b/>
          <w:sz w:val="28"/>
        </w:rPr>
        <w:t>Implementovať</w:t>
      </w:r>
      <w:proofErr w:type="spellEnd"/>
      <w:r w:rsidRPr="00306A9F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Národný</w:t>
      </w:r>
      <w:proofErr w:type="spellEnd"/>
      <w:r w:rsidR="00D87AC4">
        <w:rPr>
          <w:b/>
          <w:sz w:val="28"/>
        </w:rPr>
        <w:t xml:space="preserve"> štandart </w:t>
      </w:r>
      <w:proofErr w:type="spellStart"/>
      <w:r w:rsidR="00D87AC4">
        <w:rPr>
          <w:b/>
          <w:sz w:val="28"/>
        </w:rPr>
        <w:t>finančnej</w:t>
      </w:r>
      <w:proofErr w:type="spellEnd"/>
      <w:r w:rsidR="00D87AC4">
        <w:rPr>
          <w:b/>
          <w:sz w:val="28"/>
        </w:rPr>
        <w:t xml:space="preserve"> gramotnosti</w:t>
      </w:r>
      <w:r w:rsidRPr="00306A9F">
        <w:rPr>
          <w:b/>
          <w:sz w:val="28"/>
        </w:rPr>
        <w:t xml:space="preserve"> do jednotlivých </w:t>
      </w:r>
      <w:proofErr w:type="spellStart"/>
      <w:r w:rsidRPr="00306A9F">
        <w:rPr>
          <w:b/>
          <w:sz w:val="28"/>
        </w:rPr>
        <w:t>predmetov</w:t>
      </w:r>
      <w:proofErr w:type="spellEnd"/>
    </w:p>
    <w:p w:rsid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finančnom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svete</w:t>
      </w:r>
      <w:proofErr w:type="spellEnd"/>
      <w:r w:rsidRPr="00D87AC4">
        <w:rPr>
          <w:sz w:val="28"/>
          <w:lang w:eastAsia="cs-CZ"/>
        </w:rPr>
        <w:t xml:space="preserve">. </w:t>
      </w:r>
      <w:proofErr w:type="spellStart"/>
      <w:r w:rsidRPr="00D87AC4">
        <w:rPr>
          <w:sz w:val="28"/>
          <w:lang w:eastAsia="cs-CZ"/>
        </w:rPr>
        <w:t>Žiaci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majú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možnosť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nadobudnúť</w:t>
      </w:r>
      <w:proofErr w:type="spellEnd"/>
      <w:r w:rsidRPr="00D87AC4">
        <w:rPr>
          <w:sz w:val="28"/>
          <w:lang w:eastAsia="cs-CZ"/>
        </w:rPr>
        <w:t xml:space="preserve"> znalosti, schopnosti a </w:t>
      </w: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hodnotové postoje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k tomu, aby mohli </w:t>
      </w:r>
      <w:proofErr w:type="spellStart"/>
      <w:r w:rsidRPr="00D87AC4">
        <w:rPr>
          <w:sz w:val="28"/>
          <w:lang w:eastAsia="cs-CZ"/>
        </w:rPr>
        <w:t>efektívne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reagovať</w:t>
      </w:r>
      <w:proofErr w:type="spellEnd"/>
      <w:r w:rsidRPr="00D87AC4">
        <w:rPr>
          <w:sz w:val="28"/>
          <w:lang w:eastAsia="cs-CZ"/>
        </w:rPr>
        <w:t xml:space="preserve"> na </w:t>
      </w:r>
      <w:proofErr w:type="spellStart"/>
      <w:r w:rsidRPr="00D87AC4">
        <w:rPr>
          <w:sz w:val="28"/>
          <w:lang w:eastAsia="cs-CZ"/>
        </w:rPr>
        <w:t>osobné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udalosti</w:t>
      </w:r>
      <w:proofErr w:type="spellEnd"/>
      <w:r w:rsidRPr="00D87AC4">
        <w:rPr>
          <w:sz w:val="28"/>
          <w:lang w:eastAsia="cs-CZ"/>
        </w:rPr>
        <w:t xml:space="preserve"> v neustále </w:t>
      </w:r>
      <w:proofErr w:type="spellStart"/>
      <w:r w:rsidRPr="00D87AC4">
        <w:rPr>
          <w:sz w:val="28"/>
          <w:lang w:eastAsia="cs-CZ"/>
        </w:rPr>
        <w:t>sa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meniacom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ekonomickom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prostredí</w:t>
      </w:r>
      <w:proofErr w:type="spellEnd"/>
      <w:r w:rsidRPr="00D87AC4">
        <w:rPr>
          <w:sz w:val="28"/>
          <w:lang w:eastAsia="cs-CZ"/>
        </w:rPr>
        <w:t xml:space="preserve">.  </w:t>
      </w:r>
    </w:p>
    <w:p w:rsidR="00D87AC4" w:rsidRP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pripraviť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306A9F" w:rsidRPr="00306A9F" w:rsidRDefault="00306A9F" w:rsidP="00306A9F">
      <w:pPr>
        <w:pStyle w:val="Odsekzoznamu"/>
        <w:tabs>
          <w:tab w:val="left" w:pos="851"/>
        </w:tabs>
        <w:ind w:left="1065"/>
        <w:jc w:val="both"/>
        <w:rPr>
          <w:b/>
          <w:sz w:val="28"/>
        </w:rPr>
      </w:pPr>
    </w:p>
    <w:p w:rsidR="006704DD" w:rsidRDefault="006704DD" w:rsidP="006704DD">
      <w:pPr>
        <w:rPr>
          <w:sz w:val="24"/>
          <w:szCs w:val="24"/>
        </w:rPr>
      </w:pPr>
    </w:p>
    <w:p w:rsidR="00D87AC4" w:rsidRDefault="00D87AC4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2.1 Úlohy v oblasti vzdelávania: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</w:t>
      </w:r>
      <w:r>
        <w:rPr>
          <w:sz w:val="28"/>
          <w:szCs w:val="28"/>
        </w:rPr>
        <w:lastRenderedPageBreak/>
        <w:t>jednotlivé predmety, cieľových požiadaviek na vedomosti a zručnosti maturantov,</w:t>
      </w:r>
    </w:p>
    <w:p w:rsidR="00D87AC4" w:rsidRDefault="00D87AC4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zavádzať  inovatívne metódy a formy výučby - aj prostredníctvom celoškolského projektu využívať </w:t>
      </w:r>
      <w:proofErr w:type="spellStart"/>
      <w:r>
        <w:rPr>
          <w:sz w:val="28"/>
          <w:szCs w:val="28"/>
        </w:rPr>
        <w:t>sebahodnotenie</w:t>
      </w:r>
      <w:proofErr w:type="spellEnd"/>
      <w:r>
        <w:rPr>
          <w:sz w:val="28"/>
          <w:szCs w:val="28"/>
        </w:rPr>
        <w:t xml:space="preserve"> žiakov a hodnotenie </w:t>
      </w:r>
      <w:r>
        <w:rPr>
          <w:b/>
          <w:sz w:val="28"/>
          <w:szCs w:val="28"/>
        </w:rPr>
        <w:t xml:space="preserve">Kľúč k inovatívnemu vzdelávaniu,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6704DD" w:rsidP="006704DD">
      <w:pPr>
        <w:spacing w:after="200" w:line="276" w:lineRule="auto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vzájomné hospitácie členov PK alebo hospitácie za účasti vedenia školy, 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2"/>
          <w:numId w:val="11"/>
        </w:numPr>
        <w:spacing w:after="20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účasť každého člena so záznamom aspoň 1-krát za polrok na VH člena s rovnakým vyučujúcim predmetom, 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dvomi váhami – najvyššou váhou - 20 v prípade ústnych odpovedí </w:t>
      </w:r>
      <w:r>
        <w:rPr>
          <w:sz w:val="28"/>
        </w:rPr>
        <w:lastRenderedPageBreak/>
        <w:t>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</w:t>
      </w:r>
      <w:proofErr w:type="spellStart"/>
      <w:r>
        <w:rPr>
          <w:sz w:val="28"/>
        </w:rPr>
        <w:t>www</w:t>
      </w:r>
      <w:proofErr w:type="spellEnd"/>
      <w:r>
        <w:rPr>
          <w:sz w:val="28"/>
        </w:rPr>
        <w:t xml:space="preserve">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34"/>
        <w:gridCol w:w="4636"/>
      </w:tblGrid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:rsidR="006704DD" w:rsidRDefault="006704DD" w:rsidP="00485060">
            <w:pPr>
              <w:ind w:right="563"/>
              <w:jc w:val="both"/>
            </w:pPr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196D8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Matematická olympiáda </w:t>
            </w:r>
            <w:proofErr w:type="spellStart"/>
            <w:r>
              <w:rPr>
                <w:b/>
                <w:sz w:val="28"/>
                <w:szCs w:val="28"/>
              </w:rPr>
              <w:t>Pangea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 w:rsidR="00D87AC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D87AC4"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F</w:t>
            </w:r>
            <w:r w:rsidR="008B195B">
              <w:rPr>
                <w:b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 xml:space="preserve">zika a chémia v praxi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i-BOBOR</w:t>
            </w:r>
            <w:proofErr w:type="spellEnd"/>
            <w:r>
              <w:rPr>
                <w:b/>
                <w:sz w:val="28"/>
                <w:szCs w:val="28"/>
              </w:rPr>
              <w:t xml:space="preserve">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D87AC4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D87AC4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196D8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196D8D" w:rsidTr="00485060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</w:tbl>
    <w:p w:rsidR="006704DD" w:rsidRDefault="006704DD" w:rsidP="006704DD">
      <w:pPr>
        <w:rPr>
          <w:sz w:val="28"/>
          <w:szCs w:val="28"/>
        </w:rPr>
      </w:pPr>
      <w:r>
        <w:rPr>
          <w:b/>
          <w:sz w:val="28"/>
        </w:rPr>
        <w:t xml:space="preserve"> </w:t>
      </w:r>
    </w:p>
    <w:p w:rsidR="006704DD" w:rsidRDefault="006704DD" w:rsidP="006704DD">
      <w:pPr>
        <w:ind w:right="563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b/>
          <w:sz w:val="28"/>
          <w:szCs w:val="28"/>
        </w:rPr>
      </w:pPr>
      <w:r>
        <w:rPr>
          <w:sz w:val="28"/>
        </w:rPr>
        <w:t xml:space="preserve">Chceme sa zapojiť aj do iných matematických  a fyzikálnych súťaží, ak bude zo strany študentov záujem (spoplatnené) – Košický </w:t>
      </w:r>
      <w:proofErr w:type="spellStart"/>
      <w:r>
        <w:rPr>
          <w:sz w:val="28"/>
        </w:rPr>
        <w:t>Matboj</w:t>
      </w:r>
      <w:proofErr w:type="spellEnd"/>
      <w:r>
        <w:rPr>
          <w:sz w:val="28"/>
        </w:rPr>
        <w:t>, Lomihlav</w:t>
      </w:r>
      <w:r w:rsidR="00196D8D">
        <w:rPr>
          <w:sz w:val="28"/>
        </w:rPr>
        <w:t xml:space="preserve"> a </w:t>
      </w:r>
      <w:r>
        <w:rPr>
          <w:sz w:val="28"/>
        </w:rPr>
        <w:t>iné.</w:t>
      </w: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lastRenderedPageBreak/>
        <w:t>Plánované exkurzie a aktivity:</w:t>
      </w: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Pr="00D814BC">
        <w:rPr>
          <w:sz w:val="28"/>
          <w:szCs w:val="28"/>
        </w:rPr>
        <w:t xml:space="preserve"> – zodpovedný PISKO - </w:t>
      </w: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 w:rsidR="00196D8D">
        <w:rPr>
          <w:b/>
          <w:sz w:val="28"/>
          <w:szCs w:val="28"/>
        </w:rPr>
        <w:t>/ popularizačné prednášky</w:t>
      </w:r>
      <w:r w:rsidRPr="00D814BC">
        <w:rPr>
          <w:sz w:val="28"/>
          <w:szCs w:val="28"/>
        </w:rPr>
        <w:t xml:space="preserve"> – zodpovedná </w:t>
      </w:r>
      <w:proofErr w:type="spellStart"/>
      <w:r w:rsidRPr="00D814BC">
        <w:rPr>
          <w:sz w:val="28"/>
          <w:szCs w:val="28"/>
        </w:rPr>
        <w:t>Viťazková</w:t>
      </w:r>
      <w:proofErr w:type="spellEnd"/>
    </w:p>
    <w:p w:rsidR="006704DD" w:rsidRPr="00D814BC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Exkurzia do UEF SAV</w:t>
      </w:r>
      <w:r w:rsidR="006704DD" w:rsidRPr="00D814BC">
        <w:rPr>
          <w:sz w:val="28"/>
          <w:szCs w:val="28"/>
        </w:rPr>
        <w:t xml:space="preserve">  - zodpovedný </w:t>
      </w:r>
      <w:proofErr w:type="spellStart"/>
      <w:r w:rsidR="006704DD" w:rsidRPr="00D814BC">
        <w:rPr>
          <w:sz w:val="28"/>
          <w:szCs w:val="28"/>
        </w:rPr>
        <w:t>Viťazková</w:t>
      </w:r>
      <w:proofErr w:type="spellEnd"/>
      <w:r w:rsidR="006704DD" w:rsidRPr="00D814BC">
        <w:rPr>
          <w:sz w:val="28"/>
          <w:szCs w:val="28"/>
        </w:rPr>
        <w:t xml:space="preserve"> </w:t>
      </w: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 w:rsidR="00196D8D"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6704DD" w:rsidRDefault="00196D8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Exkurzia CERN – zodpovedná </w:t>
      </w:r>
      <w:proofErr w:type="spellStart"/>
      <w:r>
        <w:rPr>
          <w:b/>
          <w:sz w:val="28"/>
          <w:szCs w:val="28"/>
        </w:rPr>
        <w:t>Viťazková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Andraško</w:t>
      </w:r>
      <w:proofErr w:type="spellEnd"/>
    </w:p>
    <w:p w:rsidR="00021101" w:rsidRPr="00D814BC" w:rsidRDefault="00021101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Beseda s absolventom – </w:t>
      </w:r>
      <w:proofErr w:type="spellStart"/>
      <w:r>
        <w:rPr>
          <w:b/>
          <w:sz w:val="28"/>
          <w:szCs w:val="28"/>
        </w:rPr>
        <w:t>ing.</w:t>
      </w:r>
      <w:proofErr w:type="spellEnd"/>
      <w:r>
        <w:rPr>
          <w:b/>
          <w:sz w:val="28"/>
          <w:szCs w:val="28"/>
        </w:rPr>
        <w:t xml:space="preserve"> Š. </w:t>
      </w:r>
      <w:proofErr w:type="spellStart"/>
      <w:r>
        <w:rPr>
          <w:b/>
          <w:sz w:val="28"/>
          <w:szCs w:val="28"/>
        </w:rPr>
        <w:t>Slivenský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Slovenkiová</w:t>
      </w:r>
      <w:proofErr w:type="spellEnd"/>
      <w:r>
        <w:rPr>
          <w:b/>
          <w:sz w:val="28"/>
          <w:szCs w:val="28"/>
        </w:rPr>
        <w:t xml:space="preserve"> </w:t>
      </w:r>
    </w:p>
    <w:p w:rsidR="006704DD" w:rsidRDefault="006704DD" w:rsidP="006704DD">
      <w:pPr>
        <w:ind w:right="563"/>
        <w:jc w:val="both"/>
        <w:rPr>
          <w:sz w:val="28"/>
          <w:szCs w:val="28"/>
        </w:rPr>
      </w:pPr>
    </w:p>
    <w:p w:rsidR="006704DD" w:rsidRPr="00D814BC" w:rsidRDefault="006704DD" w:rsidP="006704DD">
      <w:pPr>
        <w:ind w:right="563"/>
        <w:jc w:val="both"/>
        <w:rPr>
          <w:sz w:val="28"/>
          <w:szCs w:val="28"/>
        </w:rPr>
      </w:pP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 xml:space="preserve"> Úlohy členov PK pre predmety B,CH,G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402"/>
        <w:gridCol w:w="1985"/>
        <w:gridCol w:w="3983"/>
      </w:tblGrid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021101" w:rsidTr="00021101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021101" w:rsidRDefault="00021101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:rsidR="00021101" w:rsidRDefault="00021101">
            <w:p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„Horúce kreslo“ -súťaž</w:t>
            </w:r>
          </w:p>
          <w:p w:rsidR="00021101" w:rsidRDefault="00021101">
            <w:p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1101" w:rsidRDefault="00021101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021101" w:rsidTr="00021101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1101" w:rsidRDefault="00021101" w:rsidP="00485060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021101" w:rsidP="00485060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SOČ – odbory BIO, ENV, CHE,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021101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021101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1101" w:rsidRDefault="00021101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Bubo</w:t>
            </w:r>
            <w:proofErr w:type="spellEnd"/>
            <w:r>
              <w:rPr>
                <w:b/>
                <w:sz w:val="28"/>
                <w:szCs w:val="28"/>
              </w:rPr>
              <w:t xml:space="preserve"> (cestovná kancelária) – súťaž: Prečo?....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021101" w:rsidTr="00485060"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1101" w:rsidRDefault="00021101" w:rsidP="00485060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Nadácia Orange - projekt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1101" w:rsidRDefault="00021101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Vysokoškolská prednáška z geografie</w:t>
      </w:r>
      <w:r>
        <w:rPr>
          <w:sz w:val="28"/>
          <w:szCs w:val="28"/>
        </w:rPr>
        <w:t xml:space="preserve"> – zodpovedná </w:t>
      </w:r>
      <w:proofErr w:type="spellStart"/>
      <w:r>
        <w:rPr>
          <w:sz w:val="28"/>
          <w:szCs w:val="28"/>
        </w:rPr>
        <w:t>Richnavská</w:t>
      </w:r>
      <w:proofErr w:type="spellEnd"/>
    </w:p>
    <w:p w:rsidR="006704DD" w:rsidRPr="00196D8D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- </w:t>
      </w:r>
      <w:proofErr w:type="spellStart"/>
      <w:r w:rsidRPr="00196D8D">
        <w:rPr>
          <w:sz w:val="24"/>
          <w:szCs w:val="24"/>
        </w:rPr>
        <w:t>Richnavská</w:t>
      </w:r>
      <w:proofErr w:type="spellEnd"/>
      <w:r w:rsidRPr="00196D8D">
        <w:rPr>
          <w:sz w:val="24"/>
          <w:szCs w:val="24"/>
        </w:rPr>
        <w:t xml:space="preserve">,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proofErr w:type="spellStart"/>
      <w:r w:rsidR="006704DD">
        <w:rPr>
          <w:sz w:val="28"/>
          <w:szCs w:val="28"/>
        </w:rPr>
        <w:t>Richnavská</w:t>
      </w:r>
      <w:proofErr w:type="spellEnd"/>
    </w:p>
    <w:p w:rsidR="006704DD" w:rsidRDefault="006704DD" w:rsidP="006704DD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Deň srdca (2</w:t>
      </w:r>
      <w:r w:rsidR="00FE7DB6">
        <w:rPr>
          <w:b/>
          <w:sz w:val="28"/>
          <w:szCs w:val="28"/>
        </w:rPr>
        <w:t>3</w:t>
      </w:r>
      <w:r w:rsidRPr="00D814BC">
        <w:rPr>
          <w:b/>
          <w:sz w:val="28"/>
          <w:szCs w:val="28"/>
        </w:rPr>
        <w:t>.9.)</w:t>
      </w:r>
      <w:r>
        <w:rPr>
          <w:sz w:val="28"/>
          <w:szCs w:val="28"/>
        </w:rPr>
        <w:t xml:space="preserve"> </w:t>
      </w:r>
      <w:r w:rsidR="00FE7DB6">
        <w:rPr>
          <w:sz w:val="28"/>
          <w:szCs w:val="28"/>
        </w:rPr>
        <w:t xml:space="preserve">pohybom za zdravie </w:t>
      </w:r>
      <w:r>
        <w:rPr>
          <w:sz w:val="28"/>
          <w:szCs w:val="28"/>
        </w:rPr>
        <w:t xml:space="preserve">– v spolupráci s PK TEV – športové </w:t>
      </w:r>
      <w:r w:rsidR="00FE7DB6">
        <w:rPr>
          <w:sz w:val="28"/>
          <w:szCs w:val="28"/>
        </w:rPr>
        <w:t>d</w:t>
      </w:r>
      <w:r>
        <w:rPr>
          <w:sz w:val="28"/>
          <w:szCs w:val="28"/>
        </w:rPr>
        <w:t xml:space="preserve">opoludnie </w:t>
      </w:r>
    </w:p>
    <w:p w:rsidR="00196D8D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 v rámci predmetu SVO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Richnavská</w:t>
      </w:r>
      <w:proofErr w:type="spellEnd"/>
    </w:p>
    <w:p w:rsidR="00210596" w:rsidRDefault="00210596" w:rsidP="006704DD">
      <w:pPr>
        <w:ind w:right="563"/>
        <w:jc w:val="both"/>
        <w:rPr>
          <w:sz w:val="24"/>
          <w:szCs w:val="24"/>
        </w:rPr>
      </w:pPr>
      <w:r w:rsidRPr="00210596">
        <w:rPr>
          <w:b/>
          <w:sz w:val="28"/>
          <w:szCs w:val="28"/>
        </w:rPr>
        <w:t xml:space="preserve">Exkurzia – </w:t>
      </w:r>
      <w:proofErr w:type="spellStart"/>
      <w:r w:rsidRPr="00210596">
        <w:rPr>
          <w:b/>
          <w:sz w:val="28"/>
          <w:szCs w:val="28"/>
        </w:rPr>
        <w:t>Turzov</w:t>
      </w:r>
      <w:proofErr w:type="spellEnd"/>
      <w:r w:rsidRPr="00210596">
        <w:rPr>
          <w:b/>
          <w:sz w:val="28"/>
          <w:szCs w:val="28"/>
        </w:rPr>
        <w:t>, Kyslíková trasa (deň Zeme)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Steel</w:t>
      </w:r>
      <w:proofErr w:type="spellEnd"/>
      <w:r>
        <w:rPr>
          <w:b/>
          <w:sz w:val="28"/>
          <w:szCs w:val="28"/>
        </w:rPr>
        <w:t xml:space="preserve"> park, </w:t>
      </w:r>
      <w:proofErr w:type="spellStart"/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. múzeum –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021101" w:rsidRPr="00021101" w:rsidRDefault="00021101" w:rsidP="006704DD">
      <w:pPr>
        <w:ind w:right="563"/>
        <w:jc w:val="both"/>
        <w:rPr>
          <w:b/>
          <w:sz w:val="24"/>
          <w:szCs w:val="24"/>
        </w:rPr>
      </w:pPr>
      <w:r w:rsidRPr="00021101">
        <w:rPr>
          <w:b/>
          <w:sz w:val="28"/>
          <w:szCs w:val="24"/>
        </w:rPr>
        <w:t>Besedy  s </w:t>
      </w:r>
      <w:proofErr w:type="spellStart"/>
      <w:r w:rsidRPr="00021101">
        <w:rPr>
          <w:b/>
          <w:sz w:val="28"/>
          <w:szCs w:val="24"/>
        </w:rPr>
        <w:t>absolventami</w:t>
      </w:r>
      <w:proofErr w:type="spellEnd"/>
      <w:r w:rsidRPr="00021101">
        <w:rPr>
          <w:b/>
          <w:sz w:val="28"/>
          <w:szCs w:val="24"/>
        </w:rPr>
        <w:t xml:space="preserve"> školy podľa ponuky a </w:t>
      </w:r>
      <w:r>
        <w:rPr>
          <w:b/>
          <w:sz w:val="24"/>
          <w:szCs w:val="24"/>
        </w:rPr>
        <w:t>možností – vyučujúci PP</w:t>
      </w:r>
    </w:p>
    <w:p w:rsidR="00210596" w:rsidRDefault="00210596" w:rsidP="006704DD">
      <w:pPr>
        <w:ind w:right="563"/>
        <w:jc w:val="both"/>
        <w:rPr>
          <w:sz w:val="24"/>
          <w:szCs w:val="24"/>
        </w:rPr>
      </w:pPr>
    </w:p>
    <w:p w:rsidR="00210596" w:rsidRDefault="00210596" w:rsidP="006704DD">
      <w:pPr>
        <w:ind w:right="563"/>
        <w:jc w:val="both"/>
        <w:rPr>
          <w:sz w:val="24"/>
          <w:szCs w:val="24"/>
        </w:rPr>
      </w:pPr>
    </w:p>
    <w:p w:rsidR="00210596" w:rsidRDefault="00210596" w:rsidP="006704DD">
      <w:pPr>
        <w:ind w:right="563"/>
        <w:jc w:val="both"/>
        <w:rPr>
          <w:sz w:val="24"/>
          <w:szCs w:val="24"/>
        </w:rPr>
      </w:pPr>
    </w:p>
    <w:p w:rsidR="006704DD" w:rsidRPr="00210596" w:rsidRDefault="006704DD" w:rsidP="00210596">
      <w:pPr>
        <w:jc w:val="center"/>
        <w:rPr>
          <w:b/>
          <w:sz w:val="32"/>
        </w:rPr>
      </w:pPr>
      <w:r w:rsidRPr="00210596">
        <w:rPr>
          <w:b/>
          <w:sz w:val="32"/>
        </w:rPr>
        <w:t>4 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5245"/>
        <w:gridCol w:w="2224"/>
      </w:tblGrid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Nadpis2"/>
            </w:pPr>
            <w:r>
              <w:t>Poznámky</w:t>
            </w:r>
          </w:p>
        </w:tc>
      </w:tr>
      <w:tr w:rsidR="006704DD" w:rsidTr="00485060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>3. Krúžky v danom školskom roku – návrh</w:t>
            </w:r>
            <w:r w:rsidRPr="00210596">
              <w:rPr>
                <w:sz w:val="24"/>
              </w:rPr>
              <w:t>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>4. P</w:t>
            </w:r>
            <w:r w:rsidRPr="00210596">
              <w:rPr>
                <w:sz w:val="24"/>
                <w:szCs w:val="24"/>
              </w:rPr>
              <w:t>rerokovanie školských úloh z matematiky.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</w:rPr>
              <w:t>5. Rôzne</w:t>
            </w:r>
          </w:p>
          <w:p w:rsidR="006704DD" w:rsidRDefault="006704DD" w:rsidP="00485060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596" w:rsidRDefault="00210596" w:rsidP="00210596">
            <w:pPr>
              <w:pStyle w:val="Nadpis4"/>
              <w:spacing w:line="360" w:lineRule="auto"/>
              <w:rPr>
                <w:bCs/>
              </w:rPr>
            </w:pPr>
            <w:r>
              <w:rPr>
                <w:bCs/>
              </w:rPr>
              <w:t xml:space="preserve">Vstupné testy </w:t>
            </w:r>
          </w:p>
          <w:p w:rsidR="00210596" w:rsidRDefault="00210596" w:rsidP="00210596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 matematiky</w:t>
            </w:r>
          </w:p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6704DD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Návrh a schválenie Plánu práce PK 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Kritéria hodnotenia výchovno-vzdelávacej činnosti žiakov, termín zápisu známok do EŽK, zavedenie váženého aritmetického priemeru...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210596" w:rsidRPr="00210596" w:rsidRDefault="00210596" w:rsidP="00485060">
            <w:pPr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6704DD" w:rsidRDefault="006704DD" w:rsidP="00485060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485060">
            <w:pPr>
              <w:spacing w:line="360" w:lineRule="auto"/>
            </w:pPr>
            <w:r>
              <w:rPr>
                <w:bCs/>
                <w:sz w:val="24"/>
              </w:rPr>
              <w:t>MO, Klokan</w:t>
            </w: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485060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485060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485060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485060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485060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485060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4850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485060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485060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485060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485060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485060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5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9A5413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6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, </w:t>
      </w:r>
      <w:proofErr w:type="spellStart"/>
      <w:r w:rsidR="006704DD">
        <w:rPr>
          <w:rFonts w:eastAsia="Calibri"/>
          <w:sz w:val="28"/>
          <w:szCs w:val="28"/>
        </w:rPr>
        <w:t>prípadne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iné</w:t>
      </w:r>
      <w:proofErr w:type="spellEnd"/>
      <w:r w:rsidR="006704DD">
        <w:rPr>
          <w:rFonts w:eastAsia="Calibri"/>
          <w:sz w:val="28"/>
          <w:szCs w:val="28"/>
        </w:rPr>
        <w:t xml:space="preserve"> možnosti </w:t>
      </w:r>
      <w:proofErr w:type="spellStart"/>
      <w:r w:rsidR="006704DD">
        <w:rPr>
          <w:rFonts w:eastAsia="Calibri"/>
          <w:sz w:val="28"/>
          <w:szCs w:val="28"/>
        </w:rPr>
        <w:t>získania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prostriedkov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pre</w:t>
      </w:r>
      <w:proofErr w:type="spellEnd"/>
      <w:r w:rsidR="006704DD">
        <w:rPr>
          <w:rFonts w:eastAsia="Calibri"/>
          <w:sz w:val="28"/>
          <w:szCs w:val="28"/>
        </w:rPr>
        <w:t xml:space="preserve"> výučbu</w:t>
      </w: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210596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>
        <w:rPr>
          <w:rFonts w:eastAsia="Calibri"/>
          <w:sz w:val="28"/>
          <w:szCs w:val="28"/>
        </w:rPr>
        <w:t>9. 201</w:t>
      </w:r>
      <w:r w:rsidR="00210596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                    Vypracovala : Mgr. Jaroslava </w:t>
      </w:r>
      <w:proofErr w:type="spellStart"/>
      <w:r>
        <w:rPr>
          <w:rFonts w:eastAsia="Calibri"/>
          <w:sz w:val="28"/>
          <w:szCs w:val="28"/>
        </w:rPr>
        <w:t>Viťazková</w:t>
      </w:r>
      <w:proofErr w:type="spellEnd"/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04DD"/>
    <w:rsid w:val="00021101"/>
    <w:rsid w:val="00196D8D"/>
    <w:rsid w:val="00210596"/>
    <w:rsid w:val="00217767"/>
    <w:rsid w:val="00306A9F"/>
    <w:rsid w:val="006704DD"/>
    <w:rsid w:val="007755DE"/>
    <w:rsid w:val="008B195B"/>
    <w:rsid w:val="009A5413"/>
    <w:rsid w:val="00B7010D"/>
    <w:rsid w:val="00D11109"/>
    <w:rsid w:val="00D87AC4"/>
    <w:rsid w:val="00FE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daciaorange.sk/" TargetMode="External"/><Relationship Id="rId5" Type="http://schemas.openxmlformats.org/officeDocument/2006/relationships/hyperlink" Target="http://www.olympiady.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2016-08-31T19:01:00Z</dcterms:created>
  <dcterms:modified xsi:type="dcterms:W3CDTF">2016-09-06T15:42:00Z</dcterms:modified>
</cp:coreProperties>
</file>