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A76" w:rsidRDefault="00D60A76" w:rsidP="00D60A76">
      <w:pPr>
        <w:spacing w:after="0"/>
        <w:rPr>
          <w:rFonts w:ascii="Lucida Calligraphy" w:hAnsi="Lucida Calligraphy"/>
          <w:b/>
          <w:sz w:val="24"/>
          <w:szCs w:val="24"/>
        </w:rPr>
      </w:pPr>
      <w:r>
        <w:rPr>
          <w:rFonts w:ascii="Lucida Calligraphy" w:hAnsi="Lucida Calligraphy"/>
          <w:b/>
          <w:sz w:val="24"/>
          <w:szCs w:val="24"/>
        </w:rPr>
        <w:t>A</w:t>
      </w:r>
      <w:r w:rsidRPr="00231AE2">
        <w:rPr>
          <w:rFonts w:ascii="Lucida Calligraphy" w:hAnsi="Lucida Calligraphy"/>
          <w:b/>
          <w:sz w:val="24"/>
          <w:szCs w:val="24"/>
        </w:rPr>
        <w:t> skupina                           1. písomná práca</w:t>
      </w:r>
    </w:p>
    <w:p w:rsidR="00D60A76" w:rsidRDefault="00D60A76" w:rsidP="00D60A76">
      <w:pPr>
        <w:rPr>
          <w:rFonts w:ascii="Times New Roman" w:hAnsi="Times New Roman"/>
          <w:sz w:val="24"/>
          <w:szCs w:val="24"/>
        </w:rPr>
      </w:pPr>
    </w:p>
    <w:p w:rsidR="00D60A76" w:rsidRPr="00C11A3C" w:rsidRDefault="00D60A76" w:rsidP="00D60A76">
      <w:pPr>
        <w:rPr>
          <w:rFonts w:ascii="Times New Roman" w:hAnsi="Times New Roman"/>
          <w:sz w:val="24"/>
          <w:szCs w:val="24"/>
        </w:rPr>
      </w:pPr>
      <w:r w:rsidRPr="00347A3F">
        <w:rPr>
          <w:rFonts w:ascii="Times New Roman" w:hAnsi="Times New Roman"/>
          <w:b/>
          <w:sz w:val="24"/>
          <w:szCs w:val="24"/>
        </w:rPr>
        <w:t>1.</w:t>
      </w:r>
      <w:r w:rsidRPr="00C11A3C">
        <w:rPr>
          <w:rFonts w:ascii="Times New Roman" w:hAnsi="Times New Roman"/>
          <w:sz w:val="24"/>
          <w:szCs w:val="24"/>
        </w:rPr>
        <w:t xml:space="preserve">   Zapíš pomocou číslic desatinné číslo:</w:t>
      </w:r>
    </w:p>
    <w:p w:rsidR="00D60A76" w:rsidRPr="00C11A3C" w:rsidRDefault="00D60A76" w:rsidP="00D60A76">
      <w:pPr>
        <w:ind w:left="397"/>
        <w:rPr>
          <w:rFonts w:ascii="Times New Roman" w:hAnsi="Times New Roman"/>
          <w:sz w:val="24"/>
          <w:szCs w:val="24"/>
        </w:rPr>
      </w:pPr>
      <w:r w:rsidRPr="00C11A3C">
        <w:rPr>
          <w:rFonts w:ascii="Times New Roman" w:hAnsi="Times New Roman"/>
          <w:sz w:val="24"/>
          <w:szCs w:val="24"/>
        </w:rPr>
        <w:t xml:space="preserve"> a/ </w:t>
      </w:r>
      <w:r>
        <w:rPr>
          <w:rFonts w:ascii="Times New Roman" w:hAnsi="Times New Roman"/>
          <w:sz w:val="24"/>
          <w:szCs w:val="24"/>
        </w:rPr>
        <w:t>tri</w:t>
      </w:r>
      <w:r w:rsidRPr="00C11A3C">
        <w:rPr>
          <w:rFonts w:ascii="Times New Roman" w:hAnsi="Times New Roman"/>
          <w:sz w:val="24"/>
          <w:szCs w:val="24"/>
        </w:rPr>
        <w:t xml:space="preserve"> cel</w:t>
      </w:r>
      <w:r>
        <w:rPr>
          <w:rFonts w:ascii="Times New Roman" w:hAnsi="Times New Roman"/>
          <w:sz w:val="24"/>
          <w:szCs w:val="24"/>
        </w:rPr>
        <w:t>é</w:t>
      </w:r>
      <w:r w:rsidRPr="00C11A3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päť</w:t>
      </w:r>
      <w:r w:rsidRPr="00C11A3C">
        <w:rPr>
          <w:rFonts w:ascii="Times New Roman" w:hAnsi="Times New Roman"/>
          <w:sz w:val="24"/>
          <w:szCs w:val="24"/>
        </w:rPr>
        <w:t xml:space="preserve"> desat</w:t>
      </w:r>
      <w:r>
        <w:rPr>
          <w:rFonts w:ascii="Times New Roman" w:hAnsi="Times New Roman"/>
          <w:sz w:val="24"/>
          <w:szCs w:val="24"/>
        </w:rPr>
        <w:t>ín</w:t>
      </w:r>
      <w:r w:rsidRPr="00C11A3C">
        <w:rPr>
          <w:rFonts w:ascii="Times New Roman" w:hAnsi="Times New Roman"/>
          <w:sz w:val="24"/>
          <w:szCs w:val="24"/>
        </w:rPr>
        <w:t xml:space="preserve">  ......................</w:t>
      </w:r>
    </w:p>
    <w:p w:rsidR="00D60A76" w:rsidRDefault="00D60A76" w:rsidP="00D60A76">
      <w:pPr>
        <w:ind w:left="397"/>
        <w:rPr>
          <w:rFonts w:ascii="Times New Roman" w:hAnsi="Times New Roman"/>
          <w:sz w:val="24"/>
          <w:szCs w:val="24"/>
        </w:rPr>
      </w:pPr>
      <w:r w:rsidRPr="00C11A3C">
        <w:rPr>
          <w:rFonts w:ascii="Times New Roman" w:hAnsi="Times New Roman"/>
          <w:sz w:val="24"/>
          <w:szCs w:val="24"/>
        </w:rPr>
        <w:t xml:space="preserve"> b/ </w:t>
      </w:r>
      <w:r>
        <w:rPr>
          <w:rFonts w:ascii="Times New Roman" w:hAnsi="Times New Roman"/>
          <w:sz w:val="24"/>
          <w:szCs w:val="24"/>
        </w:rPr>
        <w:t>dvanásť</w:t>
      </w:r>
      <w:r w:rsidRPr="00C11A3C">
        <w:rPr>
          <w:rFonts w:ascii="Times New Roman" w:hAnsi="Times New Roman"/>
          <w:sz w:val="24"/>
          <w:szCs w:val="24"/>
        </w:rPr>
        <w:t xml:space="preserve"> celých </w:t>
      </w:r>
      <w:r>
        <w:rPr>
          <w:rFonts w:ascii="Times New Roman" w:hAnsi="Times New Roman"/>
          <w:sz w:val="24"/>
          <w:szCs w:val="24"/>
        </w:rPr>
        <w:t>sedemstopäť</w:t>
      </w:r>
      <w:r w:rsidRPr="00C11A3C">
        <w:rPr>
          <w:rFonts w:ascii="Times New Roman" w:hAnsi="Times New Roman"/>
          <w:sz w:val="24"/>
          <w:szCs w:val="24"/>
        </w:rPr>
        <w:t xml:space="preserve"> tisícin ...................</w:t>
      </w:r>
    </w:p>
    <w:p w:rsidR="00347A3F" w:rsidRDefault="00347A3F" w:rsidP="00D60A76">
      <w:pPr>
        <w:ind w:left="39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</w:t>
      </w:r>
      <w:r w:rsidRPr="00C11A3C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</w:rPr>
        <w:t xml:space="preserve"> </w:t>
      </w:r>
      <w:r w:rsidRPr="00347A3F">
        <w:rPr>
          <w:rFonts w:ascii="Times New Roman" w:hAnsi="Times New Roman"/>
          <w:sz w:val="24"/>
          <w:szCs w:val="24"/>
        </w:rPr>
        <w:t>dvadsaťpäť celých osem stotín</w:t>
      </w:r>
      <w:r>
        <w:rPr>
          <w:rFonts w:ascii="Times New Roman" w:hAnsi="Times New Roman"/>
          <w:sz w:val="24"/>
          <w:szCs w:val="24"/>
        </w:rPr>
        <w:t xml:space="preserve"> .........................</w:t>
      </w:r>
    </w:p>
    <w:p w:rsidR="00D60A76" w:rsidRDefault="00D60A76" w:rsidP="00D60A76">
      <w:pPr>
        <w:pStyle w:val="Odsekzoznamu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60A76" w:rsidRPr="00A9259F" w:rsidRDefault="00D60A76" w:rsidP="00D60A76">
      <w:pPr>
        <w:pStyle w:val="Odsekzoznamu"/>
        <w:spacing w:after="0"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47A3F">
        <w:rPr>
          <w:rFonts w:ascii="Times New Roman" w:hAnsi="Times New Roman" w:cs="Times New Roman"/>
          <w:b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1A3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11A3C">
        <w:rPr>
          <w:rFonts w:ascii="Times New Roman" w:hAnsi="Times New Roman" w:cs="Times New Roman"/>
          <w:sz w:val="24"/>
          <w:szCs w:val="24"/>
        </w:rPr>
        <w:t>Zapíš rozvinutým zápisom desatinné čísl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C11A3C">
        <w:rPr>
          <w:rFonts w:ascii="Times New Roman" w:hAnsi="Times New Roman" w:cs="Times New Roman"/>
          <w:sz w:val="24"/>
          <w:szCs w:val="24"/>
        </w:rPr>
        <w:t>:</w:t>
      </w:r>
    </w:p>
    <w:p w:rsidR="00D60A76" w:rsidRDefault="00D60A76" w:rsidP="00D60A76">
      <w:pPr>
        <w:pStyle w:val="Odsekzoznamu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6</w:t>
      </w:r>
      <w:r w:rsidRPr="00A9259F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A9259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A9259F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A9259F">
        <w:rPr>
          <w:rFonts w:ascii="Times New Roman" w:hAnsi="Times New Roman" w:cs="Times New Roman"/>
          <w:sz w:val="24"/>
          <w:szCs w:val="24"/>
        </w:rPr>
        <w:t xml:space="preserve"> = </w:t>
      </w:r>
      <w:r w:rsidRPr="00C11A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0A76" w:rsidRDefault="00D60A76" w:rsidP="00D60A76">
      <w:pPr>
        <w:pStyle w:val="Odsekzoznamu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60A76" w:rsidRPr="00DD4380" w:rsidRDefault="00D60A76" w:rsidP="00D60A76">
      <w:pPr>
        <w:pStyle w:val="Odstavecseseznamem1"/>
        <w:spacing w:after="0"/>
        <w:ind w:left="0"/>
        <w:rPr>
          <w:rFonts w:ascii="Times New Roman" w:hAnsi="Times New Roman"/>
          <w:sz w:val="24"/>
          <w:szCs w:val="24"/>
        </w:rPr>
      </w:pPr>
      <w:r w:rsidRPr="00347A3F">
        <w:rPr>
          <w:rFonts w:ascii="Times New Roman" w:hAnsi="Times New Roman"/>
          <w:b/>
          <w:sz w:val="24"/>
          <w:szCs w:val="24"/>
        </w:rPr>
        <w:t>3.</w:t>
      </w:r>
      <w:r>
        <w:rPr>
          <w:rFonts w:ascii="Times New Roman" w:hAnsi="Times New Roman"/>
          <w:sz w:val="24"/>
          <w:szCs w:val="24"/>
        </w:rPr>
        <w:t xml:space="preserve">  </w:t>
      </w:r>
      <w:r w:rsidRPr="00DD4380">
        <w:rPr>
          <w:rFonts w:ascii="Times New Roman" w:hAnsi="Times New Roman"/>
          <w:sz w:val="24"/>
          <w:szCs w:val="24"/>
        </w:rPr>
        <w:t xml:space="preserve">Porovnaj desatinné čísla:    </w:t>
      </w:r>
      <w:r>
        <w:rPr>
          <w:rFonts w:ascii="Times New Roman" w:hAnsi="Times New Roman"/>
          <w:sz w:val="24"/>
          <w:szCs w:val="24"/>
        </w:rPr>
        <w:t xml:space="preserve">     </w:t>
      </w:r>
      <w:r w:rsidRPr="00DD4380">
        <w:rPr>
          <w:rFonts w:ascii="Times New Roman" w:hAnsi="Times New Roman"/>
          <w:sz w:val="24"/>
          <w:szCs w:val="24"/>
        </w:rPr>
        <w:t>2,37               2,73</w:t>
      </w:r>
    </w:p>
    <w:p w:rsidR="00D60A76" w:rsidRPr="00DD4380" w:rsidRDefault="00D60A76" w:rsidP="00D60A76">
      <w:pPr>
        <w:spacing w:after="0"/>
        <w:rPr>
          <w:rFonts w:ascii="Times New Roman" w:hAnsi="Times New Roman"/>
          <w:sz w:val="24"/>
          <w:szCs w:val="24"/>
        </w:rPr>
      </w:pPr>
      <w:r w:rsidRPr="00DD4380">
        <w:rPr>
          <w:rFonts w:ascii="Times New Roman" w:hAnsi="Times New Roman"/>
          <w:sz w:val="24"/>
          <w:szCs w:val="24"/>
        </w:rPr>
        <w:t xml:space="preserve">                                                      5,03               5,003</w:t>
      </w:r>
    </w:p>
    <w:p w:rsidR="00D60A76" w:rsidRPr="00DD4380" w:rsidRDefault="00D60A76" w:rsidP="00D60A76">
      <w:pPr>
        <w:spacing w:after="0"/>
        <w:rPr>
          <w:rFonts w:ascii="Times New Roman" w:hAnsi="Times New Roman"/>
          <w:sz w:val="24"/>
          <w:szCs w:val="24"/>
        </w:rPr>
      </w:pPr>
      <w:r w:rsidRPr="00DD4380">
        <w:rPr>
          <w:rFonts w:ascii="Times New Roman" w:hAnsi="Times New Roman"/>
          <w:sz w:val="24"/>
          <w:szCs w:val="24"/>
        </w:rPr>
        <w:t xml:space="preserve">                                                      0,90               0,900 </w:t>
      </w:r>
    </w:p>
    <w:p w:rsidR="00D60A76" w:rsidRDefault="00D60A76"/>
    <w:p w:rsidR="00D60A76" w:rsidRDefault="00D60A76" w:rsidP="00D60A76">
      <w:pPr>
        <w:pStyle w:val="Odstavecseseznamem1"/>
        <w:spacing w:after="0"/>
        <w:ind w:left="0"/>
        <w:rPr>
          <w:rFonts w:ascii="Times New Roman" w:hAnsi="Times New Roman"/>
          <w:sz w:val="24"/>
          <w:szCs w:val="24"/>
        </w:rPr>
      </w:pPr>
      <w:r w:rsidRPr="00347A3F">
        <w:rPr>
          <w:rFonts w:ascii="Times New Roman" w:hAnsi="Times New Roman"/>
          <w:b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</w:rPr>
        <w:t xml:space="preserve">  </w:t>
      </w:r>
      <w:r w:rsidRPr="00DD4380">
        <w:rPr>
          <w:rFonts w:ascii="Times New Roman" w:hAnsi="Times New Roman"/>
          <w:sz w:val="24"/>
          <w:szCs w:val="24"/>
        </w:rPr>
        <w:t xml:space="preserve">Usporiadaj desatinné čísla </w:t>
      </w:r>
      <w:r w:rsidR="00347A3F" w:rsidRPr="00347A3F">
        <w:rPr>
          <w:rFonts w:ascii="Times New Roman" w:hAnsi="Times New Roman"/>
          <w:b/>
          <w:sz w:val="24"/>
          <w:szCs w:val="24"/>
        </w:rPr>
        <w:t>v</w:t>
      </w:r>
      <w:r w:rsidRPr="00347A3F">
        <w:rPr>
          <w:rFonts w:ascii="Times New Roman" w:hAnsi="Times New Roman"/>
          <w:b/>
          <w:sz w:val="24"/>
          <w:szCs w:val="24"/>
        </w:rPr>
        <w:t>zostupne</w:t>
      </w:r>
      <w:r w:rsidRPr="00DD4380">
        <w:rPr>
          <w:rFonts w:ascii="Times New Roman" w:hAnsi="Times New Roman"/>
          <w:sz w:val="24"/>
          <w:szCs w:val="24"/>
        </w:rPr>
        <w:t>:      15,6  ;  1,56  ;  5,06  ;  6,5  ;  15,06</w:t>
      </w:r>
    </w:p>
    <w:p w:rsidR="00D60A76" w:rsidRDefault="00D60A76" w:rsidP="00D60A76">
      <w:pPr>
        <w:pStyle w:val="Odsekzoznamu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D60A76" w:rsidRDefault="00D60A76" w:rsidP="00D60A76">
      <w:pPr>
        <w:pStyle w:val="Odsekzoznamu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347A3F" w:rsidRPr="00347A3F" w:rsidRDefault="00D60A76" w:rsidP="00D60A76">
      <w:pPr>
        <w:spacing w:after="0"/>
        <w:rPr>
          <w:rFonts w:ascii="Times New Roman" w:hAnsi="Times New Roman"/>
          <w:b/>
          <w:sz w:val="24"/>
          <w:szCs w:val="24"/>
        </w:rPr>
      </w:pPr>
      <w:r w:rsidRPr="00347A3F">
        <w:rPr>
          <w:rFonts w:ascii="Times New Roman" w:hAnsi="Times New Roman"/>
          <w:b/>
          <w:sz w:val="24"/>
          <w:szCs w:val="24"/>
        </w:rPr>
        <w:t xml:space="preserve">5.  </w:t>
      </w:r>
      <w:r w:rsidR="00347A3F" w:rsidRPr="00347A3F">
        <w:rPr>
          <w:rFonts w:ascii="Times New Roman" w:hAnsi="Times New Roman"/>
          <w:b/>
          <w:sz w:val="24"/>
          <w:szCs w:val="24"/>
        </w:rPr>
        <w:t>Slovná úloha</w:t>
      </w:r>
    </w:p>
    <w:p w:rsidR="00D60A76" w:rsidRPr="00347A3F" w:rsidRDefault="00D60A76" w:rsidP="00D60A76">
      <w:p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Ferko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8C618E">
        <w:rPr>
          <w:rFonts w:ascii="Times New Roman" w:hAnsi="Times New Roman"/>
          <w:bCs/>
          <w:sz w:val="24"/>
          <w:szCs w:val="24"/>
        </w:rPr>
        <w:t xml:space="preserve"> má </w:t>
      </w:r>
      <w:r>
        <w:rPr>
          <w:rFonts w:ascii="Times New Roman" w:hAnsi="Times New Roman"/>
          <w:bCs/>
          <w:sz w:val="24"/>
          <w:szCs w:val="24"/>
        </w:rPr>
        <w:t>13</w:t>
      </w:r>
      <w:r w:rsidRPr="008C618E">
        <w:rPr>
          <w:rFonts w:ascii="Times New Roman" w:hAnsi="Times New Roman"/>
          <w:bCs/>
          <w:sz w:val="24"/>
          <w:szCs w:val="24"/>
        </w:rPr>
        <w:t>,</w:t>
      </w:r>
      <w:r>
        <w:rPr>
          <w:rFonts w:ascii="Times New Roman" w:hAnsi="Times New Roman"/>
          <w:bCs/>
          <w:sz w:val="24"/>
          <w:szCs w:val="24"/>
        </w:rPr>
        <w:t>6</w:t>
      </w:r>
      <w:r w:rsidRPr="008C618E">
        <w:rPr>
          <w:rFonts w:ascii="Times New Roman" w:hAnsi="Times New Roman"/>
          <w:bCs/>
          <w:sz w:val="24"/>
          <w:szCs w:val="24"/>
        </w:rPr>
        <w:t xml:space="preserve">5 €. </w:t>
      </w:r>
      <w:r>
        <w:rPr>
          <w:rFonts w:ascii="Times New Roman" w:hAnsi="Times New Roman"/>
          <w:bCs/>
          <w:sz w:val="24"/>
          <w:szCs w:val="24"/>
        </w:rPr>
        <w:t>Vierka</w:t>
      </w:r>
      <w:r w:rsidRPr="008C618E">
        <w:rPr>
          <w:rFonts w:ascii="Times New Roman" w:hAnsi="Times New Roman"/>
          <w:bCs/>
          <w:sz w:val="24"/>
          <w:szCs w:val="24"/>
        </w:rPr>
        <w:t xml:space="preserve"> má o </w:t>
      </w:r>
      <w:r>
        <w:rPr>
          <w:rFonts w:ascii="Times New Roman" w:hAnsi="Times New Roman"/>
          <w:bCs/>
          <w:sz w:val="24"/>
          <w:szCs w:val="24"/>
        </w:rPr>
        <w:t>4</w:t>
      </w:r>
      <w:r w:rsidRPr="008C618E">
        <w:rPr>
          <w:rFonts w:ascii="Times New Roman" w:hAnsi="Times New Roman"/>
          <w:bCs/>
          <w:sz w:val="24"/>
          <w:szCs w:val="24"/>
        </w:rPr>
        <w:t>,</w:t>
      </w:r>
      <w:r>
        <w:rPr>
          <w:rFonts w:ascii="Times New Roman" w:hAnsi="Times New Roman"/>
          <w:bCs/>
          <w:sz w:val="24"/>
          <w:szCs w:val="24"/>
        </w:rPr>
        <w:t>95</w:t>
      </w:r>
      <w:r w:rsidRPr="008C618E">
        <w:rPr>
          <w:rFonts w:ascii="Times New Roman" w:hAnsi="Times New Roman"/>
          <w:bCs/>
          <w:sz w:val="24"/>
          <w:szCs w:val="24"/>
        </w:rPr>
        <w:t xml:space="preserve"> € menej. Katka má o </w:t>
      </w:r>
      <w:r>
        <w:rPr>
          <w:rFonts w:ascii="Times New Roman" w:hAnsi="Times New Roman"/>
          <w:bCs/>
          <w:sz w:val="24"/>
          <w:szCs w:val="24"/>
        </w:rPr>
        <w:t>5</w:t>
      </w:r>
      <w:r w:rsidRPr="008C618E">
        <w:rPr>
          <w:rFonts w:ascii="Times New Roman" w:hAnsi="Times New Roman"/>
          <w:bCs/>
          <w:sz w:val="24"/>
          <w:szCs w:val="24"/>
        </w:rPr>
        <w:t xml:space="preserve">7 centov viac ako </w:t>
      </w:r>
      <w:r>
        <w:rPr>
          <w:rFonts w:ascii="Times New Roman" w:hAnsi="Times New Roman"/>
          <w:bCs/>
          <w:sz w:val="24"/>
          <w:szCs w:val="24"/>
        </w:rPr>
        <w:t>Vierka</w:t>
      </w:r>
      <w:r w:rsidR="00347A3F">
        <w:rPr>
          <w:rFonts w:ascii="Times New Roman" w:hAnsi="Times New Roman"/>
          <w:bCs/>
          <w:sz w:val="24"/>
          <w:szCs w:val="24"/>
        </w:rPr>
        <w:t xml:space="preserve">. 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8C618E">
        <w:rPr>
          <w:rFonts w:ascii="Times New Roman" w:hAnsi="Times New Roman"/>
          <w:bCs/>
          <w:sz w:val="24"/>
          <w:szCs w:val="24"/>
        </w:rPr>
        <w:t xml:space="preserve">Koľko </w:t>
      </w:r>
      <w:r>
        <w:rPr>
          <w:rFonts w:ascii="Times New Roman" w:hAnsi="Times New Roman"/>
          <w:bCs/>
          <w:sz w:val="24"/>
          <w:szCs w:val="24"/>
        </w:rPr>
        <w:t xml:space="preserve">eur </w:t>
      </w:r>
      <w:r w:rsidRPr="008C618E">
        <w:rPr>
          <w:rFonts w:ascii="Times New Roman" w:hAnsi="Times New Roman"/>
          <w:bCs/>
          <w:sz w:val="24"/>
          <w:szCs w:val="24"/>
        </w:rPr>
        <w:t xml:space="preserve">majú </w:t>
      </w:r>
      <w:r w:rsidRPr="00347A3F">
        <w:rPr>
          <w:rFonts w:ascii="Times New Roman" w:hAnsi="Times New Roman"/>
          <w:bCs/>
          <w:sz w:val="24"/>
          <w:szCs w:val="24"/>
          <w:u w:val="single"/>
        </w:rPr>
        <w:t>spolu</w:t>
      </w:r>
      <w:r w:rsidRPr="008C618E">
        <w:rPr>
          <w:rFonts w:ascii="Times New Roman" w:hAnsi="Times New Roman"/>
          <w:bCs/>
          <w:sz w:val="24"/>
          <w:szCs w:val="24"/>
        </w:rPr>
        <w:t xml:space="preserve">  ?</w:t>
      </w:r>
    </w:p>
    <w:p w:rsidR="00D60A76" w:rsidRDefault="00D60A76"/>
    <w:p w:rsidR="00D60A76" w:rsidRPr="00D60A76" w:rsidRDefault="00D60A76" w:rsidP="00D60A76">
      <w:pPr>
        <w:pStyle w:val="Odsekzoznamu1"/>
        <w:spacing w:after="0"/>
        <w:rPr>
          <w:rFonts w:ascii="Times New Roman" w:hAnsi="Times New Roman" w:cs="Times New Roman"/>
          <w:sz w:val="24"/>
          <w:szCs w:val="18"/>
        </w:rPr>
      </w:pPr>
      <w:r w:rsidRPr="00347A3F">
        <w:rPr>
          <w:rFonts w:ascii="Times New Roman" w:hAnsi="Times New Roman" w:cs="Times New Roman"/>
          <w:b/>
          <w:sz w:val="24"/>
        </w:rPr>
        <w:t>6.</w:t>
      </w:r>
      <w:r w:rsidRPr="00347A3F">
        <w:rPr>
          <w:sz w:val="24"/>
        </w:rPr>
        <w:t xml:space="preserve"> </w:t>
      </w:r>
      <w:r w:rsidRPr="00347A3F">
        <w:rPr>
          <w:rFonts w:ascii="Comic Sans MS" w:hAnsi="Comic Sans MS"/>
          <w:b/>
          <w:sz w:val="20"/>
          <w:szCs w:val="18"/>
        </w:rPr>
        <w:t xml:space="preserve"> </w:t>
      </w:r>
      <w:r w:rsidRPr="00347A3F">
        <w:rPr>
          <w:rFonts w:ascii="Times New Roman" w:hAnsi="Times New Roman" w:cs="Times New Roman"/>
          <w:sz w:val="24"/>
          <w:szCs w:val="18"/>
        </w:rPr>
        <w:t>Zaokrúhli desatinné čísla:</w:t>
      </w:r>
      <w:r w:rsidRPr="00D60A76">
        <w:rPr>
          <w:rFonts w:ascii="Times New Roman" w:hAnsi="Times New Roman" w:cs="Times New Roman"/>
          <w:b/>
          <w:sz w:val="24"/>
          <w:szCs w:val="18"/>
        </w:rPr>
        <w:t xml:space="preserve">          </w:t>
      </w:r>
      <w:r w:rsidR="00347A3F">
        <w:rPr>
          <w:rFonts w:ascii="Times New Roman" w:hAnsi="Times New Roman" w:cs="Times New Roman"/>
          <w:b/>
          <w:sz w:val="24"/>
          <w:szCs w:val="18"/>
        </w:rPr>
        <w:t xml:space="preserve">   </w:t>
      </w:r>
      <w:r w:rsidRPr="00D60A76">
        <w:rPr>
          <w:rFonts w:ascii="Times New Roman" w:hAnsi="Times New Roman" w:cs="Times New Roman"/>
          <w:sz w:val="24"/>
          <w:szCs w:val="18"/>
        </w:rPr>
        <w:t>a)  na desatiny:</w:t>
      </w:r>
      <w:r>
        <w:rPr>
          <w:rFonts w:ascii="Times New Roman" w:hAnsi="Times New Roman" w:cs="Times New Roman"/>
          <w:sz w:val="24"/>
          <w:szCs w:val="18"/>
        </w:rPr>
        <w:t xml:space="preserve">     </w:t>
      </w:r>
      <w:r w:rsidRPr="00D60A76">
        <w:rPr>
          <w:rFonts w:ascii="Times New Roman" w:hAnsi="Times New Roman" w:cs="Times New Roman"/>
          <w:sz w:val="24"/>
          <w:szCs w:val="18"/>
        </w:rPr>
        <w:t xml:space="preserve"> 996,663 =                 5,37 = </w:t>
      </w:r>
    </w:p>
    <w:p w:rsidR="00D60A76" w:rsidRPr="00D60A76" w:rsidRDefault="00D60A76" w:rsidP="00D60A76">
      <w:pPr>
        <w:pStyle w:val="Odsekzoznamu1"/>
        <w:numPr>
          <w:ilvl w:val="0"/>
          <w:numId w:val="6"/>
        </w:numPr>
        <w:spacing w:after="0"/>
        <w:ind w:left="3828" w:hanging="284"/>
        <w:rPr>
          <w:rFonts w:ascii="Times New Roman" w:hAnsi="Times New Roman" w:cs="Times New Roman"/>
          <w:sz w:val="24"/>
          <w:szCs w:val="18"/>
        </w:rPr>
      </w:pPr>
      <w:r w:rsidRPr="00D60A76">
        <w:rPr>
          <w:rFonts w:ascii="Times New Roman" w:hAnsi="Times New Roman" w:cs="Times New Roman"/>
          <w:sz w:val="24"/>
          <w:szCs w:val="18"/>
        </w:rPr>
        <w:t xml:space="preserve"> na jednotky:           9,4 =                  16,738 =</w:t>
      </w:r>
    </w:p>
    <w:p w:rsidR="00D60A76" w:rsidRPr="00D60A76" w:rsidRDefault="00D60A76" w:rsidP="00D60A76">
      <w:pPr>
        <w:pStyle w:val="Odsekzoznamu1"/>
        <w:numPr>
          <w:ilvl w:val="0"/>
          <w:numId w:val="6"/>
        </w:numPr>
        <w:spacing w:after="0"/>
        <w:ind w:left="3828" w:hanging="284"/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 xml:space="preserve"> na stotiny </w:t>
      </w:r>
      <w:r w:rsidRPr="00D60A76">
        <w:rPr>
          <w:rFonts w:ascii="Times New Roman" w:hAnsi="Times New Roman" w:cs="Times New Roman"/>
          <w:sz w:val="24"/>
          <w:szCs w:val="18"/>
        </w:rPr>
        <w:t xml:space="preserve">:   </w:t>
      </w:r>
      <w:r>
        <w:rPr>
          <w:rFonts w:ascii="Times New Roman" w:hAnsi="Times New Roman" w:cs="Times New Roman"/>
          <w:sz w:val="24"/>
          <w:szCs w:val="18"/>
        </w:rPr>
        <w:t xml:space="preserve">         </w:t>
      </w:r>
      <w:r w:rsidRPr="00D60A76">
        <w:rPr>
          <w:rFonts w:ascii="Times New Roman" w:hAnsi="Times New Roman" w:cs="Times New Roman"/>
          <w:sz w:val="24"/>
          <w:szCs w:val="18"/>
        </w:rPr>
        <w:t xml:space="preserve">3,74 =           </w:t>
      </w:r>
      <w:r>
        <w:rPr>
          <w:rFonts w:ascii="Times New Roman" w:hAnsi="Times New Roman" w:cs="Times New Roman"/>
          <w:sz w:val="24"/>
          <w:szCs w:val="18"/>
        </w:rPr>
        <w:t xml:space="preserve">      </w:t>
      </w:r>
      <w:r w:rsidRPr="00D60A76">
        <w:rPr>
          <w:rFonts w:ascii="Times New Roman" w:hAnsi="Times New Roman" w:cs="Times New Roman"/>
          <w:sz w:val="24"/>
          <w:szCs w:val="18"/>
        </w:rPr>
        <w:t xml:space="preserve">8,992 = </w:t>
      </w:r>
    </w:p>
    <w:p w:rsidR="00D60A76" w:rsidRPr="00D60A76" w:rsidRDefault="00D60A76">
      <w:pPr>
        <w:rPr>
          <w:rFonts w:ascii="Times New Roman" w:hAnsi="Times New Roman"/>
          <w:sz w:val="32"/>
        </w:rPr>
      </w:pPr>
    </w:p>
    <w:p w:rsidR="00D60A76" w:rsidRDefault="00347A3F" w:rsidP="00D60A76">
      <w:pPr>
        <w:pStyle w:val="Odsekzoznamu1"/>
        <w:spacing w:after="0"/>
        <w:rPr>
          <w:rFonts w:ascii="Times New Roman" w:hAnsi="Times New Roman" w:cs="Times New Roman"/>
          <w:b/>
          <w:sz w:val="24"/>
          <w:szCs w:val="18"/>
        </w:rPr>
      </w:pPr>
      <w:r>
        <w:rPr>
          <w:rFonts w:ascii="Times New Roman" w:hAnsi="Times New Roman" w:cs="Times New Roman"/>
          <w:b/>
          <w:sz w:val="24"/>
          <w:szCs w:val="18"/>
        </w:rPr>
        <w:t>7</w:t>
      </w:r>
      <w:r w:rsidR="00D60A76" w:rsidRPr="00347A3F">
        <w:rPr>
          <w:rFonts w:ascii="Times New Roman" w:hAnsi="Times New Roman" w:cs="Times New Roman"/>
          <w:sz w:val="24"/>
          <w:szCs w:val="18"/>
        </w:rPr>
        <w:t>.</w:t>
      </w:r>
      <w:r>
        <w:rPr>
          <w:rFonts w:ascii="Times New Roman" w:hAnsi="Times New Roman" w:cs="Times New Roman"/>
          <w:sz w:val="24"/>
          <w:szCs w:val="18"/>
        </w:rPr>
        <w:t xml:space="preserve"> </w:t>
      </w:r>
      <w:r w:rsidR="00D60A76" w:rsidRPr="00347A3F">
        <w:rPr>
          <w:rFonts w:ascii="Times New Roman" w:hAnsi="Times New Roman" w:cs="Times New Roman"/>
          <w:sz w:val="24"/>
          <w:szCs w:val="18"/>
        </w:rPr>
        <w:t xml:space="preserve"> Vypočítaj:</w:t>
      </w:r>
      <w:r w:rsidR="00D60A76" w:rsidRPr="00D60A76">
        <w:rPr>
          <w:rFonts w:ascii="Times New Roman" w:hAnsi="Times New Roman" w:cs="Times New Roman"/>
          <w:b/>
          <w:sz w:val="24"/>
          <w:szCs w:val="18"/>
        </w:rPr>
        <w:t xml:space="preserve">  </w:t>
      </w:r>
      <w:r w:rsidR="00D60A76">
        <w:rPr>
          <w:rFonts w:ascii="Times New Roman" w:hAnsi="Times New Roman" w:cs="Times New Roman"/>
          <w:b/>
          <w:sz w:val="24"/>
          <w:szCs w:val="18"/>
        </w:rPr>
        <w:t xml:space="preserve"> </w:t>
      </w:r>
    </w:p>
    <w:p w:rsidR="00D60A76" w:rsidRDefault="00D60A76" w:rsidP="00D60A76">
      <w:pPr>
        <w:pStyle w:val="Odsekzoznamu1"/>
        <w:spacing w:after="0"/>
        <w:rPr>
          <w:rFonts w:ascii="Times New Roman" w:hAnsi="Times New Roman" w:cs="Times New Roman"/>
          <w:sz w:val="24"/>
          <w:szCs w:val="18"/>
        </w:rPr>
      </w:pPr>
      <w:r w:rsidRPr="00CA0C88">
        <w:rPr>
          <w:rFonts w:ascii="Times New Roman" w:hAnsi="Times New Roman" w:cs="Times New Roman"/>
          <w:sz w:val="24"/>
          <w:szCs w:val="18"/>
        </w:rPr>
        <w:t>a</w:t>
      </w:r>
      <w:r w:rsidRPr="00D60A76">
        <w:rPr>
          <w:rFonts w:ascii="Times New Roman" w:hAnsi="Times New Roman" w:cs="Times New Roman"/>
          <w:b/>
          <w:sz w:val="24"/>
          <w:szCs w:val="18"/>
        </w:rPr>
        <w:t xml:space="preserve">, </w:t>
      </w:r>
      <w:r w:rsidRPr="00D60A76">
        <w:rPr>
          <w:rFonts w:ascii="Times New Roman" w:hAnsi="Times New Roman" w:cs="Times New Roman"/>
          <w:sz w:val="24"/>
          <w:szCs w:val="18"/>
        </w:rPr>
        <w:t xml:space="preserve">1,7 + 4,98 = </w:t>
      </w:r>
      <w:r>
        <w:rPr>
          <w:rFonts w:ascii="Times New Roman" w:hAnsi="Times New Roman" w:cs="Times New Roman"/>
          <w:sz w:val="24"/>
          <w:szCs w:val="18"/>
        </w:rPr>
        <w:t xml:space="preserve"> </w:t>
      </w:r>
      <w:r>
        <w:rPr>
          <w:rFonts w:ascii="Times New Roman" w:hAnsi="Times New Roman" w:cs="Times New Roman"/>
          <w:sz w:val="24"/>
          <w:szCs w:val="18"/>
        </w:rPr>
        <w:tab/>
        <w:t xml:space="preserve">c, </w:t>
      </w:r>
      <w:r w:rsidRPr="00D60A76">
        <w:rPr>
          <w:rFonts w:ascii="Times New Roman" w:hAnsi="Times New Roman" w:cs="Times New Roman"/>
          <w:sz w:val="24"/>
          <w:szCs w:val="18"/>
        </w:rPr>
        <w:t>43 – 5,09 =</w:t>
      </w:r>
    </w:p>
    <w:p w:rsidR="00347A3F" w:rsidRPr="00D60A76" w:rsidRDefault="00347A3F" w:rsidP="00D60A76">
      <w:pPr>
        <w:pStyle w:val="Odsekzoznamu1"/>
        <w:spacing w:after="0"/>
        <w:rPr>
          <w:rFonts w:ascii="Times New Roman" w:hAnsi="Times New Roman" w:cs="Times New Roman"/>
          <w:sz w:val="24"/>
          <w:szCs w:val="18"/>
        </w:rPr>
      </w:pPr>
    </w:p>
    <w:p w:rsidR="00CA0C88" w:rsidRPr="00D60A76" w:rsidRDefault="00D60A76" w:rsidP="00CA0C88">
      <w:pPr>
        <w:pStyle w:val="Odsekzoznamu1"/>
        <w:tabs>
          <w:tab w:val="left" w:pos="992"/>
        </w:tabs>
        <w:spacing w:after="0"/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 xml:space="preserve">b, </w:t>
      </w:r>
      <w:r w:rsidRPr="00D60A76">
        <w:rPr>
          <w:rFonts w:ascii="Times New Roman" w:hAnsi="Times New Roman" w:cs="Times New Roman"/>
          <w:sz w:val="24"/>
          <w:szCs w:val="18"/>
        </w:rPr>
        <w:t xml:space="preserve"> 9,54 + 16 = </w:t>
      </w:r>
      <w:r w:rsidR="00CA0C88">
        <w:rPr>
          <w:rFonts w:ascii="Times New Roman" w:hAnsi="Times New Roman" w:cs="Times New Roman"/>
          <w:sz w:val="24"/>
          <w:szCs w:val="18"/>
        </w:rPr>
        <w:tab/>
      </w:r>
      <w:r>
        <w:rPr>
          <w:rFonts w:ascii="Times New Roman" w:hAnsi="Times New Roman" w:cs="Times New Roman"/>
          <w:sz w:val="24"/>
          <w:szCs w:val="18"/>
        </w:rPr>
        <w:t xml:space="preserve">d, </w:t>
      </w:r>
      <w:r w:rsidRPr="00D60A76">
        <w:rPr>
          <w:rFonts w:ascii="Times New Roman" w:hAnsi="Times New Roman" w:cs="Times New Roman"/>
          <w:sz w:val="24"/>
          <w:szCs w:val="18"/>
        </w:rPr>
        <w:t>18,4</w:t>
      </w:r>
      <w:r w:rsidR="00CA0C88">
        <w:rPr>
          <w:rFonts w:ascii="Times New Roman" w:hAnsi="Times New Roman" w:cs="Times New Roman"/>
          <w:sz w:val="24"/>
          <w:szCs w:val="18"/>
        </w:rPr>
        <w:t>00</w:t>
      </w:r>
      <w:r w:rsidRPr="00D60A76">
        <w:rPr>
          <w:rFonts w:ascii="Times New Roman" w:hAnsi="Times New Roman" w:cs="Times New Roman"/>
          <w:sz w:val="24"/>
          <w:szCs w:val="18"/>
        </w:rPr>
        <w:t xml:space="preserve"> – 13,925 =</w:t>
      </w:r>
      <w:r w:rsidR="00CA0C88">
        <w:rPr>
          <w:rFonts w:ascii="Times New Roman" w:hAnsi="Times New Roman" w:cs="Times New Roman"/>
          <w:sz w:val="24"/>
          <w:szCs w:val="18"/>
        </w:rPr>
        <w:t xml:space="preserve">  </w:t>
      </w:r>
      <w:r w:rsidR="00CA0C88">
        <w:rPr>
          <w:rFonts w:ascii="Times New Roman" w:hAnsi="Times New Roman" w:cs="Times New Roman"/>
          <w:sz w:val="24"/>
          <w:szCs w:val="18"/>
        </w:rPr>
        <w:tab/>
      </w:r>
      <w:r w:rsidR="00CA0C88">
        <w:rPr>
          <w:rFonts w:ascii="Times New Roman" w:hAnsi="Times New Roman" w:cs="Times New Roman"/>
          <w:sz w:val="24"/>
          <w:szCs w:val="18"/>
        </w:rPr>
        <w:tab/>
        <w:t xml:space="preserve">e, </w:t>
      </w:r>
      <w:r w:rsidR="00CA0C88" w:rsidRPr="00D60A76">
        <w:rPr>
          <w:rFonts w:ascii="Times New Roman" w:hAnsi="Times New Roman" w:cs="Times New Roman"/>
          <w:sz w:val="24"/>
          <w:szCs w:val="18"/>
        </w:rPr>
        <w:t>7,4</w:t>
      </w:r>
      <w:r w:rsidR="00CA0C88">
        <w:rPr>
          <w:rFonts w:ascii="Times New Roman" w:hAnsi="Times New Roman" w:cs="Times New Roman"/>
          <w:sz w:val="24"/>
          <w:szCs w:val="18"/>
        </w:rPr>
        <w:t>0</w:t>
      </w:r>
      <w:r w:rsidR="00CA0C88" w:rsidRPr="00D60A76">
        <w:rPr>
          <w:rFonts w:ascii="Times New Roman" w:hAnsi="Times New Roman" w:cs="Times New Roman"/>
          <w:sz w:val="24"/>
          <w:szCs w:val="18"/>
        </w:rPr>
        <w:t xml:space="preserve"> – 3,29 + 8,446 = </w:t>
      </w:r>
    </w:p>
    <w:p w:rsidR="00D60A76" w:rsidRPr="00D60A76" w:rsidRDefault="00D60A76" w:rsidP="00D60A76">
      <w:pPr>
        <w:pStyle w:val="Odsekzoznamu1"/>
        <w:spacing w:after="0"/>
        <w:rPr>
          <w:rFonts w:ascii="Times New Roman" w:hAnsi="Times New Roman" w:cs="Times New Roman"/>
          <w:sz w:val="24"/>
          <w:szCs w:val="18"/>
        </w:rPr>
      </w:pPr>
    </w:p>
    <w:p w:rsidR="00D60A76" w:rsidRPr="00D60A76" w:rsidRDefault="00D60A76" w:rsidP="00D60A76">
      <w:pPr>
        <w:pStyle w:val="Odsekzoznamu1"/>
        <w:spacing w:after="0"/>
        <w:rPr>
          <w:rFonts w:ascii="Times New Roman" w:hAnsi="Times New Roman" w:cs="Times New Roman"/>
          <w:sz w:val="24"/>
          <w:szCs w:val="18"/>
        </w:rPr>
      </w:pPr>
    </w:p>
    <w:p w:rsidR="00D60A76" w:rsidRDefault="00D60A76" w:rsidP="00D60A76">
      <w:pPr>
        <w:pStyle w:val="Odsekzoznamu1"/>
        <w:spacing w:after="0"/>
        <w:ind w:left="1080"/>
        <w:rPr>
          <w:rFonts w:ascii="Times New Roman" w:hAnsi="Times New Roman" w:cs="Times New Roman"/>
          <w:sz w:val="24"/>
          <w:szCs w:val="18"/>
        </w:rPr>
      </w:pPr>
      <w:r w:rsidRPr="00D60A76">
        <w:rPr>
          <w:rFonts w:ascii="Times New Roman" w:hAnsi="Times New Roman" w:cs="Times New Roman"/>
          <w:sz w:val="24"/>
          <w:szCs w:val="18"/>
        </w:rPr>
        <w:t xml:space="preserve"> </w:t>
      </w:r>
    </w:p>
    <w:p w:rsidR="00CA0C88" w:rsidRDefault="00CA0C88" w:rsidP="00D60A76">
      <w:pPr>
        <w:pStyle w:val="Odsekzoznamu1"/>
        <w:spacing w:after="0"/>
        <w:ind w:left="1080"/>
        <w:rPr>
          <w:rFonts w:ascii="Times New Roman" w:hAnsi="Times New Roman" w:cs="Times New Roman"/>
          <w:sz w:val="24"/>
          <w:szCs w:val="18"/>
        </w:rPr>
      </w:pPr>
    </w:p>
    <w:p w:rsidR="00347A3F" w:rsidRDefault="00347A3F" w:rsidP="00D60A76">
      <w:pPr>
        <w:pStyle w:val="Odsekzoznamu1"/>
        <w:spacing w:after="0"/>
        <w:ind w:left="1080"/>
        <w:rPr>
          <w:rFonts w:ascii="Times New Roman" w:hAnsi="Times New Roman" w:cs="Times New Roman"/>
          <w:sz w:val="24"/>
          <w:szCs w:val="18"/>
        </w:rPr>
      </w:pPr>
    </w:p>
    <w:p w:rsidR="00347A3F" w:rsidRDefault="00347A3F" w:rsidP="00D60A76">
      <w:pPr>
        <w:pStyle w:val="Odsekzoznamu1"/>
        <w:spacing w:after="0"/>
        <w:ind w:left="1080"/>
        <w:rPr>
          <w:rFonts w:ascii="Times New Roman" w:hAnsi="Times New Roman" w:cs="Times New Roman"/>
          <w:sz w:val="24"/>
          <w:szCs w:val="18"/>
        </w:rPr>
      </w:pPr>
    </w:p>
    <w:p w:rsidR="00347A3F" w:rsidRDefault="00347A3F" w:rsidP="00D60A76">
      <w:pPr>
        <w:pStyle w:val="Odsekzoznamu1"/>
        <w:spacing w:after="0"/>
        <w:ind w:left="1080"/>
        <w:rPr>
          <w:rFonts w:ascii="Times New Roman" w:hAnsi="Times New Roman" w:cs="Times New Roman"/>
          <w:sz w:val="24"/>
          <w:szCs w:val="18"/>
        </w:rPr>
      </w:pPr>
    </w:p>
    <w:p w:rsidR="00347A3F" w:rsidRDefault="00347A3F" w:rsidP="00D60A76">
      <w:pPr>
        <w:pStyle w:val="Odsekzoznamu1"/>
        <w:spacing w:after="0"/>
        <w:ind w:left="1080"/>
        <w:rPr>
          <w:rFonts w:ascii="Times New Roman" w:hAnsi="Times New Roman" w:cs="Times New Roman"/>
          <w:sz w:val="24"/>
          <w:szCs w:val="18"/>
        </w:rPr>
      </w:pPr>
    </w:p>
    <w:p w:rsidR="00347A3F" w:rsidRDefault="00347A3F" w:rsidP="00D60A76">
      <w:pPr>
        <w:pStyle w:val="Odsekzoznamu1"/>
        <w:spacing w:after="0"/>
        <w:ind w:left="1080"/>
        <w:rPr>
          <w:rFonts w:ascii="Times New Roman" w:hAnsi="Times New Roman" w:cs="Times New Roman"/>
          <w:sz w:val="24"/>
          <w:szCs w:val="18"/>
        </w:rPr>
      </w:pPr>
    </w:p>
    <w:p w:rsidR="00D60A76" w:rsidRDefault="00D60A76" w:rsidP="00D60A76">
      <w:pPr>
        <w:spacing w:after="0"/>
        <w:rPr>
          <w:rFonts w:ascii="Lucida Calligraphy" w:hAnsi="Lucida Calligraphy"/>
          <w:b/>
          <w:sz w:val="24"/>
          <w:szCs w:val="24"/>
        </w:rPr>
      </w:pPr>
      <w:r>
        <w:rPr>
          <w:rFonts w:ascii="Lucida Calligraphy" w:hAnsi="Lucida Calligraphy"/>
          <w:b/>
          <w:sz w:val="24"/>
          <w:szCs w:val="24"/>
        </w:rPr>
        <w:lastRenderedPageBreak/>
        <w:t>B</w:t>
      </w:r>
      <w:r w:rsidRPr="00231AE2">
        <w:rPr>
          <w:rFonts w:ascii="Lucida Calligraphy" w:hAnsi="Lucida Calligraphy"/>
          <w:b/>
          <w:sz w:val="24"/>
          <w:szCs w:val="24"/>
        </w:rPr>
        <w:t> skupina                           1. písomná práca</w:t>
      </w:r>
    </w:p>
    <w:p w:rsidR="00D60A76" w:rsidRDefault="00D60A76"/>
    <w:p w:rsidR="00D60A76" w:rsidRPr="00335065" w:rsidRDefault="00D60A76" w:rsidP="00D60A76">
      <w:pPr>
        <w:rPr>
          <w:rFonts w:ascii="Times New Roman" w:hAnsi="Times New Roman"/>
          <w:b/>
          <w:sz w:val="24"/>
          <w:szCs w:val="24"/>
        </w:rPr>
      </w:pPr>
      <w:r w:rsidRPr="00335065">
        <w:rPr>
          <w:rFonts w:ascii="Times New Roman" w:hAnsi="Times New Roman"/>
          <w:b/>
          <w:sz w:val="24"/>
          <w:szCs w:val="24"/>
        </w:rPr>
        <w:t>1.   Zapíš pomocou číslic desatinné číslo:</w:t>
      </w:r>
    </w:p>
    <w:p w:rsidR="00D60A76" w:rsidRPr="00C11A3C" w:rsidRDefault="00D60A76" w:rsidP="00D60A76">
      <w:pPr>
        <w:ind w:left="397"/>
        <w:rPr>
          <w:rFonts w:ascii="Times New Roman" w:hAnsi="Times New Roman"/>
          <w:sz w:val="24"/>
          <w:szCs w:val="24"/>
        </w:rPr>
      </w:pPr>
      <w:r w:rsidRPr="00C11A3C">
        <w:rPr>
          <w:rFonts w:ascii="Times New Roman" w:hAnsi="Times New Roman"/>
          <w:sz w:val="24"/>
          <w:szCs w:val="24"/>
        </w:rPr>
        <w:t xml:space="preserve"> a/ jedna celá dve desatiny  ......................</w:t>
      </w:r>
    </w:p>
    <w:p w:rsidR="00D60A76" w:rsidRDefault="00D60A76" w:rsidP="00D60A76">
      <w:pPr>
        <w:ind w:left="397"/>
        <w:rPr>
          <w:rFonts w:ascii="Times New Roman" w:hAnsi="Times New Roman"/>
          <w:sz w:val="24"/>
          <w:szCs w:val="24"/>
        </w:rPr>
      </w:pPr>
      <w:r w:rsidRPr="00C11A3C">
        <w:rPr>
          <w:rFonts w:ascii="Times New Roman" w:hAnsi="Times New Roman"/>
          <w:sz w:val="24"/>
          <w:szCs w:val="24"/>
        </w:rPr>
        <w:t xml:space="preserve"> b/ desať celých </w:t>
      </w:r>
      <w:r>
        <w:rPr>
          <w:rFonts w:ascii="Times New Roman" w:hAnsi="Times New Roman"/>
          <w:sz w:val="24"/>
          <w:szCs w:val="24"/>
        </w:rPr>
        <w:t>štyridsať</w:t>
      </w:r>
      <w:r w:rsidRPr="00C11A3C">
        <w:rPr>
          <w:rFonts w:ascii="Times New Roman" w:hAnsi="Times New Roman"/>
          <w:sz w:val="24"/>
          <w:szCs w:val="24"/>
        </w:rPr>
        <w:t>tri tisícin ...................</w:t>
      </w:r>
    </w:p>
    <w:p w:rsidR="00347A3F" w:rsidRPr="00347A3F" w:rsidRDefault="00347A3F" w:rsidP="00347A3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c</w:t>
      </w:r>
      <w:r w:rsidRPr="00C11A3C">
        <w:rPr>
          <w:rFonts w:ascii="Times New Roman" w:hAnsi="Times New Roman"/>
          <w:sz w:val="24"/>
          <w:szCs w:val="24"/>
        </w:rPr>
        <w:t xml:space="preserve">/ </w:t>
      </w:r>
      <w:r w:rsidRPr="00347A3F">
        <w:rPr>
          <w:rFonts w:ascii="Times New Roman" w:hAnsi="Times New Roman"/>
          <w:sz w:val="24"/>
          <w:szCs w:val="24"/>
        </w:rPr>
        <w:t>nula celých dvadsaťpäť stotín</w:t>
      </w:r>
      <w:r>
        <w:rPr>
          <w:rFonts w:ascii="Times New Roman" w:hAnsi="Times New Roman"/>
          <w:sz w:val="24"/>
          <w:szCs w:val="24"/>
        </w:rPr>
        <w:t xml:space="preserve"> ........................</w:t>
      </w:r>
    </w:p>
    <w:p w:rsidR="00335065" w:rsidRDefault="00335065" w:rsidP="00D60A76">
      <w:pPr>
        <w:ind w:left="397"/>
        <w:rPr>
          <w:rFonts w:ascii="Times New Roman" w:hAnsi="Times New Roman"/>
          <w:sz w:val="24"/>
          <w:szCs w:val="24"/>
        </w:rPr>
      </w:pPr>
    </w:p>
    <w:p w:rsidR="00D60A76" w:rsidRPr="00335065" w:rsidRDefault="00D60A76" w:rsidP="00D60A76">
      <w:pPr>
        <w:pStyle w:val="Odsekzoznamu"/>
        <w:spacing w:after="0"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5065">
        <w:rPr>
          <w:rFonts w:ascii="Times New Roman" w:hAnsi="Times New Roman" w:cs="Times New Roman"/>
          <w:b/>
          <w:sz w:val="24"/>
          <w:szCs w:val="24"/>
        </w:rPr>
        <w:t>2.  Zapíš rozvinutým zápisom desatinné číslo:</w:t>
      </w:r>
    </w:p>
    <w:p w:rsidR="00D60A76" w:rsidRDefault="00D60A76" w:rsidP="00D60A76">
      <w:pPr>
        <w:pStyle w:val="Odsekzoznamu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A9259F">
        <w:rPr>
          <w:rFonts w:ascii="Times New Roman" w:hAnsi="Times New Roman" w:cs="Times New Roman"/>
          <w:sz w:val="24"/>
          <w:szCs w:val="24"/>
        </w:rPr>
        <w:t xml:space="preserve">209,103 = </w:t>
      </w:r>
      <w:r w:rsidRPr="00C11A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35065" w:rsidRDefault="00335065" w:rsidP="00D60A76">
      <w:pPr>
        <w:pStyle w:val="Odsekzoznamu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60A76" w:rsidRPr="000631A0" w:rsidRDefault="00D60A76" w:rsidP="00D60A76">
      <w:pPr>
        <w:pStyle w:val="Odstavecseseznamem1"/>
        <w:spacing w:after="0"/>
        <w:ind w:left="0"/>
        <w:rPr>
          <w:rFonts w:ascii="Times New Roman" w:hAnsi="Times New Roman"/>
          <w:sz w:val="24"/>
          <w:szCs w:val="24"/>
        </w:rPr>
      </w:pPr>
      <w:r w:rsidRPr="00335065">
        <w:rPr>
          <w:rFonts w:ascii="Times New Roman" w:hAnsi="Times New Roman"/>
          <w:b/>
          <w:sz w:val="24"/>
          <w:szCs w:val="24"/>
        </w:rPr>
        <w:t>3.  Porovnaj desatinné čísla:</w:t>
      </w:r>
      <w:r>
        <w:rPr>
          <w:rFonts w:ascii="Times New Roman" w:hAnsi="Times New Roman"/>
          <w:sz w:val="24"/>
          <w:szCs w:val="24"/>
        </w:rPr>
        <w:t xml:space="preserve"> </w:t>
      </w:r>
      <w:r w:rsidRPr="000631A0">
        <w:rPr>
          <w:rFonts w:ascii="Times New Roman" w:hAnsi="Times New Roman"/>
          <w:sz w:val="24"/>
          <w:szCs w:val="24"/>
        </w:rPr>
        <w:t xml:space="preserve"> </w:t>
      </w:r>
      <w:r w:rsidR="00335065">
        <w:rPr>
          <w:rFonts w:ascii="Times New Roman" w:hAnsi="Times New Roman"/>
          <w:sz w:val="24"/>
          <w:szCs w:val="24"/>
        </w:rPr>
        <w:t xml:space="preserve">  </w:t>
      </w:r>
      <w:r w:rsidRPr="000631A0">
        <w:rPr>
          <w:rFonts w:ascii="Times New Roman" w:hAnsi="Times New Roman"/>
          <w:sz w:val="24"/>
          <w:szCs w:val="24"/>
        </w:rPr>
        <w:t>4,68               4,86</w:t>
      </w:r>
    </w:p>
    <w:p w:rsidR="00D60A76" w:rsidRPr="000631A0" w:rsidRDefault="00D60A76" w:rsidP="00D60A76">
      <w:pPr>
        <w:spacing w:after="0"/>
        <w:rPr>
          <w:rFonts w:ascii="Times New Roman" w:hAnsi="Times New Roman"/>
          <w:sz w:val="24"/>
          <w:szCs w:val="24"/>
        </w:rPr>
      </w:pPr>
      <w:r w:rsidRPr="000631A0">
        <w:rPr>
          <w:rFonts w:ascii="Times New Roman" w:hAnsi="Times New Roman"/>
          <w:sz w:val="24"/>
          <w:szCs w:val="24"/>
        </w:rPr>
        <w:t xml:space="preserve"> 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0631A0">
        <w:rPr>
          <w:rFonts w:ascii="Times New Roman" w:hAnsi="Times New Roman"/>
          <w:sz w:val="24"/>
          <w:szCs w:val="24"/>
        </w:rPr>
        <w:t xml:space="preserve"> 2,06               2,006</w:t>
      </w:r>
    </w:p>
    <w:p w:rsidR="00D60A76" w:rsidRPr="000631A0" w:rsidRDefault="00D60A76" w:rsidP="00D60A76">
      <w:pPr>
        <w:spacing w:after="0"/>
        <w:rPr>
          <w:rFonts w:ascii="Times New Roman" w:hAnsi="Times New Roman"/>
          <w:sz w:val="24"/>
          <w:szCs w:val="24"/>
        </w:rPr>
      </w:pPr>
      <w:r w:rsidRPr="000631A0">
        <w:rPr>
          <w:rFonts w:ascii="Times New Roman" w:hAnsi="Times New Roman"/>
          <w:sz w:val="24"/>
          <w:szCs w:val="24"/>
        </w:rPr>
        <w:t xml:space="preserve">                                                    0,40               0,400 </w:t>
      </w:r>
    </w:p>
    <w:p w:rsidR="00D60A76" w:rsidRPr="000631A0" w:rsidRDefault="00D60A76" w:rsidP="00D60A76">
      <w:pPr>
        <w:pStyle w:val="Odstavecseseznamem1"/>
        <w:spacing w:after="0"/>
        <w:rPr>
          <w:rFonts w:ascii="Times New Roman" w:hAnsi="Times New Roman"/>
          <w:sz w:val="24"/>
          <w:szCs w:val="24"/>
        </w:rPr>
      </w:pPr>
    </w:p>
    <w:p w:rsidR="00D60A76" w:rsidRPr="000631A0" w:rsidRDefault="00D60A76" w:rsidP="00D60A76">
      <w:pPr>
        <w:pStyle w:val="Odstavecseseznamem1"/>
        <w:spacing w:after="0"/>
        <w:ind w:left="0"/>
        <w:rPr>
          <w:rFonts w:ascii="Times New Roman" w:hAnsi="Times New Roman"/>
          <w:sz w:val="24"/>
          <w:szCs w:val="24"/>
        </w:rPr>
      </w:pPr>
      <w:r w:rsidRPr="00335065">
        <w:rPr>
          <w:rFonts w:ascii="Times New Roman" w:hAnsi="Times New Roman"/>
          <w:b/>
          <w:sz w:val="24"/>
          <w:szCs w:val="24"/>
        </w:rPr>
        <w:t>4</w:t>
      </w:r>
      <w:r w:rsidRPr="000631A0">
        <w:rPr>
          <w:rFonts w:ascii="Times New Roman" w:hAnsi="Times New Roman"/>
          <w:sz w:val="24"/>
          <w:szCs w:val="24"/>
        </w:rPr>
        <w:t xml:space="preserve">. Usporiadaj desatinné čísla </w:t>
      </w:r>
      <w:r w:rsidRPr="00335065">
        <w:rPr>
          <w:rFonts w:ascii="Times New Roman" w:hAnsi="Times New Roman"/>
          <w:b/>
          <w:sz w:val="24"/>
          <w:szCs w:val="24"/>
        </w:rPr>
        <w:t>zostupne</w:t>
      </w:r>
      <w:r w:rsidRPr="000631A0">
        <w:rPr>
          <w:rFonts w:ascii="Times New Roman" w:hAnsi="Times New Roman"/>
          <w:sz w:val="24"/>
          <w:szCs w:val="24"/>
        </w:rPr>
        <w:t>:      32,6  ;  3,26  ;  3,06  ;  3,2  ;  32,06</w:t>
      </w:r>
    </w:p>
    <w:p w:rsidR="00D60A76" w:rsidRDefault="00D60A76" w:rsidP="00D60A76">
      <w:pPr>
        <w:pStyle w:val="Odsekzoznamu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D60A76" w:rsidRDefault="00D60A76" w:rsidP="00D60A76">
      <w:pPr>
        <w:pStyle w:val="Odsekzoznamu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335065" w:rsidRDefault="00D60A76" w:rsidP="00D60A76">
      <w:pPr>
        <w:spacing w:after="0"/>
        <w:rPr>
          <w:rFonts w:ascii="Times New Roman" w:hAnsi="Times New Roman"/>
          <w:sz w:val="24"/>
          <w:szCs w:val="24"/>
        </w:rPr>
      </w:pPr>
      <w:r w:rsidRPr="00335065">
        <w:rPr>
          <w:rFonts w:ascii="Times New Roman" w:hAnsi="Times New Roman"/>
          <w:b/>
          <w:sz w:val="24"/>
          <w:szCs w:val="24"/>
        </w:rPr>
        <w:t>5</w:t>
      </w:r>
      <w:r w:rsidRPr="008C618E">
        <w:rPr>
          <w:rFonts w:ascii="Times New Roman" w:hAnsi="Times New Roman"/>
          <w:sz w:val="24"/>
          <w:szCs w:val="24"/>
        </w:rPr>
        <w:t xml:space="preserve">.  </w:t>
      </w:r>
      <w:r w:rsidR="00335065" w:rsidRPr="00335065">
        <w:rPr>
          <w:rFonts w:ascii="Times New Roman" w:hAnsi="Times New Roman"/>
          <w:b/>
          <w:sz w:val="24"/>
          <w:szCs w:val="24"/>
        </w:rPr>
        <w:t>Slovná úloha:</w:t>
      </w:r>
    </w:p>
    <w:p w:rsidR="00D60A76" w:rsidRDefault="00D60A76" w:rsidP="00D60A76">
      <w:pPr>
        <w:spacing w:after="0"/>
        <w:rPr>
          <w:rFonts w:ascii="Times New Roman" w:hAnsi="Times New Roman"/>
          <w:bCs/>
          <w:sz w:val="24"/>
          <w:szCs w:val="24"/>
        </w:rPr>
      </w:pPr>
      <w:r w:rsidRPr="008C618E">
        <w:rPr>
          <w:rFonts w:ascii="Times New Roman" w:hAnsi="Times New Roman"/>
          <w:bCs/>
          <w:sz w:val="24"/>
          <w:szCs w:val="24"/>
        </w:rPr>
        <w:t>Pe</w:t>
      </w:r>
      <w:r>
        <w:rPr>
          <w:rFonts w:ascii="Times New Roman" w:hAnsi="Times New Roman"/>
          <w:bCs/>
          <w:sz w:val="24"/>
          <w:szCs w:val="24"/>
        </w:rPr>
        <w:t xml:space="preserve">ter </w:t>
      </w:r>
      <w:r w:rsidRPr="008C618E">
        <w:rPr>
          <w:rFonts w:ascii="Times New Roman" w:hAnsi="Times New Roman"/>
          <w:bCs/>
          <w:sz w:val="24"/>
          <w:szCs w:val="24"/>
        </w:rPr>
        <w:t xml:space="preserve"> má 17,95 €. Lucka má o 5,41 € menej. Katka má o </w:t>
      </w:r>
      <w:r>
        <w:rPr>
          <w:rFonts w:ascii="Times New Roman" w:hAnsi="Times New Roman"/>
          <w:bCs/>
          <w:sz w:val="24"/>
          <w:szCs w:val="24"/>
        </w:rPr>
        <w:t>6</w:t>
      </w:r>
      <w:r w:rsidRPr="008C618E">
        <w:rPr>
          <w:rFonts w:ascii="Times New Roman" w:hAnsi="Times New Roman"/>
          <w:bCs/>
          <w:sz w:val="24"/>
          <w:szCs w:val="24"/>
        </w:rPr>
        <w:t xml:space="preserve">7 centov viac ako Lucka. </w:t>
      </w:r>
    </w:p>
    <w:p w:rsidR="00D60A76" w:rsidRPr="00175256" w:rsidRDefault="00D60A76" w:rsidP="00D60A76">
      <w:pPr>
        <w:spacing w:after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8C618E">
        <w:rPr>
          <w:rFonts w:ascii="Times New Roman" w:hAnsi="Times New Roman"/>
          <w:bCs/>
          <w:sz w:val="24"/>
          <w:szCs w:val="24"/>
        </w:rPr>
        <w:t xml:space="preserve">Koľko </w:t>
      </w:r>
      <w:r>
        <w:rPr>
          <w:rFonts w:ascii="Times New Roman" w:hAnsi="Times New Roman"/>
          <w:bCs/>
          <w:sz w:val="24"/>
          <w:szCs w:val="24"/>
        </w:rPr>
        <w:t xml:space="preserve">eur </w:t>
      </w:r>
      <w:r w:rsidRPr="008C618E">
        <w:rPr>
          <w:rFonts w:ascii="Times New Roman" w:hAnsi="Times New Roman"/>
          <w:bCs/>
          <w:sz w:val="24"/>
          <w:szCs w:val="24"/>
        </w:rPr>
        <w:t xml:space="preserve">majú </w:t>
      </w:r>
      <w:r w:rsidRPr="00347A3F">
        <w:rPr>
          <w:rFonts w:ascii="Times New Roman" w:hAnsi="Times New Roman"/>
          <w:bCs/>
          <w:sz w:val="24"/>
          <w:szCs w:val="24"/>
          <w:u w:val="single"/>
        </w:rPr>
        <w:t>spolu</w:t>
      </w:r>
      <w:r w:rsidRPr="008C618E">
        <w:rPr>
          <w:rFonts w:ascii="Times New Roman" w:hAnsi="Times New Roman"/>
          <w:bCs/>
          <w:sz w:val="24"/>
          <w:szCs w:val="24"/>
        </w:rPr>
        <w:t xml:space="preserve">  ?</w:t>
      </w:r>
    </w:p>
    <w:p w:rsidR="00D60A76" w:rsidRDefault="00D60A76" w:rsidP="00D60A76">
      <w:pPr>
        <w:pStyle w:val="Odsekzoznamu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60A76" w:rsidRPr="00D60A76" w:rsidRDefault="00D60A76" w:rsidP="00D60A76">
      <w:pPr>
        <w:pStyle w:val="Odsekzoznamu1"/>
        <w:numPr>
          <w:ilvl w:val="0"/>
          <w:numId w:val="5"/>
        </w:numPr>
        <w:spacing w:after="0"/>
        <w:ind w:left="284" w:hanging="284"/>
        <w:rPr>
          <w:rFonts w:ascii="Times New Roman" w:hAnsi="Times New Roman" w:cs="Times New Roman"/>
          <w:sz w:val="24"/>
          <w:szCs w:val="18"/>
        </w:rPr>
      </w:pPr>
      <w:r w:rsidRPr="00D60A76">
        <w:rPr>
          <w:rFonts w:ascii="Times New Roman" w:hAnsi="Times New Roman" w:cs="Times New Roman"/>
          <w:b/>
          <w:sz w:val="24"/>
          <w:szCs w:val="18"/>
        </w:rPr>
        <w:t>Zaokrúhli desatinné čísla</w:t>
      </w:r>
      <w:r w:rsidR="00335065">
        <w:rPr>
          <w:rFonts w:ascii="Times New Roman" w:hAnsi="Times New Roman" w:cs="Times New Roman"/>
          <w:b/>
          <w:sz w:val="24"/>
          <w:szCs w:val="18"/>
        </w:rPr>
        <w:t>:</w:t>
      </w:r>
      <w:r w:rsidRPr="00D60A76">
        <w:rPr>
          <w:rFonts w:ascii="Times New Roman" w:hAnsi="Times New Roman" w:cs="Times New Roman"/>
          <w:sz w:val="24"/>
          <w:szCs w:val="18"/>
        </w:rPr>
        <w:t xml:space="preserve">               a)   na stotiny:          36,779 =                   9,211 = </w:t>
      </w:r>
    </w:p>
    <w:p w:rsidR="00D60A76" w:rsidRPr="00D60A76" w:rsidRDefault="00D60A76" w:rsidP="00D60A76">
      <w:pPr>
        <w:pStyle w:val="Odsekzoznamu1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18"/>
        </w:rPr>
      </w:pPr>
      <w:r w:rsidRPr="00D60A76">
        <w:rPr>
          <w:rFonts w:ascii="Times New Roman" w:hAnsi="Times New Roman" w:cs="Times New Roman"/>
          <w:sz w:val="24"/>
          <w:szCs w:val="18"/>
        </w:rPr>
        <w:t xml:space="preserve">na jednotky:           4,28 =                  14,812 = </w:t>
      </w:r>
    </w:p>
    <w:p w:rsidR="00D60A76" w:rsidRPr="00D60A76" w:rsidRDefault="00D60A76" w:rsidP="00D60A76">
      <w:pPr>
        <w:pStyle w:val="Odsekzoznamu1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18"/>
        </w:rPr>
      </w:pPr>
      <w:r w:rsidRPr="00D60A76">
        <w:rPr>
          <w:rFonts w:ascii="Times New Roman" w:hAnsi="Times New Roman" w:cs="Times New Roman"/>
          <w:sz w:val="24"/>
          <w:szCs w:val="18"/>
        </w:rPr>
        <w:t xml:space="preserve">na 1 desatinné miesto:   3,83 =            5,982 = </w:t>
      </w:r>
    </w:p>
    <w:p w:rsidR="00D60A76" w:rsidRDefault="00D60A76">
      <w:pPr>
        <w:rPr>
          <w:rFonts w:ascii="Times New Roman" w:hAnsi="Times New Roman"/>
          <w:sz w:val="32"/>
        </w:rPr>
      </w:pPr>
    </w:p>
    <w:p w:rsidR="00CA0C88" w:rsidRDefault="00CA0C88" w:rsidP="00347A3F">
      <w:pPr>
        <w:pStyle w:val="Odsekzoznamu1"/>
        <w:numPr>
          <w:ilvl w:val="0"/>
          <w:numId w:val="5"/>
        </w:numPr>
        <w:spacing w:after="0"/>
        <w:ind w:left="284" w:hanging="284"/>
        <w:rPr>
          <w:rFonts w:ascii="Times New Roman" w:hAnsi="Times New Roman" w:cs="Times New Roman"/>
          <w:b/>
          <w:sz w:val="24"/>
          <w:szCs w:val="18"/>
        </w:rPr>
      </w:pPr>
      <w:r w:rsidRPr="00CA0C88">
        <w:rPr>
          <w:rFonts w:ascii="Times New Roman" w:hAnsi="Times New Roman" w:cs="Times New Roman"/>
          <w:b/>
          <w:sz w:val="24"/>
          <w:szCs w:val="18"/>
        </w:rPr>
        <w:t xml:space="preserve">Vypočítaj: </w:t>
      </w:r>
    </w:p>
    <w:p w:rsidR="00335065" w:rsidRDefault="00335065" w:rsidP="00CA0C88">
      <w:pPr>
        <w:pStyle w:val="Odsekzoznamu1"/>
        <w:spacing w:after="0"/>
        <w:rPr>
          <w:rFonts w:ascii="Times New Roman" w:hAnsi="Times New Roman" w:cs="Times New Roman"/>
          <w:b/>
          <w:sz w:val="24"/>
          <w:szCs w:val="18"/>
        </w:rPr>
      </w:pPr>
    </w:p>
    <w:p w:rsidR="00CA0C88" w:rsidRPr="00CA0C88" w:rsidRDefault="00CA0C88" w:rsidP="00CA0C88">
      <w:pPr>
        <w:pStyle w:val="Odsekzoznamu1"/>
        <w:spacing w:after="0"/>
        <w:rPr>
          <w:rFonts w:ascii="Times New Roman" w:hAnsi="Times New Roman" w:cs="Times New Roman"/>
          <w:sz w:val="24"/>
          <w:szCs w:val="18"/>
        </w:rPr>
      </w:pPr>
      <w:r w:rsidRPr="00CA0C88">
        <w:rPr>
          <w:rFonts w:ascii="Times New Roman" w:hAnsi="Times New Roman" w:cs="Times New Roman"/>
          <w:sz w:val="24"/>
          <w:szCs w:val="18"/>
        </w:rPr>
        <w:t>a</w:t>
      </w:r>
      <w:r>
        <w:rPr>
          <w:rFonts w:ascii="Times New Roman" w:hAnsi="Times New Roman" w:cs="Times New Roman"/>
          <w:b/>
          <w:sz w:val="24"/>
          <w:szCs w:val="18"/>
        </w:rPr>
        <w:t xml:space="preserve">, </w:t>
      </w:r>
      <w:r w:rsidRPr="00CA0C88">
        <w:rPr>
          <w:rFonts w:ascii="Times New Roman" w:hAnsi="Times New Roman" w:cs="Times New Roman"/>
          <w:sz w:val="24"/>
          <w:szCs w:val="18"/>
        </w:rPr>
        <w:t xml:space="preserve">11,8 + 1,18 = </w:t>
      </w:r>
      <w:r>
        <w:rPr>
          <w:rFonts w:ascii="Times New Roman" w:hAnsi="Times New Roman" w:cs="Times New Roman"/>
          <w:sz w:val="24"/>
          <w:szCs w:val="18"/>
        </w:rPr>
        <w:tab/>
        <w:t xml:space="preserve">c, </w:t>
      </w:r>
      <w:r w:rsidRPr="00CA0C88">
        <w:rPr>
          <w:rFonts w:ascii="Times New Roman" w:hAnsi="Times New Roman" w:cs="Times New Roman"/>
          <w:sz w:val="24"/>
          <w:szCs w:val="18"/>
        </w:rPr>
        <w:t xml:space="preserve">31 – 2,06 = </w:t>
      </w:r>
      <w:r>
        <w:rPr>
          <w:rFonts w:ascii="Times New Roman" w:hAnsi="Times New Roman" w:cs="Times New Roman"/>
          <w:sz w:val="24"/>
          <w:szCs w:val="18"/>
        </w:rPr>
        <w:tab/>
      </w:r>
      <w:r>
        <w:rPr>
          <w:rFonts w:ascii="Times New Roman" w:hAnsi="Times New Roman" w:cs="Times New Roman"/>
          <w:sz w:val="24"/>
          <w:szCs w:val="18"/>
        </w:rPr>
        <w:tab/>
      </w:r>
      <w:r>
        <w:rPr>
          <w:rFonts w:ascii="Times New Roman" w:hAnsi="Times New Roman" w:cs="Times New Roman"/>
          <w:sz w:val="24"/>
          <w:szCs w:val="18"/>
        </w:rPr>
        <w:tab/>
      </w:r>
      <w:r w:rsidRPr="00CA0C88">
        <w:rPr>
          <w:rFonts w:ascii="Times New Roman" w:hAnsi="Times New Roman" w:cs="Times New Roman"/>
          <w:sz w:val="24"/>
          <w:szCs w:val="18"/>
        </w:rPr>
        <w:t>e) 2,5</w:t>
      </w:r>
      <w:r>
        <w:rPr>
          <w:rFonts w:ascii="Times New Roman" w:hAnsi="Times New Roman" w:cs="Times New Roman"/>
          <w:sz w:val="24"/>
          <w:szCs w:val="18"/>
        </w:rPr>
        <w:t>0</w:t>
      </w:r>
      <w:r w:rsidRPr="00CA0C88">
        <w:rPr>
          <w:rFonts w:ascii="Times New Roman" w:hAnsi="Times New Roman" w:cs="Times New Roman"/>
          <w:sz w:val="24"/>
          <w:szCs w:val="18"/>
        </w:rPr>
        <w:t xml:space="preserve"> – 1,09 + 9,871 =</w:t>
      </w:r>
    </w:p>
    <w:p w:rsidR="00CA0C88" w:rsidRPr="00CA0C88" w:rsidRDefault="00CA0C88" w:rsidP="00CA0C88">
      <w:pPr>
        <w:pStyle w:val="Odsekzoznamu1"/>
        <w:spacing w:after="0"/>
        <w:rPr>
          <w:rFonts w:ascii="Times New Roman" w:hAnsi="Times New Roman" w:cs="Times New Roman"/>
          <w:sz w:val="24"/>
          <w:szCs w:val="18"/>
        </w:rPr>
      </w:pPr>
    </w:p>
    <w:p w:rsidR="00CA0C88" w:rsidRPr="00CA0C88" w:rsidRDefault="00CA0C88" w:rsidP="00CA0C88">
      <w:pPr>
        <w:pStyle w:val="Odsekzoznamu1"/>
        <w:spacing w:after="0"/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 xml:space="preserve">b, </w:t>
      </w:r>
      <w:r w:rsidRPr="00CA0C88">
        <w:rPr>
          <w:rFonts w:ascii="Times New Roman" w:hAnsi="Times New Roman" w:cs="Times New Roman"/>
          <w:sz w:val="24"/>
          <w:szCs w:val="18"/>
        </w:rPr>
        <w:t>9,27 + 27 =</w:t>
      </w:r>
      <w:r>
        <w:rPr>
          <w:rFonts w:ascii="Times New Roman" w:hAnsi="Times New Roman" w:cs="Times New Roman"/>
          <w:sz w:val="24"/>
          <w:szCs w:val="18"/>
        </w:rPr>
        <w:tab/>
      </w:r>
      <w:r>
        <w:rPr>
          <w:rFonts w:ascii="Times New Roman" w:hAnsi="Times New Roman" w:cs="Times New Roman"/>
          <w:sz w:val="24"/>
          <w:szCs w:val="18"/>
        </w:rPr>
        <w:tab/>
        <w:t xml:space="preserve">d, </w:t>
      </w:r>
      <w:r w:rsidRPr="00CA0C88">
        <w:rPr>
          <w:rFonts w:ascii="Times New Roman" w:hAnsi="Times New Roman" w:cs="Times New Roman"/>
          <w:sz w:val="24"/>
          <w:szCs w:val="18"/>
        </w:rPr>
        <w:t xml:space="preserve"> 9,5</w:t>
      </w:r>
      <w:r>
        <w:rPr>
          <w:rFonts w:ascii="Times New Roman" w:hAnsi="Times New Roman" w:cs="Times New Roman"/>
          <w:sz w:val="24"/>
          <w:szCs w:val="18"/>
        </w:rPr>
        <w:t>00</w:t>
      </w:r>
      <w:r w:rsidRPr="00CA0C88">
        <w:rPr>
          <w:rFonts w:ascii="Times New Roman" w:hAnsi="Times New Roman" w:cs="Times New Roman"/>
          <w:sz w:val="24"/>
          <w:szCs w:val="18"/>
        </w:rPr>
        <w:t xml:space="preserve"> – 17,927 =</w:t>
      </w:r>
    </w:p>
    <w:p w:rsidR="00CA0C88" w:rsidRPr="00CA0C88" w:rsidRDefault="00CA0C88" w:rsidP="00CA0C88">
      <w:pPr>
        <w:pStyle w:val="Odsekzoznamu1"/>
        <w:spacing w:after="0"/>
        <w:rPr>
          <w:rFonts w:ascii="Times New Roman" w:hAnsi="Times New Roman" w:cs="Times New Roman"/>
          <w:sz w:val="24"/>
          <w:szCs w:val="18"/>
        </w:rPr>
      </w:pPr>
    </w:p>
    <w:p w:rsidR="00CA0C88" w:rsidRPr="00CA0C88" w:rsidRDefault="00CA0C88" w:rsidP="00CA0C88">
      <w:pPr>
        <w:pStyle w:val="Odsekzoznamu1"/>
        <w:tabs>
          <w:tab w:val="left" w:pos="2255"/>
          <w:tab w:val="left" w:pos="2554"/>
        </w:tabs>
        <w:spacing w:after="0"/>
        <w:rPr>
          <w:rFonts w:ascii="Times New Roman" w:hAnsi="Times New Roman" w:cs="Times New Roman"/>
          <w:sz w:val="24"/>
          <w:szCs w:val="18"/>
        </w:rPr>
      </w:pPr>
      <w:r w:rsidRPr="00CA0C88">
        <w:rPr>
          <w:rFonts w:ascii="Times New Roman" w:hAnsi="Times New Roman" w:cs="Times New Roman"/>
          <w:sz w:val="24"/>
          <w:szCs w:val="18"/>
        </w:rPr>
        <w:t xml:space="preserve">       </w:t>
      </w:r>
    </w:p>
    <w:p w:rsidR="00CA0C88" w:rsidRDefault="00CA0C88">
      <w:pPr>
        <w:rPr>
          <w:rFonts w:ascii="Times New Roman" w:hAnsi="Times New Roman"/>
          <w:sz w:val="44"/>
        </w:rPr>
      </w:pPr>
    </w:p>
    <w:p w:rsidR="007744D4" w:rsidRDefault="007744D4">
      <w:pPr>
        <w:rPr>
          <w:rFonts w:ascii="Times New Roman" w:hAnsi="Times New Roman"/>
          <w:sz w:val="44"/>
        </w:rPr>
      </w:pPr>
    </w:p>
    <w:p w:rsidR="00347A3F" w:rsidRDefault="00347A3F">
      <w:pPr>
        <w:rPr>
          <w:rFonts w:ascii="Times New Roman" w:hAnsi="Times New Roman"/>
          <w:sz w:val="44"/>
        </w:rPr>
      </w:pPr>
    </w:p>
    <w:p w:rsidR="007744D4" w:rsidRPr="00335065" w:rsidRDefault="007744D4" w:rsidP="007744D4">
      <w:pPr>
        <w:spacing w:after="0"/>
        <w:rPr>
          <w:rFonts w:ascii="Lucida Calligraphy" w:hAnsi="Lucida Calligraphy"/>
          <w:b/>
          <w:sz w:val="32"/>
          <w:szCs w:val="24"/>
        </w:rPr>
      </w:pPr>
      <w:r>
        <w:rPr>
          <w:rFonts w:ascii="Lucida Calligraphy" w:hAnsi="Lucida Calligraphy"/>
          <w:b/>
          <w:sz w:val="24"/>
          <w:szCs w:val="24"/>
        </w:rPr>
        <w:lastRenderedPageBreak/>
        <w:t>C</w:t>
      </w:r>
      <w:r w:rsidRPr="00231AE2">
        <w:rPr>
          <w:rFonts w:ascii="Lucida Calligraphy" w:hAnsi="Lucida Calligraphy"/>
          <w:b/>
          <w:sz w:val="24"/>
          <w:szCs w:val="24"/>
        </w:rPr>
        <w:t xml:space="preserve"> skupina                           </w:t>
      </w:r>
      <w:r w:rsidRPr="00335065">
        <w:rPr>
          <w:rFonts w:ascii="Lucida Calligraphy" w:hAnsi="Lucida Calligraphy"/>
          <w:b/>
          <w:sz w:val="32"/>
          <w:szCs w:val="24"/>
        </w:rPr>
        <w:t>1. písomná práca</w:t>
      </w:r>
    </w:p>
    <w:p w:rsidR="007744D4" w:rsidRDefault="007744D4">
      <w:pPr>
        <w:rPr>
          <w:rFonts w:ascii="Times New Roman" w:hAnsi="Times New Roman"/>
          <w:sz w:val="44"/>
        </w:rPr>
      </w:pPr>
    </w:p>
    <w:p w:rsidR="00335065" w:rsidRDefault="007744D4" w:rsidP="00335065">
      <w:pPr>
        <w:rPr>
          <w:rFonts w:ascii="Times New Roman" w:hAnsi="Times New Roman"/>
          <w:b/>
          <w:sz w:val="24"/>
        </w:rPr>
      </w:pPr>
      <w:r w:rsidRPr="007744D4">
        <w:rPr>
          <w:rFonts w:ascii="Times New Roman" w:hAnsi="Times New Roman"/>
          <w:b/>
          <w:sz w:val="24"/>
        </w:rPr>
        <w:t>1.</w:t>
      </w:r>
      <w:r w:rsidRPr="007744D4">
        <w:rPr>
          <w:rFonts w:ascii="Times New Roman" w:hAnsi="Times New Roman"/>
          <w:sz w:val="24"/>
        </w:rPr>
        <w:t xml:space="preserve">  </w:t>
      </w:r>
      <w:r w:rsidR="00335065" w:rsidRPr="007744D4">
        <w:rPr>
          <w:rFonts w:ascii="Times New Roman" w:hAnsi="Times New Roman"/>
          <w:b/>
          <w:sz w:val="24"/>
        </w:rPr>
        <w:t>Vypočítaj slovnú úlohu:</w:t>
      </w:r>
    </w:p>
    <w:p w:rsidR="00335065" w:rsidRPr="00CA0C88" w:rsidRDefault="00335065" w:rsidP="00335065">
      <w:pPr>
        <w:pStyle w:val="Odsekzoznamu1"/>
        <w:spacing w:after="0"/>
        <w:jc w:val="both"/>
        <w:rPr>
          <w:rFonts w:ascii="Times New Roman" w:hAnsi="Times New Roman" w:cs="Times New Roman"/>
          <w:sz w:val="24"/>
          <w:szCs w:val="18"/>
        </w:rPr>
      </w:pPr>
      <w:r w:rsidRPr="00335065"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 w:cs="Times New Roman"/>
          <w:sz w:val="24"/>
          <w:szCs w:val="18"/>
        </w:rPr>
        <w:t>Dvojičky Marko</w:t>
      </w:r>
      <w:r w:rsidRPr="00CA0C88">
        <w:rPr>
          <w:rFonts w:ascii="Times New Roman" w:hAnsi="Times New Roman" w:cs="Times New Roman"/>
          <w:sz w:val="24"/>
          <w:szCs w:val="18"/>
        </w:rPr>
        <w:t xml:space="preserve"> a Janko dostali k narodeninám knihy. Kniha o</w:t>
      </w:r>
      <w:r>
        <w:rPr>
          <w:rFonts w:ascii="Times New Roman" w:hAnsi="Times New Roman" w:cs="Times New Roman"/>
          <w:sz w:val="24"/>
          <w:szCs w:val="18"/>
        </w:rPr>
        <w:t xml:space="preserve"> lietadlách pre Marka</w:t>
      </w:r>
      <w:r w:rsidRPr="00CA0C88">
        <w:rPr>
          <w:rFonts w:ascii="Times New Roman" w:hAnsi="Times New Roman" w:cs="Times New Roman"/>
          <w:sz w:val="24"/>
          <w:szCs w:val="18"/>
        </w:rPr>
        <w:t xml:space="preserve"> stála 8,20</w:t>
      </w:r>
      <w:r>
        <w:rPr>
          <w:rFonts w:ascii="Times New Roman" w:hAnsi="Times New Roman" w:cs="Times New Roman"/>
          <w:sz w:val="24"/>
          <w:szCs w:val="18"/>
        </w:rPr>
        <w:t xml:space="preserve"> </w:t>
      </w:r>
      <w:r w:rsidRPr="00CA0C88">
        <w:rPr>
          <w:rFonts w:ascii="Times New Roman" w:hAnsi="Times New Roman" w:cs="Times New Roman"/>
          <w:sz w:val="24"/>
          <w:szCs w:val="18"/>
        </w:rPr>
        <w:t>€. Kniha o autách pre Janka bola o 0,60</w:t>
      </w:r>
      <w:r>
        <w:rPr>
          <w:rFonts w:ascii="Times New Roman" w:hAnsi="Times New Roman" w:cs="Times New Roman"/>
          <w:sz w:val="24"/>
          <w:szCs w:val="18"/>
        </w:rPr>
        <w:t xml:space="preserve"> </w:t>
      </w:r>
      <w:r w:rsidRPr="00CA0C88">
        <w:rPr>
          <w:rFonts w:ascii="Times New Roman" w:hAnsi="Times New Roman" w:cs="Times New Roman"/>
          <w:sz w:val="24"/>
          <w:szCs w:val="18"/>
        </w:rPr>
        <w:t xml:space="preserve">€ </w:t>
      </w:r>
      <w:r w:rsidRPr="00CA0C88">
        <w:rPr>
          <w:rFonts w:ascii="Times New Roman" w:hAnsi="Times New Roman" w:cs="Times New Roman"/>
          <w:sz w:val="24"/>
          <w:szCs w:val="18"/>
          <w:u w:val="single"/>
        </w:rPr>
        <w:t>lacnejšia</w:t>
      </w:r>
      <w:r w:rsidRPr="00CA0C88">
        <w:rPr>
          <w:rFonts w:ascii="Times New Roman" w:hAnsi="Times New Roman" w:cs="Times New Roman"/>
          <w:sz w:val="24"/>
          <w:szCs w:val="18"/>
        </w:rPr>
        <w:t xml:space="preserve">. Koľko € zaplatili rodičia za </w:t>
      </w:r>
      <w:r w:rsidRPr="00CA0C88">
        <w:rPr>
          <w:rFonts w:ascii="Times New Roman" w:hAnsi="Times New Roman" w:cs="Times New Roman"/>
          <w:sz w:val="24"/>
          <w:szCs w:val="18"/>
          <w:u w:val="single"/>
        </w:rPr>
        <w:t>obe</w:t>
      </w:r>
      <w:r w:rsidRPr="00CA0C88">
        <w:rPr>
          <w:rFonts w:ascii="Times New Roman" w:hAnsi="Times New Roman" w:cs="Times New Roman"/>
          <w:sz w:val="24"/>
          <w:szCs w:val="18"/>
        </w:rPr>
        <w:t xml:space="preserve"> knihy?</w:t>
      </w:r>
    </w:p>
    <w:p w:rsidR="00335065" w:rsidRDefault="00335065" w:rsidP="007744D4">
      <w:pPr>
        <w:rPr>
          <w:rFonts w:ascii="Times New Roman" w:hAnsi="Times New Roman"/>
          <w:sz w:val="24"/>
        </w:rPr>
      </w:pPr>
      <w:r w:rsidRPr="00335065">
        <w:rPr>
          <w:rFonts w:ascii="Times New Roman" w:hAnsi="Times New Roman"/>
          <w:b/>
          <w:sz w:val="24"/>
        </w:rPr>
        <w:t>Nezabudni</w:t>
      </w:r>
      <w:r>
        <w:rPr>
          <w:rFonts w:ascii="Times New Roman" w:hAnsi="Times New Roman"/>
          <w:sz w:val="24"/>
        </w:rPr>
        <w:t xml:space="preserve"> na:  zápis, výpočet, odpoveď</w:t>
      </w:r>
    </w:p>
    <w:p w:rsidR="00335065" w:rsidRDefault="00335065" w:rsidP="007744D4">
      <w:pPr>
        <w:rPr>
          <w:rFonts w:ascii="Times New Roman" w:hAnsi="Times New Roman"/>
          <w:sz w:val="24"/>
        </w:rPr>
      </w:pPr>
    </w:p>
    <w:p w:rsidR="007744D4" w:rsidRDefault="00335065" w:rsidP="007744D4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2</w:t>
      </w:r>
      <w:r w:rsidR="007744D4" w:rsidRPr="007744D4">
        <w:rPr>
          <w:rFonts w:ascii="Times New Roman" w:hAnsi="Times New Roman"/>
          <w:b/>
          <w:sz w:val="24"/>
        </w:rPr>
        <w:t>.  Usporiadaj dané čísla</w:t>
      </w:r>
      <w:r>
        <w:rPr>
          <w:rFonts w:ascii="Times New Roman" w:hAnsi="Times New Roman"/>
          <w:b/>
          <w:sz w:val="24"/>
        </w:rPr>
        <w:t xml:space="preserve"> od najmenšieho po najväčší.  </w:t>
      </w:r>
      <w:r w:rsidRPr="00335065">
        <w:rPr>
          <w:rFonts w:ascii="Times New Roman" w:hAnsi="Times New Roman"/>
          <w:sz w:val="24"/>
        </w:rPr>
        <w:t>Použi znamienko</w:t>
      </w:r>
      <w:r>
        <w:rPr>
          <w:rFonts w:ascii="Times New Roman" w:hAnsi="Times New Roman"/>
          <w:b/>
          <w:sz w:val="24"/>
        </w:rPr>
        <w:t xml:space="preserve">  </w:t>
      </w:r>
      <w:r w:rsidRPr="00335065">
        <w:rPr>
          <w:rFonts w:ascii="Times New Roman" w:hAnsi="Times New Roman"/>
          <w:b/>
          <w:sz w:val="24"/>
        </w:rPr>
        <w:t>˂</w:t>
      </w:r>
      <w:r w:rsidR="007744D4" w:rsidRPr="00335065">
        <w:rPr>
          <w:rFonts w:ascii="Times New Roman" w:hAnsi="Times New Roman"/>
          <w:b/>
          <w:sz w:val="24"/>
        </w:rPr>
        <w:t xml:space="preserve">  </w:t>
      </w:r>
    </w:p>
    <w:p w:rsidR="007744D4" w:rsidRDefault="007744D4" w:rsidP="007744D4">
      <w:pPr>
        <w:rPr>
          <w:rFonts w:ascii="Times New Roman" w:hAnsi="Times New Roman"/>
          <w:sz w:val="24"/>
        </w:rPr>
      </w:pPr>
      <w:r w:rsidRPr="007744D4">
        <w:rPr>
          <w:rFonts w:ascii="Times New Roman" w:hAnsi="Times New Roman"/>
          <w:b/>
          <w:sz w:val="24"/>
        </w:rPr>
        <w:t xml:space="preserve">    </w:t>
      </w:r>
      <w:r w:rsidRPr="007744D4">
        <w:rPr>
          <w:rFonts w:ascii="Times New Roman" w:hAnsi="Times New Roman"/>
          <w:sz w:val="24"/>
        </w:rPr>
        <w:t xml:space="preserve">32,1;   </w:t>
      </w:r>
      <w:r w:rsidR="00DB0D0B">
        <w:rPr>
          <w:rFonts w:ascii="Times New Roman" w:hAnsi="Times New Roman"/>
          <w:sz w:val="24"/>
        </w:rPr>
        <w:tab/>
      </w:r>
      <w:r w:rsidRPr="007744D4">
        <w:rPr>
          <w:rFonts w:ascii="Times New Roman" w:hAnsi="Times New Roman"/>
          <w:sz w:val="24"/>
        </w:rPr>
        <w:t xml:space="preserve"> </w:t>
      </w:r>
      <w:r w:rsidR="00DB0D0B">
        <w:rPr>
          <w:rFonts w:ascii="Times New Roman" w:hAnsi="Times New Roman"/>
          <w:sz w:val="24"/>
        </w:rPr>
        <w:t xml:space="preserve"> </w:t>
      </w:r>
      <w:r w:rsidRPr="007744D4">
        <w:rPr>
          <w:rFonts w:ascii="Times New Roman" w:hAnsi="Times New Roman"/>
          <w:sz w:val="24"/>
        </w:rPr>
        <w:t xml:space="preserve">19,807;    </w:t>
      </w:r>
      <w:r w:rsidR="00DB0D0B">
        <w:rPr>
          <w:rFonts w:ascii="Times New Roman" w:hAnsi="Times New Roman"/>
          <w:sz w:val="24"/>
        </w:rPr>
        <w:tab/>
      </w:r>
      <w:r w:rsidRPr="007744D4">
        <w:rPr>
          <w:rFonts w:ascii="Times New Roman" w:hAnsi="Times New Roman"/>
          <w:sz w:val="24"/>
        </w:rPr>
        <w:t xml:space="preserve">21,36;  </w:t>
      </w:r>
      <w:r w:rsidR="00DB0D0B">
        <w:rPr>
          <w:rFonts w:ascii="Times New Roman" w:hAnsi="Times New Roman"/>
          <w:sz w:val="24"/>
        </w:rPr>
        <w:tab/>
      </w:r>
      <w:r w:rsidRPr="007744D4">
        <w:rPr>
          <w:rFonts w:ascii="Times New Roman" w:hAnsi="Times New Roman"/>
          <w:sz w:val="24"/>
        </w:rPr>
        <w:t xml:space="preserve"> 19,87;   </w:t>
      </w:r>
      <w:r w:rsidR="00DB0D0B">
        <w:rPr>
          <w:rFonts w:ascii="Times New Roman" w:hAnsi="Times New Roman"/>
          <w:sz w:val="24"/>
        </w:rPr>
        <w:tab/>
      </w:r>
      <w:r w:rsidRPr="007744D4">
        <w:rPr>
          <w:rFonts w:ascii="Times New Roman" w:hAnsi="Times New Roman"/>
          <w:sz w:val="24"/>
        </w:rPr>
        <w:t xml:space="preserve"> 32,14;    </w:t>
      </w:r>
      <w:r w:rsidR="00DB0D0B">
        <w:rPr>
          <w:rFonts w:ascii="Times New Roman" w:hAnsi="Times New Roman"/>
          <w:sz w:val="24"/>
        </w:rPr>
        <w:tab/>
      </w:r>
      <w:r w:rsidRPr="007744D4">
        <w:rPr>
          <w:rFonts w:ascii="Times New Roman" w:hAnsi="Times New Roman"/>
          <w:sz w:val="24"/>
        </w:rPr>
        <w:t>53,45</w:t>
      </w:r>
      <w:r w:rsidRPr="007744D4">
        <w:rPr>
          <w:rFonts w:ascii="Times New Roman" w:hAnsi="Times New Roman"/>
          <w:sz w:val="24"/>
        </w:rPr>
        <w:tab/>
      </w:r>
    </w:p>
    <w:p w:rsidR="00335065" w:rsidRPr="007744D4" w:rsidRDefault="00335065" w:rsidP="007744D4">
      <w:pPr>
        <w:rPr>
          <w:rFonts w:ascii="Times New Roman" w:hAnsi="Times New Roman"/>
          <w:sz w:val="24"/>
        </w:rPr>
      </w:pPr>
    </w:p>
    <w:p w:rsidR="00347A3F" w:rsidRDefault="00335065" w:rsidP="007744D4">
      <w:pPr>
        <w:ind w:left="2160" w:hanging="216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3</w:t>
      </w:r>
      <w:r w:rsidR="007744D4" w:rsidRPr="007744D4">
        <w:rPr>
          <w:rFonts w:ascii="Times New Roman" w:hAnsi="Times New Roman"/>
          <w:b/>
          <w:sz w:val="24"/>
        </w:rPr>
        <w:t>.  Zaokrúhli</w:t>
      </w:r>
      <w:r w:rsidR="00347A3F">
        <w:rPr>
          <w:rFonts w:ascii="Times New Roman" w:hAnsi="Times New Roman"/>
          <w:b/>
          <w:sz w:val="24"/>
        </w:rPr>
        <w:t xml:space="preserve"> desatinné čísla</w:t>
      </w:r>
      <w:r w:rsidR="007744D4" w:rsidRPr="007744D4">
        <w:rPr>
          <w:rFonts w:ascii="Times New Roman" w:hAnsi="Times New Roman"/>
          <w:b/>
          <w:sz w:val="24"/>
        </w:rPr>
        <w:t>:</w:t>
      </w:r>
      <w:r w:rsidR="007744D4" w:rsidRPr="007744D4">
        <w:rPr>
          <w:rFonts w:ascii="Times New Roman" w:hAnsi="Times New Roman"/>
          <w:b/>
          <w:sz w:val="24"/>
        </w:rPr>
        <w:tab/>
      </w:r>
    </w:p>
    <w:p w:rsidR="007744D4" w:rsidRPr="007744D4" w:rsidRDefault="007744D4" w:rsidP="007744D4">
      <w:pPr>
        <w:ind w:left="2160" w:hanging="2160"/>
        <w:rPr>
          <w:rFonts w:ascii="Times New Roman" w:hAnsi="Times New Roman"/>
          <w:b/>
          <w:sz w:val="24"/>
        </w:rPr>
      </w:pPr>
      <w:r w:rsidRPr="007744D4">
        <w:rPr>
          <w:rFonts w:ascii="Times New Roman" w:hAnsi="Times New Roman"/>
          <w:b/>
          <w:sz w:val="24"/>
        </w:rPr>
        <w:t>a) na desatiny:</w:t>
      </w:r>
      <w:r w:rsidR="00347A3F">
        <w:rPr>
          <w:rFonts w:ascii="Times New Roman" w:hAnsi="Times New Roman"/>
          <w:b/>
          <w:sz w:val="24"/>
        </w:rPr>
        <w:t xml:space="preserve">    </w:t>
      </w:r>
      <w:r w:rsidR="00347A3F" w:rsidRPr="007744D4">
        <w:rPr>
          <w:rFonts w:ascii="Times New Roman" w:hAnsi="Times New Roman"/>
          <w:sz w:val="24"/>
        </w:rPr>
        <w:t xml:space="preserve">0,79 </w:t>
      </w:r>
      <w:r w:rsidR="00347A3F" w:rsidRPr="007744D4">
        <w:rPr>
          <w:rFonts w:ascii="Cambria Math" w:hAnsi="Cambria Math"/>
          <w:sz w:val="24"/>
        </w:rPr>
        <w:t>≐</w:t>
      </w:r>
      <w:r w:rsidR="00347A3F" w:rsidRPr="007744D4">
        <w:rPr>
          <w:rFonts w:ascii="Times New Roman" w:hAnsi="Times New Roman"/>
          <w:sz w:val="24"/>
        </w:rPr>
        <w:tab/>
      </w:r>
      <w:r w:rsidRPr="007744D4">
        <w:rPr>
          <w:rFonts w:ascii="Times New Roman" w:hAnsi="Times New Roman"/>
          <w:sz w:val="24"/>
        </w:rPr>
        <w:tab/>
      </w:r>
      <w:r w:rsidR="00347A3F">
        <w:rPr>
          <w:rFonts w:ascii="Times New Roman" w:hAnsi="Times New Roman"/>
          <w:sz w:val="24"/>
        </w:rPr>
        <w:t xml:space="preserve">     </w:t>
      </w:r>
      <w:r w:rsidRPr="007744D4">
        <w:rPr>
          <w:rFonts w:ascii="Times New Roman" w:hAnsi="Times New Roman"/>
          <w:b/>
          <w:sz w:val="24"/>
        </w:rPr>
        <w:t>b) na stotiny:</w:t>
      </w:r>
      <w:r w:rsidRPr="007744D4">
        <w:rPr>
          <w:rFonts w:ascii="Times New Roman" w:hAnsi="Times New Roman"/>
          <w:sz w:val="24"/>
        </w:rPr>
        <w:tab/>
        <w:t xml:space="preserve">0,254 </w:t>
      </w:r>
      <w:r w:rsidRPr="007744D4">
        <w:rPr>
          <w:rFonts w:ascii="Cambria Math" w:hAnsi="Cambria Math"/>
          <w:sz w:val="24"/>
        </w:rPr>
        <w:t>≐</w:t>
      </w:r>
    </w:p>
    <w:p w:rsidR="007744D4" w:rsidRPr="007744D4" w:rsidRDefault="007744D4" w:rsidP="007744D4">
      <w:pPr>
        <w:rPr>
          <w:rFonts w:ascii="Times New Roman" w:hAnsi="Times New Roman"/>
          <w:b/>
          <w:sz w:val="24"/>
        </w:rPr>
      </w:pPr>
      <w:r w:rsidRPr="007744D4">
        <w:rPr>
          <w:rFonts w:ascii="Times New Roman" w:hAnsi="Times New Roman"/>
          <w:sz w:val="24"/>
        </w:rPr>
        <w:tab/>
      </w:r>
      <w:r w:rsidRPr="007744D4">
        <w:rPr>
          <w:rFonts w:ascii="Times New Roman" w:hAnsi="Times New Roman"/>
          <w:sz w:val="24"/>
        </w:rPr>
        <w:tab/>
      </w:r>
      <w:r w:rsidR="00347A3F">
        <w:rPr>
          <w:rFonts w:ascii="Times New Roman" w:hAnsi="Times New Roman"/>
          <w:sz w:val="24"/>
        </w:rPr>
        <w:t xml:space="preserve"> 45,327</w:t>
      </w:r>
      <w:r w:rsidRPr="007744D4">
        <w:rPr>
          <w:rFonts w:ascii="Times New Roman" w:hAnsi="Times New Roman"/>
          <w:sz w:val="24"/>
        </w:rPr>
        <w:t xml:space="preserve"> </w:t>
      </w:r>
      <w:r w:rsidRPr="007744D4">
        <w:rPr>
          <w:rFonts w:ascii="Cambria Math" w:hAnsi="Cambria Math"/>
          <w:sz w:val="24"/>
        </w:rPr>
        <w:t>≐</w:t>
      </w:r>
      <w:r w:rsidRPr="007744D4">
        <w:rPr>
          <w:rFonts w:ascii="Times New Roman" w:hAnsi="Times New Roman"/>
          <w:sz w:val="24"/>
        </w:rPr>
        <w:tab/>
      </w:r>
      <w:r w:rsidRPr="007744D4">
        <w:rPr>
          <w:rFonts w:ascii="Times New Roman" w:hAnsi="Times New Roman"/>
          <w:sz w:val="24"/>
        </w:rPr>
        <w:tab/>
      </w:r>
      <w:r w:rsidRPr="007744D4">
        <w:rPr>
          <w:rFonts w:ascii="Times New Roman" w:hAnsi="Times New Roman"/>
          <w:sz w:val="24"/>
        </w:rPr>
        <w:tab/>
      </w:r>
      <w:r w:rsidR="00347A3F">
        <w:rPr>
          <w:rFonts w:ascii="Times New Roman" w:hAnsi="Times New Roman"/>
          <w:sz w:val="24"/>
        </w:rPr>
        <w:t xml:space="preserve">                      </w:t>
      </w:r>
      <w:r w:rsidRPr="007744D4">
        <w:rPr>
          <w:rFonts w:ascii="Times New Roman" w:hAnsi="Times New Roman"/>
          <w:sz w:val="24"/>
        </w:rPr>
        <w:t xml:space="preserve">12,895 </w:t>
      </w:r>
      <w:r w:rsidRPr="007744D4">
        <w:rPr>
          <w:rFonts w:ascii="Cambria Math" w:hAnsi="Cambria Math"/>
          <w:sz w:val="24"/>
        </w:rPr>
        <w:t>≐</w:t>
      </w:r>
      <w:r w:rsidRPr="007744D4">
        <w:rPr>
          <w:rFonts w:ascii="Times New Roman" w:hAnsi="Times New Roman"/>
          <w:sz w:val="24"/>
        </w:rPr>
        <w:t xml:space="preserve"> </w:t>
      </w:r>
      <w:r w:rsidRPr="007744D4">
        <w:rPr>
          <w:rFonts w:ascii="Times New Roman" w:hAnsi="Times New Roman"/>
          <w:sz w:val="24"/>
        </w:rPr>
        <w:tab/>
      </w:r>
      <w:r w:rsidRPr="007744D4">
        <w:rPr>
          <w:rFonts w:ascii="Times New Roman" w:hAnsi="Times New Roman"/>
          <w:sz w:val="24"/>
        </w:rPr>
        <w:tab/>
      </w:r>
      <w:r w:rsidRPr="007744D4">
        <w:rPr>
          <w:rFonts w:ascii="Times New Roman" w:hAnsi="Times New Roman"/>
          <w:sz w:val="24"/>
        </w:rPr>
        <w:tab/>
      </w:r>
      <w:r w:rsidRPr="007744D4">
        <w:rPr>
          <w:rFonts w:ascii="Times New Roman" w:hAnsi="Times New Roman"/>
          <w:sz w:val="24"/>
        </w:rPr>
        <w:tab/>
      </w:r>
      <w:r w:rsidRPr="007744D4">
        <w:rPr>
          <w:rFonts w:ascii="Times New Roman" w:hAnsi="Times New Roman"/>
          <w:sz w:val="24"/>
        </w:rPr>
        <w:tab/>
      </w:r>
    </w:p>
    <w:p w:rsidR="00335065" w:rsidRDefault="00335065" w:rsidP="00335065">
      <w:pPr>
        <w:spacing w:after="0" w:line="240" w:lineRule="auto"/>
        <w:rPr>
          <w:rFonts w:ascii="Times New Roman" w:hAnsi="Times New Roman"/>
          <w:b/>
          <w:sz w:val="24"/>
        </w:rPr>
      </w:pPr>
    </w:p>
    <w:p w:rsidR="00335065" w:rsidRPr="00335065" w:rsidRDefault="00335065" w:rsidP="00335065">
      <w:pPr>
        <w:spacing w:line="240" w:lineRule="auto"/>
        <w:ind w:left="-90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b/>
          <w:sz w:val="24"/>
        </w:rPr>
        <w:t xml:space="preserve">              4.</w:t>
      </w:r>
      <w:r w:rsidRPr="00335065">
        <w:rPr>
          <w:rFonts w:ascii="Times New Roman" w:hAnsi="Times New Roman"/>
          <w:b/>
          <w:sz w:val="24"/>
        </w:rPr>
        <w:t xml:space="preserve"> </w:t>
      </w:r>
      <w:r w:rsidRPr="00335065">
        <w:rPr>
          <w:rFonts w:ascii="Times New Roman" w:hAnsi="Times New Roman"/>
          <w:b/>
          <w:sz w:val="24"/>
          <w:szCs w:val="28"/>
        </w:rPr>
        <w:t>Vypočítaj</w:t>
      </w:r>
      <w:r w:rsidRPr="00335065">
        <w:rPr>
          <w:rFonts w:ascii="Times New Roman" w:hAnsi="Times New Roman"/>
          <w:sz w:val="24"/>
          <w:szCs w:val="28"/>
        </w:rPr>
        <w:t xml:space="preserve"> :   </w:t>
      </w:r>
      <w:r w:rsidRPr="00335065">
        <w:rPr>
          <w:rFonts w:ascii="Times New Roman" w:hAnsi="Times New Roman"/>
          <w:b/>
          <w:sz w:val="24"/>
          <w:szCs w:val="28"/>
        </w:rPr>
        <w:t>a)</w:t>
      </w:r>
      <w:r w:rsidRPr="00335065">
        <w:rPr>
          <w:rFonts w:ascii="Times New Roman" w:hAnsi="Times New Roman"/>
          <w:sz w:val="24"/>
          <w:szCs w:val="28"/>
        </w:rPr>
        <w:t xml:space="preserve">  123,00                    </w:t>
      </w:r>
      <w:r w:rsidRPr="00335065">
        <w:rPr>
          <w:rFonts w:ascii="Times New Roman" w:hAnsi="Times New Roman"/>
          <w:b/>
          <w:sz w:val="24"/>
          <w:szCs w:val="28"/>
        </w:rPr>
        <w:t>b)</w:t>
      </w:r>
      <w:r w:rsidRPr="00335065">
        <w:rPr>
          <w:rFonts w:ascii="Times New Roman" w:hAnsi="Times New Roman"/>
          <w:sz w:val="24"/>
          <w:szCs w:val="28"/>
        </w:rPr>
        <w:t xml:space="preserve">    698,50                  </w:t>
      </w:r>
      <w:r w:rsidRPr="00335065">
        <w:rPr>
          <w:rFonts w:ascii="Times New Roman" w:hAnsi="Times New Roman"/>
          <w:b/>
          <w:sz w:val="24"/>
          <w:szCs w:val="28"/>
        </w:rPr>
        <w:t>c</w:t>
      </w:r>
      <w:r w:rsidRPr="00335065">
        <w:rPr>
          <w:rFonts w:ascii="Times New Roman" w:hAnsi="Times New Roman"/>
          <w:sz w:val="24"/>
          <w:szCs w:val="28"/>
        </w:rPr>
        <w:t>,   17,58</w:t>
      </w:r>
      <w:r w:rsidRPr="00335065">
        <w:rPr>
          <w:rFonts w:ascii="Times New Roman" w:hAnsi="Times New Roman"/>
          <w:sz w:val="24"/>
          <w:szCs w:val="28"/>
        </w:rPr>
        <w:tab/>
      </w:r>
      <w:r w:rsidRPr="00335065">
        <w:rPr>
          <w:rFonts w:ascii="Times New Roman" w:hAnsi="Times New Roman"/>
          <w:sz w:val="24"/>
          <w:szCs w:val="28"/>
        </w:rPr>
        <w:tab/>
        <w:t>d,  63,07</w:t>
      </w:r>
    </w:p>
    <w:p w:rsidR="00335065" w:rsidRPr="00335065" w:rsidRDefault="00335065" w:rsidP="00335065">
      <w:pPr>
        <w:spacing w:line="240" w:lineRule="auto"/>
        <w:ind w:left="-900"/>
        <w:rPr>
          <w:rFonts w:ascii="Times New Roman" w:hAnsi="Times New Roman"/>
          <w:sz w:val="24"/>
          <w:szCs w:val="28"/>
          <w:u w:val="single"/>
        </w:rPr>
      </w:pPr>
      <w:r w:rsidRPr="00335065">
        <w:rPr>
          <w:rFonts w:ascii="Times New Roman" w:hAnsi="Times New Roman"/>
          <w:sz w:val="24"/>
          <w:szCs w:val="28"/>
        </w:rPr>
        <w:t xml:space="preserve">                          </w:t>
      </w:r>
      <w:r>
        <w:rPr>
          <w:rFonts w:ascii="Times New Roman" w:hAnsi="Times New Roman"/>
          <w:sz w:val="24"/>
          <w:szCs w:val="28"/>
        </w:rPr>
        <w:t xml:space="preserve">               </w:t>
      </w:r>
      <w:r w:rsidRPr="00335065">
        <w:rPr>
          <w:rFonts w:ascii="Times New Roman" w:hAnsi="Times New Roman"/>
          <w:sz w:val="24"/>
          <w:szCs w:val="28"/>
        </w:rPr>
        <w:t xml:space="preserve"> +  </w:t>
      </w:r>
      <w:r w:rsidRPr="00335065">
        <w:rPr>
          <w:rFonts w:ascii="Times New Roman" w:hAnsi="Times New Roman"/>
          <w:sz w:val="24"/>
          <w:szCs w:val="28"/>
          <w:u w:val="single"/>
        </w:rPr>
        <w:t xml:space="preserve"> 58,07</w:t>
      </w:r>
      <w:r w:rsidRPr="00335065">
        <w:rPr>
          <w:rFonts w:ascii="Times New Roman" w:hAnsi="Times New Roman"/>
          <w:sz w:val="24"/>
          <w:szCs w:val="28"/>
        </w:rPr>
        <w:t xml:space="preserve">                     </w:t>
      </w:r>
      <w:r w:rsidRPr="00335065">
        <w:rPr>
          <w:rFonts w:ascii="Times New Roman" w:hAnsi="Times New Roman"/>
          <w:sz w:val="24"/>
          <w:szCs w:val="28"/>
          <w:u w:val="single"/>
        </w:rPr>
        <w:t xml:space="preserve">-     421,17  </w:t>
      </w:r>
      <w:r w:rsidRPr="00335065">
        <w:rPr>
          <w:rFonts w:ascii="Times New Roman" w:hAnsi="Times New Roman"/>
          <w:sz w:val="24"/>
          <w:szCs w:val="28"/>
        </w:rPr>
        <w:t xml:space="preserve">                  +  </w:t>
      </w:r>
      <w:r w:rsidRPr="00335065">
        <w:rPr>
          <w:rFonts w:ascii="Times New Roman" w:hAnsi="Times New Roman"/>
          <w:sz w:val="24"/>
          <w:szCs w:val="28"/>
          <w:u w:val="single"/>
        </w:rPr>
        <w:t xml:space="preserve">13,60    </w:t>
      </w:r>
      <w:r w:rsidRPr="00335065">
        <w:rPr>
          <w:rFonts w:ascii="Times New Roman" w:hAnsi="Times New Roman"/>
          <w:sz w:val="24"/>
          <w:szCs w:val="28"/>
        </w:rPr>
        <w:t xml:space="preserve">  </w:t>
      </w:r>
      <w:r w:rsidRPr="00335065">
        <w:rPr>
          <w:rFonts w:ascii="Times New Roman" w:hAnsi="Times New Roman"/>
          <w:sz w:val="24"/>
          <w:szCs w:val="28"/>
        </w:rPr>
        <w:tab/>
        <w:t xml:space="preserve"> </w:t>
      </w:r>
      <w:r w:rsidRPr="00335065">
        <w:rPr>
          <w:rFonts w:ascii="Times New Roman" w:hAnsi="Times New Roman"/>
          <w:sz w:val="24"/>
          <w:szCs w:val="28"/>
          <w:u w:val="single"/>
        </w:rPr>
        <w:t>-    9,50</w:t>
      </w:r>
    </w:p>
    <w:p w:rsidR="00335065" w:rsidRPr="00CA0C88" w:rsidRDefault="00335065" w:rsidP="00335065">
      <w:pPr>
        <w:pStyle w:val="Odsekzoznamu1"/>
        <w:spacing w:after="0"/>
        <w:jc w:val="both"/>
        <w:rPr>
          <w:rFonts w:ascii="Times New Roman" w:hAnsi="Times New Roman" w:cs="Times New Roman"/>
          <w:sz w:val="24"/>
          <w:szCs w:val="18"/>
        </w:rPr>
      </w:pPr>
    </w:p>
    <w:p w:rsidR="00DB0D0B" w:rsidRDefault="00DB0D0B" w:rsidP="00335065">
      <w:pPr>
        <w:spacing w:after="0" w:line="240" w:lineRule="auto"/>
        <w:rPr>
          <w:rFonts w:ascii="Times New Roman" w:hAnsi="Times New Roman"/>
          <w:b/>
          <w:sz w:val="24"/>
        </w:rPr>
      </w:pPr>
    </w:p>
    <w:p w:rsidR="00DB0D0B" w:rsidRPr="000631A0" w:rsidRDefault="00335065" w:rsidP="00DB0D0B">
      <w:pPr>
        <w:pStyle w:val="Odstavecseseznamem1"/>
        <w:spacing w:after="0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</w:rPr>
        <w:t xml:space="preserve">5. </w:t>
      </w:r>
      <w:r w:rsidR="00DB0D0B" w:rsidRPr="00335065">
        <w:rPr>
          <w:rFonts w:ascii="Times New Roman" w:hAnsi="Times New Roman"/>
          <w:b/>
          <w:sz w:val="24"/>
          <w:szCs w:val="24"/>
        </w:rPr>
        <w:t xml:space="preserve"> Porovnaj desatinné čísla:</w:t>
      </w:r>
      <w:r w:rsidR="00DB0D0B">
        <w:rPr>
          <w:rFonts w:ascii="Times New Roman" w:hAnsi="Times New Roman"/>
          <w:sz w:val="24"/>
          <w:szCs w:val="24"/>
        </w:rPr>
        <w:t xml:space="preserve"> </w:t>
      </w:r>
      <w:r w:rsidR="00DB0D0B" w:rsidRPr="000631A0">
        <w:rPr>
          <w:rFonts w:ascii="Times New Roman" w:hAnsi="Times New Roman"/>
          <w:sz w:val="24"/>
          <w:szCs w:val="24"/>
        </w:rPr>
        <w:t xml:space="preserve"> </w:t>
      </w:r>
      <w:r w:rsidR="00DB0D0B">
        <w:rPr>
          <w:rFonts w:ascii="Times New Roman" w:hAnsi="Times New Roman"/>
          <w:sz w:val="24"/>
          <w:szCs w:val="24"/>
        </w:rPr>
        <w:t xml:space="preserve">  </w:t>
      </w:r>
      <w:r w:rsidR="00DB0D0B" w:rsidRPr="000631A0">
        <w:rPr>
          <w:rFonts w:ascii="Times New Roman" w:hAnsi="Times New Roman"/>
          <w:sz w:val="24"/>
          <w:szCs w:val="24"/>
        </w:rPr>
        <w:t>4,68               4,86</w:t>
      </w:r>
    </w:p>
    <w:p w:rsidR="00DB0D0B" w:rsidRPr="000631A0" w:rsidRDefault="00DB0D0B" w:rsidP="00DB0D0B">
      <w:pPr>
        <w:spacing w:after="0"/>
        <w:rPr>
          <w:rFonts w:ascii="Times New Roman" w:hAnsi="Times New Roman"/>
          <w:sz w:val="24"/>
          <w:szCs w:val="24"/>
        </w:rPr>
      </w:pPr>
      <w:r w:rsidRPr="000631A0">
        <w:rPr>
          <w:rFonts w:ascii="Times New Roman" w:hAnsi="Times New Roman"/>
          <w:sz w:val="24"/>
          <w:szCs w:val="24"/>
        </w:rPr>
        <w:t xml:space="preserve"> 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  2,08               2,05</w:t>
      </w:r>
    </w:p>
    <w:p w:rsidR="00DB0D0B" w:rsidRPr="000631A0" w:rsidRDefault="00DB0D0B" w:rsidP="00DB0D0B">
      <w:pPr>
        <w:spacing w:after="0"/>
        <w:rPr>
          <w:rFonts w:ascii="Times New Roman" w:hAnsi="Times New Roman"/>
          <w:sz w:val="24"/>
          <w:szCs w:val="24"/>
        </w:rPr>
      </w:pPr>
      <w:r w:rsidRPr="000631A0">
        <w:rPr>
          <w:rFonts w:ascii="Times New Roman" w:hAnsi="Times New Roman"/>
          <w:sz w:val="24"/>
          <w:szCs w:val="24"/>
        </w:rPr>
        <w:t xml:space="preserve">                                                    0,40               0,400 </w:t>
      </w:r>
    </w:p>
    <w:p w:rsidR="007744D4" w:rsidRPr="00335065" w:rsidRDefault="007744D4" w:rsidP="00335065">
      <w:pPr>
        <w:spacing w:after="0" w:line="240" w:lineRule="auto"/>
        <w:rPr>
          <w:rFonts w:ascii="Times New Roman" w:hAnsi="Times New Roman"/>
          <w:b/>
          <w:sz w:val="24"/>
        </w:rPr>
      </w:pPr>
    </w:p>
    <w:p w:rsidR="00DB0D0B" w:rsidRPr="00DB0D0B" w:rsidRDefault="00DB0D0B" w:rsidP="00DB0D0B">
      <w:pPr>
        <w:rPr>
          <w:rFonts w:ascii="Times New Roman" w:hAnsi="Times New Roman"/>
          <w:b/>
          <w:sz w:val="24"/>
          <w:szCs w:val="24"/>
        </w:rPr>
      </w:pPr>
      <w:r w:rsidRPr="00DB0D0B">
        <w:rPr>
          <w:rFonts w:ascii="Times New Roman" w:hAnsi="Times New Roman"/>
          <w:sz w:val="24"/>
        </w:rPr>
        <w:t>6.</w:t>
      </w:r>
      <w:r>
        <w:rPr>
          <w:rFonts w:ascii="Times New Roman" w:hAnsi="Times New Roman"/>
          <w:sz w:val="24"/>
        </w:rPr>
        <w:t xml:space="preserve"> </w:t>
      </w:r>
      <w:r w:rsidRPr="00DB0D0B">
        <w:rPr>
          <w:rFonts w:ascii="Times New Roman" w:hAnsi="Times New Roman"/>
          <w:b/>
          <w:sz w:val="24"/>
          <w:szCs w:val="24"/>
        </w:rPr>
        <w:t>Napíš ako desatinné číslo:</w:t>
      </w:r>
    </w:p>
    <w:p w:rsidR="00DB0D0B" w:rsidRPr="00DB0D0B" w:rsidRDefault="00DB0D0B" w:rsidP="00DB0D0B">
      <w:pPr>
        <w:rPr>
          <w:rFonts w:ascii="Times New Roman" w:hAnsi="Times New Roman"/>
          <w:sz w:val="24"/>
          <w:szCs w:val="24"/>
        </w:rPr>
      </w:pPr>
      <w:r w:rsidRPr="00DB0D0B">
        <w:rPr>
          <w:rFonts w:ascii="Times New Roman" w:hAnsi="Times New Roman"/>
          <w:sz w:val="24"/>
          <w:szCs w:val="24"/>
        </w:rPr>
        <w:t xml:space="preserve">   a)  šesť celých štyri desatiny:</w:t>
      </w:r>
    </w:p>
    <w:p w:rsidR="00DB0D0B" w:rsidRPr="00DB0D0B" w:rsidRDefault="00DB0D0B" w:rsidP="00DB0D0B">
      <w:pPr>
        <w:rPr>
          <w:rFonts w:ascii="Times New Roman" w:hAnsi="Times New Roman"/>
          <w:sz w:val="24"/>
          <w:szCs w:val="24"/>
        </w:rPr>
      </w:pPr>
      <w:r w:rsidRPr="00DB0D0B">
        <w:rPr>
          <w:rFonts w:ascii="Times New Roman" w:hAnsi="Times New Roman"/>
          <w:sz w:val="24"/>
          <w:szCs w:val="24"/>
        </w:rPr>
        <w:t xml:space="preserve">   b) nula celých tridsaťsedem stotín</w:t>
      </w:r>
    </w:p>
    <w:p w:rsidR="00DB0D0B" w:rsidRPr="00DB0D0B" w:rsidRDefault="00DB0D0B" w:rsidP="00DB0D0B">
      <w:pPr>
        <w:rPr>
          <w:rFonts w:ascii="Times New Roman" w:hAnsi="Times New Roman"/>
          <w:sz w:val="24"/>
          <w:szCs w:val="24"/>
        </w:rPr>
      </w:pPr>
      <w:r w:rsidRPr="00DB0D0B">
        <w:rPr>
          <w:rFonts w:ascii="Times New Roman" w:hAnsi="Times New Roman"/>
          <w:sz w:val="24"/>
          <w:szCs w:val="24"/>
        </w:rPr>
        <w:t xml:space="preserve">  c)  dvadsaťpäť celých osem</w:t>
      </w:r>
      <w:r>
        <w:rPr>
          <w:rFonts w:ascii="Times New Roman" w:hAnsi="Times New Roman"/>
          <w:sz w:val="24"/>
          <w:szCs w:val="24"/>
        </w:rPr>
        <w:t>desiat štyri</w:t>
      </w:r>
    </w:p>
    <w:p w:rsidR="007744D4" w:rsidRPr="00DB0D0B" w:rsidRDefault="007744D4">
      <w:pPr>
        <w:rPr>
          <w:rFonts w:ascii="Times New Roman" w:hAnsi="Times New Roman"/>
          <w:sz w:val="24"/>
        </w:rPr>
      </w:pPr>
    </w:p>
    <w:p w:rsidR="007744D4" w:rsidRPr="007744D4" w:rsidRDefault="007744D4">
      <w:pPr>
        <w:rPr>
          <w:rFonts w:ascii="Times New Roman" w:hAnsi="Times New Roman"/>
          <w:sz w:val="48"/>
        </w:rPr>
      </w:pPr>
    </w:p>
    <w:sectPr w:rsidR="007744D4" w:rsidRPr="007744D4" w:rsidSect="00347A3F">
      <w:headerReference w:type="default" r:id="rId7"/>
      <w:pgSz w:w="11906" w:h="16838"/>
      <w:pgMar w:top="426" w:right="1417" w:bottom="1417" w:left="1417" w:header="421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335D" w:rsidRDefault="00E4335D" w:rsidP="00E4335D">
      <w:pPr>
        <w:spacing w:after="0" w:line="240" w:lineRule="auto"/>
      </w:pPr>
      <w:r>
        <w:separator/>
      </w:r>
    </w:p>
  </w:endnote>
  <w:endnote w:type="continuationSeparator" w:id="0">
    <w:p w:rsidR="00E4335D" w:rsidRDefault="00E4335D" w:rsidP="00E43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293">
    <w:altName w:val="Times New Roman"/>
    <w:charset w:val="EE"/>
    <w:family w:val="auto"/>
    <w:pitch w:val="variable"/>
    <w:sig w:usb0="00000000" w:usb1="00000000" w:usb2="00000000" w:usb3="00000000" w:csb0="00000000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335D" w:rsidRDefault="00E4335D" w:rsidP="00E4335D">
      <w:pPr>
        <w:spacing w:after="0" w:line="240" w:lineRule="auto"/>
      </w:pPr>
      <w:r>
        <w:separator/>
      </w:r>
    </w:p>
  </w:footnote>
  <w:footnote w:type="continuationSeparator" w:id="0">
    <w:p w:rsidR="00E4335D" w:rsidRDefault="00E4335D" w:rsidP="00E433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0C88" w:rsidRDefault="00CA0C88">
    <w:pPr>
      <w:spacing w:after="0" w:line="100" w:lineRule="atLeast"/>
      <w:ind w:left="360"/>
      <w:jc w:val="center"/>
      <w:rPr>
        <w:rFonts w:ascii="Comic Sans MS" w:hAnsi="Comic Sans MS"/>
        <w:u w:val="single"/>
      </w:rPr>
    </w:pPr>
  </w:p>
  <w:p w:rsidR="00CA0C88" w:rsidRDefault="00CA0C88">
    <w:pPr>
      <w:spacing w:after="0" w:line="100" w:lineRule="atLeast"/>
      <w:ind w:left="360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Num1"/>
    <w:lvl w:ilvl="0">
      <w:start w:val="2"/>
      <w:numFmt w:val="lowerLetter"/>
      <w:lvlText w:val="%1)"/>
      <w:lvlJc w:val="left"/>
      <w:pPr>
        <w:tabs>
          <w:tab w:val="num" w:pos="0"/>
        </w:tabs>
        <w:ind w:left="489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5619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633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705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7779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849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921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9939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10659" w:hanging="180"/>
      </w:pPr>
    </w:lvl>
  </w:abstractNum>
  <w:abstractNum w:abstractNumId="1">
    <w:nsid w:val="00000002"/>
    <w:multiLevelType w:val="multilevel"/>
    <w:tmpl w:val="00000002"/>
    <w:name w:val="WW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sz w:val="24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2">
    <w:nsid w:val="00000005"/>
    <w:multiLevelType w:val="multilevel"/>
    <w:tmpl w:val="00000005"/>
    <w:name w:val="WWNum7"/>
    <w:lvl w:ilvl="0">
      <w:start w:val="2"/>
      <w:numFmt w:val="lowerLetter"/>
      <w:lvlText w:val="%1)"/>
      <w:lvlJc w:val="left"/>
      <w:pPr>
        <w:tabs>
          <w:tab w:val="num" w:pos="0"/>
        </w:tabs>
        <w:ind w:left="419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4914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563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635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7074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779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851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9234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9954" w:hanging="180"/>
      </w:pPr>
    </w:lvl>
  </w:abstractNum>
  <w:abstractNum w:abstractNumId="3">
    <w:nsid w:val="09AD74DE"/>
    <w:multiLevelType w:val="hybridMultilevel"/>
    <w:tmpl w:val="71541F52"/>
    <w:lvl w:ilvl="0" w:tplc="FED4926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AB2434"/>
    <w:multiLevelType w:val="hybridMultilevel"/>
    <w:tmpl w:val="97B47AA6"/>
    <w:lvl w:ilvl="0" w:tplc="041B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EE5368"/>
    <w:multiLevelType w:val="hybridMultilevel"/>
    <w:tmpl w:val="F694225C"/>
    <w:lvl w:ilvl="0" w:tplc="63D8BF72">
      <w:start w:val="6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912684"/>
    <w:multiLevelType w:val="hybridMultilevel"/>
    <w:tmpl w:val="DE5299C6"/>
    <w:lvl w:ilvl="0" w:tplc="041B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760ED2"/>
    <w:multiLevelType w:val="hybridMultilevel"/>
    <w:tmpl w:val="DCD8E848"/>
    <w:lvl w:ilvl="0" w:tplc="9B3AA364">
      <w:start w:val="6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9443B4"/>
    <w:multiLevelType w:val="hybridMultilevel"/>
    <w:tmpl w:val="36A81486"/>
    <w:lvl w:ilvl="0" w:tplc="9ADA1B8C">
      <w:start w:val="6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A01D3D"/>
    <w:multiLevelType w:val="hybridMultilevel"/>
    <w:tmpl w:val="ED789918"/>
    <w:lvl w:ilvl="0" w:tplc="041B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8"/>
  </w:num>
  <w:num w:numId="5">
    <w:abstractNumId w:val="5"/>
  </w:num>
  <w:num w:numId="6">
    <w:abstractNumId w:val="0"/>
  </w:num>
  <w:num w:numId="7">
    <w:abstractNumId w:val="3"/>
  </w:num>
  <w:num w:numId="8">
    <w:abstractNumId w:val="4"/>
  </w:num>
  <w:num w:numId="9">
    <w:abstractNumId w:val="6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60A76"/>
    <w:rsid w:val="00170AAC"/>
    <w:rsid w:val="00335065"/>
    <w:rsid w:val="00347A3F"/>
    <w:rsid w:val="007744D4"/>
    <w:rsid w:val="00CA0C88"/>
    <w:rsid w:val="00D60A76"/>
    <w:rsid w:val="00DB0D0B"/>
    <w:rsid w:val="00E4335D"/>
    <w:rsid w:val="00FB43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60A76"/>
    <w:rPr>
      <w:rFonts w:ascii="Calibri" w:eastAsia="Times New Roman" w:hAnsi="Calibri" w:cs="Times New Roma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60A76"/>
    <w:pPr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Odstavecseseznamem1">
    <w:name w:val="Odstavec se seznamem1"/>
    <w:basedOn w:val="Normlny"/>
    <w:rsid w:val="00D60A76"/>
    <w:pPr>
      <w:ind w:left="720"/>
    </w:pPr>
  </w:style>
  <w:style w:type="paragraph" w:customStyle="1" w:styleId="Odsekzoznamu1">
    <w:name w:val="Odsek zoznamu1"/>
    <w:basedOn w:val="Normlny"/>
    <w:rsid w:val="00D60A76"/>
    <w:pPr>
      <w:suppressAutoHyphens/>
    </w:pPr>
    <w:rPr>
      <w:rFonts w:eastAsia="SimSun" w:cs="font293"/>
      <w:kern w:val="1"/>
      <w:lang w:eastAsia="ar-SA"/>
    </w:rPr>
  </w:style>
  <w:style w:type="paragraph" w:styleId="Hlavika">
    <w:name w:val="header"/>
    <w:basedOn w:val="Normlny"/>
    <w:link w:val="HlavikaChar"/>
    <w:rsid w:val="00CA0C88"/>
    <w:pPr>
      <w:suppressLineNumbers/>
      <w:tabs>
        <w:tab w:val="center" w:pos="4536"/>
        <w:tab w:val="right" w:pos="9072"/>
      </w:tabs>
      <w:suppressAutoHyphens/>
      <w:spacing w:after="0" w:line="100" w:lineRule="atLeast"/>
    </w:pPr>
    <w:rPr>
      <w:rFonts w:eastAsia="SimSun" w:cs="font293"/>
      <w:kern w:val="1"/>
      <w:lang w:eastAsia="ar-SA"/>
    </w:rPr>
  </w:style>
  <w:style w:type="character" w:customStyle="1" w:styleId="HlavikaChar">
    <w:name w:val="Hlavička Char"/>
    <w:basedOn w:val="Predvolenpsmoodseku"/>
    <w:link w:val="Hlavika"/>
    <w:rsid w:val="00CA0C88"/>
    <w:rPr>
      <w:rFonts w:ascii="Calibri" w:eastAsia="SimSun" w:hAnsi="Calibri" w:cs="font293"/>
      <w:kern w:val="1"/>
      <w:lang w:eastAsia="ar-SA"/>
    </w:rPr>
  </w:style>
  <w:style w:type="paragraph" w:styleId="Pta">
    <w:name w:val="footer"/>
    <w:basedOn w:val="Normlny"/>
    <w:link w:val="PtaChar"/>
    <w:uiPriority w:val="99"/>
    <w:semiHidden/>
    <w:unhideWhenUsed/>
    <w:rsid w:val="00347A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347A3F"/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PC11</dc:creator>
  <cp:lastModifiedBy>PC11</cp:lastModifiedBy>
  <cp:revision>2</cp:revision>
  <dcterms:created xsi:type="dcterms:W3CDTF">2015-11-17T17:19:00Z</dcterms:created>
  <dcterms:modified xsi:type="dcterms:W3CDTF">2015-11-17T17:19:00Z</dcterms:modified>
</cp:coreProperties>
</file>