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169" w:rsidRDefault="00691169" w:rsidP="00691169">
      <w:pPr>
        <w:pStyle w:val="Nadpis"/>
        <w:rPr>
          <w:rFonts w:ascii="Arial" w:hAnsi="Arial"/>
          <w:sz w:val="24"/>
          <w:szCs w:val="24"/>
          <w:lang w:val="sk-SK"/>
        </w:rPr>
      </w:pPr>
      <w:r w:rsidRPr="00837283">
        <w:rPr>
          <w:rFonts w:ascii="Arial" w:hAnsi="Arial"/>
          <w:b/>
          <w:sz w:val="24"/>
          <w:szCs w:val="24"/>
          <w:lang w:val="sk-SK"/>
        </w:rPr>
        <w:t>Názov a adresa školy:</w:t>
      </w:r>
      <w:r w:rsidRPr="00837283">
        <w:rPr>
          <w:rFonts w:ascii="Arial" w:hAnsi="Arial"/>
          <w:sz w:val="24"/>
          <w:szCs w:val="24"/>
          <w:lang w:val="sk-SK"/>
        </w:rPr>
        <w:t xml:space="preserve"> </w:t>
      </w:r>
    </w:p>
    <w:p w:rsidR="003068D9" w:rsidRDefault="003068D9" w:rsidP="003068D9">
      <w:pPr>
        <w:pStyle w:val="Hlavika"/>
        <w:pBdr>
          <w:bottom w:val="single" w:sz="4" w:space="8" w:color="auto"/>
        </w:pBdr>
        <w:jc w:val="center"/>
        <w:rPr>
          <w:lang w:val="sk-SK"/>
        </w:rPr>
      </w:pPr>
      <w:r>
        <w:rPr>
          <w:szCs w:val="28"/>
          <w:lang w:val="sk-SK"/>
        </w:rPr>
        <w:t>Škola: Gymnázium, Lorencova 46, 053 42 Krompachy</w:t>
      </w:r>
    </w:p>
    <w:p w:rsidR="00AB0961" w:rsidRPr="00B878CF" w:rsidRDefault="00AB0961" w:rsidP="00313A76">
      <w:pPr>
        <w:pStyle w:val="Nadpis"/>
        <w:jc w:val="center"/>
        <w:rPr>
          <w:rFonts w:ascii="Arial" w:hAnsi="Arial"/>
          <w:b/>
          <w:lang w:val="sk-SK"/>
        </w:rPr>
      </w:pPr>
      <w:r w:rsidRPr="00B878CF">
        <w:rPr>
          <w:rFonts w:ascii="Arial" w:hAnsi="Arial"/>
          <w:b/>
          <w:lang w:val="sk-SK"/>
        </w:rPr>
        <w:t xml:space="preserve">SPRÁVA O PRIEBEHU A CELKOVEJ ÚROVNI </w:t>
      </w:r>
      <w:r w:rsidRPr="00B878CF">
        <w:rPr>
          <w:rFonts w:ascii="Arial" w:hAnsi="Arial"/>
          <w:b/>
          <w:lang w:val="sk-SK"/>
        </w:rPr>
        <w:br/>
        <w:t xml:space="preserve">MATURITNÝCH SKÚŠOK </w:t>
      </w:r>
    </w:p>
    <w:p w:rsidR="00AB0961" w:rsidRPr="005C4EE1" w:rsidRDefault="00AB0961" w:rsidP="00313A76">
      <w:pPr>
        <w:pStyle w:val="Nadpis"/>
        <w:jc w:val="center"/>
        <w:rPr>
          <w:rFonts w:ascii="Arial" w:hAnsi="Arial"/>
          <w:sz w:val="24"/>
          <w:szCs w:val="24"/>
          <w:lang w:val="sk-SK"/>
        </w:rPr>
      </w:pPr>
      <w:r w:rsidRPr="005C4EE1">
        <w:rPr>
          <w:rFonts w:ascii="Arial" w:hAnsi="Arial"/>
          <w:b/>
          <w:sz w:val="24"/>
          <w:szCs w:val="24"/>
          <w:lang w:val="sk-SK"/>
        </w:rPr>
        <w:t>v školskom roku</w:t>
      </w:r>
      <w:r w:rsidR="00DA1390" w:rsidRPr="005C4EE1">
        <w:rPr>
          <w:rFonts w:ascii="Arial" w:hAnsi="Arial"/>
          <w:b/>
          <w:sz w:val="24"/>
          <w:szCs w:val="24"/>
          <w:lang w:val="sk-SK"/>
        </w:rPr>
        <w:t xml:space="preserve"> 201</w:t>
      </w:r>
      <w:r w:rsidR="005C4EE1" w:rsidRPr="005C4EE1">
        <w:rPr>
          <w:rFonts w:ascii="Arial" w:hAnsi="Arial"/>
          <w:b/>
          <w:sz w:val="24"/>
          <w:szCs w:val="24"/>
          <w:lang w:val="sk-SK"/>
        </w:rPr>
        <w:t>7</w:t>
      </w:r>
      <w:r w:rsidR="00DA1390" w:rsidRPr="005C4EE1">
        <w:rPr>
          <w:rFonts w:ascii="Arial" w:hAnsi="Arial"/>
          <w:b/>
          <w:sz w:val="24"/>
          <w:szCs w:val="24"/>
          <w:lang w:val="sk-SK"/>
        </w:rPr>
        <w:t>/201</w:t>
      </w:r>
      <w:r w:rsidR="005C4EE1" w:rsidRPr="005C4EE1">
        <w:rPr>
          <w:rFonts w:ascii="Arial" w:hAnsi="Arial"/>
          <w:b/>
          <w:sz w:val="24"/>
          <w:szCs w:val="24"/>
          <w:lang w:val="sk-SK"/>
        </w:rPr>
        <w:t>8</w:t>
      </w:r>
    </w:p>
    <w:p w:rsidR="00A87B03" w:rsidRPr="00B878CF" w:rsidRDefault="00A87B03" w:rsidP="00AC60E3">
      <w:pPr>
        <w:pStyle w:val="Zkladntext"/>
        <w:rPr>
          <w:rFonts w:ascii="Arial" w:hAnsi="Arial" w:cs="Arial"/>
          <w:sz w:val="22"/>
          <w:szCs w:val="22"/>
          <w:lang w:val="sk-SK"/>
        </w:rPr>
      </w:pPr>
    </w:p>
    <w:p w:rsidR="00451BB6" w:rsidRDefault="00451BB6" w:rsidP="00451BB6">
      <w:pPr>
        <w:pStyle w:val="Nadpis1"/>
        <w:tabs>
          <w:tab w:val="left" w:pos="0"/>
        </w:tabs>
        <w:rPr>
          <w:rFonts w:ascii="Arial" w:hAnsi="Arial" w:cs="Arial"/>
          <w:b w:val="0"/>
          <w:sz w:val="24"/>
          <w:szCs w:val="24"/>
          <w:lang w:val="sk-SK"/>
        </w:rPr>
      </w:pPr>
      <w:r w:rsidRPr="00837283">
        <w:rPr>
          <w:rFonts w:ascii="Arial" w:hAnsi="Arial" w:cs="Arial"/>
          <w:sz w:val="24"/>
          <w:szCs w:val="24"/>
          <w:lang w:val="sk-SK"/>
        </w:rPr>
        <w:t xml:space="preserve">Predseda ŠMK: </w:t>
      </w:r>
      <w:r w:rsidRPr="00837283">
        <w:rPr>
          <w:rFonts w:ascii="Arial" w:hAnsi="Arial" w:cs="Arial"/>
          <w:b w:val="0"/>
          <w:sz w:val="24"/>
          <w:szCs w:val="24"/>
          <w:lang w:val="sk-SK"/>
        </w:rPr>
        <w:t>.</w:t>
      </w:r>
      <w:r w:rsidR="003068D9">
        <w:rPr>
          <w:rFonts w:ascii="Arial" w:hAnsi="Arial" w:cs="Arial"/>
          <w:b w:val="0"/>
          <w:sz w:val="24"/>
          <w:szCs w:val="24"/>
          <w:lang w:val="sk-SK"/>
        </w:rPr>
        <w:t>Mgr. Jaroslava Viťazková</w:t>
      </w:r>
    </w:p>
    <w:p w:rsidR="00451BB6" w:rsidRPr="00AD5A26" w:rsidRDefault="00451BB6" w:rsidP="00451BB6">
      <w:pPr>
        <w:rPr>
          <w:lang w:val="sk-SK"/>
        </w:rPr>
      </w:pPr>
    </w:p>
    <w:p w:rsidR="00451BB6" w:rsidRPr="00837283" w:rsidRDefault="00451BB6" w:rsidP="00451BB6">
      <w:pPr>
        <w:rPr>
          <w:rFonts w:ascii="Arial" w:hAnsi="Arial" w:cs="Arial"/>
          <w:lang w:val="sk-SK"/>
        </w:rPr>
      </w:pPr>
      <w:r w:rsidRPr="00837283">
        <w:rPr>
          <w:rFonts w:ascii="Arial" w:hAnsi="Arial" w:cs="Arial"/>
          <w:lang w:val="sk-SK"/>
        </w:rPr>
        <w:t xml:space="preserve">           </w:t>
      </w:r>
      <w:r w:rsidRPr="00837283">
        <w:rPr>
          <w:rFonts w:ascii="Arial" w:hAnsi="Arial" w:cs="Arial"/>
          <w:b/>
          <w:lang w:val="sk-SK"/>
        </w:rPr>
        <w:t xml:space="preserve">zo školy: </w:t>
      </w:r>
      <w:r w:rsidR="003068D9">
        <w:rPr>
          <w:rFonts w:ascii="Arial" w:hAnsi="Arial" w:cs="Arial"/>
          <w:lang w:val="sk-SK"/>
        </w:rPr>
        <w:t>Gymnázium, SNP 1, 05601 Gelnica</w:t>
      </w:r>
    </w:p>
    <w:p w:rsidR="00AB0961" w:rsidRPr="00B878CF" w:rsidRDefault="00AB0961" w:rsidP="007E078D">
      <w:pPr>
        <w:pStyle w:val="Zkladntext"/>
        <w:rPr>
          <w:rFonts w:ascii="Arial" w:hAnsi="Arial" w:cs="Arial"/>
          <w:sz w:val="22"/>
          <w:szCs w:val="22"/>
          <w:lang w:val="sk-SK"/>
        </w:rPr>
      </w:pPr>
    </w:p>
    <w:p w:rsidR="00AB0961" w:rsidRPr="00B878CF" w:rsidRDefault="00AB0961">
      <w:pPr>
        <w:jc w:val="both"/>
        <w:rPr>
          <w:rFonts w:ascii="Arial" w:hAnsi="Arial" w:cs="Arial"/>
          <w:b/>
          <w:lang w:val="sk-SK"/>
        </w:rPr>
      </w:pPr>
      <w:r w:rsidRPr="00B878CF">
        <w:rPr>
          <w:rFonts w:ascii="Arial" w:hAnsi="Arial" w:cs="Arial"/>
          <w:b/>
          <w:lang w:val="sk-SK"/>
        </w:rPr>
        <w:t xml:space="preserve">A) </w:t>
      </w:r>
      <w:r w:rsidR="007C4A3F" w:rsidRPr="00B878CF">
        <w:rPr>
          <w:rFonts w:ascii="Arial" w:hAnsi="Arial" w:cs="Arial"/>
          <w:b/>
          <w:lang w:val="sk-SK"/>
        </w:rPr>
        <w:t>Z</w:t>
      </w:r>
      <w:r w:rsidRPr="00B878CF">
        <w:rPr>
          <w:rFonts w:ascii="Arial" w:hAnsi="Arial" w:cs="Arial"/>
          <w:b/>
          <w:lang w:val="sk-SK"/>
        </w:rPr>
        <w:t>abezpečenia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85"/>
        <w:gridCol w:w="7079"/>
      </w:tblGrid>
      <w:tr w:rsidR="00AB0961" w:rsidRPr="00B878CF">
        <w:tc>
          <w:tcPr>
            <w:tcW w:w="90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3B3B3"/>
          </w:tcPr>
          <w:p w:rsidR="00AB0961" w:rsidRPr="00B878CF" w:rsidRDefault="00AB0961">
            <w:pPr>
              <w:pStyle w:val="Nadpis4"/>
              <w:tabs>
                <w:tab w:val="left" w:pos="0"/>
              </w:tabs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1. Organizačné zabezpečenie</w:t>
            </w:r>
          </w:p>
        </w:tc>
      </w:tr>
      <w:tr w:rsidR="007C4A3F" w:rsidRPr="00B878CF">
        <w:tc>
          <w:tcPr>
            <w:tcW w:w="906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A81E29" w:rsidRPr="00B878CF" w:rsidRDefault="00D95D42" w:rsidP="00417142">
            <w:pPr>
              <w:shd w:val="clear" w:color="auto" w:fill="E6E6E6"/>
              <w:tabs>
                <w:tab w:val="left" w:pos="1276"/>
              </w:tabs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 w:rsidRPr="006550E5">
              <w:rPr>
                <w:rFonts w:ascii="Arial" w:hAnsi="Arial" w:cs="Arial"/>
                <w:b/>
                <w:i/>
                <w:iCs/>
                <w:sz w:val="22"/>
                <w:szCs w:val="22"/>
                <w:lang w:val="sk-SK"/>
              </w:rPr>
              <w:t>Termíny konania a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 xml:space="preserve"> </w:t>
            </w:r>
            <w:r>
              <w:rPr>
                <w:rFonts w:ascii="Arial" w:hAnsi="Arial" w:cs="Arial"/>
                <w:b/>
                <w:i/>
                <w:iCs/>
                <w:sz w:val="21"/>
                <w:szCs w:val="21"/>
                <w:lang w:val="sk-SK"/>
              </w:rPr>
              <w:t>p</w:t>
            </w:r>
            <w:r w:rsidRPr="003502AF">
              <w:rPr>
                <w:rFonts w:ascii="Arial" w:hAnsi="Arial" w:cs="Arial"/>
                <w:b/>
                <w:i/>
                <w:iCs/>
                <w:sz w:val="21"/>
                <w:szCs w:val="21"/>
                <w:lang w:val="sk-SK"/>
              </w:rPr>
              <w:t>ersonálne zabezpečenie</w:t>
            </w: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 xml:space="preserve">: </w:t>
            </w:r>
          </w:p>
        </w:tc>
      </w:tr>
      <w:tr w:rsidR="007C4A3F" w:rsidRPr="00B878CF">
        <w:tc>
          <w:tcPr>
            <w:tcW w:w="90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D95D42" w:rsidRDefault="00D95D42" w:rsidP="00D95D42">
            <w:pPr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CD0DCB">
              <w:rPr>
                <w:rFonts w:ascii="Arial" w:hAnsi="Arial" w:cs="Arial"/>
                <w:b/>
                <w:i/>
                <w:iCs/>
                <w:sz w:val="22"/>
                <w:szCs w:val="22"/>
                <w:lang w:val="sk-SK"/>
              </w:rPr>
              <w:t>Termíny konania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 xml:space="preserve">: </w:t>
            </w:r>
            <w:r w:rsidR="003068D9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21. 5 .2018</w:t>
            </w:r>
            <w:r w:rsidR="003068D9" w:rsidRPr="000A7B0B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 xml:space="preserve"> – </w:t>
            </w:r>
            <w:r w:rsidR="003068D9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22</w:t>
            </w:r>
            <w:r w:rsidR="003068D9" w:rsidRPr="000A7B0B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. 5. 201</w:t>
            </w:r>
            <w:r w:rsidR="003068D9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8</w:t>
            </w:r>
          </w:p>
          <w:p w:rsidR="00D95D42" w:rsidRDefault="00D95D42" w:rsidP="00D95D42">
            <w:pPr>
              <w:tabs>
                <w:tab w:val="left" w:pos="1276"/>
              </w:tabs>
              <w:jc w:val="both"/>
              <w:rPr>
                <w:rFonts w:ascii="Arial" w:hAnsi="Arial" w:cs="Arial"/>
                <w:i/>
                <w:iCs/>
                <w:sz w:val="21"/>
                <w:szCs w:val="21"/>
                <w:lang w:val="sk-SK"/>
              </w:rPr>
            </w:pPr>
            <w:r w:rsidRPr="003502AF">
              <w:rPr>
                <w:rFonts w:ascii="Arial" w:hAnsi="Arial" w:cs="Arial"/>
                <w:b/>
                <w:i/>
                <w:iCs/>
                <w:sz w:val="21"/>
                <w:szCs w:val="21"/>
                <w:lang w:val="sk-SK"/>
              </w:rPr>
              <w:t>Personálne zabezpečenie</w:t>
            </w:r>
            <w:r>
              <w:rPr>
                <w:rFonts w:ascii="Arial" w:hAnsi="Arial" w:cs="Arial"/>
                <w:i/>
                <w:iCs/>
                <w:sz w:val="21"/>
                <w:szCs w:val="21"/>
                <w:lang w:val="sk-SK"/>
              </w:rPr>
              <w:t xml:space="preserve">: </w:t>
            </w:r>
          </w:p>
          <w:p w:rsidR="00D95D42" w:rsidRDefault="00D95D42" w:rsidP="00D95D42">
            <w:pPr>
              <w:tabs>
                <w:tab w:val="left" w:pos="1276"/>
              </w:tabs>
              <w:jc w:val="both"/>
              <w:rPr>
                <w:rFonts w:ascii="Arial" w:hAnsi="Arial" w:cs="Arial"/>
                <w:i/>
                <w:iCs/>
                <w:sz w:val="21"/>
                <w:szCs w:val="21"/>
                <w:lang w:val="sk-SK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  <w:lang w:val="sk-SK"/>
              </w:rPr>
              <w:t>- dodržanie podmienok podľa § 80 a  § 81 školského zákona</w:t>
            </w:r>
            <w:r w:rsidR="003068D9">
              <w:rPr>
                <w:rFonts w:ascii="Arial" w:hAnsi="Arial" w:cs="Arial"/>
                <w:i/>
                <w:iCs/>
                <w:sz w:val="21"/>
                <w:szCs w:val="21"/>
                <w:lang w:val="sk-SK"/>
              </w:rPr>
              <w:t xml:space="preserve">- </w:t>
            </w:r>
            <w:r w:rsidR="003068D9" w:rsidRPr="003068D9">
              <w:rPr>
                <w:rFonts w:ascii="Arial" w:hAnsi="Arial" w:cs="Arial"/>
                <w:b/>
                <w:i/>
                <w:iCs/>
                <w:sz w:val="21"/>
                <w:szCs w:val="21"/>
                <w:lang w:val="sk-SK"/>
              </w:rPr>
              <w:t>podmienky dodržané</w:t>
            </w:r>
          </w:p>
          <w:p w:rsidR="00D95D42" w:rsidRDefault="00D95D42" w:rsidP="00D95D42">
            <w:pPr>
              <w:rPr>
                <w:rFonts w:ascii="Arial" w:hAnsi="Arial" w:cs="Arial"/>
                <w:i/>
                <w:iCs/>
                <w:sz w:val="21"/>
                <w:szCs w:val="21"/>
                <w:lang w:val="sk-SK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  <w:lang w:val="sk-SK"/>
              </w:rPr>
              <w:t>- počet skúšajúcich členov PMK z iných škôl (okrem predsedov PMK):</w:t>
            </w:r>
            <w:r w:rsidR="003068D9">
              <w:rPr>
                <w:rFonts w:ascii="Arial" w:hAnsi="Arial" w:cs="Arial"/>
                <w:b/>
                <w:i/>
                <w:iCs/>
                <w:sz w:val="21"/>
                <w:szCs w:val="21"/>
                <w:lang w:val="sk-SK"/>
              </w:rPr>
              <w:t>3</w:t>
            </w:r>
          </w:p>
          <w:p w:rsidR="007C4A3F" w:rsidRPr="00B878CF" w:rsidRDefault="00D95D42" w:rsidP="00D95D42">
            <w:pPr>
              <w:rPr>
                <w:rFonts w:ascii="Arial" w:hAnsi="Arial" w:cs="Arial"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  <w:lang w:val="sk-SK"/>
              </w:rPr>
              <w:t>- v SOŠ: počet delegovaných zástupcov stavovskej, alebo profesijnej organizácie</w:t>
            </w:r>
            <w:r w:rsidR="003068D9">
              <w:rPr>
                <w:rFonts w:ascii="Arial" w:hAnsi="Arial" w:cs="Arial"/>
                <w:i/>
                <w:iCs/>
                <w:sz w:val="21"/>
                <w:szCs w:val="21"/>
                <w:lang w:val="sk-SK"/>
              </w:rPr>
              <w:t xml:space="preserve"> ––––––</w:t>
            </w:r>
          </w:p>
        </w:tc>
      </w:tr>
      <w:tr w:rsidR="00AB0961" w:rsidRPr="00B878CF"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</w:tcPr>
          <w:p w:rsidR="00AB0961" w:rsidRPr="00B878CF" w:rsidRDefault="00AB0961" w:rsidP="00D95D42">
            <w:pPr>
              <w:shd w:val="clear" w:color="auto" w:fill="E6E6E6"/>
              <w:tabs>
                <w:tab w:val="left" w:pos="1276"/>
              </w:tabs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Spájani</w:t>
            </w:r>
            <w:r w:rsidR="00D95D42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 xml:space="preserve">e </w:t>
            </w: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 xml:space="preserve"> šk</w:t>
            </w:r>
            <w:r w:rsidR="002826EA"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ô</w:t>
            </w: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 xml:space="preserve">l v rámci EČ a PFIČ </w:t>
            </w:r>
          </w:p>
        </w:tc>
        <w:tc>
          <w:tcPr>
            <w:tcW w:w="70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95D42" w:rsidRPr="00D95D42" w:rsidRDefault="003068D9" w:rsidP="00D95D42">
            <w:pPr>
              <w:rPr>
                <w:rFonts w:ascii="Arial" w:hAnsi="Arial" w:cs="Arial"/>
                <w:b/>
                <w:i/>
                <w:iCs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  <w:lang w:val="sk-SK"/>
              </w:rPr>
              <w:t>______________________________________________________________</w:t>
            </w:r>
          </w:p>
        </w:tc>
      </w:tr>
      <w:tr w:rsidR="00432C4D" w:rsidRPr="00B878CF">
        <w:tc>
          <w:tcPr>
            <w:tcW w:w="906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432C4D" w:rsidRPr="00B878CF" w:rsidRDefault="00432C4D" w:rsidP="00432C4D">
            <w:pPr>
              <w:tabs>
                <w:tab w:val="left" w:pos="1276"/>
              </w:tabs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 xml:space="preserve">Vypracovanie harmonogramu ústnej formy internej časti: </w:t>
            </w:r>
          </w:p>
        </w:tc>
      </w:tr>
      <w:tr w:rsidR="00432C4D" w:rsidRPr="00B878CF">
        <w:tc>
          <w:tcPr>
            <w:tcW w:w="90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04099" w:rsidRPr="00B878CF" w:rsidRDefault="003068D9" w:rsidP="00432ADB">
            <w:pPr>
              <w:tabs>
                <w:tab w:val="left" w:pos="1276"/>
              </w:tabs>
              <w:jc w:val="both"/>
              <w:rPr>
                <w:rFonts w:ascii="Arial" w:hAnsi="Arial" w:cs="Arial"/>
                <w:b/>
                <w:i/>
                <w:iCs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b/>
                <w:i/>
                <w:iCs/>
                <w:sz w:val="22"/>
                <w:szCs w:val="22"/>
                <w:lang w:val="sk-SK"/>
              </w:rPr>
              <w:t>Rovnomerné rozloženie predmetov v  súlade s časovým harmonogramom.</w:t>
            </w:r>
          </w:p>
        </w:tc>
      </w:tr>
      <w:tr w:rsidR="00432C4D" w:rsidRPr="00B878CF">
        <w:tc>
          <w:tcPr>
            <w:tcW w:w="906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432C4D" w:rsidRPr="00B878CF" w:rsidRDefault="00432C4D">
            <w:pPr>
              <w:tabs>
                <w:tab w:val="left" w:pos="1276"/>
              </w:tabs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Rešpektovanie pokynov NÚCEM k EČ a PFIČ MS</w:t>
            </w:r>
          </w:p>
        </w:tc>
      </w:tr>
      <w:tr w:rsidR="00432C4D" w:rsidRPr="003068D9">
        <w:tc>
          <w:tcPr>
            <w:tcW w:w="90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04099" w:rsidRPr="00B878CF" w:rsidRDefault="003068D9">
            <w:pPr>
              <w:tabs>
                <w:tab w:val="left" w:pos="1276"/>
              </w:tabs>
              <w:jc w:val="both"/>
              <w:rPr>
                <w:rFonts w:ascii="Arial" w:hAnsi="Arial" w:cs="Arial"/>
                <w:b/>
                <w:i/>
                <w:iCs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b/>
                <w:i/>
                <w:iCs/>
                <w:sz w:val="22"/>
                <w:szCs w:val="22"/>
                <w:lang w:val="sk-SK"/>
              </w:rPr>
              <w:t>Zabezpečenie MS podľa pokynov NÚCEM.</w:t>
            </w:r>
          </w:p>
        </w:tc>
      </w:tr>
      <w:tr w:rsidR="00432ADB" w:rsidRPr="003068D9">
        <w:tc>
          <w:tcPr>
            <w:tcW w:w="906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432ADB" w:rsidRPr="00B878CF" w:rsidRDefault="00432ADB">
            <w:pPr>
              <w:tabs>
                <w:tab w:val="left" w:pos="1276"/>
              </w:tabs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Úprava podmienok na vykonanie MS pre žiakov so zdravotným znevýhodnením</w:t>
            </w:r>
          </w:p>
        </w:tc>
      </w:tr>
      <w:tr w:rsidR="00432ADB" w:rsidRPr="00B878CF">
        <w:tc>
          <w:tcPr>
            <w:tcW w:w="906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04099" w:rsidRPr="00A123F4" w:rsidRDefault="00A123F4" w:rsidP="003068D9">
            <w:pPr>
              <w:tabs>
                <w:tab w:val="left" w:pos="1276"/>
              </w:tabs>
              <w:jc w:val="both"/>
              <w:rPr>
                <w:rFonts w:ascii="Arial" w:hAnsi="Arial" w:cs="Arial"/>
                <w:b/>
                <w:i/>
                <w:iCs/>
                <w:sz w:val="22"/>
                <w:szCs w:val="22"/>
                <w:lang w:val="sk-SK"/>
              </w:rPr>
            </w:pPr>
            <w:r w:rsidRPr="00A123F4">
              <w:rPr>
                <w:rFonts w:ascii="Arial" w:hAnsi="Arial" w:cs="Arial"/>
                <w:b/>
                <w:i/>
                <w:iCs/>
                <w:sz w:val="22"/>
                <w:szCs w:val="22"/>
                <w:lang w:val="sk-SK"/>
              </w:rPr>
              <w:t>Bez žiakov so zdrovotným znevýhodnením.</w:t>
            </w:r>
          </w:p>
        </w:tc>
      </w:tr>
      <w:tr w:rsidR="00432ADB" w:rsidRPr="00B878CF">
        <w:tc>
          <w:tcPr>
            <w:tcW w:w="906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432ADB" w:rsidRPr="00B878CF" w:rsidRDefault="00432ADB" w:rsidP="00432ADB">
            <w:pPr>
              <w:tabs>
                <w:tab w:val="left" w:pos="1276"/>
              </w:tabs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 xml:space="preserve">Problémy s organizačným zabezpečením MS: </w:t>
            </w:r>
          </w:p>
        </w:tc>
      </w:tr>
      <w:tr w:rsidR="00432ADB" w:rsidRPr="00B878CF">
        <w:tc>
          <w:tcPr>
            <w:tcW w:w="906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04099" w:rsidRPr="00B878CF" w:rsidRDefault="003068D9" w:rsidP="007D5B9A">
            <w:pPr>
              <w:tabs>
                <w:tab w:val="left" w:pos="1276"/>
              </w:tabs>
              <w:jc w:val="both"/>
              <w:rPr>
                <w:rFonts w:ascii="Arial" w:hAnsi="Arial" w:cs="Arial"/>
                <w:b/>
                <w:i/>
                <w:iCs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b/>
                <w:i/>
                <w:iCs/>
                <w:sz w:val="22"/>
                <w:szCs w:val="22"/>
                <w:lang w:val="sk-SK"/>
              </w:rPr>
              <w:t>Organizačné zabezpečenie bez problémov.</w:t>
            </w:r>
          </w:p>
        </w:tc>
      </w:tr>
      <w:tr w:rsidR="00432ADB" w:rsidRPr="00B878CF">
        <w:trPr>
          <w:trHeight w:val="25"/>
        </w:trPr>
        <w:tc>
          <w:tcPr>
            <w:tcW w:w="90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432ADB" w:rsidRPr="00B878CF" w:rsidRDefault="00432ADB" w:rsidP="00432ADB">
            <w:pPr>
              <w:tabs>
                <w:tab w:val="left" w:pos="1276"/>
              </w:tabs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Návrhy na zlepšenie organizačného zabezpečenia MS:</w:t>
            </w:r>
          </w:p>
        </w:tc>
      </w:tr>
      <w:tr w:rsidR="00432ADB" w:rsidRPr="003068D9">
        <w:trPr>
          <w:trHeight w:val="25"/>
        </w:trPr>
        <w:tc>
          <w:tcPr>
            <w:tcW w:w="90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432ADB" w:rsidRPr="00B878CF" w:rsidRDefault="003068D9" w:rsidP="00094350">
            <w:pPr>
              <w:tabs>
                <w:tab w:val="left" w:pos="1276"/>
              </w:tabs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sz w:val="22"/>
                <w:szCs w:val="22"/>
                <w:lang w:val="sk-SK"/>
              </w:rPr>
              <w:t>–––––––––––––––––––––––––––––––––––––––––––––––––––––––––––––––––––––––––</w:t>
            </w:r>
          </w:p>
        </w:tc>
      </w:tr>
    </w:tbl>
    <w:p w:rsidR="00AB0961" w:rsidRPr="00B878CF" w:rsidRDefault="00AB0961">
      <w:pPr>
        <w:pStyle w:val="Zkladntext"/>
        <w:rPr>
          <w:rFonts w:ascii="Arial" w:hAnsi="Arial" w:cs="Arial"/>
          <w:sz w:val="22"/>
          <w:szCs w:val="22"/>
          <w:lang w:val="sk-SK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064"/>
      </w:tblGrid>
      <w:tr w:rsidR="00AB0961" w:rsidRPr="00B878CF">
        <w:tc>
          <w:tcPr>
            <w:tcW w:w="9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3B3B3"/>
          </w:tcPr>
          <w:p w:rsidR="00AB0961" w:rsidRPr="00B878CF" w:rsidRDefault="00AB0961">
            <w:pPr>
              <w:pStyle w:val="Nadpis4"/>
              <w:tabs>
                <w:tab w:val="left" w:pos="0"/>
              </w:tabs>
              <w:rPr>
                <w:rFonts w:ascii="Arial" w:hAnsi="Arial" w:cs="Arial"/>
                <w:i/>
                <w:iCs/>
                <w:sz w:val="24"/>
                <w:szCs w:val="24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4"/>
                <w:szCs w:val="24"/>
                <w:lang w:val="sk-SK"/>
              </w:rPr>
              <w:t>2. Pripravenosť</w:t>
            </w:r>
          </w:p>
        </w:tc>
      </w:tr>
      <w:tr w:rsidR="00432ADB" w:rsidRPr="00B878CF">
        <w:tc>
          <w:tcPr>
            <w:tcW w:w="9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432ADB" w:rsidRPr="00B878CF" w:rsidRDefault="00432ADB" w:rsidP="007C4A3F">
            <w:pPr>
              <w:ind w:left="-25" w:right="6"/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Pripravenosť maturitnej dokumentácie:</w:t>
            </w:r>
          </w:p>
        </w:tc>
      </w:tr>
      <w:tr w:rsidR="00432ADB" w:rsidRPr="00B878CF">
        <w:tc>
          <w:tcPr>
            <w:tcW w:w="9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04099" w:rsidRPr="003068D9" w:rsidRDefault="003068D9" w:rsidP="003068D9">
            <w:pPr>
              <w:ind w:left="-25" w:right="6"/>
              <w:jc w:val="both"/>
              <w:rPr>
                <w:rFonts w:ascii="Arial" w:hAnsi="Arial" w:cs="Arial"/>
                <w:b/>
                <w:lang w:val="sk-SK"/>
              </w:rPr>
            </w:pPr>
            <w:r w:rsidRPr="00EE7CA6">
              <w:rPr>
                <w:rFonts w:ascii="Arial" w:hAnsi="Arial" w:cs="Arial"/>
                <w:b/>
                <w:sz w:val="22"/>
                <w:szCs w:val="22"/>
                <w:lang w:val="sk-SK"/>
              </w:rPr>
              <w:t>Maturitná dokumentácia pripravená s platnou legislatívou.</w:t>
            </w:r>
          </w:p>
        </w:tc>
      </w:tr>
      <w:tr w:rsidR="00432ADB" w:rsidRPr="00B878CF">
        <w:tc>
          <w:tcPr>
            <w:tcW w:w="9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432ADB" w:rsidRPr="00B878CF" w:rsidRDefault="00432ADB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Pripravenosť maturitných tlačív:</w:t>
            </w:r>
          </w:p>
        </w:tc>
      </w:tr>
      <w:tr w:rsidR="00432ADB" w:rsidRPr="00B878CF">
        <w:tc>
          <w:tcPr>
            <w:tcW w:w="9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432ADB" w:rsidRPr="003068D9" w:rsidRDefault="003068D9" w:rsidP="00B5708A">
            <w:pPr>
              <w:jc w:val="both"/>
              <w:rPr>
                <w:rFonts w:ascii="Arial" w:hAnsi="Arial" w:cs="Arial"/>
                <w:b/>
                <w:lang w:val="sk-SK"/>
              </w:rPr>
            </w:pPr>
            <w:r w:rsidRPr="00EE7CA6">
              <w:rPr>
                <w:rFonts w:ascii="Arial" w:hAnsi="Arial" w:cs="Arial"/>
                <w:b/>
                <w:sz w:val="22"/>
                <w:szCs w:val="22"/>
                <w:lang w:val="sk-SK"/>
              </w:rPr>
              <w:t>Tlačiva pripravené.</w:t>
            </w:r>
          </w:p>
        </w:tc>
      </w:tr>
      <w:tr w:rsidR="00432ADB" w:rsidRPr="00B878CF">
        <w:tc>
          <w:tcPr>
            <w:tcW w:w="9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432ADB" w:rsidRPr="00B878CF" w:rsidRDefault="00432ADB" w:rsidP="00432ADB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Pripravenosť učební pre EČ , PFIČ a ÚFIČ</w:t>
            </w:r>
          </w:p>
        </w:tc>
      </w:tr>
      <w:tr w:rsidR="00432ADB" w:rsidRPr="00B878CF">
        <w:tc>
          <w:tcPr>
            <w:tcW w:w="9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4B02D4" w:rsidRPr="00A123F4" w:rsidRDefault="00A123F4" w:rsidP="00763298">
            <w:pPr>
              <w:jc w:val="both"/>
              <w:rPr>
                <w:rFonts w:ascii="Arial" w:hAnsi="Arial" w:cs="Arial"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sz w:val="22"/>
                <w:szCs w:val="22"/>
                <w:lang w:val="sk-SK"/>
              </w:rPr>
              <w:t xml:space="preserve"> </w:t>
            </w:r>
            <w:r w:rsidRPr="00EE7CA6">
              <w:rPr>
                <w:rFonts w:ascii="Arial" w:hAnsi="Arial" w:cs="Arial"/>
                <w:b/>
                <w:sz w:val="22"/>
                <w:szCs w:val="22"/>
                <w:lang w:val="sk-SK"/>
              </w:rPr>
              <w:t>U</w:t>
            </w: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 xml:space="preserve">čebne pripravené počas EČ, PFIČ </w:t>
            </w:r>
            <w:r w:rsidRPr="00EE7CA6">
              <w:rPr>
                <w:rFonts w:ascii="Arial" w:hAnsi="Arial" w:cs="Arial"/>
                <w:b/>
                <w:sz w:val="22"/>
                <w:szCs w:val="22"/>
                <w:lang w:val="sk-SK"/>
              </w:rPr>
              <w:t>a ÚFIČ. Boli dodržané pokyny rozmiestnenia</w:t>
            </w: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 xml:space="preserve"> </w:t>
            </w:r>
            <w:r w:rsidRPr="00EE7CA6">
              <w:rPr>
                <w:rFonts w:ascii="Arial" w:hAnsi="Arial" w:cs="Arial"/>
                <w:b/>
                <w:sz w:val="22"/>
                <w:szCs w:val="22"/>
                <w:lang w:val="sk-SK"/>
              </w:rPr>
              <w:lastRenderedPageBreak/>
              <w:t>žiakov podľa pokynov NÚCEM – u.</w:t>
            </w:r>
          </w:p>
        </w:tc>
      </w:tr>
      <w:tr w:rsidR="00191CE3" w:rsidRPr="00B878CF">
        <w:tc>
          <w:tcPr>
            <w:tcW w:w="9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191CE3" w:rsidRPr="00B878CF" w:rsidRDefault="00191CE3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lastRenderedPageBreak/>
              <w:t>Pripomienky k pripravenosti škôl na MS:</w:t>
            </w:r>
          </w:p>
        </w:tc>
      </w:tr>
      <w:tr w:rsidR="00191CE3" w:rsidRPr="00B878CF">
        <w:tc>
          <w:tcPr>
            <w:tcW w:w="9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191CE3" w:rsidRPr="00A123F4" w:rsidRDefault="00A123F4" w:rsidP="00191CE3">
            <w:pPr>
              <w:jc w:val="both"/>
              <w:rPr>
                <w:rFonts w:ascii="Arial" w:hAnsi="Arial" w:cs="Arial"/>
                <w:b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B</w:t>
            </w:r>
            <w:r w:rsidRPr="00EE7CA6">
              <w:rPr>
                <w:rFonts w:ascii="Arial" w:hAnsi="Arial" w:cs="Arial"/>
                <w:b/>
                <w:sz w:val="22"/>
                <w:szCs w:val="22"/>
                <w:lang w:val="sk-SK"/>
              </w:rPr>
              <w:t>ez pripomienok</w:t>
            </w: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.</w:t>
            </w:r>
          </w:p>
        </w:tc>
      </w:tr>
      <w:tr w:rsidR="00191CE3" w:rsidRPr="00B878CF">
        <w:tc>
          <w:tcPr>
            <w:tcW w:w="9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191CE3" w:rsidRPr="00B878CF" w:rsidRDefault="00191CE3" w:rsidP="00191CE3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 xml:space="preserve">Návrhy na zlepšenie pripravenosti MS: </w:t>
            </w:r>
          </w:p>
        </w:tc>
      </w:tr>
      <w:tr w:rsidR="00191CE3" w:rsidRPr="00B878CF">
        <w:tc>
          <w:tcPr>
            <w:tcW w:w="9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191CE3" w:rsidRPr="00B878CF" w:rsidRDefault="00A123F4" w:rsidP="00A123F4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–––––––––––––––––––––––––––––––––––––––––––––––––––––––––––––––––––––––––</w:t>
            </w:r>
          </w:p>
        </w:tc>
      </w:tr>
    </w:tbl>
    <w:p w:rsidR="00AB0961" w:rsidRPr="00B878CF" w:rsidRDefault="00AB0961">
      <w:pPr>
        <w:pStyle w:val="Zkladntext"/>
        <w:rPr>
          <w:rFonts w:ascii="Arial" w:hAnsi="Arial" w:cs="Arial"/>
          <w:sz w:val="22"/>
          <w:szCs w:val="22"/>
          <w:lang w:val="sk-SK"/>
        </w:rPr>
      </w:pPr>
    </w:p>
    <w:p w:rsidR="00AB0961" w:rsidRPr="00B878CF" w:rsidRDefault="00AB0961">
      <w:pPr>
        <w:pStyle w:val="Zkladntext"/>
        <w:rPr>
          <w:rFonts w:ascii="Arial" w:hAnsi="Arial" w:cs="Arial"/>
          <w:lang w:val="sk-SK"/>
        </w:rPr>
      </w:pPr>
      <w:r w:rsidRPr="00B878CF">
        <w:rPr>
          <w:rFonts w:ascii="Arial" w:hAnsi="Arial" w:cs="Arial"/>
          <w:b/>
          <w:lang w:val="sk-SK"/>
        </w:rPr>
        <w:t xml:space="preserve">B) </w:t>
      </w:r>
      <w:r w:rsidR="007C4A3F" w:rsidRPr="00B878CF">
        <w:rPr>
          <w:rFonts w:ascii="Arial" w:hAnsi="Arial" w:cs="Arial"/>
          <w:b/>
          <w:lang w:val="sk-SK"/>
        </w:rPr>
        <w:t>Ú</w:t>
      </w:r>
      <w:r w:rsidRPr="00B878CF">
        <w:rPr>
          <w:rFonts w:ascii="Arial" w:hAnsi="Arial" w:cs="Arial"/>
          <w:b/>
          <w:lang w:val="sk-SK"/>
        </w:rPr>
        <w:t>rovne jednotlivých častí maturitnej skúšky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064"/>
        <w:gridCol w:w="8"/>
      </w:tblGrid>
      <w:tr w:rsidR="00AB0961" w:rsidRPr="00B878CF">
        <w:trPr>
          <w:gridAfter w:val="1"/>
          <w:wAfter w:w="8" w:type="dxa"/>
        </w:trPr>
        <w:tc>
          <w:tcPr>
            <w:tcW w:w="9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3B3B3"/>
          </w:tcPr>
          <w:p w:rsidR="00AB0961" w:rsidRPr="00B878CF" w:rsidRDefault="00AB0961">
            <w:pPr>
              <w:pStyle w:val="Nadpis4"/>
              <w:tabs>
                <w:tab w:val="left" w:pos="0"/>
              </w:tabs>
              <w:rPr>
                <w:rFonts w:ascii="Arial" w:hAnsi="Arial" w:cs="Arial"/>
                <w:i/>
                <w:iCs/>
                <w:sz w:val="24"/>
                <w:szCs w:val="24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4"/>
                <w:szCs w:val="24"/>
                <w:lang w:val="sk-SK"/>
              </w:rPr>
              <w:t>1. Externá časť</w:t>
            </w:r>
          </w:p>
        </w:tc>
      </w:tr>
      <w:tr w:rsidR="00AB0961" w:rsidRPr="00B878CF">
        <w:trPr>
          <w:gridAfter w:val="1"/>
          <w:wAfter w:w="8" w:type="dxa"/>
        </w:trPr>
        <w:tc>
          <w:tcPr>
            <w:tcW w:w="9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AB0961" w:rsidRPr="00B878CF" w:rsidRDefault="00191CE3">
            <w:pPr>
              <w:tabs>
                <w:tab w:val="left" w:pos="1276"/>
              </w:tabs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S</w:t>
            </w:r>
            <w:r w:rsidR="00AB0961"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úlad s obsahom cieľových požiadaviek na vedomosti a zručnosti maturantov:</w:t>
            </w:r>
          </w:p>
        </w:tc>
      </w:tr>
      <w:tr w:rsidR="00AB0961" w:rsidRPr="00B878CF">
        <w:trPr>
          <w:gridAfter w:val="1"/>
          <w:wAfter w:w="8" w:type="dxa"/>
        </w:trPr>
        <w:tc>
          <w:tcPr>
            <w:tcW w:w="9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27F91" w:rsidRPr="00A123F4" w:rsidRDefault="00A123F4" w:rsidP="00C52C7C">
            <w:pPr>
              <w:jc w:val="both"/>
              <w:rPr>
                <w:rFonts w:ascii="Arial" w:hAnsi="Arial" w:cs="Arial"/>
                <w:b/>
                <w:lang w:val="sk-SK"/>
              </w:rPr>
            </w:pPr>
            <w:r w:rsidRPr="00000D2E">
              <w:rPr>
                <w:rFonts w:ascii="Arial" w:hAnsi="Arial" w:cs="Arial"/>
                <w:b/>
                <w:sz w:val="22"/>
                <w:szCs w:val="22"/>
                <w:lang w:val="sk-SK"/>
              </w:rPr>
              <w:t>Cieľové požiadavky boli v súlade s vedomosťami a zručnosťami žiakov.</w:t>
            </w:r>
          </w:p>
        </w:tc>
      </w:tr>
      <w:tr w:rsidR="00AB0961" w:rsidRPr="00B878CF">
        <w:trPr>
          <w:gridAfter w:val="1"/>
          <w:wAfter w:w="8" w:type="dxa"/>
        </w:trPr>
        <w:tc>
          <w:tcPr>
            <w:tcW w:w="9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AB0961" w:rsidRPr="00B878CF" w:rsidRDefault="00191CE3">
            <w:pPr>
              <w:tabs>
                <w:tab w:val="left" w:pos="1276"/>
              </w:tabs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A</w:t>
            </w:r>
            <w:r w:rsidR="00AB0961"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plikovateľnosť metodických pokynov NÚCEM na hodnotenie úloh s krátkou odpoveďou EČ MS</w:t>
            </w:r>
          </w:p>
        </w:tc>
      </w:tr>
      <w:tr w:rsidR="00AB0961" w:rsidRPr="00B878CF">
        <w:trPr>
          <w:gridAfter w:val="1"/>
          <w:wAfter w:w="8" w:type="dxa"/>
        </w:trPr>
        <w:tc>
          <w:tcPr>
            <w:tcW w:w="9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27F91" w:rsidRPr="00A123F4" w:rsidRDefault="00A123F4" w:rsidP="00227F91">
            <w:pPr>
              <w:tabs>
                <w:tab w:val="left" w:pos="1276"/>
              </w:tabs>
              <w:jc w:val="both"/>
              <w:rPr>
                <w:rFonts w:ascii="Arial" w:hAnsi="Arial" w:cs="Arial"/>
                <w:b/>
                <w:lang w:val="sk-SK"/>
              </w:rPr>
            </w:pPr>
            <w:r w:rsidRPr="00E058BF">
              <w:rPr>
                <w:rFonts w:ascii="Arial" w:hAnsi="Arial" w:cs="Arial"/>
                <w:b/>
                <w:sz w:val="22"/>
                <w:szCs w:val="22"/>
                <w:lang w:val="sk-SK"/>
              </w:rPr>
              <w:t>Pokyny boli zrozumiteľné a ľahko aplikovateľné.</w:t>
            </w:r>
          </w:p>
        </w:tc>
      </w:tr>
      <w:tr w:rsidR="00191CE3" w:rsidRPr="00B878CF">
        <w:tc>
          <w:tcPr>
            <w:tcW w:w="90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191CE3" w:rsidRPr="00B878CF" w:rsidRDefault="00191CE3" w:rsidP="00191CE3">
            <w:pPr>
              <w:tabs>
                <w:tab w:val="left" w:pos="426"/>
              </w:tabs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Ďalšie pripomienky k EČ MS:</w:t>
            </w:r>
          </w:p>
        </w:tc>
      </w:tr>
      <w:tr w:rsidR="00B35277" w:rsidRPr="00B878CF">
        <w:tc>
          <w:tcPr>
            <w:tcW w:w="90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A123F4" w:rsidRDefault="00A123F4" w:rsidP="00A123F4">
            <w:pPr>
              <w:tabs>
                <w:tab w:val="left" w:pos="426"/>
              </w:tabs>
              <w:jc w:val="both"/>
              <w:rPr>
                <w:rFonts w:ascii="Arial" w:hAnsi="Arial" w:cs="Arial"/>
                <w:b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V cudzom jazyku:    - zvážiť výber textu na čítanie s porozumením a gramatické javy</w:t>
            </w:r>
          </w:p>
          <w:p w:rsidR="00A123F4" w:rsidRDefault="00A123F4" w:rsidP="00A123F4">
            <w:pPr>
              <w:tabs>
                <w:tab w:val="left" w:pos="426"/>
              </w:tabs>
              <w:jc w:val="both"/>
              <w:rPr>
                <w:rFonts w:ascii="Arial" w:hAnsi="Arial" w:cs="Arial"/>
                <w:b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 xml:space="preserve">                                  </w:t>
            </w:r>
            <w:r w:rsidRPr="00CB367E">
              <w:rPr>
                <w:rFonts w:ascii="Arial" w:hAnsi="Arial" w:cs="Arial"/>
                <w:b/>
                <w:sz w:val="22"/>
                <w:szCs w:val="22"/>
                <w:lang w:val="sk-SK"/>
              </w:rPr>
              <w:t>-</w:t>
            </w: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 xml:space="preserve"> </w:t>
            </w:r>
            <w:r w:rsidRPr="00CB367E">
              <w:rPr>
                <w:rFonts w:ascii="Arial" w:hAnsi="Arial" w:cs="Arial"/>
                <w:b/>
                <w:sz w:val="22"/>
                <w:szCs w:val="22"/>
                <w:lang w:val="sk-SK"/>
              </w:rPr>
              <w:t>dĺžka textu</w:t>
            </w: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 xml:space="preserve"> (skrátiť)</w:t>
            </w:r>
          </w:p>
          <w:p w:rsidR="00A123F4" w:rsidRDefault="00A123F4" w:rsidP="00A123F4">
            <w:pPr>
              <w:tabs>
                <w:tab w:val="left" w:pos="426"/>
              </w:tabs>
              <w:jc w:val="both"/>
              <w:rPr>
                <w:rFonts w:ascii="Arial" w:hAnsi="Arial" w:cs="Arial"/>
                <w:b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 xml:space="preserve">                                  </w:t>
            </w:r>
          </w:p>
          <w:p w:rsidR="00A123F4" w:rsidRDefault="00A123F4" w:rsidP="00A123F4">
            <w:pPr>
              <w:tabs>
                <w:tab w:val="left" w:pos="426"/>
              </w:tabs>
              <w:jc w:val="both"/>
              <w:rPr>
                <w:rFonts w:ascii="Arial" w:hAnsi="Arial" w:cs="Arial"/>
                <w:b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V slovenskom jazyku: - dlhé textové ukážky (časová náročnosť)</w:t>
            </w:r>
          </w:p>
          <w:p w:rsidR="00A123F4" w:rsidRDefault="00A123F4" w:rsidP="00A123F4">
            <w:pPr>
              <w:tabs>
                <w:tab w:val="left" w:pos="426"/>
              </w:tabs>
              <w:jc w:val="both"/>
              <w:rPr>
                <w:rFonts w:ascii="Arial" w:hAnsi="Arial" w:cs="Arial"/>
                <w:b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 xml:space="preserve">                                      - veľa informácií v jednej ukážke</w:t>
            </w:r>
          </w:p>
          <w:p w:rsidR="00A123F4" w:rsidRDefault="00A123F4" w:rsidP="00A123F4">
            <w:pPr>
              <w:tabs>
                <w:tab w:val="left" w:pos="426"/>
              </w:tabs>
              <w:jc w:val="both"/>
              <w:rPr>
                <w:rFonts w:ascii="Arial" w:hAnsi="Arial" w:cs="Arial"/>
                <w:b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 xml:space="preserve">                                      - niektoré úlohy formulované nejednoznačne</w:t>
            </w:r>
          </w:p>
          <w:p w:rsidR="00A123F4" w:rsidRDefault="00A123F4" w:rsidP="00A123F4">
            <w:pPr>
              <w:tabs>
                <w:tab w:val="left" w:pos="426"/>
              </w:tabs>
              <w:jc w:val="both"/>
              <w:rPr>
                <w:rFonts w:ascii="Arial" w:hAnsi="Arial" w:cs="Arial"/>
                <w:b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 xml:space="preserve">                                      </w:t>
            </w:r>
          </w:p>
          <w:p w:rsidR="00A123F4" w:rsidRPr="00000D2E" w:rsidRDefault="00A123F4" w:rsidP="00A123F4">
            <w:pPr>
              <w:tabs>
                <w:tab w:val="left" w:pos="426"/>
              </w:tabs>
              <w:jc w:val="both"/>
              <w:rPr>
                <w:rFonts w:ascii="Arial" w:hAnsi="Arial" w:cs="Arial"/>
                <w:b/>
                <w:lang w:val="sk-SK"/>
              </w:rPr>
            </w:pPr>
            <w:r w:rsidRPr="00000D2E">
              <w:rPr>
                <w:rFonts w:ascii="Arial" w:hAnsi="Arial" w:cs="Arial"/>
                <w:b/>
                <w:sz w:val="22"/>
                <w:szCs w:val="22"/>
                <w:lang w:val="sk-SK"/>
              </w:rPr>
              <w:t xml:space="preserve">V matematike: - nerovnomerné rozloženie úloh vzhľadom na cieľové požiadavky </w:t>
            </w:r>
          </w:p>
          <w:p w:rsidR="00BA70B5" w:rsidRPr="00A123F4" w:rsidRDefault="00A123F4" w:rsidP="00ED6DAD">
            <w:pPr>
              <w:tabs>
                <w:tab w:val="left" w:pos="426"/>
              </w:tabs>
              <w:jc w:val="both"/>
              <w:rPr>
                <w:rFonts w:ascii="Arial" w:hAnsi="Arial" w:cs="Arial"/>
                <w:b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 xml:space="preserve">                           </w:t>
            </w:r>
            <w:r w:rsidRPr="00EC3883">
              <w:rPr>
                <w:rFonts w:ascii="Arial" w:hAnsi="Arial" w:cs="Arial"/>
                <w:b/>
                <w:sz w:val="22"/>
                <w:szCs w:val="22"/>
                <w:lang w:val="sk-SK"/>
              </w:rPr>
              <w:t>(veľa</w:t>
            </w: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 xml:space="preserve"> </w:t>
            </w:r>
            <w:r w:rsidRPr="00EC3883">
              <w:rPr>
                <w:rFonts w:ascii="Arial" w:hAnsi="Arial" w:cs="Arial"/>
                <w:b/>
                <w:sz w:val="22"/>
                <w:szCs w:val="22"/>
                <w:lang w:val="sk-SK"/>
              </w:rPr>
              <w:t>geometrických úloh)</w:t>
            </w:r>
          </w:p>
        </w:tc>
      </w:tr>
      <w:tr w:rsidR="00191CE3" w:rsidRPr="00B878CF">
        <w:trPr>
          <w:trHeight w:val="306"/>
        </w:trPr>
        <w:tc>
          <w:tcPr>
            <w:tcW w:w="90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191CE3" w:rsidRPr="00B878CF" w:rsidRDefault="00F45861" w:rsidP="00191CE3">
            <w:pPr>
              <w:tabs>
                <w:tab w:val="left" w:pos="426"/>
              </w:tabs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Návrhy na zlepšenie EČ</w:t>
            </w:r>
            <w:r w:rsidR="00191CE3"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 xml:space="preserve"> MS</w:t>
            </w:r>
            <w:r w:rsidR="00ED6DAD"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:</w:t>
            </w:r>
          </w:p>
        </w:tc>
      </w:tr>
      <w:tr w:rsidR="00191CE3" w:rsidRPr="00B878CF">
        <w:trPr>
          <w:trHeight w:val="605"/>
        </w:trPr>
        <w:tc>
          <w:tcPr>
            <w:tcW w:w="90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F64C37" w:rsidRPr="00B878CF" w:rsidRDefault="00A123F4" w:rsidP="00A123F4">
            <w:pPr>
              <w:tabs>
                <w:tab w:val="left" w:pos="426"/>
              </w:tabs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_________________________________________________________________________</w:t>
            </w:r>
          </w:p>
        </w:tc>
      </w:tr>
    </w:tbl>
    <w:p w:rsidR="00AB0961" w:rsidRPr="00B878CF" w:rsidRDefault="00AB0961">
      <w:pPr>
        <w:pStyle w:val="Zkladntext"/>
        <w:rPr>
          <w:rFonts w:ascii="Arial" w:hAnsi="Arial" w:cs="Arial"/>
          <w:sz w:val="22"/>
          <w:szCs w:val="22"/>
          <w:lang w:val="sk-SK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064"/>
        <w:gridCol w:w="8"/>
      </w:tblGrid>
      <w:tr w:rsidR="00AB0961" w:rsidRPr="00B878CF">
        <w:trPr>
          <w:gridAfter w:val="1"/>
          <w:wAfter w:w="8" w:type="dxa"/>
        </w:trPr>
        <w:tc>
          <w:tcPr>
            <w:tcW w:w="9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3B3B3"/>
          </w:tcPr>
          <w:p w:rsidR="00AB0961" w:rsidRPr="00B878CF" w:rsidRDefault="00AB0961">
            <w:pPr>
              <w:pStyle w:val="Nadpis4"/>
              <w:tabs>
                <w:tab w:val="left" w:pos="0"/>
              </w:tabs>
              <w:rPr>
                <w:rFonts w:ascii="Arial" w:hAnsi="Arial" w:cs="Arial"/>
                <w:i/>
                <w:iCs/>
                <w:sz w:val="24"/>
                <w:szCs w:val="24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4"/>
                <w:szCs w:val="24"/>
                <w:lang w:val="sk-SK"/>
              </w:rPr>
              <w:t>2. Písomná forma internej časti</w:t>
            </w:r>
          </w:p>
        </w:tc>
      </w:tr>
      <w:tr w:rsidR="00AB0961" w:rsidRPr="00B878CF">
        <w:trPr>
          <w:gridAfter w:val="1"/>
          <w:wAfter w:w="8" w:type="dxa"/>
        </w:trPr>
        <w:tc>
          <w:tcPr>
            <w:tcW w:w="9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AB0961" w:rsidRPr="00B878CF" w:rsidRDefault="00191CE3">
            <w:pPr>
              <w:tabs>
                <w:tab w:val="left" w:pos="1276"/>
              </w:tabs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S</w:t>
            </w:r>
            <w:r w:rsidR="00AB0961"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úlad s obsahom cieľových požiadaviek na vedomosti a zručnosti maturantov</w:t>
            </w:r>
          </w:p>
        </w:tc>
      </w:tr>
      <w:tr w:rsidR="00AB0961" w:rsidRPr="00B878CF">
        <w:trPr>
          <w:gridAfter w:val="1"/>
          <w:wAfter w:w="8" w:type="dxa"/>
        </w:trPr>
        <w:tc>
          <w:tcPr>
            <w:tcW w:w="9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8027E" w:rsidRPr="00A123F4" w:rsidRDefault="00A123F4" w:rsidP="000F14F9">
            <w:pPr>
              <w:jc w:val="both"/>
              <w:rPr>
                <w:rFonts w:ascii="Arial" w:hAnsi="Arial" w:cs="Arial"/>
                <w:b/>
                <w:lang w:val="sk-SK"/>
              </w:rPr>
            </w:pPr>
            <w:r w:rsidRPr="00EC3883">
              <w:rPr>
                <w:rFonts w:ascii="Arial" w:hAnsi="Arial" w:cs="Arial"/>
                <w:b/>
                <w:sz w:val="22"/>
                <w:szCs w:val="22"/>
                <w:lang w:val="sk-SK"/>
              </w:rPr>
              <w:t>V súlade s cieľovými požiadavkami.</w:t>
            </w:r>
          </w:p>
        </w:tc>
      </w:tr>
      <w:tr w:rsidR="00AB0961" w:rsidRPr="00B878CF">
        <w:trPr>
          <w:gridAfter w:val="1"/>
          <w:wAfter w:w="8" w:type="dxa"/>
        </w:trPr>
        <w:tc>
          <w:tcPr>
            <w:tcW w:w="9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AB0961" w:rsidRPr="00B878CF" w:rsidRDefault="00F249D4" w:rsidP="00DC5253">
            <w:pPr>
              <w:tabs>
                <w:tab w:val="left" w:pos="1276"/>
              </w:tabs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N</w:t>
            </w:r>
            <w:r w:rsidR="00AB0961"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 xml:space="preserve">áročnosť tém, výber tém a zadaní </w:t>
            </w:r>
            <w:r w:rsidR="00DC5253"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PFIČ MS</w:t>
            </w:r>
          </w:p>
        </w:tc>
      </w:tr>
      <w:tr w:rsidR="00AB0961" w:rsidRPr="00B878CF">
        <w:trPr>
          <w:gridAfter w:val="1"/>
          <w:wAfter w:w="8" w:type="dxa"/>
        </w:trPr>
        <w:tc>
          <w:tcPr>
            <w:tcW w:w="9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8027E" w:rsidRPr="00A123F4" w:rsidRDefault="00A123F4" w:rsidP="00484D7A">
            <w:pPr>
              <w:jc w:val="both"/>
              <w:rPr>
                <w:rFonts w:ascii="Arial" w:hAnsi="Arial" w:cs="Arial"/>
                <w:b/>
                <w:lang w:val="sk-SK"/>
              </w:rPr>
            </w:pPr>
            <w:r w:rsidRPr="00EC3883">
              <w:rPr>
                <w:rFonts w:ascii="Arial" w:hAnsi="Arial" w:cs="Arial"/>
                <w:b/>
                <w:sz w:val="22"/>
                <w:szCs w:val="22"/>
                <w:lang w:val="sk-SK"/>
              </w:rPr>
              <w:t>Primerane náročné</w:t>
            </w: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.</w:t>
            </w:r>
          </w:p>
        </w:tc>
      </w:tr>
      <w:tr w:rsidR="00AB0961" w:rsidRPr="00B878CF">
        <w:trPr>
          <w:gridAfter w:val="1"/>
          <w:wAfter w:w="8" w:type="dxa"/>
        </w:trPr>
        <w:tc>
          <w:tcPr>
            <w:tcW w:w="9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AB0961" w:rsidRPr="00B878CF" w:rsidRDefault="00F249D4">
            <w:pPr>
              <w:tabs>
                <w:tab w:val="left" w:pos="1276"/>
              </w:tabs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A</w:t>
            </w:r>
            <w:r w:rsidR="00AB0961"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plikovateľnosť metodických pokynov NÚCEM na hodnotenie PFIČ MS</w:t>
            </w:r>
          </w:p>
        </w:tc>
      </w:tr>
      <w:tr w:rsidR="00AB0961" w:rsidRPr="00B878CF">
        <w:trPr>
          <w:gridAfter w:val="1"/>
          <w:wAfter w:w="8" w:type="dxa"/>
        </w:trPr>
        <w:tc>
          <w:tcPr>
            <w:tcW w:w="9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EDF" w:rsidRPr="00A123F4" w:rsidRDefault="00A123F4" w:rsidP="000F14F9">
            <w:pPr>
              <w:tabs>
                <w:tab w:val="left" w:pos="1276"/>
              </w:tabs>
              <w:jc w:val="both"/>
              <w:rPr>
                <w:rFonts w:ascii="Arial" w:hAnsi="Arial" w:cs="Arial"/>
                <w:b/>
                <w:lang w:val="sk-SK"/>
              </w:rPr>
            </w:pPr>
            <w:r w:rsidRPr="00EC3883">
              <w:rPr>
                <w:rFonts w:ascii="Arial" w:hAnsi="Arial" w:cs="Arial"/>
                <w:b/>
                <w:sz w:val="22"/>
                <w:szCs w:val="22"/>
                <w:lang w:val="sk-SK"/>
              </w:rPr>
              <w:t>Pokyny boli zrozumiteľné a ľahko aplikovateľné.</w:t>
            </w:r>
          </w:p>
        </w:tc>
      </w:tr>
      <w:tr w:rsidR="00F249D4" w:rsidRPr="00B878CF">
        <w:tc>
          <w:tcPr>
            <w:tcW w:w="90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CF6828" w:rsidRPr="00B878CF" w:rsidRDefault="00F249D4" w:rsidP="00F249D4">
            <w:pPr>
              <w:tabs>
                <w:tab w:val="left" w:pos="426"/>
              </w:tabs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Pripomienky k PFIČ:</w:t>
            </w:r>
          </w:p>
        </w:tc>
      </w:tr>
      <w:tr w:rsidR="00F249D4" w:rsidRPr="00B878CF">
        <w:tc>
          <w:tcPr>
            <w:tcW w:w="90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CF6828" w:rsidRPr="00A123F4" w:rsidRDefault="00A123F4" w:rsidP="00E53811">
            <w:pPr>
              <w:tabs>
                <w:tab w:val="left" w:pos="426"/>
              </w:tabs>
              <w:jc w:val="both"/>
              <w:rPr>
                <w:rFonts w:ascii="Arial" w:hAnsi="Arial" w:cs="Arial"/>
                <w:b/>
                <w:lang w:val="sk-SK"/>
              </w:rPr>
            </w:pPr>
            <w:r w:rsidRPr="00EC3883">
              <w:rPr>
                <w:rFonts w:ascii="Arial" w:hAnsi="Arial" w:cs="Arial"/>
                <w:b/>
                <w:sz w:val="22"/>
                <w:szCs w:val="22"/>
                <w:lang w:val="sk-SK"/>
              </w:rPr>
              <w:t>Bez pripomienok.</w:t>
            </w:r>
          </w:p>
        </w:tc>
      </w:tr>
      <w:tr w:rsidR="00F249D4" w:rsidRPr="00B878CF">
        <w:tc>
          <w:tcPr>
            <w:tcW w:w="90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F249D4" w:rsidRPr="00B878CF" w:rsidRDefault="00F249D4" w:rsidP="00F249D4">
            <w:pPr>
              <w:tabs>
                <w:tab w:val="left" w:pos="426"/>
              </w:tabs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Návrhy na zlepšenie PFIČ:</w:t>
            </w:r>
          </w:p>
        </w:tc>
      </w:tr>
      <w:tr w:rsidR="00F249D4" w:rsidRPr="00B878CF">
        <w:tc>
          <w:tcPr>
            <w:tcW w:w="90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F249D4" w:rsidRPr="00B878CF" w:rsidRDefault="00A123F4" w:rsidP="00E53811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sz w:val="22"/>
                <w:szCs w:val="22"/>
                <w:lang w:val="sk-SK"/>
              </w:rPr>
              <w:t>_________________________________________________________________________</w:t>
            </w:r>
          </w:p>
          <w:p w:rsidR="00CF6828" w:rsidRPr="00B878CF" w:rsidRDefault="00CF6828" w:rsidP="00E53811">
            <w:pPr>
              <w:tabs>
                <w:tab w:val="left" w:pos="426"/>
              </w:tabs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</w:p>
        </w:tc>
      </w:tr>
    </w:tbl>
    <w:p w:rsidR="00AB0961" w:rsidRPr="00B878CF" w:rsidRDefault="00AB0961">
      <w:pPr>
        <w:rPr>
          <w:rFonts w:ascii="Arial" w:hAnsi="Arial" w:cs="Arial"/>
          <w:sz w:val="22"/>
          <w:szCs w:val="22"/>
          <w:lang w:val="sk-SK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6096"/>
        <w:gridCol w:w="2968"/>
      </w:tblGrid>
      <w:tr w:rsidR="00AB0961" w:rsidRPr="00B878CF">
        <w:tc>
          <w:tcPr>
            <w:tcW w:w="90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3B3B3"/>
          </w:tcPr>
          <w:p w:rsidR="00AB0961" w:rsidRPr="00B878CF" w:rsidRDefault="00AB0961">
            <w:pPr>
              <w:pStyle w:val="Nadpis4"/>
              <w:tabs>
                <w:tab w:val="left" w:pos="0"/>
              </w:tabs>
              <w:rPr>
                <w:rFonts w:ascii="Arial" w:hAnsi="Arial" w:cs="Arial"/>
                <w:i/>
                <w:iCs/>
                <w:sz w:val="24"/>
                <w:szCs w:val="24"/>
                <w:lang w:val="sk-SK"/>
              </w:rPr>
            </w:pPr>
            <w:r w:rsidRPr="00B878CF">
              <w:rPr>
                <w:rFonts w:ascii="Arial" w:hAnsi="Arial" w:cs="Arial"/>
                <w:b w:val="0"/>
                <w:bCs w:val="0"/>
                <w:sz w:val="24"/>
                <w:szCs w:val="24"/>
                <w:lang w:val="sk-SK"/>
              </w:rPr>
              <w:lastRenderedPageBreak/>
              <w:br w:type="page"/>
            </w:r>
            <w:r w:rsidRPr="00B878CF">
              <w:rPr>
                <w:rFonts w:ascii="Arial" w:hAnsi="Arial" w:cs="Arial"/>
                <w:i/>
                <w:iCs/>
                <w:sz w:val="24"/>
                <w:szCs w:val="24"/>
                <w:lang w:val="sk-SK"/>
              </w:rPr>
              <w:br w:type="page"/>
              <w:t>3. Praktická časť odbornej zložky</w:t>
            </w:r>
          </w:p>
        </w:tc>
      </w:tr>
      <w:tr w:rsidR="00AB0961" w:rsidRPr="00B878CF">
        <w:tc>
          <w:tcPr>
            <w:tcW w:w="906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AB0961" w:rsidRPr="00B878CF" w:rsidRDefault="00F249D4">
            <w:pPr>
              <w:tabs>
                <w:tab w:val="left" w:pos="1276"/>
              </w:tabs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S</w:t>
            </w:r>
            <w:r w:rsidR="00AB0961"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úlad tém s cieľovými požiadavkami na absolventa príslušného študijného odboru v oblasti odborného vzdelávania</w:t>
            </w:r>
          </w:p>
        </w:tc>
      </w:tr>
      <w:tr w:rsidR="00AB0961" w:rsidRPr="00B878CF">
        <w:tc>
          <w:tcPr>
            <w:tcW w:w="906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0961" w:rsidRPr="00B878CF" w:rsidRDefault="00A123F4" w:rsidP="005224B2">
            <w:pPr>
              <w:tabs>
                <w:tab w:val="num" w:pos="1701"/>
              </w:tabs>
              <w:jc w:val="both"/>
              <w:rPr>
                <w:rFonts w:ascii="Arial" w:hAnsi="Arial" w:cs="Arial"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sz w:val="22"/>
                <w:szCs w:val="22"/>
                <w:lang w:val="sk-SK"/>
              </w:rPr>
              <w:t>________________________________________________________________________</w:t>
            </w:r>
          </w:p>
          <w:p w:rsidR="00BC6362" w:rsidRPr="00B878CF" w:rsidRDefault="00BC6362" w:rsidP="006E4F2E">
            <w:pPr>
              <w:tabs>
                <w:tab w:val="num" w:pos="1701"/>
              </w:tabs>
              <w:jc w:val="both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</w:p>
        </w:tc>
      </w:tr>
      <w:tr w:rsidR="00AB0961" w:rsidRPr="00B878CF">
        <w:tc>
          <w:tcPr>
            <w:tcW w:w="906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AB0961" w:rsidRPr="006B4ACC" w:rsidRDefault="00F249D4" w:rsidP="00F249D4">
            <w:pPr>
              <w:tabs>
                <w:tab w:val="left" w:pos="1276"/>
              </w:tabs>
              <w:jc w:val="both"/>
              <w:rPr>
                <w:rFonts w:ascii="Arial" w:hAnsi="Arial" w:cs="Arial"/>
                <w:b/>
                <w:i/>
                <w:iCs/>
                <w:sz w:val="22"/>
                <w:szCs w:val="22"/>
                <w:lang w:val="sk-SK"/>
              </w:rPr>
            </w:pPr>
            <w:r w:rsidRPr="006B4ACC">
              <w:rPr>
                <w:rFonts w:ascii="Arial" w:hAnsi="Arial" w:cs="Arial"/>
                <w:b/>
                <w:i/>
                <w:iCs/>
                <w:sz w:val="22"/>
                <w:szCs w:val="22"/>
                <w:lang w:val="sk-SK"/>
              </w:rPr>
              <w:t>P</w:t>
            </w:r>
            <w:r w:rsidR="00AB0961" w:rsidRPr="006B4ACC">
              <w:rPr>
                <w:rFonts w:ascii="Arial" w:hAnsi="Arial" w:cs="Arial"/>
                <w:b/>
                <w:i/>
                <w:iCs/>
                <w:sz w:val="22"/>
                <w:szCs w:val="22"/>
                <w:lang w:val="sk-SK"/>
              </w:rPr>
              <w:t>očty žiakov, ktorí vykonali praktickú časť odbornej zložky:</w:t>
            </w:r>
          </w:p>
        </w:tc>
      </w:tr>
      <w:tr w:rsidR="00AB0961" w:rsidRPr="00B878CF">
        <w:tc>
          <w:tcPr>
            <w:tcW w:w="60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</w:tcPr>
          <w:p w:rsidR="00AB0961" w:rsidRPr="00B878CF" w:rsidRDefault="00AB0961">
            <w:pPr>
              <w:tabs>
                <w:tab w:val="left" w:pos="1701"/>
              </w:tabs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a) praktickou realizáciou a predvedením komplexnej úlohy</w:t>
            </w:r>
          </w:p>
        </w:tc>
        <w:tc>
          <w:tcPr>
            <w:tcW w:w="2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123F4" w:rsidRPr="00B878CF" w:rsidRDefault="00A123F4" w:rsidP="00A123F4">
            <w:pPr>
              <w:tabs>
                <w:tab w:val="num" w:pos="1701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_________</w:t>
            </w:r>
          </w:p>
        </w:tc>
      </w:tr>
      <w:tr w:rsidR="00AB0961" w:rsidRPr="00B878CF">
        <w:tc>
          <w:tcPr>
            <w:tcW w:w="60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</w:tcPr>
          <w:p w:rsidR="00AB0961" w:rsidRPr="00B878CF" w:rsidRDefault="00AB0961">
            <w:pPr>
              <w:tabs>
                <w:tab w:val="left" w:pos="1701"/>
              </w:tabs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b) obhajobou vlastného projektu</w:t>
            </w:r>
          </w:p>
        </w:tc>
        <w:tc>
          <w:tcPr>
            <w:tcW w:w="2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0961" w:rsidRPr="00B878CF" w:rsidRDefault="00A123F4">
            <w:pPr>
              <w:tabs>
                <w:tab w:val="num" w:pos="1701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–––––––––</w:t>
            </w:r>
          </w:p>
        </w:tc>
      </w:tr>
      <w:tr w:rsidR="00AB0961" w:rsidRPr="00B878CF">
        <w:tc>
          <w:tcPr>
            <w:tcW w:w="60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</w:tcPr>
          <w:p w:rsidR="00AB0961" w:rsidRPr="00B878CF" w:rsidRDefault="00AB0961">
            <w:pPr>
              <w:tabs>
                <w:tab w:val="left" w:pos="1701"/>
              </w:tabs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c) realizáciou a obhajobou experimentu</w:t>
            </w:r>
          </w:p>
        </w:tc>
        <w:tc>
          <w:tcPr>
            <w:tcW w:w="2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0961" w:rsidRPr="00B878CF" w:rsidRDefault="00A123F4">
            <w:pPr>
              <w:tabs>
                <w:tab w:val="num" w:pos="1701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–––––––––</w:t>
            </w:r>
          </w:p>
        </w:tc>
      </w:tr>
      <w:tr w:rsidR="00AB0961" w:rsidRPr="00B878CF">
        <w:tc>
          <w:tcPr>
            <w:tcW w:w="60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</w:tcPr>
          <w:p w:rsidR="00AB0961" w:rsidRPr="00B878CF" w:rsidRDefault="00AB0961">
            <w:pPr>
              <w:tabs>
                <w:tab w:val="left" w:pos="1701"/>
              </w:tabs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d) obhajobou úspešných súťažných prác</w:t>
            </w:r>
          </w:p>
        </w:tc>
        <w:tc>
          <w:tcPr>
            <w:tcW w:w="2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0961" w:rsidRPr="00B878CF" w:rsidRDefault="00A123F4" w:rsidP="00F249D4">
            <w:pPr>
              <w:tabs>
                <w:tab w:val="num" w:pos="1701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–––––––––</w:t>
            </w:r>
          </w:p>
        </w:tc>
      </w:tr>
      <w:tr w:rsidR="00AB0961" w:rsidRPr="00B878CF">
        <w:tc>
          <w:tcPr>
            <w:tcW w:w="60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</w:tcPr>
          <w:p w:rsidR="00AB0961" w:rsidRPr="00B878CF" w:rsidRDefault="00AB0961">
            <w:pPr>
              <w:tabs>
                <w:tab w:val="left" w:pos="1701"/>
              </w:tabs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e) predvedením umeleckého výkonu</w:t>
            </w:r>
          </w:p>
        </w:tc>
        <w:tc>
          <w:tcPr>
            <w:tcW w:w="2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0961" w:rsidRPr="00B878CF" w:rsidRDefault="00A123F4">
            <w:pPr>
              <w:tabs>
                <w:tab w:val="num" w:pos="1701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–––––––––</w:t>
            </w:r>
          </w:p>
        </w:tc>
      </w:tr>
      <w:tr w:rsidR="001A3E9A" w:rsidRPr="00B878CF">
        <w:tc>
          <w:tcPr>
            <w:tcW w:w="60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</w:tcPr>
          <w:p w:rsidR="001A3E9A" w:rsidRPr="006B4ACC" w:rsidRDefault="001A3E9A" w:rsidP="001A3E9A">
            <w:pPr>
              <w:tabs>
                <w:tab w:val="left" w:pos="1701"/>
              </w:tabs>
              <w:jc w:val="both"/>
              <w:rPr>
                <w:rFonts w:ascii="Arial" w:hAnsi="Arial" w:cs="Arial"/>
                <w:b/>
                <w:i/>
                <w:iCs/>
                <w:sz w:val="22"/>
                <w:szCs w:val="22"/>
                <w:lang w:val="sk-SK"/>
              </w:rPr>
            </w:pPr>
            <w:r w:rsidRPr="006B4ACC">
              <w:rPr>
                <w:rFonts w:ascii="Arial" w:hAnsi="Arial" w:cs="Arial"/>
                <w:b/>
                <w:i/>
                <w:iCs/>
                <w:sz w:val="22"/>
                <w:szCs w:val="22"/>
                <w:lang w:val="sk-SK"/>
              </w:rPr>
              <w:t>Celkový počet žiakov, ktorí konali PČ OZ</w:t>
            </w:r>
          </w:p>
        </w:tc>
        <w:tc>
          <w:tcPr>
            <w:tcW w:w="2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A3E9A" w:rsidRPr="00B878CF" w:rsidRDefault="00A123F4" w:rsidP="00B06C69">
            <w:pPr>
              <w:tabs>
                <w:tab w:val="num" w:pos="1701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–––––––––</w:t>
            </w:r>
          </w:p>
        </w:tc>
      </w:tr>
      <w:tr w:rsidR="00F249D4" w:rsidRPr="00B878CF">
        <w:tc>
          <w:tcPr>
            <w:tcW w:w="906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F249D4" w:rsidRPr="00B878CF" w:rsidRDefault="00F249D4" w:rsidP="00F249D4">
            <w:pPr>
              <w:tabs>
                <w:tab w:val="left" w:pos="1701"/>
              </w:tabs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Pripomienky k PČ OZ:</w:t>
            </w:r>
          </w:p>
        </w:tc>
      </w:tr>
      <w:tr w:rsidR="00F249D4" w:rsidRPr="00B878CF">
        <w:tc>
          <w:tcPr>
            <w:tcW w:w="906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F249D4" w:rsidRPr="00A123F4" w:rsidRDefault="00A123F4" w:rsidP="00093E64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sz w:val="22"/>
                <w:szCs w:val="22"/>
                <w:lang w:val="sk-SK"/>
              </w:rPr>
              <w:t>–––––––––––––––––––––––––––––––––––––––––––––––––––––––––––––––––––––––––</w:t>
            </w:r>
          </w:p>
        </w:tc>
      </w:tr>
      <w:tr w:rsidR="00F249D4" w:rsidRPr="00B878CF">
        <w:tc>
          <w:tcPr>
            <w:tcW w:w="906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F249D4" w:rsidRPr="00B878CF" w:rsidRDefault="00F249D4" w:rsidP="006451C3">
            <w:pPr>
              <w:tabs>
                <w:tab w:val="left" w:pos="1701"/>
              </w:tabs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Návrhy k zlepšeniu PČ OZ:</w:t>
            </w:r>
          </w:p>
        </w:tc>
      </w:tr>
      <w:tr w:rsidR="00F249D4" w:rsidRPr="00B878CF">
        <w:tc>
          <w:tcPr>
            <w:tcW w:w="90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F249D4" w:rsidRPr="00A123F4" w:rsidRDefault="00A123F4" w:rsidP="003E7240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sz w:val="22"/>
                <w:szCs w:val="22"/>
                <w:lang w:val="sk-SK"/>
              </w:rPr>
              <w:t>–––––––––––––––––––––––––––––––––––––––––––––––––––––––––––––––––––––––––</w:t>
            </w:r>
          </w:p>
        </w:tc>
      </w:tr>
    </w:tbl>
    <w:p w:rsidR="00AB0961" w:rsidRPr="00B878CF" w:rsidRDefault="00AB0961">
      <w:pPr>
        <w:pStyle w:val="Zkladntext"/>
        <w:rPr>
          <w:rFonts w:ascii="Arial" w:hAnsi="Arial" w:cs="Arial"/>
          <w:sz w:val="22"/>
          <w:szCs w:val="22"/>
          <w:lang w:val="sk-SK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064"/>
        <w:gridCol w:w="8"/>
      </w:tblGrid>
      <w:tr w:rsidR="00AB0961" w:rsidRPr="00B878CF">
        <w:trPr>
          <w:gridAfter w:val="1"/>
          <w:wAfter w:w="8" w:type="dxa"/>
        </w:trPr>
        <w:tc>
          <w:tcPr>
            <w:tcW w:w="9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3B3B3"/>
          </w:tcPr>
          <w:p w:rsidR="00AB0961" w:rsidRPr="00B878CF" w:rsidRDefault="00AB0961">
            <w:pPr>
              <w:pStyle w:val="Nadpis4"/>
              <w:tabs>
                <w:tab w:val="left" w:pos="0"/>
              </w:tabs>
              <w:rPr>
                <w:rFonts w:ascii="Arial" w:hAnsi="Arial" w:cs="Arial"/>
                <w:i/>
                <w:iCs/>
                <w:sz w:val="24"/>
                <w:szCs w:val="24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4"/>
                <w:szCs w:val="24"/>
                <w:lang w:val="sk-SK"/>
              </w:rPr>
              <w:t>4. Ústna forma internej časti</w:t>
            </w:r>
          </w:p>
        </w:tc>
      </w:tr>
      <w:tr w:rsidR="00AB0961" w:rsidRPr="00B878CF">
        <w:trPr>
          <w:gridAfter w:val="1"/>
          <w:wAfter w:w="8" w:type="dxa"/>
        </w:trPr>
        <w:tc>
          <w:tcPr>
            <w:tcW w:w="9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AB0961" w:rsidRPr="00B878CF" w:rsidRDefault="00F249D4">
            <w:pPr>
              <w:tabs>
                <w:tab w:val="left" w:pos="1276"/>
              </w:tabs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S</w:t>
            </w:r>
            <w:r w:rsidR="00AB0961"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 xml:space="preserve">úlad obsahu zadaní (tém) s obsahom cieľových požiadaviek na vedomosti a zručnosti maturantov </w:t>
            </w:r>
            <w:r w:rsidR="00AB0961" w:rsidRPr="00B878CF">
              <w:rPr>
                <w:rFonts w:ascii="Arial" w:hAnsi="Arial" w:cs="Arial"/>
                <w:b/>
                <w:i/>
                <w:iCs/>
                <w:sz w:val="22"/>
                <w:szCs w:val="22"/>
                <w:lang w:val="sk-SK"/>
              </w:rPr>
              <w:t>podľa predmetov</w:t>
            </w:r>
            <w:r w:rsidR="00AB0961"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 xml:space="preserve"> </w:t>
            </w:r>
          </w:p>
        </w:tc>
      </w:tr>
      <w:tr w:rsidR="00AB0961" w:rsidRPr="00B878CF">
        <w:trPr>
          <w:gridAfter w:val="1"/>
          <w:wAfter w:w="8" w:type="dxa"/>
        </w:trPr>
        <w:tc>
          <w:tcPr>
            <w:tcW w:w="9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123F4" w:rsidRDefault="00A123F4" w:rsidP="00A123F4">
            <w:pPr>
              <w:jc w:val="both"/>
              <w:rPr>
                <w:rFonts w:ascii="Arial" w:hAnsi="Arial" w:cs="Arial"/>
                <w:b/>
                <w:lang w:val="sk-SK"/>
              </w:rPr>
            </w:pPr>
            <w:r w:rsidRPr="009A0650">
              <w:rPr>
                <w:rFonts w:ascii="Arial" w:hAnsi="Arial" w:cs="Arial"/>
                <w:b/>
                <w:sz w:val="22"/>
                <w:szCs w:val="22"/>
                <w:lang w:val="sk-SK"/>
              </w:rPr>
              <w:t>SJL – áno, ANJ – áno, NEJ – áno, MAT – áno, FYZ – áno, GEO – áno, CHE – áno,</w:t>
            </w:r>
          </w:p>
          <w:p w:rsidR="0013779B" w:rsidRPr="00A123F4" w:rsidRDefault="00A123F4" w:rsidP="009941D8">
            <w:pPr>
              <w:jc w:val="both"/>
              <w:rPr>
                <w:rFonts w:ascii="Arial" w:hAnsi="Arial" w:cs="Arial"/>
                <w:b/>
                <w:lang w:val="sk-SK"/>
              </w:rPr>
            </w:pPr>
            <w:r w:rsidRPr="009A0650">
              <w:rPr>
                <w:rFonts w:ascii="Arial" w:hAnsi="Arial" w:cs="Arial"/>
                <w:b/>
                <w:sz w:val="22"/>
                <w:szCs w:val="22"/>
                <w:lang w:val="sk-SK"/>
              </w:rPr>
              <w:t>OBN</w:t>
            </w: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 xml:space="preserve"> – áno, </w:t>
            </w:r>
            <w:r w:rsidRPr="009A0650">
              <w:rPr>
                <w:rFonts w:ascii="Arial" w:hAnsi="Arial" w:cs="Arial"/>
                <w:b/>
                <w:sz w:val="22"/>
                <w:szCs w:val="22"/>
                <w:lang w:val="sk-SK"/>
              </w:rPr>
              <w:t xml:space="preserve">BIO – áno, </w:t>
            </w: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DEJ</w:t>
            </w:r>
            <w:r w:rsidRPr="009A0650">
              <w:rPr>
                <w:rFonts w:ascii="Arial" w:hAnsi="Arial" w:cs="Arial"/>
                <w:b/>
                <w:sz w:val="22"/>
                <w:szCs w:val="22"/>
                <w:lang w:val="sk-SK"/>
              </w:rPr>
              <w:t xml:space="preserve"> – áno</w:t>
            </w:r>
          </w:p>
        </w:tc>
      </w:tr>
      <w:tr w:rsidR="00AB0961" w:rsidRPr="00B878CF">
        <w:trPr>
          <w:gridAfter w:val="1"/>
          <w:wAfter w:w="8" w:type="dxa"/>
        </w:trPr>
        <w:tc>
          <w:tcPr>
            <w:tcW w:w="9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AB0961" w:rsidRPr="00B878CF" w:rsidRDefault="00F249D4" w:rsidP="002F7B54">
            <w:pPr>
              <w:tabs>
                <w:tab w:val="left" w:pos="1276"/>
              </w:tabs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S</w:t>
            </w:r>
            <w:r w:rsidR="00AB0961"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úlad obsahu a foriem zadaní (tém) podľa prílohy vyhlášky č. 318/2008 Z. z., III</w:t>
            </w:r>
            <w:r w:rsidR="002F7B54"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.</w:t>
            </w:r>
            <w:r w:rsidR="00AB0961"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, IV</w:t>
            </w:r>
            <w:r w:rsidR="002F7B54"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. časť</w:t>
            </w:r>
          </w:p>
        </w:tc>
      </w:tr>
      <w:tr w:rsidR="00AB0961" w:rsidRPr="00B878CF">
        <w:trPr>
          <w:gridAfter w:val="1"/>
          <w:wAfter w:w="8" w:type="dxa"/>
        </w:trPr>
        <w:tc>
          <w:tcPr>
            <w:tcW w:w="9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C6362" w:rsidRPr="00B878CF" w:rsidRDefault="00751830" w:rsidP="00D2610C">
            <w:pPr>
              <w:jc w:val="both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 w:rsidRPr="00963A37">
              <w:rPr>
                <w:rFonts w:ascii="Arial" w:hAnsi="Arial" w:cs="Arial"/>
                <w:b/>
                <w:sz w:val="22"/>
                <w:szCs w:val="22"/>
                <w:lang w:val="sk-SK"/>
              </w:rPr>
              <w:t>Obsah a forma zadaní v súlade s vyhláškou.</w:t>
            </w:r>
          </w:p>
        </w:tc>
      </w:tr>
      <w:tr w:rsidR="00F249D4" w:rsidRPr="00B878CF">
        <w:tc>
          <w:tcPr>
            <w:tcW w:w="90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F249D4" w:rsidRPr="00B878CF" w:rsidRDefault="00F249D4" w:rsidP="006451C3">
            <w:pPr>
              <w:tabs>
                <w:tab w:val="left" w:pos="426"/>
              </w:tabs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Pripomienky k ÚFIČ:</w:t>
            </w:r>
          </w:p>
        </w:tc>
      </w:tr>
      <w:tr w:rsidR="00F249D4" w:rsidRPr="00B878CF">
        <w:tc>
          <w:tcPr>
            <w:tcW w:w="90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13779B" w:rsidRPr="00751830" w:rsidRDefault="00751830" w:rsidP="00D2610C">
            <w:pPr>
              <w:tabs>
                <w:tab w:val="left" w:pos="426"/>
              </w:tabs>
              <w:jc w:val="both"/>
              <w:rPr>
                <w:rFonts w:ascii="Arial" w:hAnsi="Arial" w:cs="Arial"/>
                <w:b/>
                <w:lang w:val="sk-SK"/>
              </w:rPr>
            </w:pPr>
            <w:r w:rsidRPr="00963A37">
              <w:rPr>
                <w:rFonts w:ascii="Arial" w:hAnsi="Arial" w:cs="Arial"/>
                <w:b/>
                <w:sz w:val="22"/>
                <w:szCs w:val="22"/>
                <w:lang w:val="sk-SK"/>
              </w:rPr>
              <w:t>Bez pripomienok</w:t>
            </w: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.</w:t>
            </w:r>
          </w:p>
        </w:tc>
      </w:tr>
      <w:tr w:rsidR="006451C3" w:rsidRPr="00B878CF">
        <w:tc>
          <w:tcPr>
            <w:tcW w:w="90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6451C3" w:rsidRPr="00B878CF" w:rsidRDefault="006451C3" w:rsidP="006451C3">
            <w:pPr>
              <w:tabs>
                <w:tab w:val="left" w:pos="426"/>
              </w:tabs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Návrhy na zlepšenie ÚFIČ:</w:t>
            </w:r>
          </w:p>
        </w:tc>
      </w:tr>
      <w:tr w:rsidR="006451C3" w:rsidRPr="00B878CF">
        <w:tc>
          <w:tcPr>
            <w:tcW w:w="90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13779B" w:rsidRPr="00751830" w:rsidRDefault="00751830" w:rsidP="003E7240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sz w:val="22"/>
                <w:szCs w:val="22"/>
                <w:lang w:val="sk-SK"/>
              </w:rPr>
              <w:t>–––––––––––––––––––––––––––––––––––––––––––––––––––––––––––––––––––––––––</w:t>
            </w:r>
          </w:p>
        </w:tc>
      </w:tr>
    </w:tbl>
    <w:p w:rsidR="00AB0961" w:rsidRPr="00B878CF" w:rsidRDefault="005224B2">
      <w:pPr>
        <w:pStyle w:val="Nadpis"/>
        <w:rPr>
          <w:rFonts w:ascii="Arial" w:hAnsi="Arial"/>
          <w:b/>
          <w:bCs/>
          <w:sz w:val="24"/>
          <w:szCs w:val="24"/>
          <w:lang w:val="sk-SK"/>
        </w:rPr>
      </w:pPr>
      <w:r w:rsidRPr="00B878CF">
        <w:rPr>
          <w:rFonts w:ascii="Arial" w:hAnsi="Arial"/>
          <w:b/>
          <w:bCs/>
          <w:sz w:val="24"/>
          <w:szCs w:val="24"/>
          <w:lang w:val="sk-SK"/>
        </w:rPr>
        <w:t xml:space="preserve">C) </w:t>
      </w:r>
      <w:r w:rsidR="00AB0961" w:rsidRPr="00B878CF">
        <w:rPr>
          <w:rFonts w:ascii="Arial" w:hAnsi="Arial"/>
          <w:b/>
          <w:bCs/>
          <w:sz w:val="24"/>
          <w:szCs w:val="24"/>
          <w:lang w:val="sk-SK"/>
        </w:rPr>
        <w:t>Celkové hodnotenie MS:</w:t>
      </w:r>
    </w:p>
    <w:tbl>
      <w:tblPr>
        <w:tblpPr w:leftFromText="141" w:rightFromText="141" w:vertAnchor="text" w:horzAnchor="margin" w:tblpY="88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064"/>
      </w:tblGrid>
      <w:tr w:rsidR="006451C3" w:rsidRPr="00B878CF">
        <w:tc>
          <w:tcPr>
            <w:tcW w:w="9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6451C3" w:rsidRPr="00B878CF" w:rsidRDefault="006451C3">
            <w:pPr>
              <w:jc w:val="both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Práca predsedov školských a predmetových maturitných komisií:</w:t>
            </w:r>
          </w:p>
        </w:tc>
      </w:tr>
      <w:tr w:rsidR="006451C3" w:rsidRPr="00B878CF">
        <w:tc>
          <w:tcPr>
            <w:tcW w:w="9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751830" w:rsidRPr="00EA4C5B" w:rsidRDefault="00751830" w:rsidP="00751830">
            <w:pPr>
              <w:jc w:val="both"/>
              <w:rPr>
                <w:rFonts w:ascii="Arial" w:hAnsi="Arial" w:cs="Arial"/>
                <w:b/>
                <w:i/>
                <w:iCs/>
                <w:lang w:val="sk-SK"/>
              </w:rPr>
            </w:pPr>
            <w:r w:rsidRPr="00EA4C5B">
              <w:rPr>
                <w:rFonts w:ascii="Arial" w:hAnsi="Arial" w:cs="Arial"/>
                <w:b/>
                <w:i/>
                <w:iCs/>
                <w:sz w:val="22"/>
                <w:szCs w:val="22"/>
                <w:lang w:val="sk-SK"/>
              </w:rPr>
              <w:t xml:space="preserve">Práca </w:t>
            </w:r>
            <w:r>
              <w:rPr>
                <w:rFonts w:ascii="Arial" w:hAnsi="Arial" w:cs="Arial"/>
                <w:b/>
                <w:i/>
                <w:iCs/>
                <w:sz w:val="22"/>
                <w:szCs w:val="22"/>
                <w:lang w:val="sk-SK"/>
              </w:rPr>
              <w:t>Š</w:t>
            </w:r>
            <w:r w:rsidRPr="00EA4C5B">
              <w:rPr>
                <w:rFonts w:ascii="Arial" w:hAnsi="Arial" w:cs="Arial"/>
                <w:b/>
                <w:i/>
                <w:iCs/>
                <w:sz w:val="22"/>
                <w:szCs w:val="22"/>
                <w:lang w:val="sk-SK"/>
              </w:rPr>
              <w:t>MK a PMK bola v súlade s</w:t>
            </w:r>
            <w:r>
              <w:rPr>
                <w:rFonts w:ascii="Arial" w:hAnsi="Arial" w:cs="Arial"/>
                <w:b/>
                <w:i/>
                <w:iCs/>
                <w:sz w:val="22"/>
                <w:szCs w:val="22"/>
                <w:lang w:val="sk-SK"/>
              </w:rPr>
              <w:t xml:space="preserve"> požiadavkami a </w:t>
            </w:r>
            <w:r w:rsidRPr="00EA4C5B">
              <w:rPr>
                <w:rFonts w:ascii="Arial" w:hAnsi="Arial" w:cs="Arial"/>
                <w:b/>
                <w:i/>
                <w:iCs/>
                <w:sz w:val="22"/>
                <w:szCs w:val="22"/>
                <w:lang w:val="sk-SK"/>
              </w:rPr>
              <w:t xml:space="preserve">platnou </w:t>
            </w:r>
            <w:r>
              <w:rPr>
                <w:rFonts w:ascii="Arial" w:hAnsi="Arial" w:cs="Arial"/>
                <w:b/>
                <w:i/>
                <w:iCs/>
                <w:sz w:val="22"/>
                <w:szCs w:val="22"/>
                <w:lang w:val="sk-SK"/>
              </w:rPr>
              <w:t>legislatívou.</w:t>
            </w:r>
          </w:p>
          <w:p w:rsidR="0013779B" w:rsidRPr="00B878CF" w:rsidRDefault="0013779B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 xml:space="preserve"> </w:t>
            </w:r>
          </w:p>
        </w:tc>
      </w:tr>
      <w:tr w:rsidR="006451C3" w:rsidRPr="00B878CF">
        <w:tc>
          <w:tcPr>
            <w:tcW w:w="9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6451C3" w:rsidRPr="00B878CF" w:rsidRDefault="006451C3" w:rsidP="006451C3">
            <w:pPr>
              <w:tabs>
                <w:tab w:val="left" w:pos="426"/>
              </w:tabs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Pripomienky k práci PŠMK a PPMK:</w:t>
            </w:r>
          </w:p>
        </w:tc>
      </w:tr>
      <w:tr w:rsidR="006451C3" w:rsidRPr="00B878CF">
        <w:tc>
          <w:tcPr>
            <w:tcW w:w="9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13779B" w:rsidRPr="00751830" w:rsidRDefault="00751830" w:rsidP="006E4F2E">
            <w:pPr>
              <w:tabs>
                <w:tab w:val="left" w:pos="426"/>
              </w:tabs>
              <w:jc w:val="both"/>
              <w:rPr>
                <w:rFonts w:ascii="Arial" w:hAnsi="Arial" w:cs="Arial"/>
                <w:b/>
                <w:lang w:val="sk-SK"/>
              </w:rPr>
            </w:pPr>
            <w:r w:rsidRPr="00EA4C5B">
              <w:rPr>
                <w:rFonts w:ascii="Arial" w:hAnsi="Arial" w:cs="Arial"/>
                <w:b/>
                <w:sz w:val="22"/>
                <w:szCs w:val="22"/>
                <w:lang w:val="sk-SK"/>
              </w:rPr>
              <w:t>Bez pripomienok.</w:t>
            </w:r>
          </w:p>
        </w:tc>
      </w:tr>
      <w:tr w:rsidR="006451C3" w:rsidRPr="00B878CF">
        <w:tc>
          <w:tcPr>
            <w:tcW w:w="9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6451C3" w:rsidRPr="00B878CF" w:rsidRDefault="006451C3" w:rsidP="006451C3">
            <w:pPr>
              <w:tabs>
                <w:tab w:val="left" w:pos="426"/>
              </w:tabs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Návrhy na zlepšenie práce PŠMK a PPMK:</w:t>
            </w:r>
          </w:p>
        </w:tc>
      </w:tr>
      <w:tr w:rsidR="006451C3" w:rsidRPr="003068D9">
        <w:tc>
          <w:tcPr>
            <w:tcW w:w="9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13779B" w:rsidRPr="00B878CF" w:rsidRDefault="00751830" w:rsidP="00751830">
            <w:pPr>
              <w:tabs>
                <w:tab w:val="left" w:pos="426"/>
              </w:tabs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sz w:val="22"/>
                <w:szCs w:val="22"/>
                <w:lang w:val="sk-SK"/>
              </w:rPr>
              <w:t>–––––––––––––––––––––––––––––––––––––––––––––––––––––––––––––––––––––––––</w:t>
            </w:r>
          </w:p>
        </w:tc>
      </w:tr>
    </w:tbl>
    <w:p w:rsidR="008C0AE7" w:rsidRPr="005251FA" w:rsidRDefault="005224B2" w:rsidP="005251FA">
      <w:pPr>
        <w:pStyle w:val="Nadpis"/>
        <w:rPr>
          <w:rFonts w:ascii="Arial" w:hAnsi="Arial"/>
          <w:b/>
          <w:sz w:val="24"/>
          <w:szCs w:val="24"/>
          <w:lang w:val="sk-SK"/>
        </w:rPr>
      </w:pPr>
      <w:r w:rsidRPr="00B878CF">
        <w:rPr>
          <w:rFonts w:ascii="Arial" w:hAnsi="Arial"/>
          <w:b/>
          <w:sz w:val="24"/>
          <w:szCs w:val="24"/>
          <w:lang w:val="sk-SK"/>
        </w:rPr>
        <w:lastRenderedPageBreak/>
        <w:t xml:space="preserve">D) </w:t>
      </w:r>
      <w:r w:rsidR="00142261" w:rsidRPr="00B878CF">
        <w:rPr>
          <w:rFonts w:ascii="Arial" w:hAnsi="Arial"/>
          <w:b/>
          <w:sz w:val="24"/>
          <w:szCs w:val="24"/>
          <w:lang w:val="sk-SK"/>
        </w:rPr>
        <w:t>Ú</w:t>
      </w:r>
      <w:r w:rsidR="00AB0961" w:rsidRPr="00B878CF">
        <w:rPr>
          <w:rFonts w:ascii="Arial" w:hAnsi="Arial"/>
          <w:b/>
          <w:sz w:val="24"/>
          <w:szCs w:val="24"/>
          <w:lang w:val="sk-SK"/>
        </w:rPr>
        <w:t>daje</w:t>
      </w:r>
      <w:r w:rsidR="00142261" w:rsidRPr="00B878CF">
        <w:rPr>
          <w:rFonts w:ascii="Arial" w:hAnsi="Arial"/>
          <w:b/>
          <w:sz w:val="24"/>
          <w:szCs w:val="24"/>
          <w:lang w:val="sk-SK"/>
        </w:rPr>
        <w:t xml:space="preserve"> </w:t>
      </w:r>
      <w:r w:rsidR="00A87115" w:rsidRPr="00B878CF">
        <w:rPr>
          <w:rFonts w:ascii="Arial" w:hAnsi="Arial"/>
          <w:b/>
          <w:sz w:val="24"/>
          <w:szCs w:val="24"/>
          <w:lang w:val="sk-SK"/>
        </w:rPr>
        <w:t xml:space="preserve">o </w:t>
      </w:r>
      <w:r w:rsidR="00142261" w:rsidRPr="00B878CF">
        <w:rPr>
          <w:rFonts w:ascii="Arial" w:hAnsi="Arial"/>
          <w:b/>
          <w:sz w:val="24"/>
          <w:szCs w:val="24"/>
          <w:lang w:val="sk-SK"/>
        </w:rPr>
        <w:t>počte žiakov z jednotlivých predmetov</w:t>
      </w:r>
      <w:r w:rsidR="00AB0961" w:rsidRPr="00B878CF">
        <w:rPr>
          <w:rFonts w:ascii="Arial" w:hAnsi="Arial"/>
          <w:b/>
          <w:sz w:val="24"/>
          <w:szCs w:val="24"/>
          <w:lang w:val="sk-SK"/>
        </w:rPr>
        <w:t>:</w:t>
      </w:r>
    </w:p>
    <w:p w:rsidR="00486D5B" w:rsidRPr="00B878CF" w:rsidRDefault="00486D5B">
      <w:pPr>
        <w:jc w:val="both"/>
        <w:rPr>
          <w:rFonts w:ascii="Arial" w:hAnsi="Arial" w:cs="Arial"/>
          <w:b/>
          <w:sz w:val="22"/>
          <w:szCs w:val="22"/>
          <w:lang w:val="sk-S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02"/>
        <w:gridCol w:w="2302"/>
        <w:gridCol w:w="2303"/>
        <w:gridCol w:w="2303"/>
      </w:tblGrid>
      <w:tr w:rsidR="006B4ACC" w:rsidRPr="00B878CF" w:rsidTr="00C522E8">
        <w:trPr>
          <w:trHeight w:val="1081"/>
        </w:trPr>
        <w:tc>
          <w:tcPr>
            <w:tcW w:w="2302" w:type="dxa"/>
            <w:shd w:val="clear" w:color="auto" w:fill="CCCCCC"/>
            <w:vAlign w:val="center"/>
          </w:tcPr>
          <w:p w:rsidR="006B4ACC" w:rsidRPr="00761C29" w:rsidRDefault="006B4ACC" w:rsidP="00B834C5">
            <w:pPr>
              <w:pStyle w:val="Zkladntext"/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</w:pPr>
            <w:r w:rsidRPr="00761C29"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  <w:t>Predmet maturitnej skúšky</w:t>
            </w:r>
          </w:p>
        </w:tc>
        <w:tc>
          <w:tcPr>
            <w:tcW w:w="2302" w:type="dxa"/>
            <w:shd w:val="clear" w:color="auto" w:fill="CCCCCC"/>
            <w:vAlign w:val="center"/>
          </w:tcPr>
          <w:p w:rsidR="006B4ACC" w:rsidRPr="00B878CF" w:rsidRDefault="008D1F01" w:rsidP="00B20671">
            <w:pPr>
              <w:pStyle w:val="Zkladntext"/>
              <w:jc w:val="center"/>
              <w:rPr>
                <w:rFonts w:ascii="Arial" w:hAnsi="Arial" w:cs="Arial"/>
                <w:i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  <w:t>Celkový p</w:t>
            </w:r>
            <w:r w:rsidR="006B4ACC" w:rsidRPr="00761C29"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  <w:t>očet žiakov, ktorí konali celú</w:t>
            </w:r>
            <w:r w:rsidR="006B4ACC" w:rsidRPr="00761C29">
              <w:rPr>
                <w:rFonts w:ascii="Arial" w:hAnsi="Arial" w:cs="Arial"/>
                <w:b/>
                <w:i/>
                <w:color w:val="FF0000"/>
                <w:sz w:val="22"/>
                <w:szCs w:val="22"/>
                <w:lang w:val="sk-SK"/>
              </w:rPr>
              <w:t xml:space="preserve"> </w:t>
            </w:r>
            <w:r w:rsidR="006B4ACC" w:rsidRPr="00761C29"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  <w:t>maturitnú skúšku</w:t>
            </w:r>
            <w:r w:rsidR="006B4ACC">
              <w:rPr>
                <w:rFonts w:ascii="Arial" w:hAnsi="Arial" w:cs="Arial"/>
                <w:i/>
                <w:sz w:val="22"/>
                <w:szCs w:val="22"/>
                <w:lang w:val="sk-SK"/>
              </w:rPr>
              <w:t xml:space="preserve"> </w:t>
            </w:r>
          </w:p>
        </w:tc>
        <w:tc>
          <w:tcPr>
            <w:tcW w:w="2303" w:type="dxa"/>
            <w:shd w:val="clear" w:color="auto" w:fill="CCCCCC"/>
            <w:vAlign w:val="center"/>
          </w:tcPr>
          <w:p w:rsidR="006B4ACC" w:rsidRPr="00B878CF" w:rsidRDefault="006B4ACC" w:rsidP="006B4ACC">
            <w:pPr>
              <w:pStyle w:val="Zkladntext"/>
              <w:jc w:val="center"/>
              <w:rPr>
                <w:rFonts w:ascii="Arial" w:hAnsi="Arial" w:cs="Arial"/>
                <w:i/>
                <w:sz w:val="22"/>
                <w:szCs w:val="22"/>
                <w:lang w:val="sk-SK"/>
              </w:rPr>
            </w:pPr>
            <w:r w:rsidRPr="000D6F15">
              <w:rPr>
                <w:rFonts w:ascii="Arial" w:hAnsi="Arial" w:cs="Arial"/>
                <w:i/>
                <w:sz w:val="22"/>
                <w:szCs w:val="22"/>
                <w:lang w:val="sk-SK"/>
              </w:rPr>
              <w:t>Z toho</w:t>
            </w:r>
            <w:r>
              <w:rPr>
                <w:rFonts w:ascii="Arial" w:hAnsi="Arial" w:cs="Arial"/>
                <w:i/>
                <w:color w:val="FF0000"/>
                <w:sz w:val="22"/>
                <w:szCs w:val="22"/>
                <w:lang w:val="sk-SK"/>
              </w:rPr>
              <w:t xml:space="preserve"> </w:t>
            </w:r>
            <w:r w:rsidRPr="00AD471D">
              <w:rPr>
                <w:rFonts w:ascii="Arial" w:hAnsi="Arial" w:cs="Arial"/>
                <w:i/>
                <w:sz w:val="22"/>
                <w:szCs w:val="22"/>
                <w:lang w:val="sk-SK"/>
              </w:rPr>
              <w:t>p</w:t>
            </w:r>
            <w:r w:rsidRPr="00B878CF">
              <w:rPr>
                <w:rFonts w:ascii="Arial" w:hAnsi="Arial" w:cs="Arial"/>
                <w:i/>
                <w:sz w:val="22"/>
                <w:szCs w:val="22"/>
                <w:lang w:val="sk-SK"/>
              </w:rPr>
              <w:t xml:space="preserve">očet žiakov, ktorí </w:t>
            </w:r>
            <w:r w:rsidRPr="00761C29"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  <w:t xml:space="preserve">vykonali </w:t>
            </w:r>
            <w:r w:rsidRPr="00B878CF">
              <w:rPr>
                <w:rFonts w:ascii="Arial" w:hAnsi="Arial" w:cs="Arial"/>
                <w:i/>
                <w:sz w:val="22"/>
                <w:szCs w:val="22"/>
                <w:lang w:val="sk-SK"/>
              </w:rPr>
              <w:t xml:space="preserve">maturitnú skúšku </w:t>
            </w:r>
            <w:r w:rsidR="008D1F01">
              <w:rPr>
                <w:rFonts w:ascii="Arial" w:hAnsi="Arial" w:cs="Arial"/>
                <w:i/>
                <w:sz w:val="22"/>
                <w:szCs w:val="22"/>
                <w:lang w:val="sk-SK"/>
              </w:rPr>
              <w:t xml:space="preserve">z predmetu MS </w:t>
            </w:r>
            <w:r w:rsidR="008D1F01" w:rsidRPr="008D1F01"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  <w:t>ne</w:t>
            </w:r>
            <w:r w:rsidRPr="00B878CF"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  <w:t>úspešne</w:t>
            </w:r>
          </w:p>
        </w:tc>
        <w:tc>
          <w:tcPr>
            <w:tcW w:w="2303" w:type="dxa"/>
            <w:shd w:val="clear" w:color="auto" w:fill="CCCCCC"/>
            <w:vAlign w:val="center"/>
          </w:tcPr>
          <w:p w:rsidR="006B4ACC" w:rsidRPr="00B878CF" w:rsidRDefault="006B4ACC" w:rsidP="008D1F01">
            <w:pPr>
              <w:pStyle w:val="Zkladntext"/>
              <w:jc w:val="center"/>
              <w:rPr>
                <w:rFonts w:ascii="Arial" w:hAnsi="Arial" w:cs="Arial"/>
                <w:i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sk-SK"/>
              </w:rPr>
              <w:t>P</w:t>
            </w:r>
            <w:r w:rsidRPr="00B878CF">
              <w:rPr>
                <w:rFonts w:ascii="Arial" w:hAnsi="Arial" w:cs="Arial"/>
                <w:i/>
                <w:sz w:val="22"/>
                <w:szCs w:val="22"/>
                <w:lang w:val="sk-SK"/>
              </w:rPr>
              <w:t xml:space="preserve">očet žiakov, ktorí </w:t>
            </w:r>
            <w:r w:rsidRPr="00761C29"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  <w:t>vykonali</w:t>
            </w:r>
            <w:r w:rsidRPr="00B878CF">
              <w:rPr>
                <w:rFonts w:ascii="Arial" w:hAnsi="Arial" w:cs="Arial"/>
                <w:i/>
                <w:sz w:val="22"/>
                <w:szCs w:val="22"/>
                <w:lang w:val="sk-SK"/>
              </w:rPr>
              <w:t xml:space="preserve"> maturitnú skúšku </w:t>
            </w:r>
            <w:r w:rsidR="008D1F01">
              <w:rPr>
                <w:rFonts w:ascii="Arial" w:hAnsi="Arial" w:cs="Arial"/>
                <w:i/>
                <w:sz w:val="22"/>
                <w:szCs w:val="22"/>
                <w:lang w:val="sk-SK"/>
              </w:rPr>
              <w:t xml:space="preserve">z predmetu </w:t>
            </w:r>
            <w:r w:rsidRPr="00B878CF"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  <w:t>úspešne</w:t>
            </w:r>
          </w:p>
        </w:tc>
      </w:tr>
      <w:tr w:rsidR="006B4ACC" w:rsidRPr="00B878CF" w:rsidTr="00C522E8"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bottom"/>
          </w:tcPr>
          <w:p w:rsidR="006B4ACC" w:rsidRPr="008C0AE7" w:rsidRDefault="00761C29" w:rsidP="005251FA">
            <w:pPr>
              <w:spacing w:after="120"/>
              <w:jc w:val="center"/>
              <w:rPr>
                <w:rFonts w:ascii="Arial" w:hAnsi="Arial" w:cs="Arial"/>
                <w:i/>
                <w:sz w:val="22"/>
                <w:szCs w:val="22"/>
                <w:lang w:val="sk-SK"/>
              </w:rPr>
            </w:pPr>
            <w:r w:rsidRPr="00761C29">
              <w:rPr>
                <w:rFonts w:ascii="Arial" w:hAnsi="Arial" w:cs="Arial"/>
                <w:i/>
                <w:sz w:val="22"/>
                <w:szCs w:val="22"/>
                <w:lang w:val="sk-SK"/>
              </w:rPr>
              <w:t>slovenský jazyk a lit.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ACC" w:rsidRPr="00B878CF" w:rsidRDefault="006B4ACC" w:rsidP="00301304">
            <w:pPr>
              <w:pStyle w:val="Zkladntext"/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ACC" w:rsidRPr="00B878CF" w:rsidRDefault="006B4ACC" w:rsidP="00301304">
            <w:pPr>
              <w:pStyle w:val="Zkladntext"/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ACC" w:rsidRPr="00B878CF" w:rsidRDefault="006B4ACC" w:rsidP="00C522E8">
            <w:pPr>
              <w:pStyle w:val="Zkladntext"/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</w:p>
        </w:tc>
      </w:tr>
      <w:tr w:rsidR="006B4ACC" w:rsidRPr="00B878CF" w:rsidTr="00C522E8"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bottom"/>
          </w:tcPr>
          <w:p w:rsidR="006B4ACC" w:rsidRPr="008C0AE7" w:rsidRDefault="006B4ACC" w:rsidP="005251FA">
            <w:pPr>
              <w:spacing w:after="120"/>
              <w:jc w:val="center"/>
              <w:rPr>
                <w:rFonts w:ascii="Arial" w:hAnsi="Arial" w:cs="Arial"/>
                <w:i/>
                <w:sz w:val="22"/>
                <w:szCs w:val="22"/>
                <w:lang w:val="sk-SK"/>
              </w:rPr>
            </w:pPr>
            <w:r w:rsidRPr="008C0AE7">
              <w:rPr>
                <w:rFonts w:ascii="Arial" w:hAnsi="Arial" w:cs="Arial"/>
                <w:i/>
                <w:sz w:val="22"/>
                <w:szCs w:val="22"/>
                <w:lang w:val="sk-SK"/>
              </w:rPr>
              <w:t>AJB1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ACC" w:rsidRPr="00B878CF" w:rsidRDefault="006B4ACC" w:rsidP="00301304">
            <w:pPr>
              <w:pStyle w:val="Zkladntext"/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ACC" w:rsidRPr="00B878CF" w:rsidRDefault="006B4ACC" w:rsidP="00301304">
            <w:pPr>
              <w:pStyle w:val="Zkladntext"/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ACC" w:rsidRPr="00B878CF" w:rsidRDefault="006B4ACC" w:rsidP="00C522E8">
            <w:pPr>
              <w:pStyle w:val="Zkladntext"/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</w:p>
        </w:tc>
      </w:tr>
      <w:tr w:rsidR="006B4ACC" w:rsidRPr="00B878CF" w:rsidTr="00C522E8"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bottom"/>
          </w:tcPr>
          <w:p w:rsidR="006B4ACC" w:rsidRPr="008C0AE7" w:rsidRDefault="006B4ACC" w:rsidP="005251FA">
            <w:pPr>
              <w:spacing w:after="120"/>
              <w:jc w:val="center"/>
              <w:rPr>
                <w:rFonts w:ascii="Arial" w:hAnsi="Arial" w:cs="Arial"/>
                <w:i/>
                <w:sz w:val="22"/>
                <w:szCs w:val="22"/>
                <w:lang w:val="sk-SK"/>
              </w:rPr>
            </w:pPr>
            <w:r w:rsidRPr="008C0AE7">
              <w:rPr>
                <w:rFonts w:ascii="Arial" w:hAnsi="Arial" w:cs="Arial"/>
                <w:i/>
                <w:sz w:val="22"/>
                <w:szCs w:val="22"/>
                <w:lang w:val="sk-SK"/>
              </w:rPr>
              <w:t>AJB2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ACC" w:rsidRPr="00B878CF" w:rsidRDefault="006B4ACC" w:rsidP="00301304">
            <w:pPr>
              <w:pStyle w:val="Zkladntext"/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ACC" w:rsidRPr="00B878CF" w:rsidRDefault="006B4ACC" w:rsidP="00301304">
            <w:pPr>
              <w:pStyle w:val="Zkladntext"/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ACC" w:rsidRPr="00B878CF" w:rsidRDefault="006B4ACC" w:rsidP="00C522E8">
            <w:pPr>
              <w:pStyle w:val="Zkladntext"/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</w:p>
        </w:tc>
      </w:tr>
      <w:tr w:rsidR="006B4ACC" w:rsidRPr="00B878CF" w:rsidTr="00C522E8"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bottom"/>
          </w:tcPr>
          <w:p w:rsidR="006B4ACC" w:rsidRPr="00EA325C" w:rsidRDefault="006B4ACC" w:rsidP="005251FA">
            <w:pPr>
              <w:spacing w:after="120"/>
              <w:jc w:val="center"/>
              <w:rPr>
                <w:rFonts w:ascii="Arial" w:hAnsi="Arial" w:cs="Arial"/>
                <w:i/>
                <w:sz w:val="22"/>
                <w:szCs w:val="22"/>
                <w:lang w:val="sk-SK"/>
              </w:rPr>
            </w:pPr>
            <w:r w:rsidRPr="00EA325C">
              <w:rPr>
                <w:rFonts w:ascii="Arial" w:hAnsi="Arial" w:cs="Arial"/>
                <w:i/>
                <w:sz w:val="22"/>
                <w:szCs w:val="22"/>
                <w:lang w:val="sk-SK"/>
              </w:rPr>
              <w:t>NJB1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ACC" w:rsidRPr="00B878CF" w:rsidRDefault="006B4ACC" w:rsidP="00301304">
            <w:pPr>
              <w:pStyle w:val="Zkladntext"/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ACC" w:rsidRPr="00B878CF" w:rsidRDefault="006B4ACC" w:rsidP="00301304">
            <w:pPr>
              <w:pStyle w:val="Zkladntext"/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ACC" w:rsidRPr="00B878CF" w:rsidRDefault="006B4ACC" w:rsidP="00C522E8">
            <w:pPr>
              <w:pStyle w:val="Zkladntext"/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</w:p>
        </w:tc>
      </w:tr>
      <w:tr w:rsidR="006B4ACC" w:rsidRPr="00B878CF" w:rsidTr="00C522E8"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bottom"/>
          </w:tcPr>
          <w:p w:rsidR="006B4ACC" w:rsidRPr="00EA325C" w:rsidRDefault="006B4ACC" w:rsidP="005251FA">
            <w:pPr>
              <w:spacing w:after="120"/>
              <w:jc w:val="center"/>
              <w:rPr>
                <w:rFonts w:ascii="Arial" w:hAnsi="Arial" w:cs="Arial"/>
                <w:i/>
                <w:sz w:val="22"/>
                <w:szCs w:val="22"/>
                <w:lang w:val="sk-SK"/>
              </w:rPr>
            </w:pPr>
            <w:r w:rsidRPr="00EA325C">
              <w:rPr>
                <w:rFonts w:ascii="Arial" w:hAnsi="Arial" w:cs="Arial"/>
                <w:i/>
                <w:sz w:val="22"/>
                <w:szCs w:val="22"/>
                <w:lang w:val="sk-SK"/>
              </w:rPr>
              <w:t>NJB2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ACC" w:rsidRPr="00B878CF" w:rsidRDefault="006B4ACC" w:rsidP="00301304">
            <w:pPr>
              <w:pStyle w:val="Zkladntext"/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ACC" w:rsidRPr="00B878CF" w:rsidRDefault="006B4ACC" w:rsidP="00301304">
            <w:pPr>
              <w:pStyle w:val="Zkladntext"/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ACC" w:rsidRPr="00B878CF" w:rsidRDefault="006B4ACC" w:rsidP="00C522E8">
            <w:pPr>
              <w:pStyle w:val="Zkladntext"/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</w:p>
        </w:tc>
      </w:tr>
      <w:tr w:rsidR="006B4ACC" w:rsidRPr="00B878CF" w:rsidTr="00C522E8"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6B4ACC" w:rsidRPr="008C0AE7" w:rsidRDefault="00761C29" w:rsidP="005251FA">
            <w:pPr>
              <w:spacing w:after="120"/>
              <w:jc w:val="center"/>
              <w:rPr>
                <w:rFonts w:ascii="Arial" w:hAnsi="Arial" w:cs="Arial"/>
                <w:i/>
                <w:sz w:val="22"/>
                <w:szCs w:val="22"/>
                <w:lang w:val="sk-SK"/>
              </w:rPr>
            </w:pPr>
            <w:r w:rsidRPr="00761C29">
              <w:rPr>
                <w:rFonts w:ascii="Arial" w:hAnsi="Arial" w:cs="Arial"/>
                <w:i/>
                <w:sz w:val="22"/>
                <w:szCs w:val="22"/>
                <w:lang w:val="sk-SK"/>
              </w:rPr>
              <w:t>matematika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ACC" w:rsidRPr="00B878CF" w:rsidRDefault="006B4ACC" w:rsidP="00301304">
            <w:pPr>
              <w:pStyle w:val="Zkladntext"/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ACC" w:rsidRPr="00B878CF" w:rsidRDefault="006B4ACC" w:rsidP="00301304">
            <w:pPr>
              <w:pStyle w:val="Zkladntext"/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ACC" w:rsidRPr="00B878CF" w:rsidRDefault="006B4ACC" w:rsidP="00C522E8">
            <w:pPr>
              <w:pStyle w:val="Zkladntext"/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</w:p>
        </w:tc>
      </w:tr>
      <w:tr w:rsidR="00D2610C" w:rsidRPr="00B878CF" w:rsidTr="00C522E8"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D2610C" w:rsidRPr="00B878CF" w:rsidRDefault="00761C29" w:rsidP="00C522E8">
            <w:pPr>
              <w:pStyle w:val="Zkladntext"/>
              <w:jc w:val="center"/>
              <w:rPr>
                <w:rFonts w:ascii="Arial" w:hAnsi="Arial" w:cs="Arial"/>
                <w:i/>
                <w:sz w:val="22"/>
                <w:szCs w:val="22"/>
                <w:lang w:val="sk-SK"/>
              </w:rPr>
            </w:pPr>
            <w:r w:rsidRPr="00761C29">
              <w:rPr>
                <w:rFonts w:ascii="Arial" w:hAnsi="Arial" w:cs="Arial"/>
                <w:i/>
                <w:sz w:val="22"/>
                <w:szCs w:val="22"/>
                <w:lang w:val="sk-SK"/>
              </w:rPr>
              <w:t>dejepis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10C" w:rsidRPr="00B878CF" w:rsidRDefault="00D2610C" w:rsidP="00C522E8">
            <w:pPr>
              <w:pStyle w:val="Zkladntext"/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10C" w:rsidRPr="00B878CF" w:rsidRDefault="00D2610C" w:rsidP="00C522E8">
            <w:pPr>
              <w:pStyle w:val="Zkladntext"/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10C" w:rsidRPr="00B878CF" w:rsidRDefault="00D2610C" w:rsidP="00C522E8">
            <w:pPr>
              <w:pStyle w:val="Zkladntext"/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</w:p>
        </w:tc>
      </w:tr>
      <w:tr w:rsidR="00D2610C" w:rsidRPr="00B878CF" w:rsidTr="00C522E8"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D2610C" w:rsidRPr="00B878CF" w:rsidRDefault="00761C29" w:rsidP="00C522E8">
            <w:pPr>
              <w:pStyle w:val="Zkladntext"/>
              <w:jc w:val="center"/>
              <w:rPr>
                <w:rFonts w:ascii="Arial" w:hAnsi="Arial" w:cs="Arial"/>
                <w:i/>
                <w:sz w:val="22"/>
                <w:szCs w:val="22"/>
                <w:lang w:val="sk-SK"/>
              </w:rPr>
            </w:pPr>
            <w:r w:rsidRPr="00761C29">
              <w:rPr>
                <w:rFonts w:ascii="Arial" w:hAnsi="Arial" w:cs="Arial"/>
                <w:i/>
                <w:sz w:val="22"/>
                <w:szCs w:val="22"/>
                <w:lang w:val="sk-SK"/>
              </w:rPr>
              <w:t>geografia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10C" w:rsidRPr="00B878CF" w:rsidRDefault="00D2610C" w:rsidP="00C522E8">
            <w:pPr>
              <w:pStyle w:val="Zkladntext"/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10C" w:rsidRPr="00B878CF" w:rsidRDefault="00D2610C" w:rsidP="00C522E8">
            <w:pPr>
              <w:pStyle w:val="Zkladntext"/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10C" w:rsidRPr="00B878CF" w:rsidRDefault="00D2610C" w:rsidP="00C522E8">
            <w:pPr>
              <w:pStyle w:val="Zkladntext"/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</w:p>
        </w:tc>
      </w:tr>
      <w:tr w:rsidR="00D2610C" w:rsidRPr="00B878CF" w:rsidTr="00C522E8"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D2610C" w:rsidRPr="00B878CF" w:rsidRDefault="00761C29" w:rsidP="00C522E8">
            <w:pPr>
              <w:pStyle w:val="Zkladntext"/>
              <w:jc w:val="center"/>
              <w:rPr>
                <w:rFonts w:ascii="Arial" w:hAnsi="Arial" w:cs="Arial"/>
                <w:i/>
                <w:sz w:val="22"/>
                <w:szCs w:val="22"/>
                <w:lang w:val="sk-SK"/>
              </w:rPr>
            </w:pPr>
            <w:r w:rsidRPr="00761C29">
              <w:rPr>
                <w:rFonts w:ascii="Arial" w:hAnsi="Arial" w:cs="Arial"/>
                <w:i/>
                <w:sz w:val="22"/>
                <w:szCs w:val="22"/>
                <w:lang w:val="sk-SK"/>
              </w:rPr>
              <w:t>občianska náuka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10C" w:rsidRPr="00B878CF" w:rsidRDefault="00D2610C" w:rsidP="00C522E8">
            <w:pPr>
              <w:pStyle w:val="Zkladntext"/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10C" w:rsidRPr="00B878CF" w:rsidRDefault="00D2610C" w:rsidP="00C522E8">
            <w:pPr>
              <w:pStyle w:val="Zkladntext"/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10C" w:rsidRPr="00B878CF" w:rsidRDefault="00D2610C" w:rsidP="00C522E8">
            <w:pPr>
              <w:pStyle w:val="Zkladntext"/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</w:p>
        </w:tc>
      </w:tr>
      <w:tr w:rsidR="00D2610C" w:rsidRPr="00B878CF" w:rsidTr="00C522E8"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D2610C" w:rsidRPr="00B878CF" w:rsidRDefault="00761C29" w:rsidP="00C522E8">
            <w:pPr>
              <w:pStyle w:val="Zkladntext"/>
              <w:jc w:val="center"/>
              <w:rPr>
                <w:rFonts w:ascii="Arial" w:hAnsi="Arial" w:cs="Arial"/>
                <w:i/>
                <w:sz w:val="22"/>
                <w:szCs w:val="22"/>
                <w:lang w:val="sk-SK"/>
              </w:rPr>
            </w:pPr>
            <w:r w:rsidRPr="00761C29">
              <w:rPr>
                <w:rFonts w:ascii="Arial" w:hAnsi="Arial" w:cs="Arial"/>
                <w:i/>
                <w:sz w:val="22"/>
                <w:szCs w:val="22"/>
                <w:lang w:val="sk-SK"/>
              </w:rPr>
              <w:t>biológia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10C" w:rsidRPr="00B878CF" w:rsidRDefault="00D2610C" w:rsidP="00C522E8">
            <w:pPr>
              <w:pStyle w:val="Zkladntext"/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10C" w:rsidRPr="00B878CF" w:rsidRDefault="00D2610C" w:rsidP="00C522E8">
            <w:pPr>
              <w:pStyle w:val="Zkladntext"/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10C" w:rsidRPr="00B878CF" w:rsidRDefault="00D2610C" w:rsidP="00C522E8">
            <w:pPr>
              <w:pStyle w:val="Zkladntext"/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</w:p>
        </w:tc>
      </w:tr>
      <w:tr w:rsidR="00D2610C" w:rsidRPr="00B878CF" w:rsidTr="00C522E8"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D2610C" w:rsidRPr="00B878CF" w:rsidRDefault="00761C29" w:rsidP="005251FA">
            <w:pPr>
              <w:pStyle w:val="Zkladntext"/>
              <w:jc w:val="center"/>
              <w:rPr>
                <w:rFonts w:ascii="Arial" w:hAnsi="Arial" w:cs="Arial"/>
                <w:i/>
                <w:sz w:val="22"/>
                <w:szCs w:val="22"/>
                <w:lang w:val="sk-SK"/>
              </w:rPr>
            </w:pPr>
            <w:r w:rsidRPr="00761C29">
              <w:rPr>
                <w:rFonts w:ascii="Arial" w:hAnsi="Arial" w:cs="Arial"/>
                <w:i/>
                <w:sz w:val="22"/>
                <w:szCs w:val="22"/>
                <w:lang w:val="sk-SK"/>
              </w:rPr>
              <w:t>fyzika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10C" w:rsidRPr="00B878CF" w:rsidRDefault="00D2610C" w:rsidP="00301304">
            <w:pPr>
              <w:pStyle w:val="Zkladntext"/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10C" w:rsidRPr="00B878CF" w:rsidRDefault="00D2610C" w:rsidP="00301304">
            <w:pPr>
              <w:pStyle w:val="Zkladntext"/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10C" w:rsidRPr="00B878CF" w:rsidRDefault="00D2610C" w:rsidP="00C522E8">
            <w:pPr>
              <w:pStyle w:val="Zkladntext"/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</w:p>
        </w:tc>
      </w:tr>
      <w:tr w:rsidR="00D2610C" w:rsidRPr="00B878CF" w:rsidTr="00C522E8"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D2610C" w:rsidRPr="00B878CF" w:rsidRDefault="00761C29" w:rsidP="005251FA">
            <w:pPr>
              <w:pStyle w:val="Zkladntext"/>
              <w:jc w:val="center"/>
              <w:rPr>
                <w:rFonts w:ascii="Arial" w:hAnsi="Arial" w:cs="Arial"/>
                <w:i/>
                <w:sz w:val="22"/>
                <w:szCs w:val="22"/>
                <w:lang w:val="sk-SK"/>
              </w:rPr>
            </w:pPr>
            <w:r w:rsidRPr="00761C29">
              <w:rPr>
                <w:rFonts w:ascii="Arial" w:hAnsi="Arial" w:cs="Arial"/>
                <w:i/>
                <w:sz w:val="22"/>
                <w:szCs w:val="22"/>
                <w:lang w:val="sk-SK"/>
              </w:rPr>
              <w:t>chémia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10C" w:rsidRPr="00B878CF" w:rsidRDefault="00D2610C" w:rsidP="00301304">
            <w:pPr>
              <w:pStyle w:val="Zkladntext"/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10C" w:rsidRPr="00B878CF" w:rsidRDefault="00D2610C" w:rsidP="00301304">
            <w:pPr>
              <w:pStyle w:val="Zkladntext"/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10C" w:rsidRPr="00B878CF" w:rsidRDefault="00D2610C" w:rsidP="00C522E8">
            <w:pPr>
              <w:pStyle w:val="Zkladntext"/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</w:p>
        </w:tc>
      </w:tr>
    </w:tbl>
    <w:p w:rsidR="00D2610C" w:rsidRDefault="00D2610C" w:rsidP="00486D5B">
      <w:pPr>
        <w:jc w:val="both"/>
        <w:rPr>
          <w:rFonts w:ascii="Arial" w:hAnsi="Arial" w:cs="Arial"/>
          <w:b/>
          <w:sz w:val="22"/>
          <w:szCs w:val="22"/>
          <w:lang w:val="sk-SK"/>
        </w:rPr>
      </w:pPr>
    </w:p>
    <w:p w:rsidR="00486D5B" w:rsidRPr="00B878CF" w:rsidRDefault="00486D5B" w:rsidP="00486D5B">
      <w:pPr>
        <w:jc w:val="both"/>
        <w:rPr>
          <w:rFonts w:ascii="Arial" w:hAnsi="Arial" w:cs="Arial"/>
          <w:b/>
          <w:sz w:val="22"/>
          <w:szCs w:val="22"/>
          <w:lang w:val="sk-SK"/>
        </w:rPr>
      </w:pPr>
      <w:r w:rsidRPr="00B878CF">
        <w:rPr>
          <w:rFonts w:ascii="Arial" w:hAnsi="Arial" w:cs="Arial"/>
          <w:b/>
          <w:sz w:val="22"/>
          <w:szCs w:val="22"/>
          <w:lang w:val="sk-SK"/>
        </w:rPr>
        <w:t>Poznámka: doplňte riadky podľa počtu maturitných predmetov</w:t>
      </w:r>
    </w:p>
    <w:p w:rsidR="006451C3" w:rsidRPr="00B878CF" w:rsidRDefault="006451C3">
      <w:pPr>
        <w:jc w:val="both"/>
        <w:rPr>
          <w:rFonts w:ascii="Arial" w:hAnsi="Arial" w:cs="Arial"/>
          <w:b/>
          <w:sz w:val="22"/>
          <w:szCs w:val="22"/>
          <w:lang w:val="sk-SK"/>
        </w:rPr>
      </w:pPr>
    </w:p>
    <w:tbl>
      <w:tblPr>
        <w:tblpPr w:leftFromText="141" w:rightFromText="141" w:vertAnchor="text" w:tblpX="55" w:tblpY="1"/>
        <w:tblOverlap w:val="never"/>
        <w:tblW w:w="924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820"/>
        <w:gridCol w:w="1756"/>
        <w:gridCol w:w="654"/>
        <w:gridCol w:w="2012"/>
      </w:tblGrid>
      <w:tr w:rsidR="00AB0961" w:rsidRPr="003068D9" w:rsidTr="005E7A7E">
        <w:tc>
          <w:tcPr>
            <w:tcW w:w="72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</w:tcPr>
          <w:p w:rsidR="00AB0961" w:rsidRPr="00B878CF" w:rsidRDefault="00AB0961" w:rsidP="00241424">
            <w:pPr>
              <w:numPr>
                <w:ilvl w:val="0"/>
                <w:numId w:val="30"/>
              </w:numPr>
              <w:rPr>
                <w:rFonts w:ascii="Arial" w:hAnsi="Arial" w:cs="Arial"/>
                <w:i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sz w:val="22"/>
                <w:szCs w:val="22"/>
                <w:lang w:val="sk-SK"/>
              </w:rPr>
              <w:lastRenderedPageBreak/>
              <w:t xml:space="preserve">počet žiakov, </w:t>
            </w:r>
            <w:r w:rsidR="00241424">
              <w:rPr>
                <w:rFonts w:ascii="Arial" w:hAnsi="Arial" w:cs="Arial"/>
                <w:i/>
                <w:sz w:val="22"/>
                <w:szCs w:val="22"/>
                <w:lang w:val="sk-SK"/>
              </w:rPr>
              <w:t>prihlásených na celú</w:t>
            </w:r>
            <w:r w:rsidRPr="00B878CF">
              <w:rPr>
                <w:rFonts w:ascii="Arial" w:hAnsi="Arial" w:cs="Arial"/>
                <w:i/>
                <w:sz w:val="22"/>
                <w:szCs w:val="22"/>
                <w:lang w:val="sk-SK"/>
              </w:rPr>
              <w:t xml:space="preserve"> MS</w:t>
            </w:r>
          </w:p>
        </w:tc>
        <w:tc>
          <w:tcPr>
            <w:tcW w:w="2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0961" w:rsidRPr="00B878CF" w:rsidRDefault="00AB0961">
            <w:pPr>
              <w:tabs>
                <w:tab w:val="num" w:pos="1701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</w:p>
        </w:tc>
      </w:tr>
      <w:tr w:rsidR="00241424" w:rsidRPr="003068D9" w:rsidTr="005E7A7E">
        <w:tc>
          <w:tcPr>
            <w:tcW w:w="72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</w:tcPr>
          <w:p w:rsidR="00241424" w:rsidRPr="00B878CF" w:rsidRDefault="00241424" w:rsidP="00363705">
            <w:pPr>
              <w:numPr>
                <w:ilvl w:val="0"/>
                <w:numId w:val="30"/>
              </w:numPr>
              <w:rPr>
                <w:rFonts w:ascii="Arial" w:hAnsi="Arial" w:cs="Arial"/>
                <w:i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sz w:val="22"/>
                <w:szCs w:val="22"/>
                <w:lang w:val="sk-SK"/>
              </w:rPr>
              <w:t>počet žiakov, ktorí nekonali MS</w:t>
            </w:r>
          </w:p>
        </w:tc>
        <w:tc>
          <w:tcPr>
            <w:tcW w:w="2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41424" w:rsidRPr="00B878CF" w:rsidRDefault="00241424">
            <w:pPr>
              <w:tabs>
                <w:tab w:val="num" w:pos="1701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</w:p>
        </w:tc>
      </w:tr>
      <w:tr w:rsidR="00AB0961" w:rsidRPr="00B878CF">
        <w:tc>
          <w:tcPr>
            <w:tcW w:w="48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</w:tcPr>
          <w:p w:rsidR="00AB0961" w:rsidRPr="00B878CF" w:rsidRDefault="00AB0961">
            <w:pPr>
              <w:numPr>
                <w:ilvl w:val="0"/>
                <w:numId w:val="21"/>
              </w:numPr>
              <w:tabs>
                <w:tab w:val="left" w:pos="720"/>
              </w:tabs>
              <w:rPr>
                <w:rFonts w:ascii="Arial" w:hAnsi="Arial" w:cs="Arial"/>
                <w:i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sz w:val="22"/>
                <w:szCs w:val="22"/>
                <w:lang w:val="sk-SK"/>
              </w:rPr>
              <w:t xml:space="preserve">dôvody nekonania MS alebo jej časti: </w:t>
            </w:r>
          </w:p>
        </w:tc>
        <w:tc>
          <w:tcPr>
            <w:tcW w:w="442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41424" w:rsidRPr="00EE047B" w:rsidRDefault="00241424" w:rsidP="00241424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  <w:lang w:val="sk-SK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  <w:lang w:val="sk-SK"/>
              </w:rPr>
              <w:t>Neukončili štúdium úspešne:</w:t>
            </w:r>
          </w:p>
          <w:p w:rsidR="00241424" w:rsidRPr="00EE047B" w:rsidRDefault="00241424" w:rsidP="00241424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  <w:lang w:val="sk-SK"/>
              </w:rPr>
            </w:pPr>
            <w:r w:rsidRPr="00EE047B">
              <w:rPr>
                <w:rFonts w:ascii="Arial" w:hAnsi="Arial" w:cs="Arial"/>
                <w:i/>
                <w:iCs/>
                <w:sz w:val="18"/>
                <w:szCs w:val="18"/>
                <w:lang w:val="sk-SK"/>
              </w:rPr>
              <w:t>Zanechali štúdium:</w:t>
            </w:r>
          </w:p>
          <w:p w:rsidR="00241424" w:rsidRPr="00EE047B" w:rsidRDefault="00241424" w:rsidP="00241424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  <w:lang w:val="sk-SK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  <w:lang w:val="sk-SK"/>
              </w:rPr>
              <w:t>Prerušili štúdium:</w:t>
            </w:r>
          </w:p>
          <w:p w:rsidR="00241424" w:rsidRPr="00EE047B" w:rsidRDefault="00241424" w:rsidP="00241424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  <w:lang w:val="sk-SK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  <w:lang w:val="sk-SK"/>
              </w:rPr>
              <w:t>Zdravotné problémy počas MS:</w:t>
            </w:r>
          </w:p>
          <w:p w:rsidR="00241424" w:rsidRPr="00EE047B" w:rsidRDefault="00241424" w:rsidP="00241424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  <w:lang w:val="sk-SK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  <w:lang w:val="sk-SK"/>
              </w:rPr>
              <w:t>Štúdium v zahraničí:</w:t>
            </w:r>
          </w:p>
          <w:p w:rsidR="00AB0961" w:rsidRPr="00B878CF" w:rsidRDefault="00241424" w:rsidP="00241424">
            <w:pPr>
              <w:jc w:val="both"/>
              <w:rPr>
                <w:rFonts w:ascii="Arial" w:hAnsi="Arial" w:cs="Arial"/>
                <w:i/>
                <w:sz w:val="22"/>
                <w:szCs w:val="22"/>
                <w:lang w:val="sk-SK"/>
              </w:rPr>
            </w:pPr>
            <w:r w:rsidRPr="00EE047B">
              <w:rPr>
                <w:rFonts w:ascii="Arial" w:hAnsi="Arial" w:cs="Arial"/>
                <w:i/>
                <w:iCs/>
                <w:sz w:val="18"/>
                <w:szCs w:val="18"/>
                <w:lang w:val="sk-SK"/>
              </w:rPr>
              <w:t>Iné:</w:t>
            </w:r>
          </w:p>
        </w:tc>
      </w:tr>
      <w:tr w:rsidR="00AB0961" w:rsidRPr="003068D9">
        <w:tc>
          <w:tcPr>
            <w:tcW w:w="7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AB0961" w:rsidRPr="00B878CF" w:rsidRDefault="00AB0961">
            <w:pPr>
              <w:numPr>
                <w:ilvl w:val="0"/>
                <w:numId w:val="30"/>
              </w:numPr>
              <w:tabs>
                <w:tab w:val="left" w:pos="284"/>
              </w:tabs>
              <w:rPr>
                <w:rFonts w:ascii="Arial" w:hAnsi="Arial" w:cs="Arial"/>
                <w:i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sz w:val="22"/>
                <w:szCs w:val="22"/>
                <w:lang w:val="sk-SK"/>
              </w:rPr>
              <w:t>počet žiakov, ktorí nepr</w:t>
            </w:r>
            <w:r w:rsidR="00484D7A" w:rsidRPr="00B878CF">
              <w:rPr>
                <w:rFonts w:ascii="Arial" w:hAnsi="Arial" w:cs="Arial"/>
                <w:i/>
                <w:sz w:val="22"/>
                <w:szCs w:val="22"/>
                <w:lang w:val="sk-SK"/>
              </w:rPr>
              <w:t>ospeli z jednotlivých predmetov</w:t>
            </w:r>
            <w:r w:rsidR="002771A5">
              <w:rPr>
                <w:rFonts w:ascii="Arial" w:hAnsi="Arial" w:cs="Arial"/>
                <w:i/>
                <w:sz w:val="22"/>
                <w:szCs w:val="22"/>
                <w:lang w:val="sk-SK"/>
              </w:rPr>
              <w:t xml:space="preserve"> MS</w:t>
            </w:r>
          </w:p>
        </w:tc>
        <w:tc>
          <w:tcPr>
            <w:tcW w:w="2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0961" w:rsidRPr="00B878CF" w:rsidRDefault="00AB0961">
            <w:pPr>
              <w:tabs>
                <w:tab w:val="left" w:pos="709"/>
                <w:tab w:val="num" w:pos="1701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</w:p>
        </w:tc>
      </w:tr>
      <w:tr w:rsidR="00AB0961" w:rsidRPr="00B878CF">
        <w:tc>
          <w:tcPr>
            <w:tcW w:w="924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AB0961" w:rsidRPr="00B878CF" w:rsidRDefault="00AB0961">
            <w:pPr>
              <w:numPr>
                <w:ilvl w:val="0"/>
                <w:numId w:val="30"/>
              </w:numPr>
              <w:tabs>
                <w:tab w:val="left" w:pos="284"/>
              </w:tabs>
              <w:rPr>
                <w:rFonts w:ascii="Arial" w:hAnsi="Arial" w:cs="Arial"/>
                <w:i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sz w:val="22"/>
                <w:szCs w:val="22"/>
                <w:lang w:val="sk-SK"/>
              </w:rPr>
              <w:t>počet žiakov, ktorí neprospeli:</w:t>
            </w:r>
          </w:p>
        </w:tc>
      </w:tr>
      <w:tr w:rsidR="00AB0961" w:rsidRPr="00B878CF">
        <w:tc>
          <w:tcPr>
            <w:tcW w:w="657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AB0961" w:rsidRPr="00B878CF" w:rsidRDefault="00AB0961" w:rsidP="006451C3">
            <w:pPr>
              <w:numPr>
                <w:ilvl w:val="1"/>
                <w:numId w:val="30"/>
              </w:numPr>
              <w:tabs>
                <w:tab w:val="left" w:pos="284"/>
              </w:tabs>
              <w:rPr>
                <w:rFonts w:ascii="Arial" w:hAnsi="Arial" w:cs="Arial"/>
                <w:i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sz w:val="22"/>
                <w:szCs w:val="22"/>
                <w:lang w:val="sk-SK"/>
              </w:rPr>
              <w:t>z jedného predmetu</w:t>
            </w:r>
            <w:r w:rsidR="002771A5">
              <w:rPr>
                <w:rFonts w:ascii="Arial" w:hAnsi="Arial" w:cs="Arial"/>
                <w:i/>
                <w:sz w:val="22"/>
                <w:szCs w:val="22"/>
                <w:lang w:val="sk-SK"/>
              </w:rPr>
              <w:t xml:space="preserve"> MS</w:t>
            </w:r>
          </w:p>
        </w:tc>
        <w:tc>
          <w:tcPr>
            <w:tcW w:w="266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0961" w:rsidRPr="00B878CF" w:rsidRDefault="00AB0961">
            <w:pPr>
              <w:tabs>
                <w:tab w:val="num" w:pos="1701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</w:p>
        </w:tc>
      </w:tr>
      <w:tr w:rsidR="00AB0961" w:rsidRPr="00B878CF">
        <w:tc>
          <w:tcPr>
            <w:tcW w:w="657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AB0961" w:rsidRPr="00B878CF" w:rsidRDefault="00AB0961" w:rsidP="006451C3">
            <w:pPr>
              <w:numPr>
                <w:ilvl w:val="1"/>
                <w:numId w:val="30"/>
              </w:numPr>
              <w:tabs>
                <w:tab w:val="left" w:pos="284"/>
              </w:tabs>
              <w:rPr>
                <w:rFonts w:ascii="Arial" w:hAnsi="Arial" w:cs="Arial"/>
                <w:i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sz w:val="22"/>
                <w:szCs w:val="22"/>
                <w:lang w:val="sk-SK"/>
              </w:rPr>
              <w:t>z dvoch predmetov</w:t>
            </w:r>
            <w:r w:rsidR="002771A5">
              <w:rPr>
                <w:rFonts w:ascii="Arial" w:hAnsi="Arial" w:cs="Arial"/>
                <w:i/>
                <w:sz w:val="22"/>
                <w:szCs w:val="22"/>
                <w:lang w:val="sk-SK"/>
              </w:rPr>
              <w:t xml:space="preserve"> MS</w:t>
            </w:r>
          </w:p>
        </w:tc>
        <w:tc>
          <w:tcPr>
            <w:tcW w:w="266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0961" w:rsidRPr="00B878CF" w:rsidRDefault="00AB0961">
            <w:pPr>
              <w:tabs>
                <w:tab w:val="num" w:pos="1701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</w:p>
        </w:tc>
      </w:tr>
      <w:tr w:rsidR="00AB0961" w:rsidRPr="00B878CF">
        <w:tc>
          <w:tcPr>
            <w:tcW w:w="657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AB0961" w:rsidRPr="00B878CF" w:rsidRDefault="00AB0961" w:rsidP="006451C3">
            <w:pPr>
              <w:numPr>
                <w:ilvl w:val="1"/>
                <w:numId w:val="30"/>
              </w:numPr>
              <w:tabs>
                <w:tab w:val="left" w:pos="284"/>
              </w:tabs>
              <w:rPr>
                <w:rFonts w:ascii="Arial" w:hAnsi="Arial" w:cs="Arial"/>
                <w:i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sz w:val="22"/>
                <w:szCs w:val="22"/>
                <w:lang w:val="sk-SK"/>
              </w:rPr>
              <w:t>z troch a štyroch predmetov</w:t>
            </w:r>
            <w:r w:rsidR="002771A5">
              <w:rPr>
                <w:rFonts w:ascii="Arial" w:hAnsi="Arial" w:cs="Arial"/>
                <w:i/>
                <w:sz w:val="22"/>
                <w:szCs w:val="22"/>
                <w:lang w:val="sk-SK"/>
              </w:rPr>
              <w:t xml:space="preserve"> MS</w:t>
            </w:r>
          </w:p>
        </w:tc>
        <w:tc>
          <w:tcPr>
            <w:tcW w:w="266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0961" w:rsidRPr="00B878CF" w:rsidRDefault="00AB0961">
            <w:pPr>
              <w:tabs>
                <w:tab w:val="num" w:pos="1701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</w:p>
        </w:tc>
      </w:tr>
      <w:tr w:rsidR="00AB0961" w:rsidRPr="00B878CF">
        <w:tc>
          <w:tcPr>
            <w:tcW w:w="657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AB0961" w:rsidRPr="00B878CF" w:rsidRDefault="00AB0961">
            <w:pPr>
              <w:numPr>
                <w:ilvl w:val="0"/>
                <w:numId w:val="30"/>
              </w:numPr>
              <w:tabs>
                <w:tab w:val="left" w:pos="284"/>
              </w:tabs>
              <w:rPr>
                <w:rFonts w:ascii="Arial" w:hAnsi="Arial" w:cs="Arial"/>
                <w:i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sz w:val="22"/>
                <w:szCs w:val="22"/>
                <w:lang w:val="sk-SK"/>
              </w:rPr>
              <w:t>počet žiakov, ktorým ŠMK povolila konať opravnú skúšku</w:t>
            </w:r>
          </w:p>
        </w:tc>
        <w:tc>
          <w:tcPr>
            <w:tcW w:w="26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0961" w:rsidRPr="00B878CF" w:rsidRDefault="00AB0961">
            <w:pPr>
              <w:tabs>
                <w:tab w:val="left" w:pos="709"/>
                <w:tab w:val="num" w:pos="1701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</w:p>
        </w:tc>
      </w:tr>
      <w:tr w:rsidR="00AB0961" w:rsidRPr="00B878CF">
        <w:tc>
          <w:tcPr>
            <w:tcW w:w="657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AB0961" w:rsidRPr="00B878CF" w:rsidRDefault="00AB0961">
            <w:pPr>
              <w:numPr>
                <w:ilvl w:val="0"/>
                <w:numId w:val="30"/>
              </w:numPr>
              <w:tabs>
                <w:tab w:val="left" w:pos="284"/>
              </w:tabs>
              <w:rPr>
                <w:rFonts w:ascii="Arial" w:hAnsi="Arial" w:cs="Arial"/>
                <w:i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sz w:val="22"/>
                <w:szCs w:val="22"/>
                <w:lang w:val="sk-SK"/>
              </w:rPr>
              <w:t>počet žiakov, ktorým ŠMK nepovolila konať opravnú skúšku:</w:t>
            </w:r>
          </w:p>
        </w:tc>
        <w:tc>
          <w:tcPr>
            <w:tcW w:w="266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0961" w:rsidRPr="00B878CF" w:rsidRDefault="00AB0961">
            <w:pPr>
              <w:tabs>
                <w:tab w:val="num" w:pos="1701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</w:p>
        </w:tc>
      </w:tr>
      <w:tr w:rsidR="00AB0961" w:rsidRPr="00B878CF">
        <w:trPr>
          <w:trHeight w:val="176"/>
        </w:trPr>
        <w:tc>
          <w:tcPr>
            <w:tcW w:w="657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</w:tcPr>
          <w:p w:rsidR="00AB0961" w:rsidRPr="00B878CF" w:rsidRDefault="00AB0961">
            <w:pPr>
              <w:numPr>
                <w:ilvl w:val="0"/>
                <w:numId w:val="30"/>
              </w:numPr>
              <w:tabs>
                <w:tab w:val="left" w:pos="284"/>
              </w:tabs>
              <w:rPr>
                <w:rFonts w:ascii="Arial" w:hAnsi="Arial" w:cs="Arial"/>
                <w:i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sz w:val="22"/>
                <w:szCs w:val="22"/>
                <w:lang w:val="sk-SK"/>
              </w:rPr>
              <w:t xml:space="preserve">počet žiakov, ktorí sa  prihlásili na dobrovoľný predmet MS </w:t>
            </w:r>
          </w:p>
        </w:tc>
        <w:tc>
          <w:tcPr>
            <w:tcW w:w="266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0961" w:rsidRPr="00B878CF" w:rsidRDefault="00AB0961">
            <w:pPr>
              <w:tabs>
                <w:tab w:val="left" w:pos="709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</w:p>
        </w:tc>
      </w:tr>
      <w:tr w:rsidR="00AB0961" w:rsidRPr="00B878CF">
        <w:tc>
          <w:tcPr>
            <w:tcW w:w="657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</w:tcPr>
          <w:p w:rsidR="00AB0961" w:rsidRPr="00B878CF" w:rsidRDefault="00AB0961">
            <w:pPr>
              <w:numPr>
                <w:ilvl w:val="0"/>
                <w:numId w:val="34"/>
              </w:numPr>
              <w:rPr>
                <w:rFonts w:ascii="Arial" w:hAnsi="Arial" w:cs="Arial"/>
                <w:i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sz w:val="22"/>
                <w:szCs w:val="22"/>
                <w:lang w:val="sk-SK"/>
              </w:rPr>
              <w:t>z toho počet žiakov, ktorí konali dobrovoľnú maturitnú skúšku</w:t>
            </w:r>
          </w:p>
        </w:tc>
        <w:tc>
          <w:tcPr>
            <w:tcW w:w="266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0961" w:rsidRPr="00B878CF" w:rsidRDefault="00AB0961">
            <w:pPr>
              <w:tabs>
                <w:tab w:val="left" w:pos="709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</w:p>
        </w:tc>
      </w:tr>
      <w:tr w:rsidR="00AB0961" w:rsidRPr="00B878CF">
        <w:trPr>
          <w:trHeight w:val="176"/>
        </w:trPr>
        <w:tc>
          <w:tcPr>
            <w:tcW w:w="657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</w:tcPr>
          <w:p w:rsidR="00AB0961" w:rsidRPr="00B878CF" w:rsidRDefault="00AB0961" w:rsidP="00752090">
            <w:pPr>
              <w:numPr>
                <w:ilvl w:val="0"/>
                <w:numId w:val="30"/>
              </w:numPr>
              <w:tabs>
                <w:tab w:val="left" w:pos="284"/>
              </w:tabs>
              <w:rPr>
                <w:rFonts w:ascii="Arial" w:hAnsi="Arial" w:cs="Arial"/>
                <w:i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sz w:val="22"/>
                <w:szCs w:val="22"/>
                <w:lang w:val="sk-SK"/>
              </w:rPr>
              <w:t>počet žiakov, ktorým bola MS prerušená</w:t>
            </w:r>
          </w:p>
        </w:tc>
        <w:tc>
          <w:tcPr>
            <w:tcW w:w="266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0961" w:rsidRPr="00B878CF" w:rsidRDefault="00AB0961" w:rsidP="00752090">
            <w:pPr>
              <w:tabs>
                <w:tab w:val="left" w:pos="709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</w:p>
        </w:tc>
      </w:tr>
      <w:tr w:rsidR="00AB0961" w:rsidRPr="00B878CF">
        <w:tc>
          <w:tcPr>
            <w:tcW w:w="657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</w:tcPr>
          <w:p w:rsidR="00AB0961" w:rsidRPr="00B878CF" w:rsidRDefault="00AB0961" w:rsidP="006451C3">
            <w:pPr>
              <w:numPr>
                <w:ilvl w:val="0"/>
                <w:numId w:val="34"/>
              </w:numPr>
              <w:rPr>
                <w:rFonts w:ascii="Arial" w:hAnsi="Arial" w:cs="Arial"/>
                <w:i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sz w:val="22"/>
                <w:szCs w:val="22"/>
                <w:lang w:val="sk-SK"/>
              </w:rPr>
              <w:t>dôvody prerušenia MS</w:t>
            </w:r>
          </w:p>
        </w:tc>
        <w:tc>
          <w:tcPr>
            <w:tcW w:w="266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0961" w:rsidRPr="00B878CF" w:rsidRDefault="00AB0961" w:rsidP="00752090">
            <w:pPr>
              <w:tabs>
                <w:tab w:val="left" w:pos="709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</w:p>
        </w:tc>
      </w:tr>
      <w:tr w:rsidR="00AB0961" w:rsidRPr="00B878CF">
        <w:tc>
          <w:tcPr>
            <w:tcW w:w="924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AB0961" w:rsidRPr="00B878CF" w:rsidRDefault="00AB0961" w:rsidP="00752090">
            <w:pPr>
              <w:numPr>
                <w:ilvl w:val="0"/>
                <w:numId w:val="30"/>
              </w:numPr>
              <w:tabs>
                <w:tab w:val="left" w:pos="284"/>
              </w:tabs>
              <w:rPr>
                <w:rFonts w:ascii="Arial" w:hAnsi="Arial" w:cs="Arial"/>
                <w:i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sz w:val="22"/>
                <w:szCs w:val="22"/>
                <w:lang w:val="sk-SK"/>
              </w:rPr>
              <w:t>počet žiakov, ktorí podali  riaditeľovi školy námietky voči hodnoteniu MS</w:t>
            </w:r>
          </w:p>
        </w:tc>
      </w:tr>
      <w:tr w:rsidR="00AB0961" w:rsidRPr="00B878CF">
        <w:tc>
          <w:tcPr>
            <w:tcW w:w="7230" w:type="dxa"/>
            <w:gridSpan w:val="3"/>
            <w:tcBorders>
              <w:left w:val="single" w:sz="2" w:space="0" w:color="000000"/>
              <w:bottom w:val="single" w:sz="4" w:space="0" w:color="auto"/>
            </w:tcBorders>
            <w:shd w:val="clear" w:color="auto" w:fill="E6E6E6"/>
          </w:tcPr>
          <w:p w:rsidR="00AB0961" w:rsidRPr="00B878CF" w:rsidRDefault="00AB0961" w:rsidP="00752090">
            <w:pPr>
              <w:numPr>
                <w:ilvl w:val="0"/>
                <w:numId w:val="23"/>
              </w:numPr>
              <w:rPr>
                <w:rFonts w:ascii="Arial" w:hAnsi="Arial" w:cs="Arial"/>
                <w:i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sz w:val="22"/>
                <w:szCs w:val="22"/>
                <w:lang w:val="sk-SK"/>
              </w:rPr>
              <w:t>PFIČ</w:t>
            </w:r>
          </w:p>
        </w:tc>
        <w:tc>
          <w:tcPr>
            <w:tcW w:w="2012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AB0961" w:rsidRPr="00B878CF" w:rsidRDefault="00AB0961" w:rsidP="00752090">
            <w:pPr>
              <w:tabs>
                <w:tab w:val="left" w:pos="709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</w:p>
        </w:tc>
      </w:tr>
      <w:tr w:rsidR="009D66C7" w:rsidRPr="003068D9">
        <w:tc>
          <w:tcPr>
            <w:tcW w:w="7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D66C7" w:rsidRPr="00B878CF" w:rsidRDefault="009D66C7" w:rsidP="00B06C69">
            <w:pPr>
              <w:numPr>
                <w:ilvl w:val="0"/>
                <w:numId w:val="21"/>
              </w:numPr>
              <w:rPr>
                <w:rFonts w:ascii="Arial" w:hAnsi="Arial" w:cs="Arial"/>
                <w:i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sz w:val="22"/>
                <w:szCs w:val="22"/>
                <w:lang w:val="sk-SK"/>
              </w:rPr>
              <w:t>ďalších foriem internej časti alebo PČOZ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6C7" w:rsidRPr="00B878CF" w:rsidRDefault="009D66C7" w:rsidP="00752090">
            <w:pPr>
              <w:tabs>
                <w:tab w:val="num" w:pos="1701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</w:p>
        </w:tc>
      </w:tr>
      <w:tr w:rsidR="009D66C7" w:rsidRPr="003068D9">
        <w:tc>
          <w:tcPr>
            <w:tcW w:w="7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D66C7" w:rsidRPr="00B878CF" w:rsidRDefault="00432C4D" w:rsidP="00432C4D">
            <w:pPr>
              <w:rPr>
                <w:rFonts w:ascii="Arial" w:hAnsi="Arial" w:cs="Arial"/>
                <w:i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sz w:val="22"/>
                <w:szCs w:val="22"/>
                <w:lang w:val="sk-SK"/>
              </w:rPr>
              <w:t xml:space="preserve">Počet prípadov, pri ktorých </w:t>
            </w:r>
            <w:r w:rsidR="009D66C7" w:rsidRPr="00B878CF">
              <w:rPr>
                <w:rFonts w:ascii="Arial" w:hAnsi="Arial" w:cs="Arial"/>
                <w:i/>
                <w:sz w:val="22"/>
                <w:szCs w:val="22"/>
                <w:lang w:val="sk-SK"/>
              </w:rPr>
              <w:t>ŠŠI uložila záväzný pokyn na odstránenie nedostatkov podľa § 86 ods. 4 školského zákona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6C7" w:rsidRPr="00B878CF" w:rsidRDefault="009D66C7" w:rsidP="00752090">
            <w:pPr>
              <w:tabs>
                <w:tab w:val="num" w:pos="1701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</w:p>
        </w:tc>
      </w:tr>
    </w:tbl>
    <w:p w:rsidR="00AB0961" w:rsidRPr="00B878CF" w:rsidRDefault="00AB0961">
      <w:pPr>
        <w:rPr>
          <w:rFonts w:ascii="Arial" w:hAnsi="Arial" w:cs="Arial"/>
          <w:sz w:val="22"/>
          <w:szCs w:val="22"/>
          <w:lang w:val="sk-SK"/>
        </w:rPr>
      </w:pPr>
    </w:p>
    <w:p w:rsidR="00AB0961" w:rsidRPr="00B878CF" w:rsidRDefault="00AB0961">
      <w:pPr>
        <w:rPr>
          <w:rFonts w:ascii="Arial" w:hAnsi="Arial" w:cs="Arial"/>
          <w:sz w:val="22"/>
          <w:szCs w:val="22"/>
          <w:lang w:val="sk-SK"/>
        </w:rPr>
      </w:pPr>
    </w:p>
    <w:p w:rsidR="00AB0961" w:rsidRPr="00905D93" w:rsidRDefault="00AB0961">
      <w:pPr>
        <w:rPr>
          <w:rFonts w:ascii="Arial" w:hAnsi="Arial" w:cs="Arial"/>
          <w:color w:val="FF0000"/>
          <w:sz w:val="22"/>
          <w:szCs w:val="22"/>
          <w:lang w:val="sk-SK"/>
        </w:rPr>
      </w:pPr>
    </w:p>
    <w:p w:rsidR="00AB0961" w:rsidRPr="00B878CF" w:rsidRDefault="00AB0961">
      <w:pPr>
        <w:rPr>
          <w:rFonts w:ascii="Arial" w:hAnsi="Arial" w:cs="Arial"/>
          <w:sz w:val="22"/>
          <w:szCs w:val="22"/>
          <w:lang w:val="sk-SK"/>
        </w:rPr>
      </w:pPr>
    </w:p>
    <w:p w:rsidR="00AB0961" w:rsidRPr="00B878CF" w:rsidRDefault="00227BC5">
      <w:pPr>
        <w:rPr>
          <w:rFonts w:ascii="Arial" w:hAnsi="Arial" w:cs="Arial"/>
          <w:b/>
          <w:sz w:val="22"/>
          <w:szCs w:val="22"/>
          <w:lang w:val="sk-SK"/>
        </w:rPr>
      </w:pPr>
      <w:r w:rsidRPr="00B878CF">
        <w:rPr>
          <w:rFonts w:ascii="Arial" w:hAnsi="Arial" w:cs="Arial"/>
          <w:sz w:val="22"/>
          <w:szCs w:val="22"/>
          <w:lang w:val="sk-SK"/>
        </w:rPr>
        <w:t xml:space="preserve">         </w:t>
      </w:r>
    </w:p>
    <w:p w:rsidR="00AB0961" w:rsidRPr="00B878CF" w:rsidRDefault="00AB0961">
      <w:pPr>
        <w:tabs>
          <w:tab w:val="center" w:pos="6237"/>
        </w:tabs>
        <w:rPr>
          <w:rFonts w:ascii="Arial" w:hAnsi="Arial" w:cs="Arial"/>
          <w:sz w:val="22"/>
          <w:szCs w:val="22"/>
          <w:lang w:val="sk-SK"/>
        </w:rPr>
      </w:pPr>
      <w:r w:rsidRPr="00B878CF">
        <w:rPr>
          <w:rStyle w:val="Hypertextovprepojenie"/>
          <w:rFonts w:ascii="Arial" w:hAnsi="Arial" w:cs="Arial"/>
          <w:i/>
          <w:color w:val="auto"/>
          <w:sz w:val="22"/>
          <w:szCs w:val="22"/>
          <w:u w:val="none"/>
          <w:lang w:val="sk-SK"/>
        </w:rPr>
        <w:t>V </w:t>
      </w:r>
      <w:r w:rsidR="00EF1EB7">
        <w:rPr>
          <w:rStyle w:val="Hypertextovprepojenie"/>
          <w:rFonts w:ascii="Arial" w:hAnsi="Arial" w:cs="Arial"/>
          <w:i/>
          <w:color w:val="auto"/>
          <w:sz w:val="22"/>
          <w:szCs w:val="22"/>
          <w:u w:val="none"/>
          <w:lang w:val="sk-SK"/>
        </w:rPr>
        <w:t xml:space="preserve"> </w:t>
      </w:r>
      <w:r w:rsidR="00EF1EB7" w:rsidRPr="00EF1EB7">
        <w:rPr>
          <w:rStyle w:val="Hypertextovprepojenie"/>
          <w:rFonts w:ascii="Arial" w:hAnsi="Arial" w:cs="Arial"/>
          <w:b/>
          <w:i/>
          <w:color w:val="auto"/>
          <w:sz w:val="22"/>
          <w:szCs w:val="22"/>
          <w:u w:val="none"/>
          <w:lang w:val="sk-SK"/>
        </w:rPr>
        <w:t>Krompachoch</w:t>
      </w:r>
      <w:r w:rsidR="006C5082" w:rsidRPr="00EF1EB7">
        <w:rPr>
          <w:rStyle w:val="Hypertextovprepojenie"/>
          <w:rFonts w:ascii="Arial" w:hAnsi="Arial" w:cs="Arial"/>
          <w:b/>
          <w:i/>
          <w:color w:val="auto"/>
          <w:sz w:val="22"/>
          <w:szCs w:val="22"/>
          <w:u w:val="none"/>
          <w:lang w:val="sk-SK"/>
        </w:rPr>
        <w:t xml:space="preserve"> </w:t>
      </w:r>
      <w:r w:rsidR="00EF1EB7">
        <w:rPr>
          <w:rStyle w:val="Hypertextovprepojenie"/>
          <w:rFonts w:ascii="Arial" w:hAnsi="Arial" w:cs="Arial"/>
          <w:i/>
          <w:color w:val="auto"/>
          <w:sz w:val="22"/>
          <w:szCs w:val="22"/>
          <w:u w:val="none"/>
          <w:lang w:val="sk-SK"/>
        </w:rPr>
        <w:t xml:space="preserve">                </w:t>
      </w:r>
      <w:r w:rsidRPr="00B878CF">
        <w:rPr>
          <w:rStyle w:val="Hypertextovprepojenie"/>
          <w:rFonts w:ascii="Arial" w:hAnsi="Arial" w:cs="Arial"/>
          <w:i/>
          <w:color w:val="auto"/>
          <w:sz w:val="22"/>
          <w:szCs w:val="22"/>
          <w:u w:val="none"/>
          <w:lang w:val="sk-SK"/>
        </w:rPr>
        <w:t>dňa</w:t>
      </w:r>
      <w:r w:rsidR="006C5082" w:rsidRPr="00B878CF">
        <w:rPr>
          <w:rStyle w:val="Hypertextovprepojenie"/>
          <w:rFonts w:ascii="Arial" w:hAnsi="Arial" w:cs="Arial"/>
          <w:i/>
          <w:color w:val="auto"/>
          <w:sz w:val="22"/>
          <w:szCs w:val="22"/>
          <w:u w:val="none"/>
          <w:lang w:val="sk-SK"/>
        </w:rPr>
        <w:t xml:space="preserve"> </w:t>
      </w:r>
      <w:r w:rsidR="00EF1EB7" w:rsidRPr="00EF1EB7">
        <w:rPr>
          <w:rStyle w:val="Hypertextovprepojenie"/>
          <w:rFonts w:ascii="Arial" w:hAnsi="Arial" w:cs="Arial"/>
          <w:b/>
          <w:i/>
          <w:color w:val="auto"/>
          <w:sz w:val="22"/>
          <w:szCs w:val="22"/>
          <w:u w:val="none"/>
          <w:lang w:val="sk-SK"/>
        </w:rPr>
        <w:t>22.05.2018</w:t>
      </w:r>
      <w:r w:rsidRPr="00B878CF">
        <w:rPr>
          <w:rStyle w:val="Hypertextovprepojenie"/>
          <w:rFonts w:ascii="Arial" w:hAnsi="Arial" w:cs="Arial"/>
          <w:color w:val="auto"/>
          <w:sz w:val="22"/>
          <w:szCs w:val="22"/>
          <w:u w:val="none"/>
          <w:lang w:val="sk-SK"/>
        </w:rPr>
        <w:tab/>
      </w:r>
      <w:r w:rsidRPr="00B878CF">
        <w:rPr>
          <w:rFonts w:ascii="Arial" w:hAnsi="Arial" w:cs="Arial"/>
          <w:sz w:val="22"/>
          <w:szCs w:val="22"/>
          <w:lang w:val="sk-SK"/>
        </w:rPr>
        <w:t xml:space="preserve"> </w:t>
      </w:r>
    </w:p>
    <w:p w:rsidR="00AB0961" w:rsidRPr="00B878CF" w:rsidRDefault="00AB0961">
      <w:pPr>
        <w:tabs>
          <w:tab w:val="center" w:pos="6237"/>
        </w:tabs>
        <w:rPr>
          <w:rFonts w:ascii="Arial" w:hAnsi="Arial" w:cs="Arial"/>
          <w:sz w:val="22"/>
          <w:szCs w:val="22"/>
          <w:lang w:val="sk-SK"/>
        </w:rPr>
      </w:pPr>
      <w:r w:rsidRPr="00B878CF">
        <w:rPr>
          <w:rFonts w:ascii="Arial" w:hAnsi="Arial" w:cs="Arial"/>
          <w:sz w:val="22"/>
          <w:szCs w:val="22"/>
          <w:lang w:val="sk-SK"/>
        </w:rPr>
        <w:tab/>
      </w:r>
    </w:p>
    <w:p w:rsidR="00AB0961" w:rsidRDefault="00AB0961">
      <w:pPr>
        <w:tabs>
          <w:tab w:val="center" w:pos="6237"/>
        </w:tabs>
        <w:rPr>
          <w:rFonts w:ascii="Arial" w:hAnsi="Arial" w:cs="Arial"/>
          <w:sz w:val="22"/>
          <w:szCs w:val="22"/>
          <w:lang w:val="sk-SK"/>
        </w:rPr>
      </w:pPr>
    </w:p>
    <w:p w:rsidR="00451BB6" w:rsidRDefault="00451BB6">
      <w:pPr>
        <w:tabs>
          <w:tab w:val="center" w:pos="6237"/>
        </w:tabs>
        <w:rPr>
          <w:rFonts w:ascii="Arial" w:hAnsi="Arial" w:cs="Arial"/>
          <w:sz w:val="22"/>
          <w:szCs w:val="22"/>
          <w:lang w:val="sk-SK"/>
        </w:rPr>
      </w:pPr>
    </w:p>
    <w:p w:rsidR="00451BB6" w:rsidRDefault="00451BB6">
      <w:pPr>
        <w:tabs>
          <w:tab w:val="center" w:pos="6237"/>
        </w:tabs>
        <w:rPr>
          <w:rFonts w:ascii="Arial" w:hAnsi="Arial" w:cs="Arial"/>
          <w:sz w:val="22"/>
          <w:szCs w:val="22"/>
          <w:lang w:val="sk-SK"/>
        </w:rPr>
      </w:pPr>
    </w:p>
    <w:p w:rsidR="00451BB6" w:rsidRPr="00B878CF" w:rsidRDefault="00451BB6">
      <w:pPr>
        <w:tabs>
          <w:tab w:val="center" w:pos="6237"/>
        </w:tabs>
        <w:rPr>
          <w:rFonts w:ascii="Arial" w:hAnsi="Arial" w:cs="Arial"/>
          <w:sz w:val="22"/>
          <w:szCs w:val="22"/>
          <w:lang w:val="sk-SK"/>
        </w:rPr>
      </w:pPr>
    </w:p>
    <w:p w:rsidR="00AB0961" w:rsidRPr="00B878CF" w:rsidRDefault="00AB0961">
      <w:pPr>
        <w:tabs>
          <w:tab w:val="center" w:pos="6237"/>
        </w:tabs>
        <w:rPr>
          <w:rFonts w:ascii="Arial" w:hAnsi="Arial" w:cs="Arial"/>
          <w:sz w:val="22"/>
          <w:szCs w:val="22"/>
          <w:lang w:val="sk-SK"/>
        </w:rPr>
      </w:pPr>
    </w:p>
    <w:p w:rsidR="00AB0961" w:rsidRPr="00B878CF" w:rsidRDefault="00451BB6" w:rsidP="00451BB6">
      <w:pPr>
        <w:tabs>
          <w:tab w:val="center" w:pos="6237"/>
        </w:tabs>
        <w:rPr>
          <w:rFonts w:ascii="Arial" w:hAnsi="Arial" w:cs="Arial"/>
          <w:sz w:val="22"/>
          <w:szCs w:val="22"/>
          <w:lang w:val="sk-SK"/>
        </w:rPr>
      </w:pPr>
      <w:r w:rsidRPr="00B878CF">
        <w:rPr>
          <w:rFonts w:ascii="Arial" w:hAnsi="Arial" w:cs="Arial"/>
          <w:sz w:val="22"/>
          <w:szCs w:val="22"/>
          <w:lang w:val="sk-SK"/>
        </w:rPr>
        <w:t>……………</w:t>
      </w:r>
      <w:r>
        <w:rPr>
          <w:rFonts w:ascii="Arial" w:hAnsi="Arial" w:cs="Arial"/>
          <w:sz w:val="22"/>
          <w:szCs w:val="22"/>
          <w:lang w:val="sk-SK"/>
        </w:rPr>
        <w:t>………………………………</w:t>
      </w:r>
      <w:r w:rsidR="00AB0961" w:rsidRPr="00B878CF">
        <w:rPr>
          <w:rFonts w:ascii="Arial" w:hAnsi="Arial" w:cs="Arial"/>
          <w:sz w:val="22"/>
          <w:szCs w:val="22"/>
          <w:lang w:val="sk-SK"/>
        </w:rPr>
        <w:t xml:space="preserve">          </w:t>
      </w:r>
      <w:r>
        <w:rPr>
          <w:rFonts w:ascii="Arial" w:hAnsi="Arial" w:cs="Arial"/>
          <w:sz w:val="22"/>
          <w:szCs w:val="22"/>
          <w:lang w:val="sk-SK"/>
        </w:rPr>
        <w:t xml:space="preserve">    </w:t>
      </w:r>
      <w:r w:rsidR="00AB0961" w:rsidRPr="00B878CF">
        <w:rPr>
          <w:rFonts w:ascii="Arial" w:hAnsi="Arial" w:cs="Arial"/>
          <w:sz w:val="22"/>
          <w:szCs w:val="22"/>
          <w:lang w:val="sk-SK"/>
        </w:rPr>
        <w:t xml:space="preserve">     </w:t>
      </w:r>
      <w:r w:rsidRPr="00B878CF">
        <w:rPr>
          <w:rFonts w:ascii="Arial" w:hAnsi="Arial" w:cs="Arial"/>
          <w:sz w:val="22"/>
          <w:szCs w:val="22"/>
          <w:lang w:val="sk-SK"/>
        </w:rPr>
        <w:t>……………………………………………..</w:t>
      </w:r>
      <w:r w:rsidR="00AB0961" w:rsidRPr="00B878CF">
        <w:rPr>
          <w:rFonts w:ascii="Arial" w:hAnsi="Arial" w:cs="Arial"/>
          <w:sz w:val="22"/>
          <w:szCs w:val="22"/>
          <w:lang w:val="sk-SK"/>
        </w:rPr>
        <w:t xml:space="preserve">                                              </w:t>
      </w:r>
    </w:p>
    <w:p w:rsidR="00AB0961" w:rsidRPr="00B878CF" w:rsidRDefault="00451BB6" w:rsidP="00451BB6">
      <w:pPr>
        <w:tabs>
          <w:tab w:val="center" w:pos="6237"/>
        </w:tabs>
        <w:rPr>
          <w:rStyle w:val="Hypertextovprepojenie"/>
          <w:rFonts w:ascii="Arial" w:hAnsi="Arial" w:cs="Arial"/>
          <w:i/>
          <w:color w:val="auto"/>
          <w:sz w:val="22"/>
          <w:szCs w:val="22"/>
          <w:u w:val="none"/>
          <w:lang w:val="sk-SK"/>
        </w:rPr>
      </w:pPr>
      <w:r>
        <w:rPr>
          <w:rStyle w:val="Hypertextovprepojenie"/>
          <w:rFonts w:ascii="Arial" w:hAnsi="Arial" w:cs="Arial"/>
          <w:color w:val="auto"/>
          <w:sz w:val="21"/>
          <w:szCs w:val="21"/>
          <w:u w:val="none"/>
          <w:lang w:val="sk-SK"/>
        </w:rPr>
        <w:t xml:space="preserve">             </w:t>
      </w:r>
      <w:r w:rsidRPr="00EF4ECD">
        <w:rPr>
          <w:rStyle w:val="Hypertextovprepojenie"/>
          <w:rFonts w:ascii="Arial" w:hAnsi="Arial" w:cs="Arial"/>
          <w:color w:val="auto"/>
          <w:sz w:val="21"/>
          <w:szCs w:val="21"/>
          <w:u w:val="none"/>
          <w:lang w:val="sk-SK"/>
        </w:rPr>
        <w:t xml:space="preserve">podpis </w:t>
      </w:r>
      <w:r>
        <w:rPr>
          <w:rStyle w:val="Hypertextovprepojenie"/>
          <w:rFonts w:ascii="Arial" w:hAnsi="Arial" w:cs="Arial"/>
          <w:color w:val="auto"/>
          <w:sz w:val="21"/>
          <w:szCs w:val="21"/>
          <w:u w:val="none"/>
          <w:lang w:val="sk-SK"/>
        </w:rPr>
        <w:t xml:space="preserve">riaditeľa školy                                     </w:t>
      </w:r>
      <w:r w:rsidRPr="00EF4ECD">
        <w:rPr>
          <w:rStyle w:val="Hypertextovprepojenie"/>
          <w:rFonts w:ascii="Arial" w:hAnsi="Arial" w:cs="Arial"/>
          <w:color w:val="auto"/>
          <w:sz w:val="21"/>
          <w:szCs w:val="21"/>
          <w:u w:val="none"/>
          <w:lang w:val="sk-SK"/>
        </w:rPr>
        <w:t>podpis predsedu školskej maturitnej komisie</w:t>
      </w:r>
      <w:r w:rsidR="00AB0961" w:rsidRPr="00B878CF">
        <w:rPr>
          <w:rStyle w:val="Hypertextovprepojenie"/>
          <w:rFonts w:ascii="Arial" w:hAnsi="Arial" w:cs="Arial"/>
          <w:i/>
          <w:color w:val="auto"/>
          <w:sz w:val="22"/>
          <w:szCs w:val="22"/>
          <w:u w:val="none"/>
          <w:lang w:val="sk-SK"/>
        </w:rPr>
        <w:tab/>
      </w:r>
    </w:p>
    <w:sectPr w:rsidR="00AB0961" w:rsidRPr="00B878CF" w:rsidSect="004C3704">
      <w:headerReference w:type="default" r:id="rId7"/>
      <w:footerReference w:type="default" r:id="rId8"/>
      <w:footerReference w:type="first" r:id="rId9"/>
      <w:footnotePr>
        <w:pos w:val="beneathText"/>
      </w:footnotePr>
      <w:pgSz w:w="11905" w:h="16837" w:code="9"/>
      <w:pgMar w:top="1134" w:right="1418" w:bottom="1134" w:left="1418" w:header="680" w:footer="601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107B" w:rsidRDefault="005E107B">
      <w:r>
        <w:separator/>
      </w:r>
    </w:p>
  </w:endnote>
  <w:endnote w:type="continuationSeparator" w:id="1">
    <w:p w:rsidR="005E107B" w:rsidRDefault="005E10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lbany AMT">
    <w:altName w:val="Arial"/>
    <w:panose1 w:val="00000000000000000000"/>
    <w:charset w:val="EE"/>
    <w:family w:val="swiss"/>
    <w:notTrueType/>
    <w:pitch w:val="variable"/>
    <w:sig w:usb0="00000007" w:usb1="00000000" w:usb2="00000000" w:usb3="00000000" w:csb0="00000003" w:csb1="00000000"/>
  </w:font>
  <w:font w:name="DejaVu Sans">
    <w:charset w:val="EE"/>
    <w:family w:val="swiss"/>
    <w:pitch w:val="variable"/>
    <w:sig w:usb0="E7003EFF" w:usb1="D200F5FF" w:usb2="00042029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961" w:rsidRDefault="00AB0961" w:rsidP="005224B2">
    <w:pPr>
      <w:pStyle w:val="Pta"/>
      <w:pBdr>
        <w:top w:val="single" w:sz="2" w:space="1" w:color="000000"/>
      </w:pBdr>
      <w:jc w:val="right"/>
    </w:pPr>
    <w:r>
      <w:t xml:space="preserve">                                                                               </w:t>
    </w:r>
    <w:fldSimple w:instr=" PAGE ">
      <w:r w:rsidR="002377AE">
        <w:rPr>
          <w:noProof/>
        </w:rPr>
        <w:t>4</w:t>
      </w:r>
    </w:fldSimple>
    <w:r>
      <w:t xml:space="preserve"> / </w:t>
    </w:r>
    <w:fldSimple w:instr=" NUMPAGES ">
      <w:r w:rsidR="002377AE">
        <w:rPr>
          <w:noProof/>
        </w:rPr>
        <w:t>5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961" w:rsidRDefault="00AB0961" w:rsidP="000B6B37">
    <w:pPr>
      <w:pStyle w:val="Pta"/>
      <w:pBdr>
        <w:top w:val="single" w:sz="4" w:space="1" w:color="auto"/>
      </w:pBdr>
      <w:rPr>
        <w:lang w:val="sk-SK"/>
      </w:rPr>
    </w:pPr>
    <w:r>
      <w:rPr>
        <w:lang w:val="sk-SK"/>
      </w:rPr>
      <w:tab/>
    </w:r>
    <w:r>
      <w:rPr>
        <w:lang w:val="sk-SK"/>
      </w:rPr>
      <w:tab/>
    </w:r>
    <w:r>
      <w:rPr>
        <w:rStyle w:val="slostrany"/>
      </w:rPr>
      <w:fldChar w:fldCharType="begin"/>
    </w:r>
    <w:r>
      <w:rPr>
        <w:rStyle w:val="slostrany"/>
      </w:rPr>
      <w:instrText xml:space="preserve"> PAGE </w:instrText>
    </w:r>
    <w:r>
      <w:rPr>
        <w:rStyle w:val="slostrany"/>
      </w:rPr>
      <w:fldChar w:fldCharType="separate"/>
    </w:r>
    <w:r w:rsidR="009941D8">
      <w:rPr>
        <w:rStyle w:val="slostrany"/>
        <w:noProof/>
      </w:rPr>
      <w:t>1</w:t>
    </w:r>
    <w:r>
      <w:rPr>
        <w:rStyle w:val="slostrany"/>
      </w:rPr>
      <w:fldChar w:fldCharType="end"/>
    </w:r>
    <w:r>
      <w:rPr>
        <w:rStyle w:val="slostrany"/>
      </w:rPr>
      <w:t>/</w:t>
    </w:r>
    <w:r>
      <w:rPr>
        <w:rStyle w:val="slostrany"/>
      </w:rPr>
      <w:fldChar w:fldCharType="begin"/>
    </w:r>
    <w:r>
      <w:rPr>
        <w:rStyle w:val="slostrany"/>
      </w:rPr>
      <w:instrText xml:space="preserve"> NUMPAGES </w:instrText>
    </w:r>
    <w:r>
      <w:rPr>
        <w:rStyle w:val="slostrany"/>
      </w:rPr>
      <w:fldChar w:fldCharType="separate"/>
    </w:r>
    <w:r w:rsidR="009941D8">
      <w:rPr>
        <w:rStyle w:val="slostrany"/>
        <w:noProof/>
      </w:rPr>
      <w:t>5</w:t>
    </w:r>
    <w:r>
      <w:rPr>
        <w:rStyle w:val="slostrany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107B" w:rsidRDefault="005E107B">
      <w:r>
        <w:separator/>
      </w:r>
    </w:p>
  </w:footnote>
  <w:footnote w:type="continuationSeparator" w:id="1">
    <w:p w:rsidR="005E107B" w:rsidRDefault="005E10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961" w:rsidRPr="00AC60E3" w:rsidRDefault="00AC60E3" w:rsidP="005224B2">
    <w:pPr>
      <w:pStyle w:val="Hlavika"/>
      <w:pBdr>
        <w:bottom w:val="single" w:sz="2" w:space="1" w:color="000000"/>
      </w:pBdr>
      <w:rPr>
        <w:szCs w:val="28"/>
      </w:rPr>
    </w:pPr>
    <w:r>
      <w:rPr>
        <w:szCs w:val="28"/>
        <w:lang w:val="sk-SK"/>
      </w:rPr>
      <w:t>Správa o priebehu a celkovej úrovni MS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eastAsia="StarSymbol"/>
        <w:sz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eastAsia="StarSymbol"/>
        <w:sz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eastAsia="StarSymbol"/>
        <w:sz w:val="18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eastAsia="StarSymbol"/>
        <w:sz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eastAsia="StarSymbol"/>
        <w:sz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eastAsia="StarSymbol"/>
        <w:sz w:val="18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eastAsia="StarSymbol"/>
        <w:sz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eastAsia="StarSymbol"/>
        <w:sz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eastAsia="StarSymbol"/>
        <w:sz w:val="18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eastAsia="StarSymbol"/>
        <w:sz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eastAsia="StarSymbol"/>
        <w:sz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eastAsia="StarSymbol"/>
        <w:sz w:val="18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eastAsia="StarSymbol"/>
        <w:sz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eastAsia="StarSymbol"/>
        <w:sz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eastAsia="StarSymbol"/>
        <w:sz w:val="18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eastAsia="StarSymbol"/>
        <w:sz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eastAsia="StarSymbol"/>
        <w:sz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eastAsia="StarSymbol"/>
        <w:sz w:val="18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eastAsia="StarSymbol"/>
        <w:sz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eastAsia="StarSymbol"/>
        <w:sz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eastAsia="StarSymbol"/>
        <w:sz w:val="18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eastAsia="StarSymbol"/>
        <w:sz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eastAsia="StarSymbol"/>
        <w:sz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eastAsia="StarSymbol"/>
        <w:sz w:val="18"/>
      </w:rPr>
    </w:lvl>
  </w:abstractNum>
  <w:abstractNum w:abstractNumId="9">
    <w:nsid w:val="0000000A"/>
    <w:multiLevelType w:val="multilevel"/>
    <w:tmpl w:val="0000000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eastAsia="StarSymbol"/>
        <w:sz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eastAsia="StarSymbol"/>
        <w:sz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eastAsia="StarSymbol"/>
        <w:sz w:val="18"/>
      </w:rPr>
    </w:lvl>
  </w:abstractNum>
  <w:abstractNum w:abstractNumId="10">
    <w:nsid w:val="0000000B"/>
    <w:multiLevelType w:val="multilevel"/>
    <w:tmpl w:val="0000000B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eastAsia="StarSymbol"/>
        <w:sz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eastAsia="StarSymbol"/>
        <w:sz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eastAsia="StarSymbol"/>
        <w:sz w:val="18"/>
      </w:rPr>
    </w:lvl>
  </w:abstractNum>
  <w:abstractNum w:abstractNumId="11">
    <w:nsid w:val="0000000C"/>
    <w:multiLevelType w:val="multilevel"/>
    <w:tmpl w:val="0000000C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eastAsia="StarSymbol"/>
        <w:sz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eastAsia="StarSymbol"/>
        <w:sz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eastAsia="StarSymbol"/>
        <w:sz w:val="18"/>
      </w:rPr>
    </w:lvl>
  </w:abstractNum>
  <w:abstractNum w:abstractNumId="12">
    <w:nsid w:val="04FB50C9"/>
    <w:multiLevelType w:val="hybridMultilevel"/>
    <w:tmpl w:val="9A1ED856"/>
    <w:lvl w:ilvl="0" w:tplc="BB6CCFAC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8AF4418"/>
    <w:multiLevelType w:val="hybridMultilevel"/>
    <w:tmpl w:val="50E4C9B4"/>
    <w:lvl w:ilvl="0" w:tplc="EB2A2EBC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8FA7D92"/>
    <w:multiLevelType w:val="hybridMultilevel"/>
    <w:tmpl w:val="664AC21A"/>
    <w:lvl w:ilvl="0" w:tplc="7F40243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9DB3E64"/>
    <w:multiLevelType w:val="multilevel"/>
    <w:tmpl w:val="00000009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eastAsia="StarSymbol"/>
        <w:sz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eastAsia="StarSymbol"/>
        <w:sz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eastAsia="StarSymbol"/>
        <w:sz w:val="18"/>
      </w:rPr>
    </w:lvl>
  </w:abstractNum>
  <w:abstractNum w:abstractNumId="16">
    <w:nsid w:val="0EDA0630"/>
    <w:multiLevelType w:val="hybridMultilevel"/>
    <w:tmpl w:val="1568B8DC"/>
    <w:lvl w:ilvl="0" w:tplc="579EAD2C">
      <w:start w:val="1"/>
      <w:numFmt w:val="upperLetter"/>
      <w:lvlText w:val="%1)"/>
      <w:lvlJc w:val="left"/>
      <w:pPr>
        <w:tabs>
          <w:tab w:val="num" w:pos="502"/>
        </w:tabs>
        <w:ind w:left="502" w:hanging="360"/>
      </w:pPr>
      <w:rPr>
        <w:rFonts w:cs="Times New Roman" w:hint="default"/>
      </w:rPr>
    </w:lvl>
    <w:lvl w:ilvl="1" w:tplc="041B000F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  <w:rPr>
        <w:rFonts w:cs="Times New Roman" w:hint="default"/>
      </w:rPr>
    </w:lvl>
    <w:lvl w:ilvl="2" w:tplc="041B0001">
      <w:start w:val="1"/>
      <w:numFmt w:val="bullet"/>
      <w:lvlText w:val=""/>
      <w:lvlJc w:val="left"/>
      <w:pPr>
        <w:tabs>
          <w:tab w:val="num" w:pos="2122"/>
        </w:tabs>
        <w:ind w:left="2122" w:hanging="360"/>
      </w:pPr>
      <w:rPr>
        <w:rFonts w:ascii="Symbol" w:hAnsi="Symbol" w:hint="default"/>
      </w:rPr>
    </w:lvl>
    <w:lvl w:ilvl="3" w:tplc="041B000F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  <w:rPr>
        <w:rFonts w:cs="Times New Roman" w:hint="default"/>
      </w:rPr>
    </w:lvl>
    <w:lvl w:ilvl="4" w:tplc="FC82C3B4">
      <w:start w:val="2"/>
      <w:numFmt w:val="decimal"/>
      <w:lvlText w:val="%5."/>
      <w:lvlJc w:val="left"/>
      <w:pPr>
        <w:tabs>
          <w:tab w:val="num" w:pos="3382"/>
        </w:tabs>
        <w:ind w:left="3382" w:hanging="360"/>
      </w:pPr>
      <w:rPr>
        <w:rFonts w:cs="Times New Roman" w:hint="default"/>
      </w:rPr>
    </w:lvl>
    <w:lvl w:ilvl="5" w:tplc="4754C756">
      <w:start w:val="3"/>
      <w:numFmt w:val="decimal"/>
      <w:lvlText w:val="%6."/>
      <w:lvlJc w:val="left"/>
      <w:pPr>
        <w:tabs>
          <w:tab w:val="num" w:pos="4282"/>
        </w:tabs>
        <w:ind w:left="4282" w:hanging="360"/>
      </w:pPr>
      <w:rPr>
        <w:rFonts w:cs="Times New Roman" w:hint="default"/>
      </w:rPr>
    </w:lvl>
    <w:lvl w:ilvl="6" w:tplc="86A4BAFC">
      <w:numFmt w:val="bullet"/>
      <w:lvlText w:val="-"/>
      <w:lvlJc w:val="left"/>
      <w:pPr>
        <w:tabs>
          <w:tab w:val="num" w:pos="4822"/>
        </w:tabs>
        <w:ind w:left="4822" w:hanging="360"/>
      </w:pPr>
      <w:rPr>
        <w:rFonts w:ascii="Arial" w:eastAsia="Times New Roman" w:hAnsi="Arial" w:hint="default"/>
      </w:rPr>
    </w:lvl>
    <w:lvl w:ilvl="7" w:tplc="B1348D00">
      <w:start w:val="4"/>
      <w:numFmt w:val="decimal"/>
      <w:lvlText w:val="%8."/>
      <w:lvlJc w:val="left"/>
      <w:pPr>
        <w:tabs>
          <w:tab w:val="num" w:pos="5542"/>
        </w:tabs>
        <w:ind w:left="5542" w:hanging="360"/>
      </w:pPr>
      <w:rPr>
        <w:rFonts w:cs="Times New Roman" w:hint="default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  <w:rPr>
        <w:rFonts w:cs="Times New Roman"/>
      </w:rPr>
    </w:lvl>
  </w:abstractNum>
  <w:abstractNum w:abstractNumId="17">
    <w:nsid w:val="14CC0D7E"/>
    <w:multiLevelType w:val="multilevel"/>
    <w:tmpl w:val="28ACC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98C452C"/>
    <w:multiLevelType w:val="multilevel"/>
    <w:tmpl w:val="00000009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eastAsia="StarSymbol"/>
        <w:sz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eastAsia="StarSymbol"/>
        <w:sz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eastAsia="StarSymbol"/>
        <w:sz w:val="18"/>
      </w:rPr>
    </w:lvl>
  </w:abstractNum>
  <w:abstractNum w:abstractNumId="19">
    <w:nsid w:val="1A17226D"/>
    <w:multiLevelType w:val="multilevel"/>
    <w:tmpl w:val="9944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1E2E05D9"/>
    <w:multiLevelType w:val="hybridMultilevel"/>
    <w:tmpl w:val="17CE97DC"/>
    <w:lvl w:ilvl="0" w:tplc="F6F238DE">
      <w:start w:val="205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39C46CF"/>
    <w:multiLevelType w:val="hybridMultilevel"/>
    <w:tmpl w:val="8DC2CE10"/>
    <w:lvl w:ilvl="0" w:tplc="571E9888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2">
    <w:nsid w:val="245F1C7F"/>
    <w:multiLevelType w:val="hybridMultilevel"/>
    <w:tmpl w:val="D4600E7E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30394559"/>
    <w:multiLevelType w:val="hybridMultilevel"/>
    <w:tmpl w:val="519C4384"/>
    <w:lvl w:ilvl="0" w:tplc="13B2FDEA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399B2820"/>
    <w:multiLevelType w:val="multilevel"/>
    <w:tmpl w:val="F564AF26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  <w:sz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eastAsia="StarSymbol"/>
        <w:sz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eastAsia="StarSymbol"/>
        <w:sz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eastAsia="StarSymbol"/>
        <w:sz w:val="18"/>
      </w:rPr>
    </w:lvl>
  </w:abstractNum>
  <w:abstractNum w:abstractNumId="25">
    <w:nsid w:val="3ABF72C7"/>
    <w:multiLevelType w:val="hybridMultilevel"/>
    <w:tmpl w:val="28ACCF5A"/>
    <w:lvl w:ilvl="0" w:tplc="F0684E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F2F34D3"/>
    <w:multiLevelType w:val="hybridMultilevel"/>
    <w:tmpl w:val="904C491C"/>
    <w:lvl w:ilvl="0" w:tplc="571E988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3F304F27"/>
    <w:multiLevelType w:val="hybridMultilevel"/>
    <w:tmpl w:val="91980286"/>
    <w:lvl w:ilvl="0" w:tplc="3D30ED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F8A491B"/>
    <w:multiLevelType w:val="hybridMultilevel"/>
    <w:tmpl w:val="78E8BF46"/>
    <w:lvl w:ilvl="0" w:tplc="61BCD6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42B6A44"/>
    <w:multiLevelType w:val="multilevel"/>
    <w:tmpl w:val="750CA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50F1210"/>
    <w:multiLevelType w:val="hybridMultilevel"/>
    <w:tmpl w:val="DE329F9A"/>
    <w:lvl w:ilvl="0" w:tplc="412A7C80">
      <w:start w:val="205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0B4A97"/>
    <w:multiLevelType w:val="hybridMultilevel"/>
    <w:tmpl w:val="9944682E"/>
    <w:lvl w:ilvl="0" w:tplc="3D30ED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1F32D48"/>
    <w:multiLevelType w:val="hybridMultilevel"/>
    <w:tmpl w:val="4AB67EB8"/>
    <w:lvl w:ilvl="0" w:tplc="30F0CAE4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244D00"/>
    <w:multiLevelType w:val="multilevel"/>
    <w:tmpl w:val="6DF23AAE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  <w:sz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eastAsia="StarSymbol"/>
        <w:sz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eastAsia="StarSymbol"/>
        <w:sz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eastAsia="StarSymbol"/>
        <w:sz w:val="18"/>
      </w:rPr>
    </w:lvl>
  </w:abstractNum>
  <w:abstractNum w:abstractNumId="34">
    <w:nsid w:val="559D2DCF"/>
    <w:multiLevelType w:val="hybridMultilevel"/>
    <w:tmpl w:val="30327BA8"/>
    <w:lvl w:ilvl="0" w:tplc="3D30ED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80036C9"/>
    <w:multiLevelType w:val="hybridMultilevel"/>
    <w:tmpl w:val="E14E018C"/>
    <w:lvl w:ilvl="0" w:tplc="571E988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8410529"/>
    <w:multiLevelType w:val="hybridMultilevel"/>
    <w:tmpl w:val="AFE45CC6"/>
    <w:lvl w:ilvl="0" w:tplc="13B2FDEA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B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6A4BAFC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Arial" w:eastAsia="Times New Roman" w:hAnsi="Arial" w:hint="default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>
    <w:nsid w:val="585D2DD3"/>
    <w:multiLevelType w:val="multilevel"/>
    <w:tmpl w:val="750CA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D4256F8"/>
    <w:multiLevelType w:val="multilevel"/>
    <w:tmpl w:val="3920CA98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>
    <w:nsid w:val="6E1C7E0B"/>
    <w:multiLevelType w:val="multilevel"/>
    <w:tmpl w:val="E14E018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F41620C"/>
    <w:multiLevelType w:val="hybridMultilevel"/>
    <w:tmpl w:val="F702D176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1FF093E"/>
    <w:multiLevelType w:val="multilevel"/>
    <w:tmpl w:val="AFE45CC6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Arial" w:eastAsia="Times New Roman" w:hAnsi="Aria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2">
    <w:nsid w:val="7B7D39D4"/>
    <w:multiLevelType w:val="multilevel"/>
    <w:tmpl w:val="000000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eastAsia="StarSymbol"/>
        <w:sz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eastAsia="StarSymbol"/>
        <w:sz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eastAsia="StarSymbol"/>
        <w:sz w:val="18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27"/>
  </w:num>
  <w:num w:numId="14">
    <w:abstractNumId w:val="16"/>
  </w:num>
  <w:num w:numId="15">
    <w:abstractNumId w:val="36"/>
  </w:num>
  <w:num w:numId="16">
    <w:abstractNumId w:val="34"/>
  </w:num>
  <w:num w:numId="17">
    <w:abstractNumId w:val="22"/>
  </w:num>
  <w:num w:numId="18">
    <w:abstractNumId w:val="41"/>
  </w:num>
  <w:num w:numId="19">
    <w:abstractNumId w:val="23"/>
  </w:num>
  <w:num w:numId="20">
    <w:abstractNumId w:val="38"/>
  </w:num>
  <w:num w:numId="21">
    <w:abstractNumId w:val="26"/>
  </w:num>
  <w:num w:numId="22">
    <w:abstractNumId w:val="42"/>
  </w:num>
  <w:num w:numId="23">
    <w:abstractNumId w:val="24"/>
  </w:num>
  <w:num w:numId="24">
    <w:abstractNumId w:val="35"/>
  </w:num>
  <w:num w:numId="25">
    <w:abstractNumId w:val="39"/>
  </w:num>
  <w:num w:numId="26">
    <w:abstractNumId w:val="25"/>
  </w:num>
  <w:num w:numId="27">
    <w:abstractNumId w:val="17"/>
  </w:num>
  <w:num w:numId="28">
    <w:abstractNumId w:val="31"/>
  </w:num>
  <w:num w:numId="29">
    <w:abstractNumId w:val="19"/>
  </w:num>
  <w:num w:numId="30">
    <w:abstractNumId w:val="40"/>
  </w:num>
  <w:num w:numId="31">
    <w:abstractNumId w:val="18"/>
  </w:num>
  <w:num w:numId="32">
    <w:abstractNumId w:val="29"/>
  </w:num>
  <w:num w:numId="33">
    <w:abstractNumId w:val="15"/>
  </w:num>
  <w:num w:numId="34">
    <w:abstractNumId w:val="33"/>
  </w:num>
  <w:num w:numId="35">
    <w:abstractNumId w:val="37"/>
  </w:num>
  <w:num w:numId="36">
    <w:abstractNumId w:val="21"/>
  </w:num>
  <w:num w:numId="37">
    <w:abstractNumId w:val="28"/>
  </w:num>
  <w:num w:numId="38">
    <w:abstractNumId w:val="30"/>
  </w:num>
  <w:num w:numId="39">
    <w:abstractNumId w:val="20"/>
  </w:num>
  <w:num w:numId="40">
    <w:abstractNumId w:val="14"/>
  </w:num>
  <w:num w:numId="41">
    <w:abstractNumId w:val="13"/>
  </w:num>
  <w:num w:numId="42">
    <w:abstractNumId w:val="32"/>
  </w:num>
  <w:num w:numId="4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3074"/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F4C67"/>
    <w:rsid w:val="00001D51"/>
    <w:rsid w:val="00022BAB"/>
    <w:rsid w:val="00022EF3"/>
    <w:rsid w:val="0002591B"/>
    <w:rsid w:val="00063FDB"/>
    <w:rsid w:val="00071B8A"/>
    <w:rsid w:val="0008264F"/>
    <w:rsid w:val="00093E64"/>
    <w:rsid w:val="00094350"/>
    <w:rsid w:val="000A4E1D"/>
    <w:rsid w:val="000B55D4"/>
    <w:rsid w:val="000B6B37"/>
    <w:rsid w:val="000C098F"/>
    <w:rsid w:val="000C4284"/>
    <w:rsid w:val="000C7903"/>
    <w:rsid w:val="000D4B02"/>
    <w:rsid w:val="000D57AC"/>
    <w:rsid w:val="000D6F15"/>
    <w:rsid w:val="000F0D37"/>
    <w:rsid w:val="000F14F9"/>
    <w:rsid w:val="000F67FB"/>
    <w:rsid w:val="001176B6"/>
    <w:rsid w:val="0013779B"/>
    <w:rsid w:val="00140DF1"/>
    <w:rsid w:val="00142261"/>
    <w:rsid w:val="00150C71"/>
    <w:rsid w:val="001638B2"/>
    <w:rsid w:val="00183403"/>
    <w:rsid w:val="00183503"/>
    <w:rsid w:val="00191214"/>
    <w:rsid w:val="00191CE3"/>
    <w:rsid w:val="00195DDF"/>
    <w:rsid w:val="001A3633"/>
    <w:rsid w:val="001A3E9A"/>
    <w:rsid w:val="001B29B7"/>
    <w:rsid w:val="001B7104"/>
    <w:rsid w:val="001D31B2"/>
    <w:rsid w:val="001D3549"/>
    <w:rsid w:val="001D5FA0"/>
    <w:rsid w:val="001E2222"/>
    <w:rsid w:val="001E45B9"/>
    <w:rsid w:val="001F6D84"/>
    <w:rsid w:val="00204099"/>
    <w:rsid w:val="0021236C"/>
    <w:rsid w:val="00226473"/>
    <w:rsid w:val="00227BC5"/>
    <w:rsid w:val="00227F91"/>
    <w:rsid w:val="002377AE"/>
    <w:rsid w:val="00241424"/>
    <w:rsid w:val="00246247"/>
    <w:rsid w:val="0026632C"/>
    <w:rsid w:val="0027298F"/>
    <w:rsid w:val="002771A5"/>
    <w:rsid w:val="002826EA"/>
    <w:rsid w:val="00290F35"/>
    <w:rsid w:val="002940EB"/>
    <w:rsid w:val="002952BA"/>
    <w:rsid w:val="002C55FD"/>
    <w:rsid w:val="002D0DB9"/>
    <w:rsid w:val="002E292A"/>
    <w:rsid w:val="002E2FDE"/>
    <w:rsid w:val="002E3B73"/>
    <w:rsid w:val="002E54D4"/>
    <w:rsid w:val="002F4075"/>
    <w:rsid w:val="002F4E96"/>
    <w:rsid w:val="002F6973"/>
    <w:rsid w:val="002F7B54"/>
    <w:rsid w:val="00301304"/>
    <w:rsid w:val="003021D8"/>
    <w:rsid w:val="003068D9"/>
    <w:rsid w:val="00311A41"/>
    <w:rsid w:val="00313291"/>
    <w:rsid w:val="00313A76"/>
    <w:rsid w:val="0031627F"/>
    <w:rsid w:val="003237DA"/>
    <w:rsid w:val="00324049"/>
    <w:rsid w:val="00336CD1"/>
    <w:rsid w:val="0033700D"/>
    <w:rsid w:val="00337979"/>
    <w:rsid w:val="003458E8"/>
    <w:rsid w:val="003472DB"/>
    <w:rsid w:val="003509D2"/>
    <w:rsid w:val="00351BD5"/>
    <w:rsid w:val="00363705"/>
    <w:rsid w:val="00370560"/>
    <w:rsid w:val="0038027E"/>
    <w:rsid w:val="003B09CE"/>
    <w:rsid w:val="003B13C1"/>
    <w:rsid w:val="003B6E86"/>
    <w:rsid w:val="003C3EC7"/>
    <w:rsid w:val="003C7050"/>
    <w:rsid w:val="003D6027"/>
    <w:rsid w:val="003E3DA3"/>
    <w:rsid w:val="003E7240"/>
    <w:rsid w:val="003F1087"/>
    <w:rsid w:val="003F1735"/>
    <w:rsid w:val="003F6431"/>
    <w:rsid w:val="0040480D"/>
    <w:rsid w:val="0041403E"/>
    <w:rsid w:val="00415D73"/>
    <w:rsid w:val="00417142"/>
    <w:rsid w:val="00432ADB"/>
    <w:rsid w:val="00432C4D"/>
    <w:rsid w:val="00451BB6"/>
    <w:rsid w:val="00456EAA"/>
    <w:rsid w:val="00467D3C"/>
    <w:rsid w:val="004748EB"/>
    <w:rsid w:val="00477DF0"/>
    <w:rsid w:val="00480E05"/>
    <w:rsid w:val="00481546"/>
    <w:rsid w:val="00484D7A"/>
    <w:rsid w:val="00486D5B"/>
    <w:rsid w:val="00496932"/>
    <w:rsid w:val="004B0052"/>
    <w:rsid w:val="004B02D4"/>
    <w:rsid w:val="004B4931"/>
    <w:rsid w:val="004B563E"/>
    <w:rsid w:val="004C3704"/>
    <w:rsid w:val="004E400D"/>
    <w:rsid w:val="004E41E2"/>
    <w:rsid w:val="004F0508"/>
    <w:rsid w:val="004F4C67"/>
    <w:rsid w:val="004F5A68"/>
    <w:rsid w:val="00502CA2"/>
    <w:rsid w:val="00503FB6"/>
    <w:rsid w:val="00507E28"/>
    <w:rsid w:val="00510164"/>
    <w:rsid w:val="00511244"/>
    <w:rsid w:val="00521DBF"/>
    <w:rsid w:val="005224B2"/>
    <w:rsid w:val="00523F81"/>
    <w:rsid w:val="005251FA"/>
    <w:rsid w:val="00525A96"/>
    <w:rsid w:val="00553F3B"/>
    <w:rsid w:val="00555950"/>
    <w:rsid w:val="0056242B"/>
    <w:rsid w:val="00563A74"/>
    <w:rsid w:val="00580C08"/>
    <w:rsid w:val="00586BD1"/>
    <w:rsid w:val="00587B18"/>
    <w:rsid w:val="005A1A7E"/>
    <w:rsid w:val="005A3CD7"/>
    <w:rsid w:val="005B4ED8"/>
    <w:rsid w:val="005C108B"/>
    <w:rsid w:val="005C2F13"/>
    <w:rsid w:val="005C4EE1"/>
    <w:rsid w:val="005D2458"/>
    <w:rsid w:val="005E107B"/>
    <w:rsid w:val="005E2346"/>
    <w:rsid w:val="005E3BAC"/>
    <w:rsid w:val="005E7A7E"/>
    <w:rsid w:val="00606E19"/>
    <w:rsid w:val="006208E9"/>
    <w:rsid w:val="00622D85"/>
    <w:rsid w:val="006350DA"/>
    <w:rsid w:val="006451C3"/>
    <w:rsid w:val="006620F4"/>
    <w:rsid w:val="00663B69"/>
    <w:rsid w:val="00670B10"/>
    <w:rsid w:val="00691169"/>
    <w:rsid w:val="006A1350"/>
    <w:rsid w:val="006B4ACC"/>
    <w:rsid w:val="006C5082"/>
    <w:rsid w:val="006C575F"/>
    <w:rsid w:val="006E3549"/>
    <w:rsid w:val="006E4F2E"/>
    <w:rsid w:val="006E7381"/>
    <w:rsid w:val="006F06CF"/>
    <w:rsid w:val="006F6E1F"/>
    <w:rsid w:val="00700465"/>
    <w:rsid w:val="0070593B"/>
    <w:rsid w:val="00714747"/>
    <w:rsid w:val="00751830"/>
    <w:rsid w:val="00752090"/>
    <w:rsid w:val="0075765A"/>
    <w:rsid w:val="00761C29"/>
    <w:rsid w:val="00763298"/>
    <w:rsid w:val="007805CB"/>
    <w:rsid w:val="00786003"/>
    <w:rsid w:val="00791E13"/>
    <w:rsid w:val="00793EDF"/>
    <w:rsid w:val="007A4306"/>
    <w:rsid w:val="007A5851"/>
    <w:rsid w:val="007B5717"/>
    <w:rsid w:val="007C4A3F"/>
    <w:rsid w:val="007C5543"/>
    <w:rsid w:val="007C7A70"/>
    <w:rsid w:val="007D50A7"/>
    <w:rsid w:val="007D5B9A"/>
    <w:rsid w:val="007E078D"/>
    <w:rsid w:val="007F203C"/>
    <w:rsid w:val="0080042E"/>
    <w:rsid w:val="00800696"/>
    <w:rsid w:val="00800F30"/>
    <w:rsid w:val="00811F96"/>
    <w:rsid w:val="008160A3"/>
    <w:rsid w:val="00817FAC"/>
    <w:rsid w:val="00827408"/>
    <w:rsid w:val="008274C1"/>
    <w:rsid w:val="0083350F"/>
    <w:rsid w:val="00833768"/>
    <w:rsid w:val="00833B3A"/>
    <w:rsid w:val="00833B46"/>
    <w:rsid w:val="00871460"/>
    <w:rsid w:val="00887586"/>
    <w:rsid w:val="00891694"/>
    <w:rsid w:val="00892179"/>
    <w:rsid w:val="008A3B79"/>
    <w:rsid w:val="008A4059"/>
    <w:rsid w:val="008C0AE7"/>
    <w:rsid w:val="008C53F1"/>
    <w:rsid w:val="008C68F7"/>
    <w:rsid w:val="008C72E8"/>
    <w:rsid w:val="008C7400"/>
    <w:rsid w:val="008D1F01"/>
    <w:rsid w:val="008D3AA7"/>
    <w:rsid w:val="008E2317"/>
    <w:rsid w:val="008E4398"/>
    <w:rsid w:val="00901DF2"/>
    <w:rsid w:val="00905D93"/>
    <w:rsid w:val="00912E3C"/>
    <w:rsid w:val="009135F1"/>
    <w:rsid w:val="00914EF1"/>
    <w:rsid w:val="00916197"/>
    <w:rsid w:val="00920E37"/>
    <w:rsid w:val="00945586"/>
    <w:rsid w:val="009511CF"/>
    <w:rsid w:val="0096548F"/>
    <w:rsid w:val="00965BB9"/>
    <w:rsid w:val="00966CA8"/>
    <w:rsid w:val="00967530"/>
    <w:rsid w:val="009701AD"/>
    <w:rsid w:val="009941D8"/>
    <w:rsid w:val="009A6560"/>
    <w:rsid w:val="009B0BD1"/>
    <w:rsid w:val="009C395C"/>
    <w:rsid w:val="009C3DC1"/>
    <w:rsid w:val="009C4465"/>
    <w:rsid w:val="009D5CA4"/>
    <w:rsid w:val="009D66C7"/>
    <w:rsid w:val="009E11B2"/>
    <w:rsid w:val="009E1A28"/>
    <w:rsid w:val="009F6194"/>
    <w:rsid w:val="00A000B6"/>
    <w:rsid w:val="00A123F4"/>
    <w:rsid w:val="00A2666D"/>
    <w:rsid w:val="00A32EA4"/>
    <w:rsid w:val="00A33C9E"/>
    <w:rsid w:val="00A43029"/>
    <w:rsid w:val="00A47F39"/>
    <w:rsid w:val="00A56324"/>
    <w:rsid w:val="00A762C4"/>
    <w:rsid w:val="00A76C43"/>
    <w:rsid w:val="00A81E29"/>
    <w:rsid w:val="00A87115"/>
    <w:rsid w:val="00A87B03"/>
    <w:rsid w:val="00AA1064"/>
    <w:rsid w:val="00AB0961"/>
    <w:rsid w:val="00AC582E"/>
    <w:rsid w:val="00AC60E3"/>
    <w:rsid w:val="00AD1222"/>
    <w:rsid w:val="00AD471D"/>
    <w:rsid w:val="00AD7AD6"/>
    <w:rsid w:val="00AE2946"/>
    <w:rsid w:val="00AE7418"/>
    <w:rsid w:val="00AF0C75"/>
    <w:rsid w:val="00AF10F0"/>
    <w:rsid w:val="00B06C69"/>
    <w:rsid w:val="00B15F3B"/>
    <w:rsid w:val="00B20671"/>
    <w:rsid w:val="00B35277"/>
    <w:rsid w:val="00B4742E"/>
    <w:rsid w:val="00B5708A"/>
    <w:rsid w:val="00B638B1"/>
    <w:rsid w:val="00B73141"/>
    <w:rsid w:val="00B757D1"/>
    <w:rsid w:val="00B7625F"/>
    <w:rsid w:val="00B834C5"/>
    <w:rsid w:val="00B83651"/>
    <w:rsid w:val="00B86CA7"/>
    <w:rsid w:val="00B878CF"/>
    <w:rsid w:val="00B92C67"/>
    <w:rsid w:val="00B956CE"/>
    <w:rsid w:val="00B96160"/>
    <w:rsid w:val="00BA02E2"/>
    <w:rsid w:val="00BA70B5"/>
    <w:rsid w:val="00BB29E9"/>
    <w:rsid w:val="00BB5CA7"/>
    <w:rsid w:val="00BC6362"/>
    <w:rsid w:val="00BC6E14"/>
    <w:rsid w:val="00BC7D3E"/>
    <w:rsid w:val="00BD1BE8"/>
    <w:rsid w:val="00BE1F34"/>
    <w:rsid w:val="00BE67E1"/>
    <w:rsid w:val="00BF186B"/>
    <w:rsid w:val="00BF308C"/>
    <w:rsid w:val="00BF67AD"/>
    <w:rsid w:val="00C02883"/>
    <w:rsid w:val="00C12449"/>
    <w:rsid w:val="00C215D3"/>
    <w:rsid w:val="00C50D8B"/>
    <w:rsid w:val="00C517AB"/>
    <w:rsid w:val="00C522E8"/>
    <w:rsid w:val="00C52C7C"/>
    <w:rsid w:val="00C54225"/>
    <w:rsid w:val="00C572BD"/>
    <w:rsid w:val="00C60E34"/>
    <w:rsid w:val="00C62489"/>
    <w:rsid w:val="00C63144"/>
    <w:rsid w:val="00C63ED5"/>
    <w:rsid w:val="00C666A8"/>
    <w:rsid w:val="00C7520E"/>
    <w:rsid w:val="00C809E7"/>
    <w:rsid w:val="00C84F35"/>
    <w:rsid w:val="00C906E7"/>
    <w:rsid w:val="00C96DD5"/>
    <w:rsid w:val="00CA7F5F"/>
    <w:rsid w:val="00CB6AEC"/>
    <w:rsid w:val="00CC297B"/>
    <w:rsid w:val="00CE12F8"/>
    <w:rsid w:val="00CF6828"/>
    <w:rsid w:val="00D02AC4"/>
    <w:rsid w:val="00D1099C"/>
    <w:rsid w:val="00D2610C"/>
    <w:rsid w:val="00D36AFA"/>
    <w:rsid w:val="00D67E2A"/>
    <w:rsid w:val="00D80AA7"/>
    <w:rsid w:val="00D90C16"/>
    <w:rsid w:val="00D95D42"/>
    <w:rsid w:val="00DA0C4E"/>
    <w:rsid w:val="00DA1390"/>
    <w:rsid w:val="00DB4D9F"/>
    <w:rsid w:val="00DB6109"/>
    <w:rsid w:val="00DC44C8"/>
    <w:rsid w:val="00DC5253"/>
    <w:rsid w:val="00DC7C8F"/>
    <w:rsid w:val="00DD70F8"/>
    <w:rsid w:val="00DF026A"/>
    <w:rsid w:val="00E10F52"/>
    <w:rsid w:val="00E16EC5"/>
    <w:rsid w:val="00E247F5"/>
    <w:rsid w:val="00E30964"/>
    <w:rsid w:val="00E30C6E"/>
    <w:rsid w:val="00E44C69"/>
    <w:rsid w:val="00E53811"/>
    <w:rsid w:val="00E55F80"/>
    <w:rsid w:val="00E62E6A"/>
    <w:rsid w:val="00E632C7"/>
    <w:rsid w:val="00E73020"/>
    <w:rsid w:val="00E753AC"/>
    <w:rsid w:val="00E96B36"/>
    <w:rsid w:val="00EA2938"/>
    <w:rsid w:val="00EA325C"/>
    <w:rsid w:val="00EA4F0E"/>
    <w:rsid w:val="00ED6DAD"/>
    <w:rsid w:val="00EE0582"/>
    <w:rsid w:val="00EF1EB7"/>
    <w:rsid w:val="00F01C0D"/>
    <w:rsid w:val="00F12B23"/>
    <w:rsid w:val="00F249D4"/>
    <w:rsid w:val="00F25D32"/>
    <w:rsid w:val="00F40185"/>
    <w:rsid w:val="00F45861"/>
    <w:rsid w:val="00F531A8"/>
    <w:rsid w:val="00F64C37"/>
    <w:rsid w:val="00F65943"/>
    <w:rsid w:val="00F6708F"/>
    <w:rsid w:val="00F76767"/>
    <w:rsid w:val="00F943A0"/>
    <w:rsid w:val="00FA6315"/>
    <w:rsid w:val="00FB5349"/>
    <w:rsid w:val="00FB7E4B"/>
    <w:rsid w:val="00FF3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C3704"/>
    <w:pPr>
      <w:suppressAutoHyphens/>
    </w:pPr>
    <w:rPr>
      <w:sz w:val="24"/>
      <w:szCs w:val="24"/>
      <w:lang w:val="en-US" w:eastAsia="ar-SA"/>
    </w:rPr>
  </w:style>
  <w:style w:type="paragraph" w:styleId="Nadpis1">
    <w:name w:val="heading 1"/>
    <w:basedOn w:val="Normlny"/>
    <w:next w:val="Normlny"/>
    <w:link w:val="Nadpis1Char"/>
    <w:uiPriority w:val="99"/>
    <w:qFormat/>
    <w:rsid w:val="004C3704"/>
    <w:pPr>
      <w:keepNext/>
      <w:tabs>
        <w:tab w:val="num" w:pos="0"/>
      </w:tabs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9"/>
    <w:qFormat/>
    <w:rsid w:val="004C3704"/>
    <w:pPr>
      <w:keepNext/>
      <w:tabs>
        <w:tab w:val="num" w:pos="0"/>
      </w:tabs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9"/>
    <w:qFormat/>
    <w:rsid w:val="004C3704"/>
    <w:pPr>
      <w:keepNext/>
      <w:tabs>
        <w:tab w:val="num" w:pos="0"/>
      </w:tabs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Nadpis4">
    <w:name w:val="heading 4"/>
    <w:basedOn w:val="Nadpis"/>
    <w:next w:val="Zkladntext"/>
    <w:link w:val="Nadpis4Char"/>
    <w:uiPriority w:val="99"/>
    <w:qFormat/>
    <w:rsid w:val="004C3704"/>
    <w:pPr>
      <w:tabs>
        <w:tab w:val="num" w:pos="0"/>
      </w:tabs>
      <w:outlineLvl w:val="3"/>
    </w:pPr>
    <w:rPr>
      <w:rFonts w:ascii="Calibri" w:hAnsi="Calibri" w:cs="Times New Roman"/>
      <w:b/>
      <w:bCs/>
    </w:rPr>
  </w:style>
  <w:style w:type="character" w:default="1" w:styleId="Predvolenpsmoodseku">
    <w:name w:val="Default Paragraph Font"/>
    <w:uiPriority w:val="99"/>
    <w:semiHidden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link w:val="Nadpis2"/>
    <w:uiPriority w:val="99"/>
    <w:semiHidden/>
    <w:locked/>
    <w:rsid w:val="008C7400"/>
    <w:rPr>
      <w:rFonts w:ascii="Cambria" w:hAnsi="Cambria" w:cs="Times New Roman"/>
      <w:b/>
      <w:bCs/>
      <w:i/>
      <w:iCs/>
      <w:sz w:val="28"/>
      <w:szCs w:val="28"/>
      <w:lang w:val="en-US" w:eastAsia="ar-SA" w:bidi="ar-SA"/>
    </w:rPr>
  </w:style>
  <w:style w:type="character" w:customStyle="1" w:styleId="Nadpis3Char">
    <w:name w:val="Nadpis 3 Char"/>
    <w:link w:val="Nadpis3"/>
    <w:uiPriority w:val="99"/>
    <w:semiHidden/>
    <w:locked/>
    <w:rsid w:val="008C7400"/>
    <w:rPr>
      <w:rFonts w:ascii="Cambria" w:hAnsi="Cambria" w:cs="Times New Roman"/>
      <w:b/>
      <w:bCs/>
      <w:sz w:val="26"/>
      <w:szCs w:val="26"/>
      <w:lang w:val="en-US" w:eastAsia="ar-SA" w:bidi="ar-SA"/>
    </w:rPr>
  </w:style>
  <w:style w:type="character" w:customStyle="1" w:styleId="Nadpis4Char">
    <w:name w:val="Nadpis 4 Char"/>
    <w:link w:val="Nadpis4"/>
    <w:uiPriority w:val="99"/>
    <w:semiHidden/>
    <w:locked/>
    <w:rsid w:val="008C7400"/>
    <w:rPr>
      <w:rFonts w:ascii="Calibri" w:hAnsi="Calibri" w:cs="Times New Roman"/>
      <w:b/>
      <w:bCs/>
      <w:sz w:val="28"/>
      <w:szCs w:val="28"/>
      <w:lang w:val="en-US" w:eastAsia="ar-SA" w:bidi="ar-SA"/>
    </w:rPr>
  </w:style>
  <w:style w:type="character" w:customStyle="1" w:styleId="WW8Num1z2">
    <w:name w:val="WW8Num1z2"/>
    <w:uiPriority w:val="99"/>
    <w:rsid w:val="004C3704"/>
    <w:rPr>
      <w:rFonts w:ascii="Symbol" w:hAnsi="Symbol"/>
    </w:rPr>
  </w:style>
  <w:style w:type="character" w:customStyle="1" w:styleId="Nadpis1Char">
    <w:name w:val="Nadpis 1 Char"/>
    <w:link w:val="Nadpis1"/>
    <w:uiPriority w:val="99"/>
    <w:locked/>
    <w:rsid w:val="008C7400"/>
    <w:rPr>
      <w:rFonts w:ascii="Cambria" w:hAnsi="Cambria" w:cs="Times New Roman"/>
      <w:b/>
      <w:bCs/>
      <w:kern w:val="32"/>
      <w:sz w:val="32"/>
      <w:szCs w:val="32"/>
      <w:lang w:val="en-US" w:eastAsia="ar-SA" w:bidi="ar-SA"/>
    </w:rPr>
  </w:style>
  <w:style w:type="character" w:customStyle="1" w:styleId="WW8Num1z6">
    <w:name w:val="WW8Num1z6"/>
    <w:uiPriority w:val="99"/>
    <w:rsid w:val="004C3704"/>
    <w:rPr>
      <w:rFonts w:ascii="Arial" w:hAnsi="Arial"/>
    </w:rPr>
  </w:style>
  <w:style w:type="character" w:customStyle="1" w:styleId="WW8Num2z2">
    <w:name w:val="WW8Num2z2"/>
    <w:uiPriority w:val="99"/>
    <w:rsid w:val="004C3704"/>
    <w:rPr>
      <w:rFonts w:ascii="Symbol" w:hAnsi="Symbol"/>
    </w:rPr>
  </w:style>
  <w:style w:type="character" w:customStyle="1" w:styleId="WW8Num2z6">
    <w:name w:val="WW8Num2z6"/>
    <w:uiPriority w:val="99"/>
    <w:rsid w:val="004C3704"/>
    <w:rPr>
      <w:rFonts w:ascii="Arial" w:hAnsi="Arial"/>
    </w:rPr>
  </w:style>
  <w:style w:type="character" w:customStyle="1" w:styleId="WW8Num3z1">
    <w:name w:val="WW8Num3z1"/>
    <w:uiPriority w:val="99"/>
    <w:rsid w:val="004C3704"/>
    <w:rPr>
      <w:rFonts w:ascii="Arial" w:hAnsi="Arial"/>
    </w:rPr>
  </w:style>
  <w:style w:type="character" w:customStyle="1" w:styleId="WW8Num4z0">
    <w:name w:val="WW8Num4z0"/>
    <w:uiPriority w:val="99"/>
    <w:rsid w:val="004C3704"/>
    <w:rPr>
      <w:rFonts w:ascii="Arial" w:hAnsi="Arial"/>
    </w:rPr>
  </w:style>
  <w:style w:type="character" w:customStyle="1" w:styleId="WW8Num4z1">
    <w:name w:val="WW8Num4z1"/>
    <w:uiPriority w:val="99"/>
    <w:rsid w:val="004C3704"/>
    <w:rPr>
      <w:rFonts w:ascii="Courier New" w:hAnsi="Courier New"/>
    </w:rPr>
  </w:style>
  <w:style w:type="character" w:customStyle="1" w:styleId="WW8Num4z2">
    <w:name w:val="WW8Num4z2"/>
    <w:uiPriority w:val="99"/>
    <w:rsid w:val="004C3704"/>
    <w:rPr>
      <w:rFonts w:ascii="Wingdings" w:hAnsi="Wingdings"/>
    </w:rPr>
  </w:style>
  <w:style w:type="character" w:customStyle="1" w:styleId="WW8Num4z3">
    <w:name w:val="WW8Num4z3"/>
    <w:uiPriority w:val="99"/>
    <w:rsid w:val="004C3704"/>
    <w:rPr>
      <w:rFonts w:ascii="Symbol" w:hAnsi="Symbol"/>
    </w:rPr>
  </w:style>
  <w:style w:type="character" w:customStyle="1" w:styleId="WW8Num5z0">
    <w:name w:val="WW8Num5z0"/>
    <w:uiPriority w:val="99"/>
    <w:rsid w:val="004C3704"/>
    <w:rPr>
      <w:rFonts w:ascii="Arial" w:hAnsi="Arial"/>
    </w:rPr>
  </w:style>
  <w:style w:type="character" w:customStyle="1" w:styleId="WW8Num5z1">
    <w:name w:val="WW8Num5z1"/>
    <w:uiPriority w:val="99"/>
    <w:rsid w:val="004C3704"/>
    <w:rPr>
      <w:rFonts w:ascii="Courier New" w:hAnsi="Courier New"/>
    </w:rPr>
  </w:style>
  <w:style w:type="character" w:customStyle="1" w:styleId="WW8Num5z2">
    <w:name w:val="WW8Num5z2"/>
    <w:uiPriority w:val="99"/>
    <w:rsid w:val="004C3704"/>
    <w:rPr>
      <w:rFonts w:ascii="Wingdings" w:hAnsi="Wingdings"/>
    </w:rPr>
  </w:style>
  <w:style w:type="character" w:customStyle="1" w:styleId="WW8Num5z3">
    <w:name w:val="WW8Num5z3"/>
    <w:uiPriority w:val="99"/>
    <w:rsid w:val="004C3704"/>
    <w:rPr>
      <w:rFonts w:ascii="Symbol" w:hAnsi="Symbol"/>
    </w:rPr>
  </w:style>
  <w:style w:type="character" w:customStyle="1" w:styleId="WW8Num6z1">
    <w:name w:val="WW8Num6z1"/>
    <w:uiPriority w:val="99"/>
    <w:rsid w:val="004C3704"/>
    <w:rPr>
      <w:rFonts w:ascii="Symbol" w:hAnsi="Symbol"/>
    </w:rPr>
  </w:style>
  <w:style w:type="character" w:customStyle="1" w:styleId="WW8Num6z2">
    <w:name w:val="WW8Num6z2"/>
    <w:uiPriority w:val="99"/>
    <w:rsid w:val="004C3704"/>
    <w:rPr>
      <w:rFonts w:ascii="Arial" w:hAnsi="Arial"/>
    </w:rPr>
  </w:style>
  <w:style w:type="character" w:customStyle="1" w:styleId="WW8Num7z0">
    <w:name w:val="WW8Num7z0"/>
    <w:uiPriority w:val="99"/>
    <w:rsid w:val="004C3704"/>
    <w:rPr>
      <w:rFonts w:ascii="Symbol" w:hAnsi="Symbol"/>
    </w:rPr>
  </w:style>
  <w:style w:type="character" w:customStyle="1" w:styleId="WW8Num7z1">
    <w:name w:val="WW8Num7z1"/>
    <w:uiPriority w:val="99"/>
    <w:rsid w:val="004C3704"/>
    <w:rPr>
      <w:rFonts w:ascii="Arial" w:hAnsi="Arial"/>
    </w:rPr>
  </w:style>
  <w:style w:type="character" w:customStyle="1" w:styleId="WW8Num7z2">
    <w:name w:val="WW8Num7z2"/>
    <w:uiPriority w:val="99"/>
    <w:rsid w:val="004C3704"/>
    <w:rPr>
      <w:rFonts w:ascii="Wingdings" w:hAnsi="Wingdings"/>
    </w:rPr>
  </w:style>
  <w:style w:type="character" w:customStyle="1" w:styleId="WW8Num7z4">
    <w:name w:val="WW8Num7z4"/>
    <w:uiPriority w:val="99"/>
    <w:rsid w:val="004C3704"/>
    <w:rPr>
      <w:rFonts w:ascii="Courier New" w:hAnsi="Courier New"/>
    </w:rPr>
  </w:style>
  <w:style w:type="character" w:customStyle="1" w:styleId="WW8Num9z0">
    <w:name w:val="WW8Num9z0"/>
    <w:uiPriority w:val="99"/>
    <w:rsid w:val="004C3704"/>
    <w:rPr>
      <w:rFonts w:ascii="Symbol" w:hAnsi="Symbol"/>
    </w:rPr>
  </w:style>
  <w:style w:type="character" w:customStyle="1" w:styleId="WW8Num9z2">
    <w:name w:val="WW8Num9z2"/>
    <w:uiPriority w:val="99"/>
    <w:rsid w:val="004C3704"/>
    <w:rPr>
      <w:rFonts w:ascii="Wingdings" w:hAnsi="Wingdings"/>
    </w:rPr>
  </w:style>
  <w:style w:type="character" w:customStyle="1" w:styleId="WW8Num9z4">
    <w:name w:val="WW8Num9z4"/>
    <w:uiPriority w:val="99"/>
    <w:rsid w:val="004C3704"/>
    <w:rPr>
      <w:rFonts w:ascii="Courier New" w:hAnsi="Courier New"/>
    </w:rPr>
  </w:style>
  <w:style w:type="character" w:customStyle="1" w:styleId="Predvolenpsmoodseku1">
    <w:name w:val="Predvolené písmo odseku1"/>
    <w:uiPriority w:val="99"/>
    <w:rsid w:val="004C3704"/>
  </w:style>
  <w:style w:type="character" w:styleId="Hypertextovprepojenie">
    <w:name w:val="Hyperlink"/>
    <w:uiPriority w:val="99"/>
    <w:rsid w:val="004C3704"/>
    <w:rPr>
      <w:rFonts w:cs="Times New Roman"/>
      <w:color w:val="0000FF"/>
      <w:u w:val="single"/>
    </w:rPr>
  </w:style>
  <w:style w:type="character" w:customStyle="1" w:styleId="Odrky">
    <w:name w:val="Odrážky"/>
    <w:uiPriority w:val="99"/>
    <w:rsid w:val="004C3704"/>
    <w:rPr>
      <w:rFonts w:ascii="StarSymbol" w:eastAsia="StarSymbol"/>
      <w:sz w:val="18"/>
    </w:rPr>
  </w:style>
  <w:style w:type="character" w:customStyle="1" w:styleId="Symbolypreslovanie">
    <w:name w:val="Symboly pre číslovanie"/>
    <w:uiPriority w:val="99"/>
    <w:rsid w:val="004C3704"/>
  </w:style>
  <w:style w:type="paragraph" w:customStyle="1" w:styleId="Nadpis">
    <w:name w:val="Nadpis"/>
    <w:basedOn w:val="Normlny"/>
    <w:next w:val="Zkladntext"/>
    <w:uiPriority w:val="99"/>
    <w:rsid w:val="004C3704"/>
    <w:pPr>
      <w:keepNext/>
      <w:spacing w:before="240" w:after="120"/>
    </w:pPr>
    <w:rPr>
      <w:rFonts w:ascii="Albany AMT" w:hAnsi="Albany AMT" w:cs="Arial"/>
      <w:sz w:val="28"/>
      <w:szCs w:val="28"/>
    </w:rPr>
  </w:style>
  <w:style w:type="paragraph" w:styleId="Zkladntext">
    <w:name w:val="Body Text"/>
    <w:basedOn w:val="Normlny"/>
    <w:link w:val="ZkladntextChar"/>
    <w:uiPriority w:val="99"/>
    <w:rsid w:val="004C3704"/>
    <w:pPr>
      <w:spacing w:after="120"/>
    </w:pPr>
  </w:style>
  <w:style w:type="paragraph" w:styleId="Nzov">
    <w:name w:val="Title"/>
    <w:basedOn w:val="Nadpis"/>
    <w:next w:val="Podtitul"/>
    <w:link w:val="NzovChar"/>
    <w:uiPriority w:val="99"/>
    <w:qFormat/>
    <w:rsid w:val="004C3704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ZkladntextChar">
    <w:name w:val="Základný text Char"/>
    <w:link w:val="Zkladntext"/>
    <w:uiPriority w:val="99"/>
    <w:semiHidden/>
    <w:locked/>
    <w:rsid w:val="008C7400"/>
    <w:rPr>
      <w:rFonts w:cs="Times New Roman"/>
      <w:sz w:val="24"/>
      <w:szCs w:val="24"/>
      <w:lang w:val="en-US" w:eastAsia="ar-SA" w:bidi="ar-SA"/>
    </w:rPr>
  </w:style>
  <w:style w:type="paragraph" w:styleId="Podtitul">
    <w:name w:val="Subtitle"/>
    <w:basedOn w:val="Nadpis"/>
    <w:next w:val="Zkladntext"/>
    <w:link w:val="PodtitulChar"/>
    <w:uiPriority w:val="99"/>
    <w:qFormat/>
    <w:rsid w:val="004C3704"/>
    <w:pPr>
      <w:jc w:val="center"/>
    </w:pPr>
    <w:rPr>
      <w:rFonts w:ascii="Cambria" w:hAnsi="Cambria" w:cs="Times New Roman"/>
      <w:sz w:val="24"/>
      <w:szCs w:val="24"/>
    </w:rPr>
  </w:style>
  <w:style w:type="character" w:customStyle="1" w:styleId="NzovChar">
    <w:name w:val="Názov Char"/>
    <w:link w:val="Nzov"/>
    <w:uiPriority w:val="99"/>
    <w:locked/>
    <w:rsid w:val="008C7400"/>
    <w:rPr>
      <w:rFonts w:ascii="Cambria" w:hAnsi="Cambria" w:cs="Times New Roman"/>
      <w:b/>
      <w:bCs/>
      <w:kern w:val="28"/>
      <w:sz w:val="32"/>
      <w:szCs w:val="32"/>
      <w:lang w:val="en-US" w:eastAsia="ar-SA" w:bidi="ar-SA"/>
    </w:rPr>
  </w:style>
  <w:style w:type="paragraph" w:styleId="Zoznam">
    <w:name w:val="List"/>
    <w:basedOn w:val="Zkladntext"/>
    <w:uiPriority w:val="99"/>
    <w:rsid w:val="004C3704"/>
    <w:rPr>
      <w:rFonts w:ascii="DejaVu Sans" w:hAnsi="DejaVu Sans"/>
    </w:rPr>
  </w:style>
  <w:style w:type="character" w:customStyle="1" w:styleId="PodtitulChar">
    <w:name w:val="Podtitul Char"/>
    <w:link w:val="Podtitul"/>
    <w:uiPriority w:val="99"/>
    <w:locked/>
    <w:rsid w:val="008C7400"/>
    <w:rPr>
      <w:rFonts w:ascii="Cambria" w:hAnsi="Cambria" w:cs="Times New Roman"/>
      <w:sz w:val="24"/>
      <w:szCs w:val="24"/>
      <w:lang w:val="en-US" w:eastAsia="ar-SA" w:bidi="ar-SA"/>
    </w:rPr>
  </w:style>
  <w:style w:type="paragraph" w:customStyle="1" w:styleId="Popisok">
    <w:name w:val="Popisok"/>
    <w:basedOn w:val="Normlny"/>
    <w:uiPriority w:val="99"/>
    <w:rsid w:val="004C3704"/>
    <w:pPr>
      <w:suppressLineNumbers/>
      <w:spacing w:before="120" w:after="120"/>
    </w:pPr>
    <w:rPr>
      <w:rFonts w:ascii="DejaVu Sans" w:hAnsi="DejaVu Sans"/>
      <w:i/>
      <w:iCs/>
    </w:rPr>
  </w:style>
  <w:style w:type="paragraph" w:customStyle="1" w:styleId="Index">
    <w:name w:val="Index"/>
    <w:basedOn w:val="Normlny"/>
    <w:uiPriority w:val="99"/>
    <w:rsid w:val="004C3704"/>
    <w:pPr>
      <w:suppressLineNumbers/>
    </w:pPr>
    <w:rPr>
      <w:rFonts w:ascii="DejaVu Sans" w:hAnsi="DejaVu Sans"/>
    </w:rPr>
  </w:style>
  <w:style w:type="paragraph" w:customStyle="1" w:styleId="moje2">
    <w:name w:val="moje2"/>
    <w:basedOn w:val="Normlny"/>
    <w:uiPriority w:val="99"/>
    <w:rsid w:val="004C3704"/>
    <w:pPr>
      <w:autoSpaceDE w:val="0"/>
      <w:spacing w:line="300" w:lineRule="atLeast"/>
      <w:jc w:val="both"/>
    </w:pPr>
    <w:rPr>
      <w:rFonts w:ascii="Arial" w:hAnsi="Arial" w:cs="Arial"/>
    </w:rPr>
  </w:style>
  <w:style w:type="paragraph" w:customStyle="1" w:styleId="tl1">
    <w:name w:val="Štýl1"/>
    <w:basedOn w:val="Nadpis2"/>
    <w:uiPriority w:val="99"/>
    <w:rsid w:val="004C3704"/>
    <w:pPr>
      <w:tabs>
        <w:tab w:val="clear" w:pos="0"/>
      </w:tabs>
      <w:outlineLvl w:val="9"/>
    </w:pPr>
    <w:rPr>
      <w:i w:val="0"/>
      <w:sz w:val="24"/>
      <w:szCs w:val="24"/>
    </w:rPr>
  </w:style>
  <w:style w:type="paragraph" w:customStyle="1" w:styleId="tl2">
    <w:name w:val="Štýl2"/>
    <w:basedOn w:val="Nadpis3"/>
    <w:uiPriority w:val="99"/>
    <w:rsid w:val="004C3704"/>
    <w:pPr>
      <w:tabs>
        <w:tab w:val="clear" w:pos="0"/>
      </w:tabs>
      <w:outlineLvl w:val="9"/>
    </w:pPr>
    <w:rPr>
      <w:sz w:val="24"/>
      <w:szCs w:val="24"/>
    </w:rPr>
  </w:style>
  <w:style w:type="paragraph" w:styleId="Obsah1">
    <w:name w:val="toc 1"/>
    <w:basedOn w:val="Normlny"/>
    <w:next w:val="Normlny"/>
    <w:uiPriority w:val="99"/>
    <w:semiHidden/>
    <w:rsid w:val="004C3704"/>
    <w:pPr>
      <w:spacing w:before="120" w:line="360" w:lineRule="auto"/>
    </w:pPr>
    <w:rPr>
      <w:rFonts w:ascii="Arial" w:hAnsi="Arial"/>
    </w:rPr>
  </w:style>
  <w:style w:type="paragraph" w:styleId="Obsah2">
    <w:name w:val="toc 2"/>
    <w:basedOn w:val="Normlny"/>
    <w:next w:val="Normlny"/>
    <w:uiPriority w:val="99"/>
    <w:semiHidden/>
    <w:rsid w:val="004C3704"/>
    <w:pPr>
      <w:ind w:left="240"/>
    </w:pPr>
    <w:rPr>
      <w:rFonts w:ascii="Arial" w:hAnsi="Arial"/>
      <w:sz w:val="22"/>
      <w:szCs w:val="22"/>
    </w:rPr>
  </w:style>
  <w:style w:type="paragraph" w:styleId="Obsah3">
    <w:name w:val="toc 3"/>
    <w:basedOn w:val="Normlny"/>
    <w:next w:val="Normlny"/>
    <w:uiPriority w:val="99"/>
    <w:semiHidden/>
    <w:rsid w:val="004C3704"/>
    <w:pPr>
      <w:ind w:left="480"/>
    </w:pPr>
    <w:rPr>
      <w:rFonts w:ascii="Arial" w:hAnsi="Arial"/>
      <w:sz w:val="22"/>
      <w:szCs w:val="22"/>
    </w:rPr>
  </w:style>
  <w:style w:type="paragraph" w:styleId="Hlavika">
    <w:name w:val="header"/>
    <w:basedOn w:val="Normlny"/>
    <w:link w:val="HlavikaChar"/>
    <w:uiPriority w:val="99"/>
    <w:rsid w:val="004C3704"/>
    <w:pPr>
      <w:tabs>
        <w:tab w:val="center" w:pos="4536"/>
        <w:tab w:val="right" w:pos="9072"/>
      </w:tabs>
    </w:pPr>
  </w:style>
  <w:style w:type="paragraph" w:styleId="Pta">
    <w:name w:val="footer"/>
    <w:basedOn w:val="Normlny"/>
    <w:link w:val="PtaChar"/>
    <w:uiPriority w:val="99"/>
    <w:rsid w:val="004C3704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uiPriority w:val="99"/>
    <w:semiHidden/>
    <w:locked/>
    <w:rsid w:val="008C7400"/>
    <w:rPr>
      <w:rFonts w:cs="Times New Roman"/>
      <w:sz w:val="24"/>
      <w:szCs w:val="24"/>
      <w:lang w:val="en-US" w:eastAsia="ar-SA" w:bidi="ar-SA"/>
    </w:rPr>
  </w:style>
  <w:style w:type="paragraph" w:customStyle="1" w:styleId="Obsahtabuky">
    <w:name w:val="Obsah tabuľky"/>
    <w:basedOn w:val="Normlny"/>
    <w:uiPriority w:val="99"/>
    <w:rsid w:val="004C3704"/>
    <w:pPr>
      <w:suppressLineNumbers/>
    </w:pPr>
  </w:style>
  <w:style w:type="character" w:customStyle="1" w:styleId="PtaChar">
    <w:name w:val="Päta Char"/>
    <w:link w:val="Pta"/>
    <w:uiPriority w:val="99"/>
    <w:semiHidden/>
    <w:locked/>
    <w:rsid w:val="008C7400"/>
    <w:rPr>
      <w:rFonts w:cs="Times New Roman"/>
      <w:sz w:val="24"/>
      <w:szCs w:val="24"/>
      <w:lang w:val="en-US" w:eastAsia="ar-SA" w:bidi="ar-SA"/>
    </w:rPr>
  </w:style>
  <w:style w:type="paragraph" w:customStyle="1" w:styleId="Nadpistabuky">
    <w:name w:val="Nadpis tabuľky"/>
    <w:basedOn w:val="Obsahtabuky"/>
    <w:uiPriority w:val="99"/>
    <w:rsid w:val="004C3704"/>
    <w:pPr>
      <w:jc w:val="center"/>
    </w:pPr>
    <w:rPr>
      <w:b/>
      <w:bCs/>
    </w:rPr>
  </w:style>
  <w:style w:type="character" w:styleId="slostrany">
    <w:name w:val="page number"/>
    <w:uiPriority w:val="99"/>
    <w:rsid w:val="004C3704"/>
    <w:rPr>
      <w:rFonts w:cs="Times New Roman"/>
    </w:rPr>
  </w:style>
  <w:style w:type="table" w:styleId="Mriekatabuky">
    <w:name w:val="Table Grid"/>
    <w:basedOn w:val="Normlnatabuka"/>
    <w:uiPriority w:val="99"/>
    <w:rsid w:val="00351BD5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semiHidden/>
    <w:rsid w:val="001D5F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781</Words>
  <Characters>5893</Characters>
  <Application>Microsoft Office Word</Application>
  <DocSecurity>0</DocSecurity>
  <Lines>49</Lines>
  <Paragraphs>13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Príloha 2</vt:lpstr>
      <vt:lpstr>Príloha 2</vt:lpstr>
    </vt:vector>
  </TitlesOfParts>
  <Company>GLN</Company>
  <LinksUpToDate>false</LinksUpToDate>
  <CharactersWithSpaces>6661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Príloha 2</dc:title>
  <dc:subject/>
  <dc:creator>Maria Hanula</dc:creator>
  <cp:keywords/>
  <cp:lastModifiedBy>x</cp:lastModifiedBy>
  <cp:revision>2</cp:revision>
  <cp:lastPrinted>2012-07-02T07:11:00Z</cp:lastPrinted>
  <dcterms:created xsi:type="dcterms:W3CDTF">2018-05-22T06:28:00Z</dcterms:created>
  <dcterms:modified xsi:type="dcterms:W3CDTF">2018-05-22T06:28:00Z</dcterms:modified>
</cp:coreProperties>
</file>