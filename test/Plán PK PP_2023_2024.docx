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4DD" w:rsidRDefault="006704DD" w:rsidP="006704DD">
      <w:pPr>
        <w:pStyle w:val="Nzov"/>
        <w:pBdr>
          <w:bottom w:val="single" w:sz="4" w:space="1" w:color="000000"/>
        </w:pBdr>
      </w:pPr>
      <w:r>
        <w:rPr>
          <w:b/>
          <w:sz w:val="44"/>
          <w:szCs w:val="44"/>
        </w:rPr>
        <w:t>Gymnázium, SNP 1, 056 01 Gelnica</w:t>
      </w: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jc w:val="center"/>
        <w:rPr>
          <w:sz w:val="28"/>
        </w:rPr>
      </w:pPr>
    </w:p>
    <w:p w:rsidR="006704DD" w:rsidRDefault="006704DD" w:rsidP="006704DD">
      <w:pPr>
        <w:jc w:val="center"/>
        <w:rPr>
          <w:sz w:val="28"/>
        </w:rPr>
      </w:pPr>
    </w:p>
    <w:p w:rsidR="006704DD" w:rsidRDefault="006704DD" w:rsidP="006704DD">
      <w:pPr>
        <w:jc w:val="center"/>
        <w:rPr>
          <w:sz w:val="28"/>
        </w:rPr>
      </w:pPr>
    </w:p>
    <w:p w:rsidR="006704DD" w:rsidRDefault="006704DD" w:rsidP="006704DD">
      <w:pPr>
        <w:pStyle w:val="Nadpis1"/>
        <w:spacing w:line="360" w:lineRule="auto"/>
      </w:pPr>
    </w:p>
    <w:p w:rsidR="006704DD" w:rsidRDefault="006704DD" w:rsidP="006704DD">
      <w:pPr>
        <w:spacing w:line="360" w:lineRule="auto"/>
        <w:jc w:val="center"/>
        <w:rPr>
          <w:b/>
          <w:sz w:val="32"/>
        </w:rPr>
      </w:pPr>
    </w:p>
    <w:p w:rsidR="006704DD" w:rsidRDefault="006704DD" w:rsidP="006704DD">
      <w:pPr>
        <w:jc w:val="center"/>
        <w:rPr>
          <w:rFonts w:ascii="Arial" w:hAnsi="Arial" w:cs="Arial"/>
          <w:bCs/>
          <w:sz w:val="48"/>
          <w:szCs w:val="48"/>
        </w:rPr>
      </w:pPr>
      <w:r>
        <w:rPr>
          <w:rFonts w:ascii="Arial" w:hAnsi="Arial" w:cs="Arial"/>
          <w:b/>
          <w:sz w:val="52"/>
          <w:szCs w:val="72"/>
        </w:rPr>
        <w:t xml:space="preserve">Plán práce predmetovej komisie </w:t>
      </w:r>
    </w:p>
    <w:p w:rsidR="006704DD" w:rsidRDefault="006704DD" w:rsidP="006704D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Cs/>
          <w:sz w:val="48"/>
          <w:szCs w:val="48"/>
        </w:rPr>
        <w:t>prírodovedných predmetov</w:t>
      </w:r>
    </w:p>
    <w:p w:rsidR="006704DD" w:rsidRDefault="006704DD" w:rsidP="006704DD">
      <w:pPr>
        <w:jc w:val="center"/>
        <w:rPr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(MAT, FYZ, INF, BIO, CHE, GEO)</w:t>
      </w:r>
    </w:p>
    <w:p w:rsidR="006704DD" w:rsidRDefault="006704DD" w:rsidP="006704DD">
      <w:pPr>
        <w:jc w:val="center"/>
        <w:rPr>
          <w:b/>
          <w:sz w:val="32"/>
          <w:szCs w:val="32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  <w:r>
        <w:rPr>
          <w:rFonts w:ascii="Arial" w:hAnsi="Arial" w:cs="Arial"/>
          <w:b/>
          <w:sz w:val="28"/>
        </w:rPr>
        <w:t>školský rok:  20</w:t>
      </w:r>
      <w:r w:rsidR="00F036DC">
        <w:rPr>
          <w:rFonts w:ascii="Arial" w:hAnsi="Arial" w:cs="Arial"/>
          <w:b/>
          <w:sz w:val="28"/>
        </w:rPr>
        <w:t>2</w:t>
      </w:r>
      <w:r w:rsidR="00571DA9">
        <w:rPr>
          <w:rFonts w:ascii="Arial" w:hAnsi="Arial" w:cs="Arial"/>
          <w:b/>
          <w:sz w:val="28"/>
        </w:rPr>
        <w:t>3</w:t>
      </w:r>
      <w:r>
        <w:rPr>
          <w:rFonts w:ascii="Arial" w:hAnsi="Arial" w:cs="Arial"/>
          <w:b/>
          <w:sz w:val="28"/>
        </w:rPr>
        <w:t>/20</w:t>
      </w:r>
      <w:r w:rsidR="007E4282">
        <w:rPr>
          <w:rFonts w:ascii="Arial" w:hAnsi="Arial" w:cs="Arial"/>
          <w:b/>
          <w:sz w:val="28"/>
        </w:rPr>
        <w:t>2</w:t>
      </w:r>
      <w:r w:rsidR="00571DA9">
        <w:rPr>
          <w:rFonts w:ascii="Arial" w:hAnsi="Arial" w:cs="Arial"/>
          <w:b/>
          <w:sz w:val="28"/>
        </w:rPr>
        <w:t>4</w:t>
      </w: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rFonts w:ascii="Arial" w:hAnsi="Arial" w:cs="Arial"/>
          <w:b/>
          <w:sz w:val="36"/>
          <w:szCs w:val="36"/>
        </w:rPr>
      </w:pPr>
    </w:p>
    <w:p w:rsidR="006704DD" w:rsidRDefault="006704DD" w:rsidP="006704DD">
      <w:pPr>
        <w:jc w:val="center"/>
        <w:rPr>
          <w:rFonts w:ascii="Arial" w:hAnsi="Arial" w:cs="Arial"/>
          <w:b/>
          <w:sz w:val="36"/>
          <w:szCs w:val="36"/>
        </w:rPr>
      </w:pPr>
    </w:p>
    <w:p w:rsidR="006704DD" w:rsidRDefault="006704DD" w:rsidP="006704DD">
      <w:pPr>
        <w:jc w:val="center"/>
        <w:rPr>
          <w:rFonts w:ascii="Arial" w:hAnsi="Arial" w:cs="Arial"/>
          <w:b/>
          <w:sz w:val="36"/>
          <w:szCs w:val="36"/>
        </w:rPr>
      </w:pPr>
    </w:p>
    <w:p w:rsidR="006704DD" w:rsidRDefault="006704DD" w:rsidP="006704DD">
      <w:pPr>
        <w:rPr>
          <w:rFonts w:ascii="Arial" w:hAnsi="Arial" w:cs="Arial"/>
          <w:b/>
          <w:bCs/>
        </w:rPr>
      </w:pPr>
    </w:p>
    <w:p w:rsidR="006704DD" w:rsidRDefault="006704DD" w:rsidP="006704DD">
      <w:pPr>
        <w:rPr>
          <w:rFonts w:ascii="Arial" w:hAnsi="Arial" w:cs="Arial"/>
          <w:b/>
          <w:bCs/>
        </w:rPr>
      </w:pPr>
    </w:p>
    <w:p w:rsidR="006704DD" w:rsidRDefault="006704DD" w:rsidP="006704DD">
      <w:pPr>
        <w:rPr>
          <w:rFonts w:ascii="Arial" w:hAnsi="Arial" w:cs="Arial"/>
          <w:b/>
          <w:bCs/>
        </w:rPr>
      </w:pPr>
    </w:p>
    <w:p w:rsidR="006704DD" w:rsidRDefault="006704DD" w:rsidP="006704D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6"/>
          <w:szCs w:val="36"/>
        </w:rPr>
        <w:lastRenderedPageBreak/>
        <w:t>Členovia predmetovej komisie</w:t>
      </w:r>
    </w:p>
    <w:p w:rsidR="006704DD" w:rsidRDefault="006704DD" w:rsidP="006704DD">
      <w:pPr>
        <w:rPr>
          <w:rFonts w:ascii="Arial" w:hAnsi="Arial" w:cs="Arial"/>
        </w:rPr>
      </w:pPr>
    </w:p>
    <w:tbl>
      <w:tblPr>
        <w:tblW w:w="1020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4453"/>
        <w:gridCol w:w="2459"/>
        <w:gridCol w:w="3291"/>
      </w:tblGrid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6704DD" w:rsidRDefault="006704DD" w:rsidP="00E34B8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Meno a priezvisko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6704DD" w:rsidRDefault="006704DD" w:rsidP="00E34B8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Aprobácia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6704DD" w:rsidRDefault="006704DD" w:rsidP="00E34B8A">
            <w:pPr>
              <w:jc w:val="center"/>
            </w:pPr>
            <w:r>
              <w:rPr>
                <w:rFonts w:ascii="Arial" w:hAnsi="Arial" w:cs="Arial"/>
                <w:b/>
                <w:sz w:val="36"/>
                <w:szCs w:val="36"/>
              </w:rPr>
              <w:t>Počet rokov pedagogickej praxe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RNDr. Dušan Andraško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MAT -  INF - FYZ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F036DC" w:rsidP="00C4319A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="008819C2">
              <w:rPr>
                <w:rFonts w:ascii="Arial" w:hAnsi="Arial" w:cs="Arial"/>
                <w:sz w:val="28"/>
                <w:szCs w:val="28"/>
              </w:rPr>
              <w:t>3</w:t>
            </w:r>
          </w:p>
        </w:tc>
      </w:tr>
      <w:tr w:rsidR="00E311F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11FD" w:rsidRPr="009C07E5" w:rsidRDefault="00E311FD" w:rsidP="00362238">
            <w:pPr>
              <w:rPr>
                <w:rFonts w:ascii="Arial" w:hAnsi="Arial" w:cs="Arial"/>
              </w:rPr>
            </w:pPr>
            <w:r w:rsidRPr="009C07E5">
              <w:rPr>
                <w:rFonts w:ascii="Arial" w:hAnsi="Arial" w:cs="Arial"/>
                <w:sz w:val="28"/>
              </w:rPr>
              <w:t xml:space="preserve">Mgr. </w:t>
            </w:r>
            <w:r w:rsidR="00B639A1" w:rsidRPr="009C07E5">
              <w:rPr>
                <w:rFonts w:ascii="Arial" w:hAnsi="Arial" w:cs="Arial"/>
                <w:sz w:val="28"/>
              </w:rPr>
              <w:t xml:space="preserve">Renáta </w:t>
            </w:r>
            <w:proofErr w:type="spellStart"/>
            <w:r w:rsidR="00B639A1" w:rsidRPr="009C07E5">
              <w:rPr>
                <w:rFonts w:ascii="Arial" w:hAnsi="Arial" w:cs="Arial"/>
                <w:sz w:val="28"/>
              </w:rPr>
              <w:t>Faguľová</w:t>
            </w:r>
            <w:proofErr w:type="spellEnd"/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11FD" w:rsidRPr="009C07E5" w:rsidRDefault="00B639A1" w:rsidP="00E34B8A">
            <w:pPr>
              <w:rPr>
                <w:rFonts w:ascii="Arial" w:hAnsi="Arial" w:cs="Arial"/>
                <w:sz w:val="28"/>
                <w:szCs w:val="28"/>
              </w:rPr>
            </w:pPr>
            <w:r w:rsidRPr="009C07E5">
              <w:rPr>
                <w:rFonts w:ascii="Arial" w:hAnsi="Arial" w:cs="Arial"/>
                <w:sz w:val="28"/>
                <w:szCs w:val="28"/>
              </w:rPr>
              <w:t xml:space="preserve">MAT – INF 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11FD" w:rsidRPr="009C07E5" w:rsidRDefault="009C07E5" w:rsidP="00E34B8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C07E5">
              <w:rPr>
                <w:rFonts w:ascii="Arial" w:hAnsi="Arial" w:cs="Arial"/>
                <w:sz w:val="28"/>
                <w:szCs w:val="28"/>
              </w:rPr>
              <w:t>21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Mgr. Jaroslava Viťazková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MAT – FYZ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E311FD" w:rsidP="00C4319A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8819C2"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Ing. Anton Pisko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INF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8819C2" w:rsidP="00E34B8A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RNDr. Anna Slovenkaiová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MAT </w:t>
            </w:r>
            <w:r w:rsidR="00D55B12">
              <w:rPr>
                <w:rFonts w:ascii="Arial" w:hAnsi="Arial" w:cs="Arial"/>
                <w:sz w:val="28"/>
                <w:szCs w:val="28"/>
              </w:rPr>
              <w:t>–</w:t>
            </w:r>
            <w:r>
              <w:rPr>
                <w:rFonts w:ascii="Arial" w:hAnsi="Arial" w:cs="Arial"/>
                <w:sz w:val="28"/>
                <w:szCs w:val="28"/>
              </w:rPr>
              <w:t xml:space="preserve"> INF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7E4282" w:rsidP="00C4319A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  <w:r w:rsidR="008819C2">
              <w:rPr>
                <w:rFonts w:ascii="Arial" w:hAnsi="Arial" w:cs="Arial"/>
                <w:sz w:val="28"/>
                <w:szCs w:val="28"/>
              </w:rPr>
              <w:t>4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6704D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RNDr. Lenka Škarbeková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BIO- CHE - EKO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7E4282" w:rsidP="00C4319A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8819C2">
              <w:rPr>
                <w:rFonts w:ascii="Arial" w:hAnsi="Arial" w:cs="Arial"/>
                <w:sz w:val="28"/>
                <w:szCs w:val="28"/>
              </w:rPr>
              <w:t>4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B639A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Mgr. Ivana </w:t>
            </w:r>
            <w:r w:rsidR="00B639A1">
              <w:rPr>
                <w:rFonts w:ascii="Arial" w:hAnsi="Arial" w:cs="Arial"/>
                <w:sz w:val="28"/>
                <w:szCs w:val="28"/>
              </w:rPr>
              <w:t>Sokolská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BIO </w:t>
            </w:r>
            <w:r w:rsidR="00D55B12">
              <w:rPr>
                <w:rFonts w:ascii="Arial" w:hAnsi="Arial" w:cs="Arial"/>
                <w:sz w:val="28"/>
                <w:szCs w:val="28"/>
              </w:rPr>
              <w:t>–</w:t>
            </w:r>
            <w:r>
              <w:rPr>
                <w:rFonts w:ascii="Arial" w:hAnsi="Arial" w:cs="Arial"/>
                <w:sz w:val="28"/>
                <w:szCs w:val="28"/>
              </w:rPr>
              <w:t xml:space="preserve"> GEO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8819C2" w:rsidP="00E34B8A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</w:tr>
    </w:tbl>
    <w:p w:rsidR="006704DD" w:rsidRDefault="006704DD" w:rsidP="006704DD">
      <w:pPr>
        <w:jc w:val="center"/>
        <w:rPr>
          <w:b/>
          <w:sz w:val="28"/>
        </w:rPr>
      </w:pPr>
    </w:p>
    <w:p w:rsidR="00B04370" w:rsidRDefault="00B04370" w:rsidP="00B04370">
      <w:pPr>
        <w:jc w:val="both"/>
        <w:rPr>
          <w:rFonts w:ascii="Arial" w:hAnsi="Arial" w:cs="Arial"/>
          <w:sz w:val="28"/>
          <w:szCs w:val="28"/>
        </w:rPr>
      </w:pPr>
    </w:p>
    <w:p w:rsidR="006704DD" w:rsidRPr="001F12AA" w:rsidRDefault="006704DD" w:rsidP="001F12AA">
      <w:pPr>
        <w:jc w:val="both"/>
        <w:rPr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rPr>
          <w:b/>
          <w:sz w:val="28"/>
        </w:rPr>
      </w:pPr>
    </w:p>
    <w:p w:rsidR="006704DD" w:rsidRDefault="006704DD" w:rsidP="006704DD">
      <w:pPr>
        <w:rPr>
          <w:b/>
          <w:sz w:val="28"/>
        </w:rPr>
      </w:pPr>
    </w:p>
    <w:p w:rsidR="006704DD" w:rsidRDefault="006704DD" w:rsidP="006704DD">
      <w:pPr>
        <w:spacing w:line="360" w:lineRule="auto"/>
        <w:rPr>
          <w:b/>
          <w:sz w:val="24"/>
        </w:rPr>
      </w:pPr>
    </w:p>
    <w:p w:rsidR="006704DD" w:rsidRDefault="006704DD" w:rsidP="006704DD">
      <w:pPr>
        <w:spacing w:line="360" w:lineRule="auto"/>
        <w:rPr>
          <w:b/>
          <w:sz w:val="24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7E4282" w:rsidRDefault="007E4282" w:rsidP="007E4282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F036DC" w:rsidRDefault="00F036DC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Pr="00210596" w:rsidRDefault="006704DD" w:rsidP="006704DD">
      <w:pPr>
        <w:jc w:val="center"/>
        <w:rPr>
          <w:b/>
          <w:sz w:val="24"/>
        </w:rPr>
      </w:pPr>
      <w:r w:rsidRPr="00210596">
        <w:rPr>
          <w:b/>
          <w:sz w:val="28"/>
        </w:rPr>
        <w:t>1 ROZDELENIE ÚV</w:t>
      </w:r>
      <w:r w:rsidRPr="00210596">
        <w:rPr>
          <w:b/>
          <w:caps/>
          <w:sz w:val="28"/>
        </w:rPr>
        <w:t>ä</w:t>
      </w:r>
      <w:r w:rsidRPr="00210596">
        <w:rPr>
          <w:b/>
          <w:sz w:val="28"/>
        </w:rPr>
        <w:t>ZKOV ČLENOV PREDMETOVEJ KOMISIE PP</w:t>
      </w:r>
    </w:p>
    <w:p w:rsidR="006704DD" w:rsidRPr="00210596" w:rsidRDefault="006704DD" w:rsidP="006704DD">
      <w:pPr>
        <w:rPr>
          <w:b/>
          <w:sz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50"/>
        <w:gridCol w:w="2341"/>
        <w:gridCol w:w="2330"/>
        <w:gridCol w:w="2327"/>
      </w:tblGrid>
      <w:tr w:rsidR="007E4282" w:rsidTr="00C4319A">
        <w:tc>
          <w:tcPr>
            <w:tcW w:w="2350" w:type="dxa"/>
            <w:tcBorders>
              <w:bottom w:val="single" w:sz="12" w:space="0" w:color="auto"/>
            </w:tcBorders>
          </w:tcPr>
          <w:p w:rsidR="007E4282" w:rsidRDefault="007E4282" w:rsidP="006704DD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Vyučujúci</w:t>
            </w:r>
          </w:p>
        </w:tc>
        <w:tc>
          <w:tcPr>
            <w:tcW w:w="2341" w:type="dxa"/>
            <w:tcBorders>
              <w:bottom w:val="single" w:sz="12" w:space="0" w:color="auto"/>
            </w:tcBorders>
          </w:tcPr>
          <w:p w:rsidR="007E4282" w:rsidRDefault="007E4282" w:rsidP="006704DD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Predmet</w:t>
            </w:r>
          </w:p>
        </w:tc>
        <w:tc>
          <w:tcPr>
            <w:tcW w:w="2330" w:type="dxa"/>
            <w:tcBorders>
              <w:bottom w:val="single" w:sz="12" w:space="0" w:color="auto"/>
            </w:tcBorders>
          </w:tcPr>
          <w:p w:rsidR="007E4282" w:rsidRDefault="007E4282" w:rsidP="006704DD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Trieda </w:t>
            </w:r>
          </w:p>
        </w:tc>
        <w:tc>
          <w:tcPr>
            <w:tcW w:w="2327" w:type="dxa"/>
            <w:tcBorders>
              <w:bottom w:val="single" w:sz="12" w:space="0" w:color="auto"/>
            </w:tcBorders>
          </w:tcPr>
          <w:p w:rsidR="007E4282" w:rsidRDefault="007E4282" w:rsidP="006704DD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Počet hodín</w:t>
            </w:r>
          </w:p>
        </w:tc>
      </w:tr>
      <w:tr w:rsidR="007E4282" w:rsidTr="00C4319A">
        <w:tc>
          <w:tcPr>
            <w:tcW w:w="235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E4282" w:rsidRDefault="007E4282" w:rsidP="001C3B98">
            <w:pPr>
              <w:jc w:val="center"/>
              <w:rPr>
                <w:b/>
                <w:sz w:val="24"/>
              </w:rPr>
            </w:pPr>
            <w:r w:rsidRPr="00B532DB">
              <w:rPr>
                <w:b/>
                <w:sz w:val="24"/>
              </w:rPr>
              <w:t xml:space="preserve">RNDr. D. </w:t>
            </w:r>
            <w:proofErr w:type="spellStart"/>
            <w:r w:rsidRPr="00B532DB">
              <w:rPr>
                <w:b/>
                <w:sz w:val="24"/>
              </w:rPr>
              <w:t>Andraško</w:t>
            </w:r>
            <w:proofErr w:type="spellEnd"/>
          </w:p>
          <w:p w:rsidR="00BE3C5F" w:rsidRPr="00B60E9F" w:rsidRDefault="00B60E9F" w:rsidP="001C3B98">
            <w:pPr>
              <w:jc w:val="center"/>
              <w:rPr>
                <w:sz w:val="24"/>
              </w:rPr>
            </w:pPr>
            <w:r w:rsidRPr="00B60E9F">
              <w:rPr>
                <w:sz w:val="24"/>
              </w:rPr>
              <w:t>(</w:t>
            </w:r>
            <w:r w:rsidR="00BE3C5F" w:rsidRPr="00B60E9F">
              <w:rPr>
                <w:sz w:val="24"/>
              </w:rPr>
              <w:t>spolu 8</w:t>
            </w:r>
            <w:r w:rsidRPr="00B60E9F">
              <w:rPr>
                <w:sz w:val="24"/>
              </w:rPr>
              <w:t>)</w:t>
            </w:r>
          </w:p>
        </w:tc>
        <w:tc>
          <w:tcPr>
            <w:tcW w:w="2341" w:type="dxa"/>
            <w:tcBorders>
              <w:top w:val="single" w:sz="12" w:space="0" w:color="auto"/>
            </w:tcBorders>
            <w:vAlign w:val="center"/>
          </w:tcPr>
          <w:p w:rsidR="007E4282" w:rsidRPr="00E843D5" w:rsidRDefault="00D55B12" w:rsidP="001C3B98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MAT</w:t>
            </w:r>
          </w:p>
        </w:tc>
        <w:tc>
          <w:tcPr>
            <w:tcW w:w="2330" w:type="dxa"/>
            <w:tcBorders>
              <w:top w:val="single" w:sz="12" w:space="0" w:color="auto"/>
            </w:tcBorders>
            <w:vAlign w:val="center"/>
          </w:tcPr>
          <w:p w:rsidR="007E4282" w:rsidRPr="00E843D5" w:rsidRDefault="00F036DC" w:rsidP="001C3B98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I</w:t>
            </w:r>
            <w:r w:rsidR="00C4319A" w:rsidRPr="00E843D5">
              <w:rPr>
                <w:sz w:val="24"/>
                <w:szCs w:val="24"/>
              </w:rPr>
              <w:t>I</w:t>
            </w:r>
            <w:r w:rsidR="00E311FD" w:rsidRPr="00E843D5">
              <w:rPr>
                <w:sz w:val="24"/>
                <w:szCs w:val="24"/>
              </w:rPr>
              <w:t>I</w:t>
            </w:r>
            <w:r w:rsidR="00D55B12" w:rsidRPr="00E843D5">
              <w:rPr>
                <w:sz w:val="24"/>
                <w:szCs w:val="24"/>
              </w:rPr>
              <w:t>.O</w:t>
            </w:r>
          </w:p>
        </w:tc>
        <w:tc>
          <w:tcPr>
            <w:tcW w:w="232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E4282" w:rsidRPr="00E843D5" w:rsidRDefault="00D55B12" w:rsidP="001C3B98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2</w:t>
            </w:r>
          </w:p>
        </w:tc>
      </w:tr>
      <w:tr w:rsidR="007E4282" w:rsidTr="00C4319A">
        <w:tc>
          <w:tcPr>
            <w:tcW w:w="235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E4282" w:rsidRPr="00B532DB" w:rsidRDefault="007E4282" w:rsidP="001C3B98">
            <w:pPr>
              <w:jc w:val="center"/>
              <w:rPr>
                <w:b/>
                <w:sz w:val="28"/>
              </w:rPr>
            </w:pPr>
          </w:p>
        </w:tc>
        <w:tc>
          <w:tcPr>
            <w:tcW w:w="2341" w:type="dxa"/>
            <w:tcBorders>
              <w:bottom w:val="single" w:sz="12" w:space="0" w:color="auto"/>
            </w:tcBorders>
            <w:vAlign w:val="center"/>
          </w:tcPr>
          <w:p w:rsidR="007E4282" w:rsidRPr="00E843D5" w:rsidRDefault="00D55B12" w:rsidP="001C3B98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SEM</w:t>
            </w:r>
          </w:p>
        </w:tc>
        <w:tc>
          <w:tcPr>
            <w:tcW w:w="2330" w:type="dxa"/>
            <w:tcBorders>
              <w:bottom w:val="single" w:sz="12" w:space="0" w:color="auto"/>
            </w:tcBorders>
            <w:vAlign w:val="center"/>
          </w:tcPr>
          <w:p w:rsidR="007E4282" w:rsidRPr="00E843D5" w:rsidRDefault="007E4282" w:rsidP="00D55B12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I</w:t>
            </w:r>
            <w:r w:rsidR="00D55B12" w:rsidRPr="00E843D5">
              <w:rPr>
                <w:sz w:val="24"/>
                <w:szCs w:val="24"/>
              </w:rPr>
              <w:t>V</w:t>
            </w:r>
            <w:r w:rsidRPr="00E843D5">
              <w:rPr>
                <w:sz w:val="24"/>
                <w:szCs w:val="24"/>
              </w:rPr>
              <w:t>.</w:t>
            </w:r>
            <w:r w:rsidR="00D55B12" w:rsidRPr="00E843D5">
              <w:rPr>
                <w:sz w:val="24"/>
                <w:szCs w:val="24"/>
              </w:rPr>
              <w:t>A</w:t>
            </w:r>
          </w:p>
        </w:tc>
        <w:tc>
          <w:tcPr>
            <w:tcW w:w="232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E4282" w:rsidRPr="00E843D5" w:rsidRDefault="00E311FD" w:rsidP="001C3B98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4</w:t>
            </w:r>
          </w:p>
        </w:tc>
      </w:tr>
      <w:tr w:rsidR="00BE3C5F" w:rsidTr="00C4319A">
        <w:tc>
          <w:tcPr>
            <w:tcW w:w="235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E3C5F" w:rsidRDefault="00BE3C5F" w:rsidP="001C3B98">
            <w:pPr>
              <w:jc w:val="center"/>
              <w:rPr>
                <w:b/>
                <w:sz w:val="24"/>
              </w:rPr>
            </w:pPr>
            <w:r w:rsidRPr="00B532DB">
              <w:rPr>
                <w:b/>
                <w:sz w:val="24"/>
              </w:rPr>
              <w:t xml:space="preserve">RNDr. A. </w:t>
            </w:r>
            <w:proofErr w:type="spellStart"/>
            <w:r w:rsidRPr="00B532DB">
              <w:rPr>
                <w:b/>
                <w:sz w:val="24"/>
              </w:rPr>
              <w:t>Slovenkaiová</w:t>
            </w:r>
            <w:proofErr w:type="spellEnd"/>
          </w:p>
          <w:p w:rsidR="00BE3C5F" w:rsidRPr="00BE3C5F" w:rsidRDefault="00B60E9F" w:rsidP="001C3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 w:rsidR="00BE3C5F" w:rsidRPr="00BE3C5F">
              <w:rPr>
                <w:sz w:val="24"/>
              </w:rPr>
              <w:t>spolu 13</w:t>
            </w:r>
            <w:r>
              <w:rPr>
                <w:sz w:val="24"/>
              </w:rPr>
              <w:t>)</w:t>
            </w:r>
          </w:p>
        </w:tc>
        <w:tc>
          <w:tcPr>
            <w:tcW w:w="2341" w:type="dxa"/>
            <w:vMerge w:val="restart"/>
            <w:tcBorders>
              <w:top w:val="single" w:sz="12" w:space="0" w:color="auto"/>
            </w:tcBorders>
            <w:vAlign w:val="center"/>
          </w:tcPr>
          <w:p w:rsidR="00BE3C5F" w:rsidRPr="00E843D5" w:rsidRDefault="00BE3C5F" w:rsidP="001C3B98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MAT</w:t>
            </w:r>
          </w:p>
        </w:tc>
        <w:tc>
          <w:tcPr>
            <w:tcW w:w="2330" w:type="dxa"/>
            <w:tcBorders>
              <w:top w:val="single" w:sz="12" w:space="0" w:color="auto"/>
            </w:tcBorders>
            <w:vAlign w:val="center"/>
          </w:tcPr>
          <w:p w:rsidR="00BE3C5F" w:rsidRPr="00E843D5" w:rsidRDefault="00BE3C5F" w:rsidP="001C3B98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V.O+I.A</w:t>
            </w:r>
          </w:p>
        </w:tc>
        <w:tc>
          <w:tcPr>
            <w:tcW w:w="232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E3C5F" w:rsidRPr="00E843D5" w:rsidRDefault="00BE3C5F" w:rsidP="001C3B98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5</w:t>
            </w:r>
          </w:p>
        </w:tc>
      </w:tr>
      <w:tr w:rsidR="00BE3C5F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BE3C5F" w:rsidRPr="00B532DB" w:rsidRDefault="00BE3C5F" w:rsidP="001C3B98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BE3C5F" w:rsidRPr="00E843D5" w:rsidRDefault="00BE3C5F" w:rsidP="001C3B98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BE3C5F" w:rsidRPr="00E843D5" w:rsidRDefault="00BE3C5F" w:rsidP="00C4319A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III.A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BE3C5F" w:rsidRPr="00E843D5" w:rsidRDefault="00BE3C5F" w:rsidP="001C3B98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4</w:t>
            </w:r>
          </w:p>
        </w:tc>
      </w:tr>
      <w:tr w:rsidR="00BE3C5F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BE3C5F" w:rsidRPr="00B532DB" w:rsidRDefault="00BE3C5F" w:rsidP="001C3B98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BE3C5F" w:rsidRPr="00E843D5" w:rsidRDefault="00BE3C5F" w:rsidP="001C3B98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BE3C5F" w:rsidRPr="00E843D5" w:rsidRDefault="00BE3C5F" w:rsidP="00C4319A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VI.O+II.A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BE3C5F" w:rsidRPr="00E843D5" w:rsidRDefault="00BE3C5F" w:rsidP="001C3B98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4</w:t>
            </w:r>
          </w:p>
        </w:tc>
      </w:tr>
      <w:tr w:rsidR="009763C4" w:rsidTr="00C4319A">
        <w:tc>
          <w:tcPr>
            <w:tcW w:w="235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763C4" w:rsidRDefault="009763C4" w:rsidP="00851454">
            <w:pPr>
              <w:jc w:val="center"/>
              <w:rPr>
                <w:b/>
                <w:sz w:val="24"/>
              </w:rPr>
            </w:pPr>
          </w:p>
          <w:p w:rsidR="009763C4" w:rsidRDefault="009763C4" w:rsidP="00851454">
            <w:pPr>
              <w:jc w:val="center"/>
              <w:rPr>
                <w:b/>
                <w:sz w:val="24"/>
              </w:rPr>
            </w:pPr>
            <w:r w:rsidRPr="00B532DB">
              <w:rPr>
                <w:b/>
                <w:sz w:val="24"/>
              </w:rPr>
              <w:t>RNDr. L. Škarbeková</w:t>
            </w:r>
          </w:p>
          <w:p w:rsidR="00BE3C5F" w:rsidRPr="00BE3C5F" w:rsidRDefault="00B60E9F" w:rsidP="008514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 w:rsidR="00BE3C5F" w:rsidRPr="00BE3C5F">
              <w:rPr>
                <w:sz w:val="24"/>
              </w:rPr>
              <w:t>spolu 24</w:t>
            </w:r>
            <w:r>
              <w:rPr>
                <w:sz w:val="24"/>
              </w:rPr>
              <w:t>)</w:t>
            </w:r>
          </w:p>
        </w:tc>
        <w:tc>
          <w:tcPr>
            <w:tcW w:w="2341" w:type="dxa"/>
            <w:vMerge w:val="restart"/>
            <w:tcBorders>
              <w:top w:val="single" w:sz="12" w:space="0" w:color="auto"/>
            </w:tcBorders>
            <w:vAlign w:val="center"/>
          </w:tcPr>
          <w:p w:rsidR="009763C4" w:rsidRPr="00E843D5" w:rsidRDefault="009763C4" w:rsidP="0085145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CHE</w:t>
            </w:r>
          </w:p>
          <w:p w:rsidR="009763C4" w:rsidRPr="00E843D5" w:rsidRDefault="009763C4" w:rsidP="00851454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tcBorders>
              <w:top w:val="single" w:sz="12" w:space="0" w:color="auto"/>
            </w:tcBorders>
            <w:vAlign w:val="center"/>
          </w:tcPr>
          <w:p w:rsidR="009763C4" w:rsidRPr="00E843D5" w:rsidRDefault="009763C4" w:rsidP="0085145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I.O</w:t>
            </w:r>
          </w:p>
        </w:tc>
        <w:tc>
          <w:tcPr>
            <w:tcW w:w="232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763C4" w:rsidRPr="00E843D5" w:rsidRDefault="009763C4" w:rsidP="0085145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1</w:t>
            </w:r>
          </w:p>
        </w:tc>
      </w:tr>
      <w:tr w:rsidR="009763C4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9763C4" w:rsidRPr="00B532DB" w:rsidRDefault="009763C4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9763C4" w:rsidRPr="00E843D5" w:rsidRDefault="009763C4" w:rsidP="00851454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9763C4" w:rsidRPr="00E843D5" w:rsidRDefault="009763C4" w:rsidP="0085145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II.O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9763C4" w:rsidRPr="00E843D5" w:rsidRDefault="009763C4" w:rsidP="0085145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1</w:t>
            </w:r>
          </w:p>
        </w:tc>
      </w:tr>
      <w:tr w:rsidR="009763C4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9763C4" w:rsidRPr="00B532DB" w:rsidRDefault="009763C4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9763C4" w:rsidRPr="00E843D5" w:rsidRDefault="009763C4" w:rsidP="00851454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9763C4" w:rsidRPr="00E843D5" w:rsidRDefault="009763C4" w:rsidP="0085145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III.O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9763C4" w:rsidRPr="00E843D5" w:rsidRDefault="009763C4" w:rsidP="0085145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1</w:t>
            </w:r>
          </w:p>
        </w:tc>
      </w:tr>
      <w:tr w:rsidR="009763C4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9763C4" w:rsidRPr="00B532DB" w:rsidRDefault="009763C4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9763C4" w:rsidRPr="00E843D5" w:rsidRDefault="009763C4" w:rsidP="00851454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9763C4" w:rsidRPr="00E843D5" w:rsidRDefault="009763C4" w:rsidP="0085145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IV.O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9763C4" w:rsidRPr="00E843D5" w:rsidRDefault="009763C4" w:rsidP="0085145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2</w:t>
            </w:r>
          </w:p>
        </w:tc>
      </w:tr>
      <w:tr w:rsidR="009763C4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9763C4" w:rsidRPr="00B532DB" w:rsidRDefault="009763C4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9763C4" w:rsidRPr="00E843D5" w:rsidRDefault="009763C4" w:rsidP="00851454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9763C4" w:rsidRPr="00E843D5" w:rsidRDefault="009763C4" w:rsidP="0085145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V.O+I.A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9763C4" w:rsidRPr="00E843D5" w:rsidRDefault="009763C4" w:rsidP="0085145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3</w:t>
            </w:r>
          </w:p>
        </w:tc>
      </w:tr>
      <w:tr w:rsidR="009763C4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9763C4" w:rsidRPr="00B532DB" w:rsidRDefault="009763C4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9763C4" w:rsidRPr="00E843D5" w:rsidRDefault="009763C4" w:rsidP="00851454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9763C4" w:rsidRPr="00E843D5" w:rsidRDefault="009763C4" w:rsidP="0085145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VI.O+II.A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9763C4" w:rsidRPr="00E843D5" w:rsidRDefault="009763C4" w:rsidP="0085145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3</w:t>
            </w:r>
          </w:p>
        </w:tc>
      </w:tr>
      <w:tr w:rsidR="009763C4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9763C4" w:rsidRPr="00B532DB" w:rsidRDefault="009763C4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9763C4" w:rsidRPr="00E843D5" w:rsidRDefault="009763C4" w:rsidP="00851454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9763C4" w:rsidRPr="00E843D5" w:rsidRDefault="009763C4" w:rsidP="0085145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III.A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9763C4" w:rsidRPr="00E843D5" w:rsidRDefault="009763C4" w:rsidP="0085145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1</w:t>
            </w:r>
          </w:p>
        </w:tc>
      </w:tr>
      <w:tr w:rsidR="009763C4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9763C4" w:rsidRPr="00B532DB" w:rsidRDefault="009763C4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9763C4" w:rsidRPr="00E843D5" w:rsidRDefault="009763C4" w:rsidP="00851454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9763C4" w:rsidRPr="00E843D5" w:rsidRDefault="009763C4" w:rsidP="0085145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IV.A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9763C4" w:rsidRPr="00E843D5" w:rsidRDefault="009763C4" w:rsidP="0085145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2</w:t>
            </w:r>
          </w:p>
        </w:tc>
      </w:tr>
      <w:tr w:rsidR="00E843D5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843D5" w:rsidRPr="00B532DB" w:rsidRDefault="00E843D5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 w:val="restart"/>
            <w:vAlign w:val="center"/>
          </w:tcPr>
          <w:p w:rsidR="00E843D5" w:rsidRPr="00E843D5" w:rsidRDefault="00E843D5" w:rsidP="0085145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BIO</w:t>
            </w:r>
          </w:p>
        </w:tc>
        <w:tc>
          <w:tcPr>
            <w:tcW w:w="2330" w:type="dxa"/>
            <w:vAlign w:val="center"/>
          </w:tcPr>
          <w:p w:rsidR="00E843D5" w:rsidRPr="00E843D5" w:rsidRDefault="00E843D5" w:rsidP="0085145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I.O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E843D5" w:rsidRPr="00E843D5" w:rsidRDefault="00E843D5" w:rsidP="0085145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1</w:t>
            </w:r>
          </w:p>
        </w:tc>
      </w:tr>
      <w:tr w:rsidR="00E843D5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843D5" w:rsidRPr="00B532DB" w:rsidRDefault="00E843D5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843D5" w:rsidRPr="00E843D5" w:rsidRDefault="00E843D5" w:rsidP="00851454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E843D5" w:rsidRPr="00E843D5" w:rsidRDefault="00E843D5" w:rsidP="0085145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III.O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E843D5" w:rsidRPr="00E843D5" w:rsidRDefault="00E843D5" w:rsidP="0085145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1</w:t>
            </w:r>
          </w:p>
        </w:tc>
      </w:tr>
      <w:tr w:rsidR="00E843D5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843D5" w:rsidRPr="00B532DB" w:rsidRDefault="00E843D5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843D5" w:rsidRPr="00E843D5" w:rsidRDefault="00E843D5" w:rsidP="00851454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E843D5" w:rsidRPr="00E843D5" w:rsidRDefault="00E843D5" w:rsidP="0085145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IV.O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E843D5" w:rsidRPr="00E843D5" w:rsidRDefault="00E843D5" w:rsidP="0085145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 xml:space="preserve">1 </w:t>
            </w:r>
          </w:p>
        </w:tc>
      </w:tr>
      <w:tr w:rsidR="00E843D5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843D5" w:rsidRPr="00B532DB" w:rsidRDefault="00E843D5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843D5" w:rsidRPr="00E843D5" w:rsidRDefault="00E843D5" w:rsidP="00851454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E843D5" w:rsidRPr="00E843D5" w:rsidRDefault="00E843D5" w:rsidP="009763C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V.O+I.A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E843D5" w:rsidRPr="00E843D5" w:rsidRDefault="00E843D5" w:rsidP="0085145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2</w:t>
            </w:r>
          </w:p>
        </w:tc>
      </w:tr>
      <w:tr w:rsidR="00E843D5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843D5" w:rsidRPr="00B532DB" w:rsidRDefault="00E843D5" w:rsidP="00851454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843D5" w:rsidRPr="00E843D5" w:rsidRDefault="00E843D5" w:rsidP="00851454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E843D5" w:rsidRPr="00E843D5" w:rsidRDefault="00E843D5" w:rsidP="009763C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IV.A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E843D5" w:rsidRPr="00E843D5" w:rsidRDefault="00E843D5" w:rsidP="00851454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2</w:t>
            </w:r>
          </w:p>
        </w:tc>
      </w:tr>
      <w:tr w:rsidR="00F036DC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F036DC" w:rsidRPr="00B532DB" w:rsidRDefault="00F036DC" w:rsidP="00F036DC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Align w:val="center"/>
          </w:tcPr>
          <w:p w:rsidR="00F036DC" w:rsidRPr="00E843D5" w:rsidRDefault="00EC2FAE" w:rsidP="00F036DC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PBE</w:t>
            </w:r>
          </w:p>
        </w:tc>
        <w:tc>
          <w:tcPr>
            <w:tcW w:w="2330" w:type="dxa"/>
            <w:vAlign w:val="center"/>
          </w:tcPr>
          <w:p w:rsidR="00F036DC" w:rsidRPr="00E843D5" w:rsidRDefault="00EC2FAE" w:rsidP="00F036DC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III.A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F036DC" w:rsidRPr="00E843D5" w:rsidRDefault="00A81CDF" w:rsidP="00F036DC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1</w:t>
            </w:r>
          </w:p>
        </w:tc>
      </w:tr>
      <w:tr w:rsidR="00A81CDF" w:rsidTr="00724E58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A81CDF" w:rsidRPr="00B532DB" w:rsidRDefault="00A81CDF" w:rsidP="00A81CDF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Align w:val="center"/>
          </w:tcPr>
          <w:p w:rsidR="00A81CDF" w:rsidRPr="00E843D5" w:rsidRDefault="00A81CDF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SE</w:t>
            </w:r>
            <w:r w:rsidR="00EC2FAE" w:rsidRPr="00E843D5">
              <w:rPr>
                <w:sz w:val="24"/>
              </w:rPr>
              <w:t>C</w:t>
            </w:r>
          </w:p>
        </w:tc>
        <w:tc>
          <w:tcPr>
            <w:tcW w:w="2330" w:type="dxa"/>
            <w:tcBorders>
              <w:bottom w:val="single" w:sz="12" w:space="0" w:color="auto"/>
            </w:tcBorders>
            <w:vAlign w:val="center"/>
          </w:tcPr>
          <w:p w:rsidR="00A81CDF" w:rsidRPr="00E843D5" w:rsidRDefault="00A81CDF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</w:t>
            </w:r>
            <w:r w:rsidR="00EC2FAE" w:rsidRPr="00E843D5">
              <w:rPr>
                <w:sz w:val="24"/>
              </w:rPr>
              <w:t>V</w:t>
            </w:r>
            <w:r w:rsidRPr="00E843D5">
              <w:rPr>
                <w:sz w:val="24"/>
              </w:rPr>
              <w:t>.A</w:t>
            </w:r>
          </w:p>
        </w:tc>
        <w:tc>
          <w:tcPr>
            <w:tcW w:w="232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81CDF" w:rsidRPr="00E843D5" w:rsidRDefault="008819C2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2</w:t>
            </w:r>
          </w:p>
        </w:tc>
      </w:tr>
      <w:tr w:rsidR="00BE3C5F" w:rsidTr="00724E58">
        <w:trPr>
          <w:trHeight w:val="582"/>
        </w:trPr>
        <w:tc>
          <w:tcPr>
            <w:tcW w:w="235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E3C5F" w:rsidRDefault="00BE3C5F" w:rsidP="00A81CDF">
            <w:pPr>
              <w:jc w:val="center"/>
              <w:rPr>
                <w:b/>
                <w:sz w:val="24"/>
              </w:rPr>
            </w:pPr>
            <w:r w:rsidRPr="00B532DB">
              <w:rPr>
                <w:b/>
                <w:sz w:val="24"/>
              </w:rPr>
              <w:t xml:space="preserve">Mgr. J. </w:t>
            </w:r>
            <w:proofErr w:type="spellStart"/>
            <w:r w:rsidRPr="00B532DB">
              <w:rPr>
                <w:b/>
                <w:sz w:val="24"/>
              </w:rPr>
              <w:t>Viťazková</w:t>
            </w:r>
            <w:proofErr w:type="spellEnd"/>
          </w:p>
          <w:p w:rsidR="00BE3C5F" w:rsidRDefault="00B60E9F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 w:rsidR="00724E58">
              <w:rPr>
                <w:sz w:val="24"/>
              </w:rPr>
              <w:t xml:space="preserve">spolu </w:t>
            </w:r>
            <w:r>
              <w:rPr>
                <w:sz w:val="24"/>
              </w:rPr>
              <w:t>23)</w:t>
            </w:r>
          </w:p>
          <w:p w:rsidR="00724E58" w:rsidRPr="00BE3C5F" w:rsidRDefault="00724E58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tcBorders>
              <w:top w:val="single" w:sz="12" w:space="0" w:color="auto"/>
            </w:tcBorders>
            <w:vAlign w:val="center"/>
          </w:tcPr>
          <w:p w:rsidR="00BE3C5F" w:rsidRPr="00E843D5" w:rsidRDefault="00BE3C5F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MAT</w:t>
            </w:r>
          </w:p>
        </w:tc>
        <w:tc>
          <w:tcPr>
            <w:tcW w:w="233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E3C5F" w:rsidRPr="00E843D5" w:rsidRDefault="00724E58" w:rsidP="00724E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I.O</w:t>
            </w:r>
            <w:r w:rsidRPr="00E843D5">
              <w:rPr>
                <w:sz w:val="24"/>
              </w:rPr>
              <w:t xml:space="preserve"> </w:t>
            </w:r>
          </w:p>
        </w:tc>
        <w:tc>
          <w:tcPr>
            <w:tcW w:w="232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E3C5F" w:rsidRPr="00E843D5" w:rsidRDefault="00BE3C5F" w:rsidP="00724E58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4</w:t>
            </w:r>
          </w:p>
        </w:tc>
      </w:tr>
      <w:tr w:rsidR="00724E58" w:rsidTr="00724E58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724E58" w:rsidRPr="00B532DB" w:rsidRDefault="00724E58" w:rsidP="00A81CDF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 w:val="restart"/>
            <w:vAlign w:val="center"/>
          </w:tcPr>
          <w:p w:rsidR="00724E58" w:rsidRPr="00E843D5" w:rsidRDefault="009C429E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FYZ</w:t>
            </w:r>
          </w:p>
        </w:tc>
        <w:tc>
          <w:tcPr>
            <w:tcW w:w="2330" w:type="dxa"/>
            <w:tcBorders>
              <w:top w:val="single" w:sz="4" w:space="0" w:color="auto"/>
            </w:tcBorders>
            <w:vAlign w:val="center"/>
          </w:tcPr>
          <w:p w:rsidR="00724E58" w:rsidRPr="00E843D5" w:rsidRDefault="00724E58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I.O</w:t>
            </w:r>
          </w:p>
        </w:tc>
        <w:tc>
          <w:tcPr>
            <w:tcW w:w="232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724E58" w:rsidRPr="00E843D5" w:rsidRDefault="00724E58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1</w:t>
            </w:r>
          </w:p>
        </w:tc>
      </w:tr>
      <w:tr w:rsidR="00724E58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724E58" w:rsidRPr="00B532DB" w:rsidRDefault="00724E58" w:rsidP="00A81CDF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724E58" w:rsidRPr="00E843D5" w:rsidRDefault="00724E58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724E58" w:rsidRPr="00E843D5" w:rsidRDefault="00724E58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II.O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724E58" w:rsidRPr="00E843D5" w:rsidRDefault="00724E58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2</w:t>
            </w:r>
          </w:p>
        </w:tc>
      </w:tr>
      <w:tr w:rsidR="00724E58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724E58" w:rsidRPr="00B532DB" w:rsidRDefault="00724E58" w:rsidP="00A81CDF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724E58" w:rsidRPr="00E843D5" w:rsidRDefault="00724E58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724E58" w:rsidRPr="00E843D5" w:rsidRDefault="00724E58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III.O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724E58" w:rsidRPr="00E843D5" w:rsidRDefault="00724E58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2</w:t>
            </w:r>
          </w:p>
        </w:tc>
      </w:tr>
      <w:tr w:rsidR="00724E58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724E58" w:rsidRPr="00B532DB" w:rsidRDefault="00724E58" w:rsidP="00A81CDF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724E58" w:rsidRPr="00E843D5" w:rsidRDefault="00724E58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724E58" w:rsidRPr="00E843D5" w:rsidRDefault="00724E58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IV.O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724E58" w:rsidRPr="00E843D5" w:rsidRDefault="00724E58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1</w:t>
            </w:r>
          </w:p>
        </w:tc>
      </w:tr>
      <w:tr w:rsidR="00724E58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724E58" w:rsidRPr="00B532DB" w:rsidRDefault="00724E58" w:rsidP="00A81CDF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724E58" w:rsidRPr="00E843D5" w:rsidRDefault="00724E58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724E58" w:rsidRPr="00E843D5" w:rsidRDefault="00724E58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I.A+V.O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724E58" w:rsidRPr="00E843D5" w:rsidRDefault="00724E58" w:rsidP="00C4319A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3</w:t>
            </w:r>
          </w:p>
        </w:tc>
      </w:tr>
      <w:tr w:rsidR="00724E58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724E58" w:rsidRPr="00B532DB" w:rsidRDefault="00724E58" w:rsidP="00A81CDF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724E58" w:rsidRPr="00E843D5" w:rsidRDefault="00724E58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724E58" w:rsidRPr="00E843D5" w:rsidRDefault="00724E58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II.A+VI.O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724E58" w:rsidRPr="00E843D5" w:rsidRDefault="00724E58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3</w:t>
            </w:r>
          </w:p>
        </w:tc>
      </w:tr>
      <w:tr w:rsidR="00724E58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724E58" w:rsidRPr="00B532DB" w:rsidRDefault="00724E58" w:rsidP="00A81CDF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724E58" w:rsidRPr="00E843D5" w:rsidRDefault="00724E58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724E58" w:rsidRPr="00E843D5" w:rsidRDefault="00724E58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III.A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724E58" w:rsidRPr="00E843D5" w:rsidRDefault="00724E58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1</w:t>
            </w:r>
          </w:p>
        </w:tc>
      </w:tr>
      <w:tr w:rsidR="00724E58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724E58" w:rsidRPr="00B532DB" w:rsidRDefault="00724E58" w:rsidP="00A81CDF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724E58" w:rsidRPr="00E843D5" w:rsidRDefault="00724E58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724E58" w:rsidRPr="00E843D5" w:rsidRDefault="00724E58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IV.A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724E58" w:rsidRPr="00E843D5" w:rsidRDefault="00724E58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24E58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724E58" w:rsidRPr="00B532DB" w:rsidRDefault="00724E58" w:rsidP="00A81CDF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Align w:val="center"/>
          </w:tcPr>
          <w:p w:rsidR="00724E58" w:rsidRPr="00E843D5" w:rsidRDefault="00724E58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SEF</w:t>
            </w:r>
          </w:p>
        </w:tc>
        <w:tc>
          <w:tcPr>
            <w:tcW w:w="2330" w:type="dxa"/>
            <w:vAlign w:val="center"/>
          </w:tcPr>
          <w:p w:rsidR="00724E58" w:rsidRDefault="00724E58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IV.A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724E58" w:rsidRDefault="00724E58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E3C5F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BE3C5F" w:rsidRPr="00B532DB" w:rsidRDefault="00BE3C5F" w:rsidP="00A81CDF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Align w:val="center"/>
          </w:tcPr>
          <w:p w:rsidR="00BE3C5F" w:rsidRPr="00E843D5" w:rsidRDefault="00BE3C5F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FIG</w:t>
            </w:r>
          </w:p>
        </w:tc>
        <w:tc>
          <w:tcPr>
            <w:tcW w:w="2330" w:type="dxa"/>
            <w:vAlign w:val="center"/>
          </w:tcPr>
          <w:p w:rsidR="00BE3C5F" w:rsidRPr="00E843D5" w:rsidRDefault="00BE3C5F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IV.A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BE3C5F" w:rsidRPr="00E843D5" w:rsidRDefault="00BE3C5F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1</w:t>
            </w:r>
          </w:p>
        </w:tc>
      </w:tr>
      <w:tr w:rsidR="00BE3C5F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BE3C5F" w:rsidRPr="00B532DB" w:rsidRDefault="00BE3C5F" w:rsidP="00A81CDF">
            <w:pPr>
              <w:jc w:val="center"/>
              <w:rPr>
                <w:b/>
                <w:sz w:val="24"/>
              </w:rPr>
            </w:pPr>
          </w:p>
        </w:tc>
        <w:tc>
          <w:tcPr>
            <w:tcW w:w="2341" w:type="dxa"/>
            <w:vAlign w:val="center"/>
          </w:tcPr>
          <w:p w:rsidR="00BE3C5F" w:rsidRPr="00E843D5" w:rsidRDefault="000F01D7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MAP</w:t>
            </w:r>
          </w:p>
        </w:tc>
        <w:tc>
          <w:tcPr>
            <w:tcW w:w="2330" w:type="dxa"/>
            <w:vAlign w:val="center"/>
          </w:tcPr>
          <w:p w:rsidR="00BE3C5F" w:rsidRPr="00E843D5" w:rsidRDefault="000F01D7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III.A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BE3C5F" w:rsidRPr="00E843D5" w:rsidRDefault="000F01D7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1</w:t>
            </w:r>
          </w:p>
        </w:tc>
      </w:tr>
      <w:tr w:rsidR="00E843D5" w:rsidTr="00C4319A">
        <w:tc>
          <w:tcPr>
            <w:tcW w:w="235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843D5" w:rsidRDefault="00E843D5" w:rsidP="00A81CDF">
            <w:pPr>
              <w:jc w:val="center"/>
              <w:rPr>
                <w:b/>
                <w:sz w:val="24"/>
                <w:szCs w:val="24"/>
              </w:rPr>
            </w:pPr>
            <w:r w:rsidRPr="00B532DB">
              <w:rPr>
                <w:b/>
                <w:sz w:val="24"/>
                <w:szCs w:val="24"/>
              </w:rPr>
              <w:t>Mgr. I. Sokolská</w:t>
            </w:r>
          </w:p>
          <w:p w:rsidR="00E843D5" w:rsidRPr="00BE3C5F" w:rsidRDefault="00B60E9F" w:rsidP="00A81C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E843D5" w:rsidRPr="00BE3C5F">
              <w:rPr>
                <w:sz w:val="24"/>
                <w:szCs w:val="24"/>
              </w:rPr>
              <w:t>spolu 24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341" w:type="dxa"/>
            <w:vMerge w:val="restart"/>
            <w:tcBorders>
              <w:top w:val="single" w:sz="12" w:space="0" w:color="auto"/>
            </w:tcBorders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GEO</w:t>
            </w:r>
          </w:p>
        </w:tc>
        <w:tc>
          <w:tcPr>
            <w:tcW w:w="2330" w:type="dxa"/>
            <w:tcBorders>
              <w:top w:val="single" w:sz="12" w:space="0" w:color="auto"/>
            </w:tcBorders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I.O</w:t>
            </w:r>
          </w:p>
        </w:tc>
        <w:tc>
          <w:tcPr>
            <w:tcW w:w="232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1</w:t>
            </w:r>
          </w:p>
        </w:tc>
      </w:tr>
      <w:tr w:rsidR="00E843D5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843D5" w:rsidRPr="00B532DB" w:rsidRDefault="00E843D5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0" w:type="dxa"/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II.O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1</w:t>
            </w:r>
          </w:p>
        </w:tc>
      </w:tr>
      <w:tr w:rsidR="00E843D5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843D5" w:rsidRPr="00B532DB" w:rsidRDefault="00E843D5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0" w:type="dxa"/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III.O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2</w:t>
            </w:r>
          </w:p>
        </w:tc>
      </w:tr>
      <w:tr w:rsidR="00E843D5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843D5" w:rsidRPr="00B532DB" w:rsidRDefault="00E843D5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0" w:type="dxa"/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IV.O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1</w:t>
            </w:r>
          </w:p>
        </w:tc>
      </w:tr>
      <w:tr w:rsidR="00E843D5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843D5" w:rsidRPr="00B532DB" w:rsidRDefault="00E843D5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0" w:type="dxa"/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I.A</w:t>
            </w:r>
            <w:r>
              <w:rPr>
                <w:sz w:val="24"/>
                <w:szCs w:val="24"/>
              </w:rPr>
              <w:t>+V.O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2</w:t>
            </w:r>
          </w:p>
        </w:tc>
      </w:tr>
      <w:tr w:rsidR="00E843D5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843D5" w:rsidRPr="00B532DB" w:rsidRDefault="00E843D5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0" w:type="dxa"/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II.A</w:t>
            </w:r>
            <w:r>
              <w:rPr>
                <w:sz w:val="24"/>
                <w:szCs w:val="24"/>
              </w:rPr>
              <w:t>+VI.O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2</w:t>
            </w:r>
          </w:p>
        </w:tc>
      </w:tr>
      <w:tr w:rsidR="00E843D5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843D5" w:rsidRPr="00B532DB" w:rsidRDefault="00E843D5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0" w:type="dxa"/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III.A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1</w:t>
            </w:r>
          </w:p>
        </w:tc>
      </w:tr>
      <w:tr w:rsidR="00E843D5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843D5" w:rsidRPr="00B532DB" w:rsidRDefault="00E843D5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Merge/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0" w:type="dxa"/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IV.A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FD0D84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FD0D84" w:rsidRPr="00B532DB" w:rsidRDefault="00FD0D84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Merge w:val="restart"/>
            <w:vAlign w:val="center"/>
          </w:tcPr>
          <w:p w:rsidR="00FD0D84" w:rsidRPr="00E843D5" w:rsidRDefault="00FD0D84" w:rsidP="00A81CDF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BIO</w:t>
            </w:r>
          </w:p>
        </w:tc>
        <w:tc>
          <w:tcPr>
            <w:tcW w:w="2330" w:type="dxa"/>
            <w:vAlign w:val="center"/>
          </w:tcPr>
          <w:p w:rsidR="00FD0D84" w:rsidRPr="00E843D5" w:rsidRDefault="009763C4" w:rsidP="00945616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I</w:t>
            </w:r>
            <w:r w:rsidR="00FD0D84" w:rsidRPr="00E843D5">
              <w:rPr>
                <w:sz w:val="24"/>
                <w:szCs w:val="24"/>
              </w:rPr>
              <w:t>I.O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FD0D84" w:rsidRPr="00E843D5" w:rsidRDefault="00DB3F4B" w:rsidP="00A81C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FD0D84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FD0D84" w:rsidRPr="00B532DB" w:rsidRDefault="00FD0D84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Merge/>
            <w:vAlign w:val="center"/>
          </w:tcPr>
          <w:p w:rsidR="00FD0D84" w:rsidRPr="00E843D5" w:rsidRDefault="00FD0D84" w:rsidP="00A81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0" w:type="dxa"/>
            <w:vAlign w:val="center"/>
          </w:tcPr>
          <w:p w:rsidR="00FD0D84" w:rsidRPr="00E843D5" w:rsidRDefault="00FD0D84" w:rsidP="00A81CDF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II.A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FD0D84" w:rsidRPr="00E843D5" w:rsidRDefault="00FD0D84" w:rsidP="00A81CDF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3</w:t>
            </w:r>
          </w:p>
        </w:tc>
      </w:tr>
      <w:tr w:rsidR="00FD0D84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FD0D84" w:rsidRPr="00B532DB" w:rsidRDefault="00FD0D84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Merge/>
            <w:vAlign w:val="center"/>
          </w:tcPr>
          <w:p w:rsidR="00FD0D84" w:rsidRPr="00E843D5" w:rsidRDefault="00FD0D84" w:rsidP="00A81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0" w:type="dxa"/>
            <w:vAlign w:val="center"/>
          </w:tcPr>
          <w:p w:rsidR="00FD0D84" w:rsidRPr="00E843D5" w:rsidRDefault="00945616" w:rsidP="00A81CDF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III.A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FD0D84" w:rsidRPr="00E843D5" w:rsidRDefault="00FD0D84" w:rsidP="00A81CDF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2</w:t>
            </w:r>
          </w:p>
        </w:tc>
      </w:tr>
      <w:tr w:rsidR="00E843D5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E843D5" w:rsidRPr="00B532DB" w:rsidRDefault="00E843D5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SEB</w:t>
            </w:r>
          </w:p>
        </w:tc>
        <w:tc>
          <w:tcPr>
            <w:tcW w:w="2330" w:type="dxa"/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IV.A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E843D5" w:rsidRPr="00E843D5" w:rsidRDefault="00E843D5" w:rsidP="00A81C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81CDF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A81CDF" w:rsidRPr="00B532DB" w:rsidRDefault="00A81CDF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Align w:val="center"/>
          </w:tcPr>
          <w:p w:rsidR="00A81CDF" w:rsidRPr="00E843D5" w:rsidRDefault="00EC2FAE" w:rsidP="00A81CDF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SVO</w:t>
            </w:r>
          </w:p>
        </w:tc>
        <w:tc>
          <w:tcPr>
            <w:tcW w:w="2330" w:type="dxa"/>
            <w:vAlign w:val="center"/>
          </w:tcPr>
          <w:p w:rsidR="00A81CDF" w:rsidRPr="00E843D5" w:rsidRDefault="00A81CDF" w:rsidP="00A81CDF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III.</w:t>
            </w:r>
            <w:r w:rsidR="00EC2FAE" w:rsidRPr="00E843D5">
              <w:rPr>
                <w:sz w:val="24"/>
                <w:szCs w:val="24"/>
              </w:rPr>
              <w:t>A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A81CDF" w:rsidRPr="00E843D5" w:rsidRDefault="00A81CDF" w:rsidP="00A81CDF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1</w:t>
            </w:r>
          </w:p>
        </w:tc>
      </w:tr>
      <w:tr w:rsidR="00A81CDF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A81CDF" w:rsidRPr="00B532DB" w:rsidRDefault="00A81CDF" w:rsidP="00A81CD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1" w:type="dxa"/>
            <w:vAlign w:val="center"/>
          </w:tcPr>
          <w:p w:rsidR="00A81CDF" w:rsidRPr="00E843D5" w:rsidRDefault="00A81CDF" w:rsidP="00A81CDF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SEG</w:t>
            </w:r>
          </w:p>
        </w:tc>
        <w:tc>
          <w:tcPr>
            <w:tcW w:w="2330" w:type="dxa"/>
            <w:vAlign w:val="center"/>
          </w:tcPr>
          <w:p w:rsidR="00A81CDF" w:rsidRPr="00E843D5" w:rsidRDefault="00A81CDF" w:rsidP="00A81CDF">
            <w:pPr>
              <w:jc w:val="center"/>
              <w:rPr>
                <w:sz w:val="24"/>
                <w:szCs w:val="24"/>
              </w:rPr>
            </w:pPr>
            <w:r w:rsidRPr="00E843D5">
              <w:rPr>
                <w:sz w:val="24"/>
                <w:szCs w:val="24"/>
              </w:rPr>
              <w:t>IV.A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A81CDF" w:rsidRPr="00E843D5" w:rsidRDefault="00DB3F4B" w:rsidP="00A81C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639A1" w:rsidTr="00B639A1">
        <w:trPr>
          <w:trHeight w:val="868"/>
        </w:trPr>
        <w:tc>
          <w:tcPr>
            <w:tcW w:w="235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639A1" w:rsidRDefault="00B639A1" w:rsidP="00A81CDF">
            <w:pPr>
              <w:jc w:val="center"/>
              <w:rPr>
                <w:b/>
                <w:sz w:val="24"/>
              </w:rPr>
            </w:pPr>
            <w:r w:rsidRPr="00B532DB">
              <w:rPr>
                <w:b/>
                <w:sz w:val="24"/>
              </w:rPr>
              <w:lastRenderedPageBreak/>
              <w:t xml:space="preserve">Ing. A. </w:t>
            </w:r>
            <w:proofErr w:type="spellStart"/>
            <w:r w:rsidRPr="00B532DB">
              <w:rPr>
                <w:b/>
                <w:sz w:val="24"/>
              </w:rPr>
              <w:t>Pisko</w:t>
            </w:r>
            <w:proofErr w:type="spellEnd"/>
          </w:p>
          <w:p w:rsidR="00BE3C5F" w:rsidRPr="00BE3C5F" w:rsidRDefault="00B60E9F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 w:rsidR="00BE3C5F" w:rsidRPr="00BE3C5F">
              <w:rPr>
                <w:sz w:val="24"/>
              </w:rPr>
              <w:t>spolu</w:t>
            </w:r>
            <w:r w:rsidR="00BE3C5F">
              <w:rPr>
                <w:sz w:val="24"/>
              </w:rPr>
              <w:t xml:space="preserve"> </w:t>
            </w:r>
            <w:r w:rsidR="00360B9D">
              <w:rPr>
                <w:sz w:val="24"/>
              </w:rPr>
              <w:t>14</w:t>
            </w:r>
            <w:r>
              <w:rPr>
                <w:sz w:val="24"/>
              </w:rPr>
              <w:t>)</w:t>
            </w:r>
          </w:p>
        </w:tc>
        <w:tc>
          <w:tcPr>
            <w:tcW w:w="2341" w:type="dxa"/>
            <w:vMerge w:val="restart"/>
            <w:tcBorders>
              <w:top w:val="single" w:sz="12" w:space="0" w:color="auto"/>
            </w:tcBorders>
            <w:vAlign w:val="center"/>
          </w:tcPr>
          <w:p w:rsidR="00B639A1" w:rsidRPr="00E843D5" w:rsidRDefault="00B639A1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INF</w:t>
            </w:r>
          </w:p>
        </w:tc>
        <w:tc>
          <w:tcPr>
            <w:tcW w:w="2330" w:type="dxa"/>
            <w:tcBorders>
              <w:top w:val="single" w:sz="12" w:space="0" w:color="auto"/>
            </w:tcBorders>
            <w:vAlign w:val="center"/>
          </w:tcPr>
          <w:p w:rsidR="00B639A1" w:rsidRPr="00E843D5" w:rsidRDefault="00B639A1" w:rsidP="009C07E5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I.A</w:t>
            </w:r>
            <w:r w:rsidR="009C07E5">
              <w:rPr>
                <w:sz w:val="24"/>
              </w:rPr>
              <w:t>+</w:t>
            </w:r>
            <w:r w:rsidRPr="00E843D5">
              <w:rPr>
                <w:sz w:val="24"/>
              </w:rPr>
              <w:t>V.O</w:t>
            </w:r>
          </w:p>
        </w:tc>
        <w:tc>
          <w:tcPr>
            <w:tcW w:w="232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639A1" w:rsidRPr="00E843D5" w:rsidRDefault="00B639A1" w:rsidP="009C07E5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2</w:t>
            </w:r>
          </w:p>
        </w:tc>
      </w:tr>
      <w:tr w:rsidR="003D4B1D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3D4B1D" w:rsidRPr="00E843D5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3D4B1D" w:rsidRPr="00E843D5" w:rsidRDefault="003D4B1D" w:rsidP="00360B9D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</w:t>
            </w:r>
            <w:r w:rsidR="00360B9D">
              <w:rPr>
                <w:sz w:val="24"/>
              </w:rPr>
              <w:t>.A+V</w:t>
            </w:r>
            <w:r w:rsidRPr="00E843D5">
              <w:rPr>
                <w:sz w:val="24"/>
              </w:rPr>
              <w:t>.</w:t>
            </w:r>
            <w:r w:rsidR="00360B9D">
              <w:rPr>
                <w:sz w:val="24"/>
              </w:rPr>
              <w:t>O d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3D4B1D" w:rsidRPr="00E843D5" w:rsidRDefault="00360B9D" w:rsidP="00B639A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60B9D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360B9D" w:rsidRPr="00D06392" w:rsidRDefault="00360B9D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360B9D" w:rsidRPr="00E843D5" w:rsidRDefault="00360B9D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360B9D" w:rsidRPr="00E843D5" w:rsidRDefault="00360B9D" w:rsidP="009C07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II.A+VI.O d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360B9D" w:rsidRDefault="00360B9D" w:rsidP="00B639A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60B9D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360B9D" w:rsidRPr="00D06392" w:rsidRDefault="00360B9D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360B9D" w:rsidRPr="00E843D5" w:rsidRDefault="00360B9D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360B9D" w:rsidRDefault="00360B9D" w:rsidP="009C07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II.A+VI.O ch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360B9D" w:rsidRDefault="00360B9D" w:rsidP="00B639A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D4B1D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3D4B1D" w:rsidRPr="00E843D5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3D4B1D" w:rsidRPr="00E843D5" w:rsidRDefault="003D4B1D" w:rsidP="00B639A1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</w:t>
            </w:r>
            <w:r w:rsidR="009C07E5">
              <w:rPr>
                <w:sz w:val="24"/>
              </w:rPr>
              <w:t>I</w:t>
            </w:r>
            <w:r w:rsidR="00B639A1" w:rsidRPr="00E843D5">
              <w:rPr>
                <w:sz w:val="24"/>
              </w:rPr>
              <w:t>I</w:t>
            </w:r>
            <w:r w:rsidRPr="00E843D5">
              <w:rPr>
                <w:sz w:val="24"/>
              </w:rPr>
              <w:t>.A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3D4B1D" w:rsidRPr="00E843D5" w:rsidRDefault="009C07E5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D4B1D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3D4B1D" w:rsidRPr="00D06392" w:rsidRDefault="003D4B1D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Align w:val="center"/>
          </w:tcPr>
          <w:p w:rsidR="003D4B1D" w:rsidRPr="00E843D5" w:rsidRDefault="003D4B1D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TSV</w:t>
            </w:r>
          </w:p>
        </w:tc>
        <w:tc>
          <w:tcPr>
            <w:tcW w:w="2330" w:type="dxa"/>
            <w:vAlign w:val="center"/>
          </w:tcPr>
          <w:p w:rsidR="003D4B1D" w:rsidRPr="00E843D5" w:rsidRDefault="00B639A1" w:rsidP="009C07E5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III.</w:t>
            </w:r>
            <w:r w:rsidR="009C07E5">
              <w:rPr>
                <w:sz w:val="24"/>
              </w:rPr>
              <w:t>O+</w:t>
            </w:r>
            <w:r w:rsidR="003D4B1D" w:rsidRPr="00E843D5">
              <w:rPr>
                <w:sz w:val="24"/>
              </w:rPr>
              <w:t>IV.</w:t>
            </w:r>
            <w:r w:rsidR="009C07E5">
              <w:rPr>
                <w:sz w:val="24"/>
              </w:rPr>
              <w:t>O ch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3D4B1D" w:rsidRPr="00E843D5" w:rsidRDefault="00360B9D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9C07E5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9C07E5" w:rsidRPr="00D06392" w:rsidRDefault="009C07E5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Align w:val="center"/>
          </w:tcPr>
          <w:p w:rsidR="009C07E5" w:rsidRPr="00E843D5" w:rsidRDefault="009C07E5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UMK</w:t>
            </w:r>
          </w:p>
        </w:tc>
        <w:tc>
          <w:tcPr>
            <w:tcW w:w="2330" w:type="dxa"/>
            <w:vAlign w:val="center"/>
          </w:tcPr>
          <w:p w:rsidR="009C07E5" w:rsidRPr="00E843D5" w:rsidRDefault="009C07E5" w:rsidP="00B639A1">
            <w:pPr>
              <w:jc w:val="center"/>
              <w:rPr>
                <w:sz w:val="24"/>
              </w:rPr>
            </w:pPr>
            <w:r>
              <w:rPr>
                <w:sz w:val="24"/>
              </w:rPr>
              <w:t>I.A+V.O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9C07E5" w:rsidRPr="00E843D5" w:rsidRDefault="009C07E5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D0D84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FD0D84" w:rsidRPr="00D06392" w:rsidRDefault="00FD0D84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Align w:val="center"/>
          </w:tcPr>
          <w:p w:rsidR="00FD0D84" w:rsidRPr="00E843D5" w:rsidRDefault="00FD0D84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UMK</w:t>
            </w:r>
          </w:p>
        </w:tc>
        <w:tc>
          <w:tcPr>
            <w:tcW w:w="2330" w:type="dxa"/>
            <w:vAlign w:val="center"/>
          </w:tcPr>
          <w:p w:rsidR="00FD0D84" w:rsidRPr="00E843D5" w:rsidRDefault="00FD0D84" w:rsidP="009C07E5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</w:t>
            </w:r>
            <w:r w:rsidR="003B1521" w:rsidRPr="00E843D5">
              <w:rPr>
                <w:sz w:val="24"/>
              </w:rPr>
              <w:t>V</w:t>
            </w:r>
            <w:r w:rsidRPr="00E843D5">
              <w:rPr>
                <w:sz w:val="24"/>
              </w:rPr>
              <w:t>.A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FD0D84" w:rsidRPr="00E843D5" w:rsidRDefault="00FD0D84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1</w:t>
            </w:r>
          </w:p>
        </w:tc>
      </w:tr>
      <w:tr w:rsidR="000F01D7" w:rsidTr="00C4319A">
        <w:tc>
          <w:tcPr>
            <w:tcW w:w="2350" w:type="dxa"/>
            <w:vMerge w:val="restart"/>
            <w:tcBorders>
              <w:left w:val="single" w:sz="12" w:space="0" w:color="auto"/>
            </w:tcBorders>
            <w:vAlign w:val="center"/>
          </w:tcPr>
          <w:p w:rsidR="000F01D7" w:rsidRDefault="000F01D7" w:rsidP="00C4319A">
            <w:pPr>
              <w:jc w:val="center"/>
              <w:rPr>
                <w:b/>
                <w:sz w:val="24"/>
              </w:rPr>
            </w:pPr>
            <w:r w:rsidRPr="003D4B1D">
              <w:rPr>
                <w:b/>
                <w:sz w:val="24"/>
              </w:rPr>
              <w:t xml:space="preserve">Mgr. R. </w:t>
            </w:r>
            <w:proofErr w:type="spellStart"/>
            <w:r>
              <w:rPr>
                <w:b/>
                <w:sz w:val="24"/>
              </w:rPr>
              <w:t>Faguľová</w:t>
            </w:r>
            <w:proofErr w:type="spellEnd"/>
          </w:p>
          <w:p w:rsidR="000F01D7" w:rsidRPr="00BE3C5F" w:rsidRDefault="00B60E9F" w:rsidP="00C431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 w:rsidR="000F01D7" w:rsidRPr="00BE3C5F">
              <w:rPr>
                <w:sz w:val="24"/>
              </w:rPr>
              <w:t xml:space="preserve">spolu </w:t>
            </w:r>
            <w:r w:rsidR="000F01D7">
              <w:rPr>
                <w:sz w:val="24"/>
              </w:rPr>
              <w:t>17</w:t>
            </w:r>
            <w:r>
              <w:rPr>
                <w:sz w:val="24"/>
              </w:rPr>
              <w:t>)</w:t>
            </w:r>
          </w:p>
        </w:tc>
        <w:tc>
          <w:tcPr>
            <w:tcW w:w="2341" w:type="dxa"/>
            <w:vMerge w:val="restart"/>
            <w:vAlign w:val="center"/>
          </w:tcPr>
          <w:p w:rsidR="000F01D7" w:rsidRPr="00E843D5" w:rsidRDefault="000F01D7" w:rsidP="003D4B1D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MAT</w:t>
            </w:r>
          </w:p>
        </w:tc>
        <w:tc>
          <w:tcPr>
            <w:tcW w:w="2330" w:type="dxa"/>
            <w:vAlign w:val="center"/>
          </w:tcPr>
          <w:p w:rsidR="000F01D7" w:rsidRPr="00E843D5" w:rsidRDefault="000F01D7" w:rsidP="003D4B1D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II.O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0F01D7" w:rsidRPr="00E843D5" w:rsidRDefault="000F01D7" w:rsidP="003D4B1D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4</w:t>
            </w:r>
          </w:p>
        </w:tc>
      </w:tr>
      <w:tr w:rsidR="000F01D7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0F01D7" w:rsidRPr="00D06392" w:rsidRDefault="000F01D7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0F01D7" w:rsidRPr="00E843D5" w:rsidRDefault="000F01D7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0F01D7" w:rsidRPr="00E843D5" w:rsidRDefault="000F01D7" w:rsidP="000F01D7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IV.O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0F01D7" w:rsidRPr="00E843D5" w:rsidRDefault="000F01D7" w:rsidP="003D4B1D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5</w:t>
            </w:r>
          </w:p>
        </w:tc>
      </w:tr>
      <w:tr w:rsidR="009C07E5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9C07E5" w:rsidRPr="00D06392" w:rsidRDefault="009C07E5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Merge w:val="restart"/>
            <w:vAlign w:val="center"/>
          </w:tcPr>
          <w:p w:rsidR="009C07E5" w:rsidRPr="00E843D5" w:rsidRDefault="009C07E5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INF</w:t>
            </w:r>
          </w:p>
        </w:tc>
        <w:tc>
          <w:tcPr>
            <w:tcW w:w="2330" w:type="dxa"/>
            <w:vAlign w:val="center"/>
          </w:tcPr>
          <w:p w:rsidR="009C07E5" w:rsidRPr="00E843D5" w:rsidRDefault="009C07E5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I.O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9C07E5" w:rsidRPr="00E843D5" w:rsidRDefault="009C07E5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1+1</w:t>
            </w:r>
          </w:p>
        </w:tc>
      </w:tr>
      <w:tr w:rsidR="009C07E5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9C07E5" w:rsidRPr="00D06392" w:rsidRDefault="009C07E5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9C07E5" w:rsidRPr="00E843D5" w:rsidRDefault="009C07E5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9C07E5" w:rsidRPr="00E843D5" w:rsidRDefault="009C07E5" w:rsidP="003B1521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II.O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9C07E5" w:rsidRPr="00E843D5" w:rsidRDefault="009C07E5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9C07E5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9C07E5" w:rsidRPr="00D06392" w:rsidRDefault="009C07E5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9C07E5" w:rsidRPr="00E843D5" w:rsidRDefault="009C07E5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9C07E5" w:rsidRPr="00E843D5" w:rsidRDefault="009C07E5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III.O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9C07E5" w:rsidRPr="00E843D5" w:rsidRDefault="009C07E5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1+1</w:t>
            </w:r>
          </w:p>
        </w:tc>
      </w:tr>
      <w:tr w:rsidR="009C07E5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9C07E5" w:rsidRPr="00D06392" w:rsidRDefault="009C07E5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Merge/>
            <w:vAlign w:val="center"/>
          </w:tcPr>
          <w:p w:rsidR="009C07E5" w:rsidRPr="00E843D5" w:rsidRDefault="009C07E5" w:rsidP="00A81CDF">
            <w:pPr>
              <w:jc w:val="center"/>
              <w:rPr>
                <w:sz w:val="24"/>
              </w:rPr>
            </w:pPr>
          </w:p>
        </w:tc>
        <w:tc>
          <w:tcPr>
            <w:tcW w:w="2330" w:type="dxa"/>
            <w:vAlign w:val="center"/>
          </w:tcPr>
          <w:p w:rsidR="009C07E5" w:rsidRPr="00E843D5" w:rsidRDefault="009C07E5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IV.O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9C07E5" w:rsidRPr="00E843D5" w:rsidRDefault="009C07E5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F01D7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0F01D7" w:rsidRPr="00D06392" w:rsidRDefault="000F01D7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Align w:val="center"/>
          </w:tcPr>
          <w:p w:rsidR="000F01D7" w:rsidRPr="00E843D5" w:rsidRDefault="000F01D7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HUV</w:t>
            </w:r>
          </w:p>
        </w:tc>
        <w:tc>
          <w:tcPr>
            <w:tcW w:w="2330" w:type="dxa"/>
            <w:vAlign w:val="center"/>
          </w:tcPr>
          <w:p w:rsidR="000F01D7" w:rsidRPr="00E843D5" w:rsidRDefault="009C07E5" w:rsidP="003B15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="000F01D7" w:rsidRPr="00E843D5">
              <w:rPr>
                <w:sz w:val="24"/>
              </w:rPr>
              <w:t>I.O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0F01D7" w:rsidRPr="00E843D5" w:rsidRDefault="000F01D7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1</w:t>
            </w:r>
          </w:p>
        </w:tc>
      </w:tr>
      <w:tr w:rsidR="000F01D7" w:rsidTr="00C4319A">
        <w:tc>
          <w:tcPr>
            <w:tcW w:w="2350" w:type="dxa"/>
            <w:vMerge/>
            <w:tcBorders>
              <w:left w:val="single" w:sz="12" w:space="0" w:color="auto"/>
            </w:tcBorders>
            <w:vAlign w:val="center"/>
          </w:tcPr>
          <w:p w:rsidR="000F01D7" w:rsidRPr="00D06392" w:rsidRDefault="000F01D7" w:rsidP="00A81CDF">
            <w:pPr>
              <w:jc w:val="center"/>
              <w:rPr>
                <w:sz w:val="24"/>
              </w:rPr>
            </w:pPr>
          </w:p>
        </w:tc>
        <w:tc>
          <w:tcPr>
            <w:tcW w:w="2341" w:type="dxa"/>
            <w:vAlign w:val="center"/>
          </w:tcPr>
          <w:p w:rsidR="000F01D7" w:rsidRPr="00E843D5" w:rsidRDefault="000F01D7" w:rsidP="00A81CDF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VYV</w:t>
            </w:r>
          </w:p>
        </w:tc>
        <w:tc>
          <w:tcPr>
            <w:tcW w:w="2330" w:type="dxa"/>
            <w:vAlign w:val="center"/>
          </w:tcPr>
          <w:p w:rsidR="000F01D7" w:rsidRPr="00E843D5" w:rsidRDefault="000F01D7" w:rsidP="003B1521">
            <w:pPr>
              <w:jc w:val="center"/>
              <w:rPr>
                <w:sz w:val="24"/>
              </w:rPr>
            </w:pPr>
            <w:r w:rsidRPr="00E843D5">
              <w:rPr>
                <w:sz w:val="24"/>
              </w:rPr>
              <w:t>II.O</w:t>
            </w:r>
          </w:p>
        </w:tc>
        <w:tc>
          <w:tcPr>
            <w:tcW w:w="2327" w:type="dxa"/>
            <w:tcBorders>
              <w:right w:val="single" w:sz="12" w:space="0" w:color="auto"/>
            </w:tcBorders>
            <w:vAlign w:val="center"/>
          </w:tcPr>
          <w:p w:rsidR="000F01D7" w:rsidRPr="00E843D5" w:rsidRDefault="009C07E5" w:rsidP="00A81C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B04370" w:rsidRDefault="00B04370" w:rsidP="00B04370">
      <w:pPr>
        <w:jc w:val="both"/>
        <w:rPr>
          <w:sz w:val="24"/>
        </w:rPr>
      </w:pPr>
    </w:p>
    <w:p w:rsidR="00B532DB" w:rsidRPr="00B04370" w:rsidRDefault="00B532DB" w:rsidP="00B04370">
      <w:pPr>
        <w:jc w:val="both"/>
        <w:rPr>
          <w:sz w:val="24"/>
        </w:rPr>
      </w:pPr>
    </w:p>
    <w:p w:rsidR="006704DD" w:rsidRPr="005E7FE6" w:rsidRDefault="006704DD" w:rsidP="006704DD">
      <w:pPr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b/>
          <w:sz w:val="24"/>
          <w:szCs w:val="24"/>
        </w:rPr>
        <w:t>2 HLAVNÉ ÚLOHY PREDMETOVEJ KOMISIE PP</w:t>
      </w:r>
    </w:p>
    <w:p w:rsidR="006704DD" w:rsidRPr="005E7FE6" w:rsidRDefault="006704DD" w:rsidP="006704DD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06466D" w:rsidRPr="005E7FE6" w:rsidRDefault="0006466D" w:rsidP="0006466D">
      <w:pPr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Plán práce predmetovej komisie prírodovedných predmetov vychádza zo:</w:t>
      </w:r>
    </w:p>
    <w:p w:rsidR="0006466D" w:rsidRPr="005E7FE6" w:rsidRDefault="0006466D" w:rsidP="0006466D">
      <w:pPr>
        <w:numPr>
          <w:ilvl w:val="0"/>
          <w:numId w:val="17"/>
        </w:numPr>
        <w:suppressAutoHyphens w:val="0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Sprievodcu školským</w:t>
      </w:r>
      <w:r w:rsidR="007166E2" w:rsidRPr="005E7FE6">
        <w:rPr>
          <w:rFonts w:ascii="Arial" w:hAnsi="Arial" w:cs="Arial"/>
          <w:sz w:val="24"/>
          <w:szCs w:val="24"/>
        </w:rPr>
        <w:t xml:space="preserve"> </w:t>
      </w:r>
      <w:r w:rsidRPr="005E7FE6">
        <w:rPr>
          <w:rFonts w:ascii="Arial" w:hAnsi="Arial" w:cs="Arial"/>
          <w:sz w:val="24"/>
          <w:szCs w:val="24"/>
        </w:rPr>
        <w:t>rokom</w:t>
      </w:r>
      <w:r w:rsidR="007166E2" w:rsidRPr="005E7FE6">
        <w:rPr>
          <w:rFonts w:ascii="Arial" w:hAnsi="Arial" w:cs="Arial"/>
          <w:sz w:val="24"/>
          <w:szCs w:val="24"/>
        </w:rPr>
        <w:t xml:space="preserve"> </w:t>
      </w:r>
      <w:r w:rsidRPr="005E7FE6">
        <w:rPr>
          <w:rFonts w:ascii="Arial" w:hAnsi="Arial" w:cs="Arial"/>
          <w:sz w:val="24"/>
          <w:szCs w:val="24"/>
        </w:rPr>
        <w:t>202</w:t>
      </w:r>
      <w:r w:rsidR="00571DA9" w:rsidRPr="005E7FE6">
        <w:rPr>
          <w:rFonts w:ascii="Arial" w:hAnsi="Arial" w:cs="Arial"/>
          <w:sz w:val="24"/>
          <w:szCs w:val="24"/>
        </w:rPr>
        <w:t>3</w:t>
      </w:r>
      <w:r w:rsidRPr="005E7FE6">
        <w:rPr>
          <w:rFonts w:ascii="Arial" w:hAnsi="Arial" w:cs="Arial"/>
          <w:sz w:val="24"/>
          <w:szCs w:val="24"/>
        </w:rPr>
        <w:t>/202</w:t>
      </w:r>
      <w:r w:rsidR="00571DA9" w:rsidRPr="005E7FE6">
        <w:rPr>
          <w:rFonts w:ascii="Arial" w:hAnsi="Arial" w:cs="Arial"/>
          <w:sz w:val="24"/>
          <w:szCs w:val="24"/>
        </w:rPr>
        <w:t>4</w:t>
      </w:r>
      <w:r w:rsidR="0083710C" w:rsidRPr="005E7FE6">
        <w:rPr>
          <w:rFonts w:ascii="Arial" w:hAnsi="Arial" w:cs="Arial"/>
          <w:sz w:val="24"/>
          <w:szCs w:val="24"/>
        </w:rPr>
        <w:t xml:space="preserve"> vydané</w:t>
      </w:r>
      <w:r w:rsidR="00B60E9F" w:rsidRPr="005E7FE6">
        <w:rPr>
          <w:rFonts w:ascii="Arial" w:hAnsi="Arial" w:cs="Arial"/>
          <w:sz w:val="24"/>
          <w:szCs w:val="24"/>
        </w:rPr>
        <w:t>ho</w:t>
      </w:r>
      <w:r w:rsidR="0083710C" w:rsidRPr="005E7FE6">
        <w:rPr>
          <w:rFonts w:ascii="Arial" w:hAnsi="Arial" w:cs="Arial"/>
          <w:sz w:val="24"/>
          <w:szCs w:val="24"/>
        </w:rPr>
        <w:t xml:space="preserve"> Ministerstvom školstva, vedy, výskumu a športu Slovenskej republiky</w:t>
      </w:r>
      <w:r w:rsidRPr="005E7FE6">
        <w:rPr>
          <w:rFonts w:ascii="Arial" w:hAnsi="Arial" w:cs="Arial"/>
          <w:sz w:val="24"/>
          <w:szCs w:val="24"/>
        </w:rPr>
        <w:t>, v súlade s ich odporúčaniami</w:t>
      </w:r>
    </w:p>
    <w:p w:rsidR="0006466D" w:rsidRPr="005E7FE6" w:rsidRDefault="0006466D" w:rsidP="0006466D">
      <w:pPr>
        <w:numPr>
          <w:ilvl w:val="0"/>
          <w:numId w:val="17"/>
        </w:numPr>
        <w:suppressAutoHyphens w:val="0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Štátneho vzdelávacieho programu</w:t>
      </w:r>
    </w:p>
    <w:p w:rsidR="0006466D" w:rsidRPr="005E7FE6" w:rsidRDefault="0006466D" w:rsidP="0006466D">
      <w:pPr>
        <w:numPr>
          <w:ilvl w:val="0"/>
          <w:numId w:val="17"/>
        </w:numPr>
        <w:suppressAutoHyphens w:val="0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Školského vzdelávacieho programu</w:t>
      </w:r>
    </w:p>
    <w:p w:rsidR="0006466D" w:rsidRPr="005E7FE6" w:rsidRDefault="0006466D" w:rsidP="0006466D">
      <w:pPr>
        <w:numPr>
          <w:ilvl w:val="0"/>
          <w:numId w:val="17"/>
        </w:numPr>
        <w:suppressAutoHyphens w:val="0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Inovovaného štátneho vzdelávacieho programu</w:t>
      </w:r>
    </w:p>
    <w:p w:rsidR="0083710C" w:rsidRPr="005E7FE6" w:rsidRDefault="0083710C" w:rsidP="0006466D">
      <w:pPr>
        <w:numPr>
          <w:ilvl w:val="0"/>
          <w:numId w:val="17"/>
        </w:numPr>
        <w:suppressAutoHyphens w:val="0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Pedagogicko-organizačné pokyny pre školy a školské zariadenia v zriaďovateľskej pôsobnosti Košického samosprávneho kraja na školský rok 202</w:t>
      </w:r>
      <w:r w:rsidR="00571DA9" w:rsidRPr="005E7FE6">
        <w:rPr>
          <w:rFonts w:ascii="Arial" w:hAnsi="Arial" w:cs="Arial"/>
          <w:sz w:val="24"/>
          <w:szCs w:val="24"/>
        </w:rPr>
        <w:t>3</w:t>
      </w:r>
      <w:r w:rsidRPr="005E7FE6">
        <w:rPr>
          <w:rFonts w:ascii="Arial" w:hAnsi="Arial" w:cs="Arial"/>
          <w:sz w:val="24"/>
          <w:szCs w:val="24"/>
        </w:rPr>
        <w:t>/202</w:t>
      </w:r>
      <w:r w:rsidR="00571DA9" w:rsidRPr="005E7FE6">
        <w:rPr>
          <w:rFonts w:ascii="Arial" w:hAnsi="Arial" w:cs="Arial"/>
          <w:sz w:val="24"/>
          <w:szCs w:val="24"/>
        </w:rPr>
        <w:t>4</w:t>
      </w:r>
    </w:p>
    <w:p w:rsidR="0006466D" w:rsidRPr="005E7FE6" w:rsidRDefault="00AA677E" w:rsidP="0006466D">
      <w:pPr>
        <w:numPr>
          <w:ilvl w:val="0"/>
          <w:numId w:val="17"/>
        </w:numPr>
        <w:suppressAutoHyphens w:val="0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P</w:t>
      </w:r>
      <w:r w:rsidR="0006466D" w:rsidRPr="005E7FE6">
        <w:rPr>
          <w:rFonts w:ascii="Arial" w:hAnsi="Arial" w:cs="Arial"/>
          <w:sz w:val="24"/>
          <w:szCs w:val="24"/>
        </w:rPr>
        <w:t>lánu práce školy na školský rok 202</w:t>
      </w:r>
      <w:r w:rsidR="00571DA9" w:rsidRPr="005E7FE6">
        <w:rPr>
          <w:rFonts w:ascii="Arial" w:hAnsi="Arial" w:cs="Arial"/>
          <w:sz w:val="24"/>
          <w:szCs w:val="24"/>
        </w:rPr>
        <w:t>3</w:t>
      </w:r>
      <w:r w:rsidR="0006466D" w:rsidRPr="005E7FE6">
        <w:rPr>
          <w:rFonts w:ascii="Arial" w:hAnsi="Arial" w:cs="Arial"/>
          <w:sz w:val="24"/>
          <w:szCs w:val="24"/>
        </w:rPr>
        <w:t>/202</w:t>
      </w:r>
      <w:r w:rsidR="00571DA9" w:rsidRPr="005E7FE6">
        <w:rPr>
          <w:rFonts w:ascii="Arial" w:hAnsi="Arial" w:cs="Arial"/>
          <w:sz w:val="24"/>
          <w:szCs w:val="24"/>
        </w:rPr>
        <w:t>4</w:t>
      </w:r>
    </w:p>
    <w:p w:rsidR="0006466D" w:rsidRPr="005E7FE6" w:rsidRDefault="0006466D" w:rsidP="0006466D">
      <w:pPr>
        <w:numPr>
          <w:ilvl w:val="0"/>
          <w:numId w:val="17"/>
        </w:numPr>
        <w:suppressAutoHyphens w:val="0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Analýzy dosiahnutých výchovno-vzdelávacích výsledkov v školskom roku 20</w:t>
      </w:r>
      <w:r w:rsidR="00C862D9" w:rsidRPr="005E7FE6">
        <w:rPr>
          <w:rFonts w:ascii="Arial" w:hAnsi="Arial" w:cs="Arial"/>
          <w:sz w:val="24"/>
          <w:szCs w:val="24"/>
        </w:rPr>
        <w:t>2</w:t>
      </w:r>
      <w:r w:rsidR="00571DA9" w:rsidRPr="005E7FE6">
        <w:rPr>
          <w:rFonts w:ascii="Arial" w:hAnsi="Arial" w:cs="Arial"/>
          <w:sz w:val="24"/>
          <w:szCs w:val="24"/>
        </w:rPr>
        <w:t>3</w:t>
      </w:r>
      <w:r w:rsidRPr="005E7FE6">
        <w:rPr>
          <w:rFonts w:ascii="Arial" w:hAnsi="Arial" w:cs="Arial"/>
          <w:sz w:val="24"/>
          <w:szCs w:val="24"/>
        </w:rPr>
        <w:t>/20</w:t>
      </w:r>
      <w:r w:rsidR="00AA677E" w:rsidRPr="005E7FE6">
        <w:rPr>
          <w:rFonts w:ascii="Arial" w:hAnsi="Arial" w:cs="Arial"/>
          <w:sz w:val="24"/>
          <w:szCs w:val="24"/>
        </w:rPr>
        <w:t>2</w:t>
      </w:r>
      <w:r w:rsidR="00571DA9" w:rsidRPr="005E7FE6">
        <w:rPr>
          <w:rFonts w:ascii="Arial" w:hAnsi="Arial" w:cs="Arial"/>
          <w:sz w:val="24"/>
          <w:szCs w:val="24"/>
        </w:rPr>
        <w:t>4</w:t>
      </w:r>
    </w:p>
    <w:p w:rsidR="0006466D" w:rsidRPr="005E7FE6" w:rsidRDefault="00AA677E" w:rsidP="0006466D">
      <w:pPr>
        <w:numPr>
          <w:ilvl w:val="0"/>
          <w:numId w:val="17"/>
        </w:numPr>
        <w:suppressAutoHyphens w:val="0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S</w:t>
      </w:r>
      <w:r w:rsidR="0006466D" w:rsidRPr="005E7FE6">
        <w:rPr>
          <w:rFonts w:ascii="Arial" w:hAnsi="Arial" w:cs="Arial"/>
          <w:sz w:val="24"/>
          <w:szCs w:val="24"/>
        </w:rPr>
        <w:t>právy predmetovej komisie učiteľov prírodovedných predmetov  za školský rok 2</w:t>
      </w:r>
      <w:r w:rsidR="00C862D9" w:rsidRPr="005E7FE6">
        <w:rPr>
          <w:rFonts w:ascii="Arial" w:hAnsi="Arial" w:cs="Arial"/>
          <w:sz w:val="24"/>
          <w:szCs w:val="24"/>
        </w:rPr>
        <w:t>02</w:t>
      </w:r>
      <w:r w:rsidR="00571DA9" w:rsidRPr="005E7FE6">
        <w:rPr>
          <w:rFonts w:ascii="Arial" w:hAnsi="Arial" w:cs="Arial"/>
          <w:sz w:val="24"/>
          <w:szCs w:val="24"/>
        </w:rPr>
        <w:t>3</w:t>
      </w:r>
      <w:r w:rsidR="0006466D" w:rsidRPr="005E7FE6">
        <w:rPr>
          <w:rFonts w:ascii="Arial" w:hAnsi="Arial" w:cs="Arial"/>
          <w:sz w:val="24"/>
          <w:szCs w:val="24"/>
        </w:rPr>
        <w:t>/20</w:t>
      </w:r>
      <w:r w:rsidRPr="005E7FE6">
        <w:rPr>
          <w:rFonts w:ascii="Arial" w:hAnsi="Arial" w:cs="Arial"/>
          <w:sz w:val="24"/>
          <w:szCs w:val="24"/>
        </w:rPr>
        <w:t>2</w:t>
      </w:r>
      <w:r w:rsidR="00571DA9" w:rsidRPr="005E7FE6">
        <w:rPr>
          <w:rFonts w:ascii="Arial" w:hAnsi="Arial" w:cs="Arial"/>
          <w:sz w:val="24"/>
          <w:szCs w:val="24"/>
        </w:rPr>
        <w:t>4</w:t>
      </w:r>
    </w:p>
    <w:p w:rsidR="0006466D" w:rsidRPr="005E7FE6" w:rsidRDefault="0006466D" w:rsidP="0006466D">
      <w:pPr>
        <w:numPr>
          <w:ilvl w:val="0"/>
          <w:numId w:val="17"/>
        </w:numPr>
        <w:suppressAutoHyphens w:val="0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Vnútorného poriadku školy</w:t>
      </w:r>
      <w:r w:rsidR="00AA677E" w:rsidRPr="005E7FE6">
        <w:rPr>
          <w:rFonts w:ascii="Arial" w:hAnsi="Arial" w:cs="Arial"/>
          <w:sz w:val="24"/>
          <w:szCs w:val="24"/>
        </w:rPr>
        <w:t>.</w:t>
      </w:r>
    </w:p>
    <w:p w:rsidR="006704DD" w:rsidRPr="005E7FE6" w:rsidRDefault="006704DD" w:rsidP="006704DD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6704DD" w:rsidRPr="005E7FE6" w:rsidRDefault="00B60E9F" w:rsidP="006704DD">
      <w:pPr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Členovia </w:t>
      </w:r>
      <w:r w:rsidR="006704DD" w:rsidRPr="005E7FE6">
        <w:rPr>
          <w:rFonts w:ascii="Arial" w:hAnsi="Arial" w:cs="Arial"/>
          <w:sz w:val="24"/>
          <w:szCs w:val="24"/>
        </w:rPr>
        <w:t>PK PP bud</w:t>
      </w:r>
      <w:r w:rsidRPr="005E7FE6">
        <w:rPr>
          <w:rFonts w:ascii="Arial" w:hAnsi="Arial" w:cs="Arial"/>
          <w:sz w:val="24"/>
          <w:szCs w:val="24"/>
        </w:rPr>
        <w:t>ú</w:t>
      </w:r>
      <w:r w:rsidR="006704DD" w:rsidRPr="005E7FE6">
        <w:rPr>
          <w:rFonts w:ascii="Arial" w:hAnsi="Arial" w:cs="Arial"/>
          <w:sz w:val="24"/>
          <w:szCs w:val="24"/>
        </w:rPr>
        <w:t xml:space="preserve"> svojou činnosťou:</w:t>
      </w:r>
    </w:p>
    <w:p w:rsidR="006704DD" w:rsidRPr="005E7FE6" w:rsidRDefault="006704DD" w:rsidP="006704DD">
      <w:pPr>
        <w:jc w:val="both"/>
        <w:rPr>
          <w:rFonts w:ascii="Arial" w:hAnsi="Arial" w:cs="Arial"/>
          <w:sz w:val="24"/>
          <w:szCs w:val="24"/>
        </w:rPr>
      </w:pPr>
    </w:p>
    <w:p w:rsidR="006704DD" w:rsidRPr="005E7FE6" w:rsidRDefault="006704DD" w:rsidP="006704DD">
      <w:p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b/>
          <w:sz w:val="24"/>
          <w:szCs w:val="24"/>
        </w:rPr>
        <w:t>A)</w:t>
      </w:r>
      <w:r w:rsidRPr="005E7FE6">
        <w:rPr>
          <w:rFonts w:ascii="Arial" w:hAnsi="Arial" w:cs="Arial"/>
          <w:b/>
          <w:sz w:val="24"/>
          <w:szCs w:val="24"/>
        </w:rPr>
        <w:tab/>
        <w:t>Zabezpečovať rozvoj individuality osobnosti žiakov a zachovávať vzdelávaciu úroveň absolventov školy.</w:t>
      </w:r>
    </w:p>
    <w:p w:rsidR="006704DD" w:rsidRPr="005E7FE6" w:rsidRDefault="006704DD" w:rsidP="006704DD">
      <w:pPr>
        <w:rPr>
          <w:rFonts w:ascii="Arial" w:hAnsi="Arial" w:cs="Arial"/>
          <w:sz w:val="24"/>
          <w:szCs w:val="24"/>
        </w:rPr>
      </w:pPr>
    </w:p>
    <w:p w:rsidR="006704DD" w:rsidRPr="005E7FE6" w:rsidRDefault="006704DD" w:rsidP="006704DD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Vo vyučovacom procese rozvíjať </w:t>
      </w:r>
      <w:r w:rsidR="00B60E9F" w:rsidRPr="005E7FE6">
        <w:rPr>
          <w:rFonts w:ascii="Arial" w:hAnsi="Arial" w:cs="Arial"/>
          <w:sz w:val="24"/>
          <w:szCs w:val="24"/>
        </w:rPr>
        <w:t xml:space="preserve">funkciu </w:t>
      </w:r>
      <w:r w:rsidRPr="005E7FE6">
        <w:rPr>
          <w:rFonts w:ascii="Arial" w:hAnsi="Arial" w:cs="Arial"/>
          <w:sz w:val="24"/>
          <w:szCs w:val="24"/>
        </w:rPr>
        <w:t>výchovnú, vzdelávaciu aj rozvíjajúcu v aplikáciách spojenia školy so životom, priprav</w:t>
      </w:r>
      <w:r w:rsidR="00B60E9F" w:rsidRPr="005E7FE6">
        <w:rPr>
          <w:rFonts w:ascii="Arial" w:hAnsi="Arial" w:cs="Arial"/>
          <w:sz w:val="24"/>
          <w:szCs w:val="24"/>
        </w:rPr>
        <w:t>i</w:t>
      </w:r>
      <w:r w:rsidRPr="005E7FE6">
        <w:rPr>
          <w:rFonts w:ascii="Arial" w:hAnsi="Arial" w:cs="Arial"/>
          <w:sz w:val="24"/>
          <w:szCs w:val="24"/>
        </w:rPr>
        <w:t>ť absolventov schopných ovládať výpočtovú techniku v podmienkach praxe, systémovo riešiť úlohy, algoritmick</w:t>
      </w:r>
      <w:r w:rsidR="00362238" w:rsidRPr="005E7FE6">
        <w:rPr>
          <w:rFonts w:ascii="Arial" w:hAnsi="Arial" w:cs="Arial"/>
          <w:sz w:val="24"/>
          <w:szCs w:val="24"/>
        </w:rPr>
        <w:t>y</w:t>
      </w:r>
      <w:r w:rsidRPr="005E7FE6">
        <w:rPr>
          <w:rFonts w:ascii="Arial" w:hAnsi="Arial" w:cs="Arial"/>
          <w:sz w:val="24"/>
          <w:szCs w:val="24"/>
        </w:rPr>
        <w:t xml:space="preserve"> myslieť.</w:t>
      </w:r>
    </w:p>
    <w:p w:rsidR="006704DD" w:rsidRPr="005E7FE6" w:rsidRDefault="006704DD" w:rsidP="006704DD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Využívať efektívne metódy a formy práce, osob</w:t>
      </w:r>
      <w:r w:rsidR="00362238" w:rsidRPr="005E7FE6">
        <w:rPr>
          <w:rFonts w:ascii="Arial" w:hAnsi="Arial" w:cs="Arial"/>
          <w:sz w:val="24"/>
          <w:szCs w:val="24"/>
        </w:rPr>
        <w:t>itnú pozornosť venovať motivácii</w:t>
      </w:r>
      <w:r w:rsidRPr="005E7FE6">
        <w:rPr>
          <w:rFonts w:ascii="Arial" w:hAnsi="Arial" w:cs="Arial"/>
          <w:sz w:val="24"/>
          <w:szCs w:val="24"/>
        </w:rPr>
        <w:t xml:space="preserve"> žiakov.</w:t>
      </w:r>
    </w:p>
    <w:p w:rsidR="00362238" w:rsidRPr="005E7FE6" w:rsidRDefault="00362238" w:rsidP="00362238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Dôsledne dodržiavať učivo predpísané učebnými osnovami pre nereformné ročníky, ŠVP, ŠKVP, inovovaný </w:t>
      </w:r>
      <w:proofErr w:type="spellStart"/>
      <w:r w:rsidRPr="005E7FE6">
        <w:rPr>
          <w:rFonts w:ascii="Arial" w:hAnsi="Arial" w:cs="Arial"/>
          <w:sz w:val="24"/>
          <w:szCs w:val="24"/>
        </w:rPr>
        <w:t>ŠkVP</w:t>
      </w:r>
      <w:proofErr w:type="spellEnd"/>
      <w:r w:rsidRPr="005E7FE6">
        <w:rPr>
          <w:rFonts w:ascii="Arial" w:hAnsi="Arial" w:cs="Arial"/>
          <w:sz w:val="24"/>
          <w:szCs w:val="24"/>
        </w:rPr>
        <w:t xml:space="preserve">, dodržiavať platné učebné štandardy, </w:t>
      </w:r>
      <w:r w:rsidRPr="005E7FE6">
        <w:rPr>
          <w:rFonts w:ascii="Arial" w:hAnsi="Arial" w:cs="Arial"/>
          <w:sz w:val="24"/>
          <w:szCs w:val="24"/>
        </w:rPr>
        <w:lastRenderedPageBreak/>
        <w:t>dodržiavať cieľové požiadavky na vedomosti a zručnosti maturantov z daných predmetov daných úrovní.</w:t>
      </w:r>
    </w:p>
    <w:p w:rsidR="006704DD" w:rsidRPr="005E7FE6" w:rsidRDefault="006704DD" w:rsidP="006704DD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Vo vyučovacom procese </w:t>
      </w:r>
      <w:r w:rsidR="00362238" w:rsidRPr="005E7FE6">
        <w:rPr>
          <w:rFonts w:ascii="Arial" w:hAnsi="Arial" w:cs="Arial"/>
          <w:sz w:val="24"/>
          <w:szCs w:val="24"/>
        </w:rPr>
        <w:t>intenzívne</w:t>
      </w:r>
      <w:r w:rsidRPr="005E7FE6">
        <w:rPr>
          <w:rFonts w:ascii="Arial" w:hAnsi="Arial" w:cs="Arial"/>
          <w:sz w:val="24"/>
          <w:szCs w:val="24"/>
        </w:rPr>
        <w:t xml:space="preserve"> zavádzať prvky IKT,</w:t>
      </w:r>
      <w:r w:rsidR="00362238" w:rsidRPr="005E7FE6">
        <w:rPr>
          <w:rFonts w:ascii="Arial" w:hAnsi="Arial" w:cs="Arial"/>
          <w:sz w:val="24"/>
          <w:szCs w:val="24"/>
        </w:rPr>
        <w:t xml:space="preserve"> inovatívne metódy vyučovania (napr. bádateľské metódy vyučovania, projektové vyučovanie, učenie vonku...), finančnú gramotnosť, klásť dôraz na spoluprácu, </w:t>
      </w:r>
      <w:r w:rsidR="00B60E9F" w:rsidRPr="005E7FE6">
        <w:rPr>
          <w:rFonts w:ascii="Arial" w:hAnsi="Arial" w:cs="Arial"/>
          <w:sz w:val="24"/>
          <w:szCs w:val="24"/>
        </w:rPr>
        <w:t xml:space="preserve">skupinovú prácu, rovesnícke vzdelávanie, </w:t>
      </w:r>
      <w:proofErr w:type="spellStart"/>
      <w:r w:rsidR="00362238" w:rsidRPr="005E7FE6">
        <w:rPr>
          <w:rFonts w:ascii="Arial" w:hAnsi="Arial" w:cs="Arial"/>
          <w:sz w:val="24"/>
          <w:szCs w:val="24"/>
        </w:rPr>
        <w:t>medzipredmetové</w:t>
      </w:r>
      <w:proofErr w:type="spellEnd"/>
      <w:r w:rsidR="00362238" w:rsidRPr="005E7FE6">
        <w:rPr>
          <w:rFonts w:ascii="Arial" w:hAnsi="Arial" w:cs="Arial"/>
          <w:sz w:val="24"/>
          <w:szCs w:val="24"/>
        </w:rPr>
        <w:t xml:space="preserve"> prepojenie, rozvoj kritického myslenia a kreativity.</w:t>
      </w:r>
    </w:p>
    <w:p w:rsidR="006704DD" w:rsidRPr="005E7FE6" w:rsidRDefault="006704DD" w:rsidP="006704DD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Podporovať rozvoj talentov prípravou </w:t>
      </w:r>
      <w:r w:rsidR="00362238" w:rsidRPr="005E7FE6">
        <w:rPr>
          <w:rFonts w:ascii="Arial" w:hAnsi="Arial" w:cs="Arial"/>
          <w:sz w:val="24"/>
          <w:szCs w:val="24"/>
        </w:rPr>
        <w:t>a účasťou žiakov na olympiádach,</w:t>
      </w:r>
      <w:r w:rsidRPr="005E7FE6">
        <w:rPr>
          <w:rFonts w:ascii="Arial" w:hAnsi="Arial" w:cs="Arial"/>
          <w:sz w:val="24"/>
          <w:szCs w:val="24"/>
        </w:rPr>
        <w:t> </w:t>
      </w:r>
      <w:r w:rsidR="00362238" w:rsidRPr="005E7FE6">
        <w:rPr>
          <w:rFonts w:ascii="Arial" w:hAnsi="Arial" w:cs="Arial"/>
          <w:sz w:val="24"/>
          <w:szCs w:val="24"/>
        </w:rPr>
        <w:t xml:space="preserve">rozličných </w:t>
      </w:r>
      <w:r w:rsidRPr="005E7FE6">
        <w:rPr>
          <w:rFonts w:ascii="Arial" w:hAnsi="Arial" w:cs="Arial"/>
          <w:sz w:val="24"/>
          <w:szCs w:val="24"/>
        </w:rPr>
        <w:t>súťažiach</w:t>
      </w:r>
      <w:r w:rsidR="00362238" w:rsidRPr="005E7FE6">
        <w:rPr>
          <w:rFonts w:ascii="Arial" w:hAnsi="Arial" w:cs="Arial"/>
          <w:sz w:val="24"/>
          <w:szCs w:val="24"/>
        </w:rPr>
        <w:t xml:space="preserve"> a projektových prácach</w:t>
      </w:r>
      <w:r w:rsidRPr="005E7FE6">
        <w:rPr>
          <w:rFonts w:ascii="Arial" w:hAnsi="Arial" w:cs="Arial"/>
          <w:sz w:val="24"/>
          <w:szCs w:val="24"/>
        </w:rPr>
        <w:t>.</w:t>
      </w:r>
    </w:p>
    <w:p w:rsidR="006704DD" w:rsidRPr="005E7FE6" w:rsidRDefault="006704DD" w:rsidP="006704DD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Podporovať žiakov v realizáci</w:t>
      </w:r>
      <w:r w:rsidR="00362238" w:rsidRPr="005E7FE6">
        <w:rPr>
          <w:rFonts w:ascii="Arial" w:hAnsi="Arial" w:cs="Arial"/>
          <w:sz w:val="24"/>
          <w:szCs w:val="24"/>
        </w:rPr>
        <w:t>i vlastných projektových zámero</w:t>
      </w:r>
      <w:r w:rsidR="00B60E9F" w:rsidRPr="005E7FE6">
        <w:rPr>
          <w:rFonts w:ascii="Arial" w:hAnsi="Arial" w:cs="Arial"/>
          <w:sz w:val="24"/>
          <w:szCs w:val="24"/>
        </w:rPr>
        <w:t>v</w:t>
      </w:r>
      <w:r w:rsidR="00362238" w:rsidRPr="005E7FE6">
        <w:rPr>
          <w:rFonts w:ascii="Arial" w:hAnsi="Arial" w:cs="Arial"/>
          <w:sz w:val="24"/>
          <w:szCs w:val="24"/>
        </w:rPr>
        <w:t xml:space="preserve"> aj so zreteľom na globálne občianstvo, dobrovoľníctvo a</w:t>
      </w:r>
      <w:r w:rsidR="00B60E9F" w:rsidRPr="005E7FE6">
        <w:rPr>
          <w:rFonts w:ascii="Arial" w:hAnsi="Arial" w:cs="Arial"/>
          <w:sz w:val="24"/>
          <w:szCs w:val="24"/>
        </w:rPr>
        <w:t> </w:t>
      </w:r>
      <w:r w:rsidR="00362238" w:rsidRPr="005E7FE6">
        <w:rPr>
          <w:rFonts w:ascii="Arial" w:hAnsi="Arial" w:cs="Arial"/>
          <w:sz w:val="24"/>
          <w:szCs w:val="24"/>
        </w:rPr>
        <w:t xml:space="preserve">verejnoprospešné aktivity pre efektívnejší rozvoj </w:t>
      </w:r>
      <w:r w:rsidR="00B60E9F" w:rsidRPr="005E7FE6">
        <w:rPr>
          <w:rFonts w:ascii="Arial" w:hAnsi="Arial" w:cs="Arial"/>
          <w:sz w:val="24"/>
          <w:szCs w:val="24"/>
        </w:rPr>
        <w:t xml:space="preserve">osobnosti žiakov a ich </w:t>
      </w:r>
      <w:r w:rsidR="00362238" w:rsidRPr="005E7FE6">
        <w:rPr>
          <w:rFonts w:ascii="Arial" w:hAnsi="Arial" w:cs="Arial"/>
          <w:sz w:val="24"/>
          <w:szCs w:val="24"/>
        </w:rPr>
        <w:t xml:space="preserve">soft </w:t>
      </w:r>
      <w:proofErr w:type="spellStart"/>
      <w:r w:rsidR="00362238" w:rsidRPr="005E7FE6">
        <w:rPr>
          <w:rFonts w:ascii="Arial" w:hAnsi="Arial" w:cs="Arial"/>
          <w:sz w:val="24"/>
          <w:szCs w:val="24"/>
        </w:rPr>
        <w:t>skills</w:t>
      </w:r>
      <w:proofErr w:type="spellEnd"/>
      <w:r w:rsidR="00362238" w:rsidRPr="005E7FE6">
        <w:rPr>
          <w:rFonts w:ascii="Arial" w:hAnsi="Arial" w:cs="Arial"/>
          <w:sz w:val="24"/>
          <w:szCs w:val="24"/>
        </w:rPr>
        <w:t>.</w:t>
      </w:r>
    </w:p>
    <w:p w:rsidR="006704DD" w:rsidRPr="005E7FE6" w:rsidRDefault="006704DD" w:rsidP="006704DD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Skúmať efektívnosť </w:t>
      </w:r>
      <w:r w:rsidR="00B60E9F" w:rsidRPr="005E7FE6">
        <w:rPr>
          <w:rFonts w:ascii="Arial" w:hAnsi="Arial" w:cs="Arial"/>
          <w:sz w:val="24"/>
          <w:szCs w:val="24"/>
        </w:rPr>
        <w:t xml:space="preserve">výsledkov </w:t>
      </w:r>
      <w:r w:rsidRPr="005E7FE6">
        <w:rPr>
          <w:rFonts w:ascii="Arial" w:hAnsi="Arial" w:cs="Arial"/>
          <w:sz w:val="24"/>
          <w:szCs w:val="24"/>
        </w:rPr>
        <w:t>vyučovania priebežnými a výstupnými testami z tematických celkov, analyzovať výsledky,</w:t>
      </w:r>
      <w:r w:rsidR="00B2355D" w:rsidRPr="005E7FE6">
        <w:rPr>
          <w:rFonts w:ascii="Arial" w:hAnsi="Arial" w:cs="Arial"/>
          <w:sz w:val="24"/>
          <w:szCs w:val="24"/>
        </w:rPr>
        <w:t xml:space="preserve"> zaujímať sa o spôsoby zefektívnenia výučby a aktívne </w:t>
      </w:r>
      <w:r w:rsidRPr="005E7FE6">
        <w:rPr>
          <w:rFonts w:ascii="Arial" w:hAnsi="Arial" w:cs="Arial"/>
          <w:sz w:val="24"/>
          <w:szCs w:val="24"/>
        </w:rPr>
        <w:t>hľadať príčiny prípadnej neúspešnosti a možnosti zlepšenia výsledkov</w:t>
      </w:r>
      <w:r w:rsidR="00A269CD" w:rsidRPr="005E7FE6">
        <w:rPr>
          <w:rFonts w:ascii="Arial" w:hAnsi="Arial" w:cs="Arial"/>
          <w:sz w:val="24"/>
          <w:szCs w:val="24"/>
        </w:rPr>
        <w:t xml:space="preserve"> (napr. rozhovorom... </w:t>
      </w:r>
      <w:r w:rsidR="00B2355D" w:rsidRPr="005E7FE6">
        <w:rPr>
          <w:rFonts w:ascii="Arial" w:hAnsi="Arial" w:cs="Arial"/>
          <w:sz w:val="24"/>
          <w:szCs w:val="24"/>
        </w:rPr>
        <w:t>v</w:t>
      </w:r>
      <w:r w:rsidR="00A269CD" w:rsidRPr="005E7FE6">
        <w:rPr>
          <w:rFonts w:ascii="Arial" w:hAnsi="Arial" w:cs="Arial"/>
          <w:sz w:val="24"/>
          <w:szCs w:val="24"/>
        </w:rPr>
        <w:t> </w:t>
      </w:r>
      <w:r w:rsidR="00B2355D" w:rsidRPr="005E7FE6">
        <w:rPr>
          <w:rFonts w:ascii="Arial" w:hAnsi="Arial" w:cs="Arial"/>
          <w:sz w:val="24"/>
          <w:szCs w:val="24"/>
        </w:rPr>
        <w:t>spolupráci</w:t>
      </w:r>
      <w:r w:rsidR="00A269CD" w:rsidRPr="005E7FE6">
        <w:rPr>
          <w:rFonts w:ascii="Arial" w:hAnsi="Arial" w:cs="Arial"/>
          <w:sz w:val="24"/>
          <w:szCs w:val="24"/>
        </w:rPr>
        <w:t xml:space="preserve"> s konkrétnymi žiakmi prípadne aj ich rodičmi)</w:t>
      </w:r>
      <w:r w:rsidRPr="005E7FE6">
        <w:rPr>
          <w:rFonts w:ascii="Arial" w:hAnsi="Arial" w:cs="Arial"/>
          <w:sz w:val="24"/>
          <w:szCs w:val="24"/>
        </w:rPr>
        <w:t>.</w:t>
      </w:r>
    </w:p>
    <w:p w:rsidR="0066738E" w:rsidRPr="005E7FE6" w:rsidRDefault="006704DD" w:rsidP="006704DD">
      <w:pPr>
        <w:rPr>
          <w:rFonts w:ascii="Arial" w:hAnsi="Arial" w:cs="Arial"/>
          <w:b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br/>
      </w:r>
    </w:p>
    <w:p w:rsidR="006704DD" w:rsidRPr="005E7FE6" w:rsidRDefault="006704DD" w:rsidP="006704DD">
      <w:pPr>
        <w:jc w:val="both"/>
        <w:rPr>
          <w:rFonts w:ascii="Arial" w:hAnsi="Arial" w:cs="Arial"/>
          <w:b/>
          <w:sz w:val="24"/>
          <w:szCs w:val="24"/>
        </w:rPr>
      </w:pPr>
      <w:r w:rsidRPr="005E7FE6">
        <w:rPr>
          <w:rFonts w:ascii="Arial" w:hAnsi="Arial" w:cs="Arial"/>
          <w:b/>
          <w:sz w:val="24"/>
          <w:szCs w:val="24"/>
        </w:rPr>
        <w:t>B)</w:t>
      </w:r>
      <w:r w:rsidRPr="005E7FE6">
        <w:rPr>
          <w:rFonts w:ascii="Arial" w:hAnsi="Arial" w:cs="Arial"/>
          <w:b/>
          <w:sz w:val="24"/>
          <w:szCs w:val="24"/>
        </w:rPr>
        <w:tab/>
        <w:t>Venovať náležitú pozornosť príprave žiakov na zodpovedný život v slobodnej spoločnosti v duchu porozumenia, mieru, znášanlivosti, priateľstva medzi národmi, etnickými národnostnými a náboženskými skupinami, vychovávať k právnemu povedomiu, demokracii, mravným hodnotám.</w:t>
      </w:r>
    </w:p>
    <w:p w:rsidR="006704DD" w:rsidRPr="005E7FE6" w:rsidRDefault="006704DD" w:rsidP="006704DD">
      <w:pPr>
        <w:rPr>
          <w:rFonts w:ascii="Arial" w:hAnsi="Arial" w:cs="Arial"/>
          <w:b/>
          <w:sz w:val="24"/>
          <w:szCs w:val="24"/>
        </w:rPr>
      </w:pPr>
    </w:p>
    <w:p w:rsidR="006704DD" w:rsidRPr="005E7FE6" w:rsidRDefault="006704DD" w:rsidP="006704DD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Vo vyučovacom procese </w:t>
      </w:r>
      <w:r w:rsidRPr="005E7FE6">
        <w:rPr>
          <w:rFonts w:ascii="Arial" w:hAnsi="Arial" w:cs="Arial"/>
          <w:sz w:val="24"/>
          <w:szCs w:val="24"/>
          <w:u w:val="single"/>
        </w:rPr>
        <w:t>uplatňovať individuálny prístup</w:t>
      </w:r>
      <w:r w:rsidRPr="005E7FE6">
        <w:rPr>
          <w:rFonts w:ascii="Arial" w:hAnsi="Arial" w:cs="Arial"/>
          <w:sz w:val="24"/>
          <w:szCs w:val="24"/>
        </w:rPr>
        <w:t xml:space="preserve"> k žiakom.</w:t>
      </w:r>
    </w:p>
    <w:p w:rsidR="006704DD" w:rsidRPr="005E7FE6" w:rsidRDefault="006704DD" w:rsidP="006704DD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Všímať si správanie žiakov v triedach, vzťahy medzi nimi, vzťah k predmetu a usmerňovať ich vo vyučovacom procese, ale aj mimo</w:t>
      </w:r>
      <w:r w:rsidR="00597389" w:rsidRPr="005E7FE6">
        <w:rPr>
          <w:rFonts w:ascii="Arial" w:hAnsi="Arial" w:cs="Arial"/>
          <w:sz w:val="24"/>
          <w:szCs w:val="24"/>
        </w:rPr>
        <w:t xml:space="preserve"> </w:t>
      </w:r>
      <w:r w:rsidR="00A269CD" w:rsidRPr="005E7FE6">
        <w:rPr>
          <w:rFonts w:ascii="Arial" w:hAnsi="Arial" w:cs="Arial"/>
          <w:sz w:val="24"/>
          <w:szCs w:val="24"/>
        </w:rPr>
        <w:t>neho</w:t>
      </w:r>
      <w:r w:rsidRPr="005E7FE6">
        <w:rPr>
          <w:rFonts w:ascii="Arial" w:hAnsi="Arial" w:cs="Arial"/>
          <w:sz w:val="24"/>
          <w:szCs w:val="24"/>
        </w:rPr>
        <w:t>.</w:t>
      </w:r>
      <w:r w:rsidR="00362238" w:rsidRPr="005E7FE6">
        <w:rPr>
          <w:rFonts w:ascii="Arial" w:hAnsi="Arial" w:cs="Arial"/>
          <w:sz w:val="24"/>
          <w:szCs w:val="24"/>
        </w:rPr>
        <w:t xml:space="preserve"> Dôležitý je </w:t>
      </w:r>
      <w:r w:rsidR="00597389" w:rsidRPr="005E7FE6">
        <w:rPr>
          <w:rFonts w:ascii="Arial" w:hAnsi="Arial" w:cs="Arial"/>
          <w:sz w:val="24"/>
          <w:szCs w:val="24"/>
        </w:rPr>
        <w:t xml:space="preserve">prístup, snaha a </w:t>
      </w:r>
      <w:r w:rsidR="00362238" w:rsidRPr="005E7FE6">
        <w:rPr>
          <w:rFonts w:ascii="Arial" w:hAnsi="Arial" w:cs="Arial"/>
          <w:sz w:val="24"/>
          <w:szCs w:val="24"/>
        </w:rPr>
        <w:t>hlavne posun žiaka sledovateľný v</w:t>
      </w:r>
      <w:r w:rsidR="00597389" w:rsidRPr="005E7FE6">
        <w:rPr>
          <w:rFonts w:ascii="Arial" w:hAnsi="Arial" w:cs="Arial"/>
          <w:sz w:val="24"/>
          <w:szCs w:val="24"/>
        </w:rPr>
        <w:t> </w:t>
      </w:r>
      <w:r w:rsidR="00362238" w:rsidRPr="005E7FE6">
        <w:rPr>
          <w:rFonts w:ascii="Arial" w:hAnsi="Arial" w:cs="Arial"/>
          <w:sz w:val="24"/>
          <w:szCs w:val="24"/>
        </w:rPr>
        <w:t>čase</w:t>
      </w:r>
      <w:r w:rsidR="00597389" w:rsidRPr="005E7FE6">
        <w:rPr>
          <w:rFonts w:ascii="Arial" w:hAnsi="Arial" w:cs="Arial"/>
          <w:sz w:val="24"/>
          <w:szCs w:val="24"/>
        </w:rPr>
        <w:t xml:space="preserve">, na ktorý sa učiteľ zameriava. </w:t>
      </w:r>
    </w:p>
    <w:p w:rsidR="006704DD" w:rsidRPr="005E7FE6" w:rsidRDefault="006704DD" w:rsidP="006704DD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Pozornosť venovať žiakom so špeciálnymi výchovno-vzdelávacími potrebami a zdravotným znevýhodnením.</w:t>
      </w:r>
    </w:p>
    <w:p w:rsidR="006704DD" w:rsidRPr="005E7FE6" w:rsidRDefault="006704DD" w:rsidP="006704DD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Individuálne pristupovať k zaostávajúcim žiakom. V prípade dlhodobo zaostávajúcich žiakov </w:t>
      </w:r>
      <w:r w:rsidR="00362238" w:rsidRPr="005E7FE6">
        <w:rPr>
          <w:rFonts w:ascii="Arial" w:hAnsi="Arial" w:cs="Arial"/>
          <w:sz w:val="24"/>
          <w:szCs w:val="24"/>
          <w:u w:val="single"/>
        </w:rPr>
        <w:t>preventívne a včasne</w:t>
      </w:r>
      <w:r w:rsidR="00362238" w:rsidRPr="005E7FE6">
        <w:rPr>
          <w:rFonts w:ascii="Arial" w:hAnsi="Arial" w:cs="Arial"/>
          <w:sz w:val="24"/>
          <w:szCs w:val="24"/>
        </w:rPr>
        <w:t xml:space="preserve"> </w:t>
      </w:r>
      <w:r w:rsidR="00A269CD" w:rsidRPr="005E7FE6">
        <w:rPr>
          <w:rFonts w:ascii="Arial" w:hAnsi="Arial" w:cs="Arial"/>
          <w:sz w:val="24"/>
          <w:szCs w:val="24"/>
        </w:rPr>
        <w:t>kontaktovať</w:t>
      </w:r>
      <w:r w:rsidRPr="005E7FE6">
        <w:rPr>
          <w:rFonts w:ascii="Arial" w:hAnsi="Arial" w:cs="Arial"/>
          <w:sz w:val="24"/>
          <w:szCs w:val="24"/>
        </w:rPr>
        <w:t> rodič</w:t>
      </w:r>
      <w:r w:rsidR="00A269CD" w:rsidRPr="005E7FE6">
        <w:rPr>
          <w:rFonts w:ascii="Arial" w:hAnsi="Arial" w:cs="Arial"/>
          <w:sz w:val="24"/>
          <w:szCs w:val="24"/>
        </w:rPr>
        <w:t>ov</w:t>
      </w:r>
      <w:r w:rsidRPr="005E7FE6">
        <w:rPr>
          <w:rFonts w:ascii="Arial" w:hAnsi="Arial" w:cs="Arial"/>
          <w:sz w:val="24"/>
          <w:szCs w:val="24"/>
        </w:rPr>
        <w:t xml:space="preserve"> </w:t>
      </w:r>
      <w:r w:rsidR="00A269CD" w:rsidRPr="005E7FE6">
        <w:rPr>
          <w:rFonts w:ascii="Arial" w:hAnsi="Arial" w:cs="Arial"/>
          <w:sz w:val="24"/>
          <w:szCs w:val="24"/>
        </w:rPr>
        <w:t xml:space="preserve">a spolupracovať </w:t>
      </w:r>
      <w:r w:rsidRPr="005E7FE6">
        <w:rPr>
          <w:rFonts w:ascii="Arial" w:hAnsi="Arial" w:cs="Arial"/>
          <w:sz w:val="24"/>
          <w:szCs w:val="24"/>
        </w:rPr>
        <w:t>prostredníctvom triedneho učiteľa.</w:t>
      </w:r>
    </w:p>
    <w:p w:rsidR="006704DD" w:rsidRPr="005E7FE6" w:rsidRDefault="006704DD" w:rsidP="006704DD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Dbať na dodržiavanie školských právnych noriem. </w:t>
      </w:r>
    </w:p>
    <w:p w:rsidR="006704DD" w:rsidRPr="005E7FE6" w:rsidRDefault="006704DD" w:rsidP="006704DD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Organizovať vyučovanie tak, aby sa v ňom mohli uplatňovať </w:t>
      </w:r>
      <w:r w:rsidR="00597389" w:rsidRPr="005E7FE6">
        <w:rPr>
          <w:rFonts w:ascii="Arial" w:hAnsi="Arial" w:cs="Arial"/>
          <w:sz w:val="24"/>
          <w:szCs w:val="24"/>
        </w:rPr>
        <w:t xml:space="preserve">a rozvíjať sa </w:t>
      </w:r>
      <w:r w:rsidRPr="005E7FE6">
        <w:rPr>
          <w:rFonts w:ascii="Arial" w:hAnsi="Arial" w:cs="Arial"/>
          <w:sz w:val="24"/>
          <w:szCs w:val="24"/>
        </w:rPr>
        <w:t xml:space="preserve">všetky druhy inteligencie, </w:t>
      </w:r>
      <w:r w:rsidR="00597389" w:rsidRPr="005E7FE6">
        <w:rPr>
          <w:rFonts w:ascii="Arial" w:hAnsi="Arial" w:cs="Arial"/>
          <w:sz w:val="24"/>
          <w:szCs w:val="24"/>
        </w:rPr>
        <w:t>ktoré utvárajú osobnosť človeka a pozitívne vzťahy v triede.</w:t>
      </w:r>
      <w:r w:rsidR="00A269CD" w:rsidRPr="005E7FE6">
        <w:rPr>
          <w:rFonts w:ascii="Arial" w:hAnsi="Arial" w:cs="Arial"/>
          <w:sz w:val="24"/>
          <w:szCs w:val="24"/>
        </w:rPr>
        <w:t xml:space="preserve"> </w:t>
      </w:r>
    </w:p>
    <w:p w:rsidR="006704DD" w:rsidRPr="005E7FE6" w:rsidRDefault="006704DD" w:rsidP="006704DD">
      <w:pPr>
        <w:jc w:val="both"/>
        <w:rPr>
          <w:rFonts w:ascii="Arial" w:hAnsi="Arial" w:cs="Arial"/>
          <w:sz w:val="24"/>
          <w:szCs w:val="24"/>
        </w:rPr>
      </w:pPr>
    </w:p>
    <w:p w:rsidR="006704DD" w:rsidRPr="005E7FE6" w:rsidRDefault="006704DD" w:rsidP="006704DD">
      <w:pPr>
        <w:jc w:val="both"/>
        <w:rPr>
          <w:rFonts w:ascii="Arial" w:hAnsi="Arial" w:cs="Arial"/>
          <w:sz w:val="24"/>
          <w:szCs w:val="24"/>
        </w:rPr>
      </w:pPr>
    </w:p>
    <w:p w:rsidR="006704DD" w:rsidRPr="005E7FE6" w:rsidRDefault="006704DD" w:rsidP="006704DD">
      <w:pPr>
        <w:rPr>
          <w:rFonts w:ascii="Arial" w:hAnsi="Arial" w:cs="Arial"/>
          <w:sz w:val="24"/>
          <w:szCs w:val="24"/>
        </w:rPr>
      </w:pPr>
    </w:p>
    <w:p w:rsidR="006704DD" w:rsidRPr="005E7FE6" w:rsidRDefault="006704DD" w:rsidP="006704DD">
      <w:pPr>
        <w:rPr>
          <w:rFonts w:ascii="Arial" w:hAnsi="Arial" w:cs="Arial"/>
          <w:b/>
          <w:sz w:val="24"/>
          <w:szCs w:val="24"/>
        </w:rPr>
      </w:pPr>
      <w:r w:rsidRPr="005E7FE6">
        <w:rPr>
          <w:rFonts w:ascii="Arial" w:hAnsi="Arial" w:cs="Arial"/>
          <w:b/>
          <w:sz w:val="24"/>
          <w:szCs w:val="24"/>
        </w:rPr>
        <w:t>C)</w:t>
      </w:r>
      <w:r w:rsidRPr="005E7FE6">
        <w:rPr>
          <w:rFonts w:ascii="Arial" w:hAnsi="Arial" w:cs="Arial"/>
          <w:b/>
          <w:sz w:val="24"/>
          <w:szCs w:val="24"/>
        </w:rPr>
        <w:tab/>
        <w:t>Pestovať národné povedomie, vychovávať k hrdosti na vlastný národ, štátnu príslušnosť a na slovenskú históriu.</w:t>
      </w:r>
    </w:p>
    <w:p w:rsidR="006704DD" w:rsidRPr="005E7FE6" w:rsidRDefault="006704DD" w:rsidP="006704DD">
      <w:pPr>
        <w:rPr>
          <w:rFonts w:ascii="Arial" w:hAnsi="Arial" w:cs="Arial"/>
          <w:b/>
          <w:sz w:val="24"/>
          <w:szCs w:val="24"/>
        </w:rPr>
      </w:pPr>
    </w:p>
    <w:p w:rsidR="006704DD" w:rsidRPr="005E7FE6" w:rsidRDefault="006704DD" w:rsidP="006704DD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Na hodinách daných predmetov, krúžkov spomenúť významné osobnosti a ich prác</w:t>
      </w:r>
      <w:r w:rsidR="00597389" w:rsidRPr="005E7FE6">
        <w:rPr>
          <w:rFonts w:ascii="Arial" w:hAnsi="Arial" w:cs="Arial"/>
          <w:sz w:val="24"/>
          <w:szCs w:val="24"/>
        </w:rPr>
        <w:t>u, diela v danom predmete. Aplikovať a implementova</w:t>
      </w:r>
      <w:r w:rsidRPr="005E7FE6">
        <w:rPr>
          <w:rFonts w:ascii="Arial" w:hAnsi="Arial" w:cs="Arial"/>
          <w:sz w:val="24"/>
          <w:szCs w:val="24"/>
        </w:rPr>
        <w:t xml:space="preserve">ť vedomosti a zručnosti študentov z predmetu INF. </w:t>
      </w:r>
    </w:p>
    <w:p w:rsidR="00AE0830" w:rsidRPr="00091A6A" w:rsidRDefault="00AE0830" w:rsidP="00091A6A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91A6A">
        <w:rPr>
          <w:rFonts w:ascii="Arial" w:hAnsi="Arial" w:cs="Arial"/>
          <w:sz w:val="24"/>
          <w:szCs w:val="24"/>
        </w:rPr>
        <w:t>Zamerať sa na ochranu detí a žiakov pri používaní internetu a využívať stránky k</w:t>
      </w:r>
      <w:r w:rsidR="00597389" w:rsidRPr="00091A6A">
        <w:rPr>
          <w:rFonts w:ascii="Arial" w:hAnsi="Arial" w:cs="Arial"/>
          <w:sz w:val="24"/>
          <w:szCs w:val="24"/>
        </w:rPr>
        <w:t xml:space="preserve"> </w:t>
      </w:r>
      <w:r w:rsidRPr="00091A6A">
        <w:rPr>
          <w:rFonts w:ascii="Arial" w:hAnsi="Arial" w:cs="Arial"/>
          <w:sz w:val="24"/>
          <w:szCs w:val="24"/>
        </w:rPr>
        <w:t xml:space="preserve">bezpečnému používaniu internetu </w:t>
      </w:r>
      <w:hyperlink r:id="rId7" w:history="1">
        <w:r w:rsidRPr="00091A6A">
          <w:rPr>
            <w:rStyle w:val="Hypertextovprepojenie"/>
            <w:rFonts w:ascii="Arial" w:hAnsi="Arial" w:cs="Arial"/>
            <w:sz w:val="24"/>
            <w:szCs w:val="24"/>
          </w:rPr>
          <w:t>www.bezpecnenainternete.sk</w:t>
        </w:r>
      </w:hyperlink>
      <w:r w:rsidRPr="00091A6A">
        <w:rPr>
          <w:rFonts w:ascii="Arial" w:hAnsi="Arial" w:cs="Arial"/>
          <w:sz w:val="24"/>
          <w:szCs w:val="24"/>
        </w:rPr>
        <w:t>,</w:t>
      </w:r>
      <w:r w:rsidR="00597389" w:rsidRPr="00091A6A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Pr="00091A6A">
          <w:rPr>
            <w:rStyle w:val="Hypertextovprepojenie"/>
            <w:rFonts w:ascii="Arial" w:hAnsi="Arial" w:cs="Arial"/>
            <w:sz w:val="24"/>
            <w:szCs w:val="24"/>
          </w:rPr>
          <w:t>www.zodpovedne.sk</w:t>
        </w:r>
      </w:hyperlink>
      <w:r w:rsidRPr="00091A6A">
        <w:rPr>
          <w:rFonts w:ascii="Arial" w:hAnsi="Arial" w:cs="Arial"/>
          <w:sz w:val="24"/>
          <w:szCs w:val="24"/>
        </w:rPr>
        <w:t>,</w:t>
      </w:r>
      <w:r w:rsidR="00597389" w:rsidRPr="00091A6A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Pr="00091A6A">
          <w:rPr>
            <w:rStyle w:val="Hypertextovprepojenie"/>
            <w:rFonts w:ascii="Arial" w:hAnsi="Arial" w:cs="Arial"/>
            <w:sz w:val="24"/>
            <w:szCs w:val="24"/>
          </w:rPr>
          <w:t>www.stopline.sk</w:t>
        </w:r>
      </w:hyperlink>
      <w:r w:rsidRPr="00091A6A">
        <w:rPr>
          <w:rFonts w:ascii="Arial" w:hAnsi="Arial" w:cs="Arial"/>
          <w:sz w:val="24"/>
          <w:szCs w:val="24"/>
        </w:rPr>
        <w:t>,</w:t>
      </w:r>
      <w:r w:rsidR="00597389" w:rsidRPr="00091A6A"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Pr="00091A6A">
          <w:rPr>
            <w:rStyle w:val="Hypertextovprepojenie"/>
            <w:rFonts w:ascii="Arial" w:hAnsi="Arial" w:cs="Arial"/>
            <w:sz w:val="24"/>
            <w:szCs w:val="24"/>
          </w:rPr>
          <w:t>www.ovce.sk</w:t>
        </w:r>
      </w:hyperlink>
      <w:r w:rsidRPr="00091A6A">
        <w:rPr>
          <w:rFonts w:ascii="Arial" w:hAnsi="Arial" w:cs="Arial"/>
          <w:sz w:val="24"/>
          <w:szCs w:val="24"/>
        </w:rPr>
        <w:t>,</w:t>
      </w:r>
      <w:r w:rsidR="00597389" w:rsidRPr="00091A6A">
        <w:rPr>
          <w:rFonts w:ascii="Arial" w:hAnsi="Arial" w:cs="Arial"/>
          <w:sz w:val="24"/>
          <w:szCs w:val="24"/>
        </w:rPr>
        <w:t xml:space="preserve"> </w:t>
      </w:r>
      <w:hyperlink r:id="rId11" w:history="1">
        <w:r w:rsidRPr="00091A6A">
          <w:rPr>
            <w:rStyle w:val="Hypertextovprepojenie"/>
            <w:rFonts w:ascii="Arial" w:hAnsi="Arial" w:cs="Arial"/>
            <w:sz w:val="24"/>
            <w:szCs w:val="24"/>
          </w:rPr>
          <w:t>www.pomoc.sk</w:t>
        </w:r>
      </w:hyperlink>
      <w:r w:rsidR="00597389" w:rsidRPr="00091A6A">
        <w:rPr>
          <w:rFonts w:ascii="Arial" w:hAnsi="Arial" w:cs="Arial"/>
          <w:sz w:val="24"/>
          <w:szCs w:val="24"/>
        </w:rPr>
        <w:t>,</w:t>
      </w:r>
      <w:r w:rsidR="00934C3B">
        <w:rPr>
          <w:rFonts w:ascii="Arial" w:hAnsi="Arial" w:cs="Arial"/>
          <w:sz w:val="24"/>
          <w:szCs w:val="24"/>
        </w:rPr>
        <w:t xml:space="preserve"> </w:t>
      </w:r>
      <w:r w:rsidR="00597389" w:rsidRPr="00091A6A">
        <w:rPr>
          <w:rFonts w:ascii="Arial" w:hAnsi="Arial" w:cs="Arial"/>
          <w:sz w:val="24"/>
          <w:szCs w:val="24"/>
        </w:rPr>
        <w:t>zmudri.sk.</w:t>
      </w:r>
    </w:p>
    <w:p w:rsidR="00AE0830" w:rsidRPr="005E7FE6" w:rsidRDefault="00AE0830" w:rsidP="00AE0830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6704DD" w:rsidRPr="005E7FE6" w:rsidRDefault="006704DD" w:rsidP="006704DD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6704DD" w:rsidRPr="005E7FE6" w:rsidRDefault="006704DD" w:rsidP="006704DD">
      <w:p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b/>
          <w:sz w:val="24"/>
          <w:szCs w:val="24"/>
        </w:rPr>
        <w:t>D)</w:t>
      </w:r>
      <w:r w:rsidRPr="005E7FE6">
        <w:rPr>
          <w:rFonts w:ascii="Arial" w:hAnsi="Arial" w:cs="Arial"/>
          <w:b/>
          <w:sz w:val="24"/>
          <w:szCs w:val="24"/>
        </w:rPr>
        <w:tab/>
        <w:t>Plniť úlohy Národného programu boja proti drogám, napĺňať Projekt Škola podporujúca zdravie.</w:t>
      </w:r>
    </w:p>
    <w:p w:rsidR="006704DD" w:rsidRPr="005E7FE6" w:rsidRDefault="006704DD" w:rsidP="006704DD">
      <w:pPr>
        <w:rPr>
          <w:rFonts w:ascii="Arial" w:hAnsi="Arial" w:cs="Arial"/>
          <w:sz w:val="24"/>
          <w:szCs w:val="24"/>
        </w:rPr>
      </w:pPr>
    </w:p>
    <w:p w:rsidR="006704DD" w:rsidRPr="005E7FE6" w:rsidRDefault="006704DD" w:rsidP="006704DD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Vhodne výchovne využívať učivo v prevencii drogových závislosti, všímať si prejavy v správaní žiakov, usmerňovať ich, viesť ich k úcte k životu, </w:t>
      </w:r>
      <w:r w:rsidRPr="005E7FE6">
        <w:rPr>
          <w:rFonts w:ascii="Arial" w:hAnsi="Arial" w:cs="Arial"/>
          <w:sz w:val="24"/>
          <w:szCs w:val="24"/>
        </w:rPr>
        <w:lastRenderedPageBreak/>
        <w:t>zodpovednosti za svoje zdravie, pozitívnemu mysleniu, naučiť ich prekonávať životné problémy využitím pozitívnych hodnôt života.</w:t>
      </w:r>
    </w:p>
    <w:p w:rsidR="006704DD" w:rsidRPr="005E7FE6" w:rsidRDefault="006704DD" w:rsidP="006704DD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Dbať na to, aby vyučovanie prebiehalo v čistej, vyvetranej miestnosti.</w:t>
      </w:r>
    </w:p>
    <w:p w:rsidR="006704DD" w:rsidRPr="005E7FE6" w:rsidRDefault="006704DD" w:rsidP="006704DD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Rešpektovať osobné potreby žiakov.</w:t>
      </w:r>
    </w:p>
    <w:p w:rsidR="006704DD" w:rsidRPr="005E7FE6" w:rsidRDefault="00A269CD" w:rsidP="006704DD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Dbať aj na psychické zdravie, pozitívnu klímu v triede, n</w:t>
      </w:r>
      <w:r w:rsidR="006704DD" w:rsidRPr="005E7FE6">
        <w:rPr>
          <w:rFonts w:ascii="Arial" w:hAnsi="Arial" w:cs="Arial"/>
          <w:sz w:val="24"/>
          <w:szCs w:val="24"/>
        </w:rPr>
        <w:t xml:space="preserve">epreťažovať žiakov, predchádzať stresom z previerok tým, že previerky z tematických okruhoch, vstupné, výstupné testy, </w:t>
      </w:r>
      <w:r w:rsidRPr="005E7FE6">
        <w:rPr>
          <w:rFonts w:ascii="Arial" w:hAnsi="Arial" w:cs="Arial"/>
          <w:sz w:val="24"/>
          <w:szCs w:val="24"/>
        </w:rPr>
        <w:t xml:space="preserve">školské úlohy budú žiakom včas oznámené, </w:t>
      </w:r>
      <w:r w:rsidR="006704DD" w:rsidRPr="005E7FE6">
        <w:rPr>
          <w:rFonts w:ascii="Arial" w:hAnsi="Arial" w:cs="Arial"/>
          <w:sz w:val="24"/>
          <w:szCs w:val="24"/>
        </w:rPr>
        <w:t>budú koordinované</w:t>
      </w:r>
      <w:r w:rsidRPr="005E7FE6">
        <w:rPr>
          <w:rFonts w:ascii="Arial" w:hAnsi="Arial" w:cs="Arial"/>
          <w:sz w:val="24"/>
          <w:szCs w:val="24"/>
        </w:rPr>
        <w:t xml:space="preserve"> v spolupráci s ostatnými vyučujúcimi a zaznačené do udalostí v </w:t>
      </w:r>
      <w:proofErr w:type="spellStart"/>
      <w:r w:rsidRPr="005E7FE6">
        <w:rPr>
          <w:rFonts w:ascii="Arial" w:hAnsi="Arial" w:cs="Arial"/>
          <w:sz w:val="24"/>
          <w:szCs w:val="24"/>
        </w:rPr>
        <w:t>Edupage</w:t>
      </w:r>
      <w:proofErr w:type="spellEnd"/>
      <w:r w:rsidRPr="005E7FE6">
        <w:rPr>
          <w:rFonts w:ascii="Arial" w:hAnsi="Arial" w:cs="Arial"/>
          <w:sz w:val="24"/>
          <w:szCs w:val="24"/>
        </w:rPr>
        <w:t xml:space="preserve"> (napr. Veľká písomka, Písomka...).</w:t>
      </w:r>
    </w:p>
    <w:p w:rsidR="00AE0830" w:rsidRPr="005E7FE6" w:rsidRDefault="00AE0830" w:rsidP="006704DD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V</w:t>
      </w:r>
      <w:r w:rsidR="00597389" w:rsidRPr="005E7FE6">
        <w:rPr>
          <w:rFonts w:ascii="Arial" w:hAnsi="Arial" w:cs="Arial"/>
          <w:sz w:val="24"/>
          <w:szCs w:val="24"/>
        </w:rPr>
        <w:t xml:space="preserve"> </w:t>
      </w:r>
      <w:r w:rsidRPr="005E7FE6">
        <w:rPr>
          <w:rFonts w:ascii="Arial" w:hAnsi="Arial" w:cs="Arial"/>
          <w:sz w:val="24"/>
          <w:szCs w:val="24"/>
        </w:rPr>
        <w:t>rámci možností školy realizovať aktivity na podporu zdravia a zdravého životného</w:t>
      </w:r>
      <w:r w:rsidR="00597389" w:rsidRPr="005E7FE6">
        <w:rPr>
          <w:rFonts w:ascii="Arial" w:hAnsi="Arial" w:cs="Arial"/>
          <w:sz w:val="24"/>
          <w:szCs w:val="24"/>
        </w:rPr>
        <w:t xml:space="preserve"> </w:t>
      </w:r>
      <w:r w:rsidRPr="005E7FE6">
        <w:rPr>
          <w:rFonts w:ascii="Arial" w:hAnsi="Arial" w:cs="Arial"/>
          <w:sz w:val="24"/>
          <w:szCs w:val="24"/>
        </w:rPr>
        <w:t xml:space="preserve">štýlu, pri príležitosti </w:t>
      </w:r>
      <w:r w:rsidRPr="005E7FE6">
        <w:rPr>
          <w:rFonts w:ascii="Arial" w:hAnsi="Arial" w:cs="Arial"/>
          <w:b/>
          <w:sz w:val="24"/>
          <w:szCs w:val="24"/>
        </w:rPr>
        <w:t>Svetového dňa výživy (16.10.)</w:t>
      </w:r>
      <w:r w:rsidR="00597389" w:rsidRPr="005E7FE6">
        <w:rPr>
          <w:rFonts w:ascii="Arial" w:hAnsi="Arial" w:cs="Arial"/>
          <w:sz w:val="24"/>
          <w:szCs w:val="24"/>
        </w:rPr>
        <w:t xml:space="preserve"> vyhlásiť tematický</w:t>
      </w:r>
      <w:r w:rsidRPr="005E7FE6">
        <w:rPr>
          <w:rFonts w:ascii="Arial" w:hAnsi="Arial" w:cs="Arial"/>
          <w:sz w:val="24"/>
          <w:szCs w:val="24"/>
        </w:rPr>
        <w:t xml:space="preserve"> týžd</w:t>
      </w:r>
      <w:r w:rsidR="00597389" w:rsidRPr="005E7FE6">
        <w:rPr>
          <w:rFonts w:ascii="Arial" w:hAnsi="Arial" w:cs="Arial"/>
          <w:sz w:val="24"/>
          <w:szCs w:val="24"/>
        </w:rPr>
        <w:t xml:space="preserve">eň </w:t>
      </w:r>
      <w:proofErr w:type="spellStart"/>
      <w:r w:rsidR="00597389" w:rsidRPr="005E7FE6">
        <w:rPr>
          <w:rFonts w:ascii="Arial" w:hAnsi="Arial" w:cs="Arial"/>
          <w:b/>
          <w:sz w:val="24"/>
          <w:szCs w:val="24"/>
        </w:rPr>
        <w:t>Týždeň</w:t>
      </w:r>
      <w:proofErr w:type="spellEnd"/>
      <w:r w:rsidR="00597389" w:rsidRPr="005E7FE6">
        <w:rPr>
          <w:rFonts w:ascii="Arial" w:hAnsi="Arial" w:cs="Arial"/>
          <w:b/>
          <w:sz w:val="24"/>
          <w:szCs w:val="24"/>
        </w:rPr>
        <w:t xml:space="preserve"> zdravej výživy</w:t>
      </w:r>
      <w:r w:rsidRPr="005E7FE6">
        <w:rPr>
          <w:rFonts w:ascii="Arial" w:hAnsi="Arial" w:cs="Arial"/>
          <w:sz w:val="24"/>
          <w:szCs w:val="24"/>
        </w:rPr>
        <w:t xml:space="preserve"> </w:t>
      </w:r>
      <w:r w:rsidR="00597389" w:rsidRPr="005E7FE6">
        <w:rPr>
          <w:rFonts w:ascii="Arial" w:hAnsi="Arial" w:cs="Arial"/>
          <w:sz w:val="24"/>
          <w:szCs w:val="24"/>
        </w:rPr>
        <w:t>so sprievodnými aktivitami v spolupráci aj s vedúcou Školskej jedálne.</w:t>
      </w:r>
    </w:p>
    <w:p w:rsidR="006704DD" w:rsidRPr="005E7FE6" w:rsidRDefault="006704DD" w:rsidP="006704DD">
      <w:pPr>
        <w:rPr>
          <w:rFonts w:ascii="Arial" w:hAnsi="Arial" w:cs="Arial"/>
          <w:sz w:val="24"/>
          <w:szCs w:val="24"/>
        </w:rPr>
      </w:pPr>
    </w:p>
    <w:p w:rsidR="006704DD" w:rsidRPr="005E7FE6" w:rsidRDefault="006704DD" w:rsidP="006704DD">
      <w:pPr>
        <w:numPr>
          <w:ilvl w:val="0"/>
          <w:numId w:val="11"/>
        </w:numPr>
        <w:tabs>
          <w:tab w:val="left" w:pos="709"/>
        </w:tabs>
        <w:ind w:hanging="1065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b/>
          <w:sz w:val="24"/>
          <w:szCs w:val="24"/>
        </w:rPr>
        <w:t>Viesť žiakov k ochrane životného prostredia</w:t>
      </w:r>
    </w:p>
    <w:p w:rsidR="006704DD" w:rsidRPr="005E7FE6" w:rsidRDefault="006704DD" w:rsidP="006704DD">
      <w:pPr>
        <w:numPr>
          <w:ilvl w:val="1"/>
          <w:numId w:val="11"/>
        </w:numPr>
        <w:tabs>
          <w:tab w:val="left" w:pos="851"/>
        </w:tabs>
        <w:ind w:left="851" w:hanging="425"/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Pestovať u žiakov kladný vzťah k prírode, jej ochrane a zveľaďovaniu prostredníctvom </w:t>
      </w:r>
      <w:r w:rsidR="00A269CD" w:rsidRPr="005E7FE6">
        <w:rPr>
          <w:rFonts w:ascii="Arial" w:hAnsi="Arial" w:cs="Arial"/>
          <w:sz w:val="24"/>
          <w:szCs w:val="24"/>
        </w:rPr>
        <w:t xml:space="preserve">priameho vyučovania, ale aj celoškolských </w:t>
      </w:r>
      <w:proofErr w:type="spellStart"/>
      <w:r w:rsidR="00A269CD" w:rsidRPr="005E7FE6">
        <w:rPr>
          <w:rFonts w:ascii="Arial" w:hAnsi="Arial" w:cs="Arial"/>
          <w:sz w:val="24"/>
          <w:szCs w:val="24"/>
        </w:rPr>
        <w:t>enviro</w:t>
      </w:r>
      <w:proofErr w:type="spellEnd"/>
      <w:r w:rsidR="00934C3B">
        <w:rPr>
          <w:rFonts w:ascii="Arial" w:hAnsi="Arial" w:cs="Arial"/>
          <w:sz w:val="24"/>
          <w:szCs w:val="24"/>
        </w:rPr>
        <w:t xml:space="preserve"> </w:t>
      </w:r>
      <w:r w:rsidR="00A269CD" w:rsidRPr="005E7FE6">
        <w:rPr>
          <w:rFonts w:ascii="Arial" w:hAnsi="Arial" w:cs="Arial"/>
          <w:sz w:val="24"/>
          <w:szCs w:val="24"/>
        </w:rPr>
        <w:t>aktivít, ktoré sú bližšie rozpísané v Pláne práce ENV.</w:t>
      </w:r>
      <w:r w:rsidR="007C4F6C" w:rsidRPr="005E7FE6">
        <w:rPr>
          <w:rFonts w:ascii="Arial" w:hAnsi="Arial" w:cs="Arial"/>
          <w:sz w:val="24"/>
          <w:szCs w:val="24"/>
        </w:rPr>
        <w:t xml:space="preserve"> Tento školský rok je upriamené pozornosť na problematiku klimatických zmien a ich dopadov, ktorá sa týka nás všetkých.</w:t>
      </w:r>
    </w:p>
    <w:p w:rsidR="006704DD" w:rsidRPr="005E7FE6" w:rsidRDefault="006704DD" w:rsidP="006704DD">
      <w:pPr>
        <w:numPr>
          <w:ilvl w:val="1"/>
          <w:numId w:val="11"/>
        </w:numPr>
        <w:tabs>
          <w:tab w:val="left" w:pos="851"/>
        </w:tabs>
        <w:ind w:left="851" w:hanging="425"/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Viesť k šetrnosti v spotrebe energií, vody a</w:t>
      </w:r>
      <w:r w:rsidR="00BB6CC2" w:rsidRPr="005E7FE6">
        <w:rPr>
          <w:rFonts w:ascii="Arial" w:hAnsi="Arial" w:cs="Arial"/>
          <w:sz w:val="24"/>
          <w:szCs w:val="24"/>
        </w:rPr>
        <w:t> </w:t>
      </w:r>
      <w:r w:rsidRPr="005E7FE6">
        <w:rPr>
          <w:rFonts w:ascii="Arial" w:hAnsi="Arial" w:cs="Arial"/>
          <w:sz w:val="24"/>
          <w:szCs w:val="24"/>
        </w:rPr>
        <w:t>materiálu</w:t>
      </w:r>
      <w:r w:rsidR="00BB6CC2" w:rsidRPr="005E7FE6">
        <w:rPr>
          <w:rFonts w:ascii="Arial" w:hAnsi="Arial" w:cs="Arial"/>
          <w:sz w:val="24"/>
          <w:szCs w:val="24"/>
        </w:rPr>
        <w:t>, separovaniu odpadu.</w:t>
      </w:r>
      <w:r w:rsidR="00A269CD" w:rsidRPr="005E7FE6">
        <w:rPr>
          <w:rFonts w:ascii="Arial" w:hAnsi="Arial" w:cs="Arial"/>
          <w:sz w:val="24"/>
          <w:szCs w:val="24"/>
        </w:rPr>
        <w:t xml:space="preserve"> V spolupráci s výchovnou poradkyňou a ŽŠR bude sledovaná, bodovaná a pravidelne na konci každého mesiaca a v závere školského roka vyhodnocovaná čistota tried. </w:t>
      </w:r>
      <w:r w:rsidR="00BB6CC2" w:rsidRPr="005E7FE6">
        <w:rPr>
          <w:rFonts w:ascii="Arial" w:hAnsi="Arial" w:cs="Arial"/>
          <w:sz w:val="24"/>
          <w:szCs w:val="24"/>
        </w:rPr>
        <w:t xml:space="preserve"> </w:t>
      </w:r>
    </w:p>
    <w:p w:rsidR="00306A9F" w:rsidRPr="005E7FE6" w:rsidRDefault="00306A9F" w:rsidP="00306A9F">
      <w:pPr>
        <w:tabs>
          <w:tab w:val="left" w:pos="851"/>
        </w:tabs>
        <w:jc w:val="both"/>
        <w:rPr>
          <w:rFonts w:ascii="Arial" w:hAnsi="Arial" w:cs="Arial"/>
          <w:sz w:val="24"/>
          <w:szCs w:val="24"/>
        </w:rPr>
      </w:pPr>
    </w:p>
    <w:p w:rsidR="00306A9F" w:rsidRPr="005E7FE6" w:rsidRDefault="00854768" w:rsidP="00AA677E">
      <w:pPr>
        <w:pStyle w:val="Odsekzoznamu"/>
        <w:numPr>
          <w:ilvl w:val="0"/>
          <w:numId w:val="11"/>
        </w:numPr>
        <w:tabs>
          <w:tab w:val="clear" w:pos="709"/>
          <w:tab w:val="left" w:pos="851"/>
        </w:tabs>
        <w:ind w:left="709" w:hanging="709"/>
        <w:jc w:val="both"/>
        <w:rPr>
          <w:rFonts w:ascii="Arial" w:hAnsi="Arial" w:cs="Arial"/>
          <w:b/>
          <w:lang w:val="sk-SK"/>
        </w:rPr>
      </w:pPr>
      <w:r w:rsidRPr="005E7FE6">
        <w:rPr>
          <w:rFonts w:ascii="Arial" w:hAnsi="Arial" w:cs="Arial"/>
          <w:b/>
          <w:lang w:val="sk-SK"/>
        </w:rPr>
        <w:t>Po</w:t>
      </w:r>
      <w:r w:rsidR="00BB6CC2" w:rsidRPr="005E7FE6">
        <w:rPr>
          <w:rFonts w:ascii="Arial" w:hAnsi="Arial" w:cs="Arial"/>
          <w:b/>
          <w:lang w:val="sk-SK"/>
        </w:rPr>
        <w:t>kračovať v implementácií Národného</w:t>
      </w:r>
      <w:r w:rsidR="00D87AC4" w:rsidRPr="005E7FE6">
        <w:rPr>
          <w:rFonts w:ascii="Arial" w:hAnsi="Arial" w:cs="Arial"/>
          <w:b/>
          <w:lang w:val="sk-SK"/>
        </w:rPr>
        <w:t xml:space="preserve"> štandar</w:t>
      </w:r>
      <w:r w:rsidR="00AF3BC0" w:rsidRPr="005E7FE6">
        <w:rPr>
          <w:rFonts w:ascii="Arial" w:hAnsi="Arial" w:cs="Arial"/>
          <w:b/>
          <w:lang w:val="sk-SK"/>
        </w:rPr>
        <w:t>d</w:t>
      </w:r>
      <w:r w:rsidR="00BB6CC2" w:rsidRPr="005E7FE6">
        <w:rPr>
          <w:rFonts w:ascii="Arial" w:hAnsi="Arial" w:cs="Arial"/>
          <w:b/>
          <w:lang w:val="sk-SK"/>
        </w:rPr>
        <w:t>u</w:t>
      </w:r>
      <w:r w:rsidR="00D87AC4" w:rsidRPr="005E7FE6">
        <w:rPr>
          <w:rFonts w:ascii="Arial" w:hAnsi="Arial" w:cs="Arial"/>
          <w:b/>
          <w:lang w:val="sk-SK"/>
        </w:rPr>
        <w:t xml:space="preserve"> finančnej gramotnosti</w:t>
      </w:r>
      <w:r w:rsidR="00306A9F" w:rsidRPr="005E7FE6">
        <w:rPr>
          <w:rFonts w:ascii="Arial" w:hAnsi="Arial" w:cs="Arial"/>
          <w:b/>
          <w:lang w:val="sk-SK"/>
        </w:rPr>
        <w:t xml:space="preserve"> do jednotlivých predmetov</w:t>
      </w:r>
      <w:r w:rsidR="00E412FF" w:rsidRPr="005E7FE6">
        <w:rPr>
          <w:rFonts w:ascii="Arial" w:hAnsi="Arial" w:cs="Arial"/>
          <w:b/>
          <w:lang w:val="sk-SK"/>
        </w:rPr>
        <w:t xml:space="preserve"> a vyučovanie finančnej gramotnosti v rámci povinného predmetu</w:t>
      </w:r>
    </w:p>
    <w:p w:rsidR="00D87AC4" w:rsidRPr="005E7FE6" w:rsidRDefault="00D87AC4" w:rsidP="00D87AC4">
      <w:pPr>
        <w:pStyle w:val="Odsekzoznamu"/>
        <w:numPr>
          <w:ilvl w:val="0"/>
          <w:numId w:val="16"/>
        </w:numPr>
        <w:jc w:val="both"/>
        <w:rPr>
          <w:rFonts w:ascii="Arial" w:hAnsi="Arial" w:cs="Arial"/>
          <w:lang w:val="sk-SK" w:eastAsia="cs-CZ"/>
        </w:rPr>
      </w:pPr>
      <w:r w:rsidRPr="005E7FE6">
        <w:rPr>
          <w:rFonts w:ascii="Arial" w:hAnsi="Arial" w:cs="Arial"/>
          <w:lang w:val="sk-SK" w:eastAsia="cs-CZ"/>
        </w:rPr>
        <w:t xml:space="preserve">Rozvíjať u žiakov spôsobilosti, ktoré sú potrebné pre orientáciu v súčasnom finančnom svete. Žiaci majú možnosť nadobudnúť znalosti, schopnosti a rozvíjať hodnotové postoje potrebné k tomu, aby mohli efektívne reagovať na osobné udalosti v neustále sa meniacom ekonomickom prostredí.  </w:t>
      </w:r>
    </w:p>
    <w:p w:rsidR="00D87AC4" w:rsidRPr="005E7FE6" w:rsidRDefault="00D87AC4" w:rsidP="00D87AC4">
      <w:pPr>
        <w:pStyle w:val="Odsekzoznamu"/>
        <w:numPr>
          <w:ilvl w:val="0"/>
          <w:numId w:val="16"/>
        </w:numPr>
        <w:jc w:val="both"/>
        <w:rPr>
          <w:rFonts w:ascii="Arial" w:hAnsi="Arial" w:cs="Arial"/>
          <w:lang w:val="sk-SK" w:eastAsia="cs-CZ"/>
        </w:rPr>
      </w:pPr>
      <w:r w:rsidRPr="005E7FE6">
        <w:rPr>
          <w:rFonts w:ascii="Arial" w:hAnsi="Arial" w:cs="Arial"/>
          <w:lang w:val="sk-SK" w:eastAsia="cs-CZ"/>
        </w:rPr>
        <w:t>Opodstatnenosť vzdelávania v oblasti finančnej gramotnosti úzko súvisí s potrebou pripraviť žiakov na jednotlivé etapy života jednotlivca a rodiny v spoločnosti, na ktoré mu súčasné rodinné prostredie a obsah vzdelávania neposkytuje dostatok podnetov a príležitostí.</w:t>
      </w:r>
    </w:p>
    <w:p w:rsidR="0089324B" w:rsidRPr="005E7FE6" w:rsidRDefault="0089324B" w:rsidP="00D87AC4">
      <w:pPr>
        <w:pStyle w:val="Odsekzoznamu"/>
        <w:numPr>
          <w:ilvl w:val="0"/>
          <w:numId w:val="16"/>
        </w:numPr>
        <w:jc w:val="both"/>
        <w:rPr>
          <w:rFonts w:ascii="Arial" w:hAnsi="Arial" w:cs="Arial"/>
          <w:lang w:val="sk-SK" w:eastAsia="cs-CZ"/>
        </w:rPr>
      </w:pPr>
      <w:r w:rsidRPr="005E7FE6">
        <w:rPr>
          <w:rFonts w:ascii="Arial" w:hAnsi="Arial" w:cs="Arial"/>
          <w:lang w:val="sk-SK" w:eastAsia="cs-CZ"/>
        </w:rPr>
        <w:t xml:space="preserve">Finančná gramotnosť sa u študentov štvorročného štúdia  a u študentov vyšších ročníkov osemročného štúdia rozvíja v povinnom predmete Finančná gramotnosť (FIG). U žiakov nižších ročníkov je implementovaná v rámci jednotlivých predmetov. </w:t>
      </w:r>
    </w:p>
    <w:p w:rsidR="00E412FF" w:rsidRPr="005E7FE6" w:rsidRDefault="00E412FF" w:rsidP="006704DD">
      <w:pPr>
        <w:rPr>
          <w:rFonts w:ascii="Arial" w:hAnsi="Arial" w:cs="Arial"/>
          <w:b/>
          <w:sz w:val="24"/>
          <w:szCs w:val="24"/>
        </w:rPr>
      </w:pPr>
    </w:p>
    <w:p w:rsidR="006704DD" w:rsidRPr="005E7FE6" w:rsidRDefault="006704DD" w:rsidP="006704DD">
      <w:pPr>
        <w:rPr>
          <w:rFonts w:ascii="Arial" w:hAnsi="Arial" w:cs="Arial"/>
          <w:b/>
          <w:sz w:val="24"/>
          <w:szCs w:val="24"/>
        </w:rPr>
      </w:pPr>
      <w:r w:rsidRPr="005E7FE6">
        <w:rPr>
          <w:rFonts w:ascii="Arial" w:hAnsi="Arial" w:cs="Arial"/>
          <w:b/>
          <w:sz w:val="24"/>
          <w:szCs w:val="24"/>
        </w:rPr>
        <w:t xml:space="preserve"> 2.1 Úlohy v oblasti vzdelávania:</w:t>
      </w:r>
    </w:p>
    <w:p w:rsidR="00AE0830" w:rsidRPr="005E7FE6" w:rsidRDefault="00AE0830" w:rsidP="006704DD">
      <w:pPr>
        <w:rPr>
          <w:rFonts w:ascii="Arial" w:hAnsi="Arial" w:cs="Arial"/>
          <w:sz w:val="24"/>
          <w:szCs w:val="24"/>
        </w:rPr>
      </w:pPr>
    </w:p>
    <w:p w:rsidR="006704DD" w:rsidRPr="005E7FE6" w:rsidRDefault="006704DD" w:rsidP="006704DD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spolupracovať na tvorbe </w:t>
      </w:r>
      <w:proofErr w:type="spellStart"/>
      <w:r w:rsidRPr="005E7FE6">
        <w:rPr>
          <w:rFonts w:ascii="Arial" w:hAnsi="Arial" w:cs="Arial"/>
          <w:sz w:val="24"/>
          <w:szCs w:val="24"/>
        </w:rPr>
        <w:t>ŠkVP</w:t>
      </w:r>
      <w:proofErr w:type="spellEnd"/>
      <w:r w:rsidRPr="005E7FE6">
        <w:rPr>
          <w:rFonts w:ascii="Arial" w:hAnsi="Arial" w:cs="Arial"/>
          <w:sz w:val="24"/>
          <w:szCs w:val="24"/>
        </w:rPr>
        <w:t xml:space="preserve"> a učebných osnov,</w:t>
      </w:r>
    </w:p>
    <w:p w:rsidR="006704DD" w:rsidRPr="005E7FE6" w:rsidRDefault="00091A6A" w:rsidP="006704DD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včas a dôsledne vypracovať </w:t>
      </w:r>
      <w:proofErr w:type="spellStart"/>
      <w:r>
        <w:rPr>
          <w:rFonts w:ascii="Arial" w:hAnsi="Arial" w:cs="Arial"/>
          <w:sz w:val="24"/>
          <w:szCs w:val="24"/>
        </w:rPr>
        <w:t>té</w:t>
      </w:r>
      <w:r w:rsidR="006704DD" w:rsidRPr="005E7FE6">
        <w:rPr>
          <w:rFonts w:ascii="Arial" w:hAnsi="Arial" w:cs="Arial"/>
          <w:sz w:val="24"/>
          <w:szCs w:val="24"/>
        </w:rPr>
        <w:t>matické</w:t>
      </w:r>
      <w:proofErr w:type="spellEnd"/>
      <w:r w:rsidR="006704DD" w:rsidRPr="005E7F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04DD" w:rsidRPr="005E7FE6">
        <w:rPr>
          <w:rFonts w:ascii="Arial" w:hAnsi="Arial" w:cs="Arial"/>
          <w:sz w:val="24"/>
          <w:szCs w:val="24"/>
        </w:rPr>
        <w:t>výchovno</w:t>
      </w:r>
      <w:proofErr w:type="spellEnd"/>
      <w:r w:rsidR="006704DD" w:rsidRPr="005E7FE6">
        <w:rPr>
          <w:rFonts w:ascii="Arial" w:hAnsi="Arial" w:cs="Arial"/>
          <w:sz w:val="24"/>
          <w:szCs w:val="24"/>
        </w:rPr>
        <w:t xml:space="preserve"> - vzdelávacie plány jednotlivých predmetov podľa učebných osnov, ŠVP, ŠKVP, štandardov pre jednotlivé predmety, cieľových požiadaviek na vedomosti a zručnosti maturantov,</w:t>
      </w:r>
    </w:p>
    <w:p w:rsidR="00D87AC4" w:rsidRPr="005E7FE6" w:rsidRDefault="002E001E" w:rsidP="006704DD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neustále </w:t>
      </w:r>
      <w:r w:rsidR="00D87AC4" w:rsidRPr="005E7FE6">
        <w:rPr>
          <w:rFonts w:ascii="Arial" w:hAnsi="Arial" w:cs="Arial"/>
          <w:sz w:val="24"/>
          <w:szCs w:val="24"/>
        </w:rPr>
        <w:t>implementovať finančnú gramotnosť do jednotlivých predmetov</w:t>
      </w:r>
      <w:r w:rsidR="007C4F6C" w:rsidRPr="005E7FE6">
        <w:rPr>
          <w:rFonts w:ascii="Arial" w:hAnsi="Arial" w:cs="Arial"/>
          <w:sz w:val="24"/>
          <w:szCs w:val="24"/>
        </w:rPr>
        <w:t>,</w:t>
      </w:r>
    </w:p>
    <w:p w:rsidR="006704DD" w:rsidRPr="005E7FE6" w:rsidRDefault="006704DD" w:rsidP="006704DD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používať moderné metódy a formy práce k rozvíja</w:t>
      </w:r>
      <w:r w:rsidR="007C4F6C" w:rsidRPr="005E7FE6">
        <w:rPr>
          <w:rFonts w:ascii="Arial" w:hAnsi="Arial" w:cs="Arial"/>
          <w:sz w:val="24"/>
          <w:szCs w:val="24"/>
        </w:rPr>
        <w:t xml:space="preserve">niu algoritmického, logického, </w:t>
      </w:r>
      <w:r w:rsidRPr="005E7FE6">
        <w:rPr>
          <w:rFonts w:ascii="Arial" w:hAnsi="Arial" w:cs="Arial"/>
          <w:sz w:val="24"/>
          <w:szCs w:val="24"/>
        </w:rPr>
        <w:t>kritického myslenia žiakov,</w:t>
      </w:r>
      <w:r w:rsidR="007C4F6C" w:rsidRPr="005E7FE6">
        <w:rPr>
          <w:rFonts w:ascii="Arial" w:hAnsi="Arial" w:cs="Arial"/>
          <w:sz w:val="24"/>
          <w:szCs w:val="24"/>
        </w:rPr>
        <w:t xml:space="preserve"> mäkkých zručností...</w:t>
      </w:r>
    </w:p>
    <w:p w:rsidR="006704DD" w:rsidRPr="005E7FE6" w:rsidRDefault="006704DD" w:rsidP="006704DD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zavádzať projektové vyučovanie,</w:t>
      </w:r>
      <w:r w:rsidR="00D55A2A" w:rsidRPr="005E7FE6">
        <w:rPr>
          <w:rFonts w:ascii="Arial" w:hAnsi="Arial" w:cs="Arial"/>
          <w:sz w:val="24"/>
          <w:szCs w:val="24"/>
        </w:rPr>
        <w:t xml:space="preserve"> využívanie ma</w:t>
      </w:r>
      <w:r w:rsidR="007C4F6C" w:rsidRPr="005E7FE6">
        <w:rPr>
          <w:rFonts w:ascii="Arial" w:hAnsi="Arial" w:cs="Arial"/>
          <w:sz w:val="24"/>
          <w:szCs w:val="24"/>
        </w:rPr>
        <w:t>teriálov z projektu IT Akadémia,</w:t>
      </w:r>
    </w:p>
    <w:p w:rsidR="006704DD" w:rsidRPr="005E7FE6" w:rsidRDefault="006704DD" w:rsidP="006704DD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zavádzať inovatívne metódy a formy výučby - aj prostredníctvom celoškolského projektu využívať sebahodnotenie žiakov a prostredníctvom spolužiakov, </w:t>
      </w:r>
      <w:r w:rsidRPr="005E7FE6">
        <w:rPr>
          <w:rFonts w:ascii="Arial" w:hAnsi="Arial" w:cs="Arial"/>
          <w:sz w:val="24"/>
          <w:szCs w:val="24"/>
        </w:rPr>
        <w:lastRenderedPageBreak/>
        <w:t>s cieľom vyzdvihnúť klady a identifikovať nedostatky pre zlepšenie vlastných výkonov v budúcnosti,</w:t>
      </w:r>
    </w:p>
    <w:p w:rsidR="006704DD" w:rsidRPr="005E7FE6" w:rsidRDefault="006704DD" w:rsidP="006704DD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vo vyučovacom procese osobitnú pozornosť venovať adaptácii žiakov prvých ročníkov, </w:t>
      </w:r>
    </w:p>
    <w:p w:rsidR="006704DD" w:rsidRPr="005E7FE6" w:rsidRDefault="006704DD" w:rsidP="006704DD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venovať pozornosť zaostávajúcim žiakom (formou konzultácií, individuálnym prístupom, doučovaním...),</w:t>
      </w:r>
    </w:p>
    <w:p w:rsidR="006704DD" w:rsidRPr="005E7FE6" w:rsidRDefault="006704DD" w:rsidP="006704DD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zúčastňovať sa školení a pracovných seminárov,</w:t>
      </w:r>
    </w:p>
    <w:p w:rsidR="006704DD" w:rsidRPr="005E7FE6" w:rsidRDefault="006704DD" w:rsidP="006704DD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sledovať inovácie v najnovších publikáciách, </w:t>
      </w:r>
      <w:r w:rsidR="007C4F6C" w:rsidRPr="005E7FE6">
        <w:rPr>
          <w:rFonts w:ascii="Arial" w:hAnsi="Arial" w:cs="Arial"/>
          <w:sz w:val="24"/>
          <w:szCs w:val="24"/>
        </w:rPr>
        <w:t xml:space="preserve"> na </w:t>
      </w:r>
      <w:r w:rsidRPr="005E7FE6">
        <w:rPr>
          <w:rFonts w:ascii="Arial" w:hAnsi="Arial" w:cs="Arial"/>
          <w:sz w:val="24"/>
          <w:szCs w:val="24"/>
        </w:rPr>
        <w:t>internete</w:t>
      </w:r>
      <w:r w:rsidR="007C4F6C" w:rsidRPr="005E7FE6">
        <w:rPr>
          <w:rFonts w:ascii="Arial" w:hAnsi="Arial" w:cs="Arial"/>
          <w:sz w:val="24"/>
          <w:szCs w:val="24"/>
        </w:rPr>
        <w:t xml:space="preserve"> a neustále </w:t>
      </w:r>
      <w:r w:rsidR="001E2233" w:rsidRPr="005E7FE6">
        <w:rPr>
          <w:rFonts w:ascii="Arial" w:hAnsi="Arial" w:cs="Arial"/>
          <w:sz w:val="24"/>
          <w:szCs w:val="24"/>
        </w:rPr>
        <w:t>sa vzdelávať</w:t>
      </w:r>
      <w:r w:rsidRPr="005E7FE6">
        <w:rPr>
          <w:rFonts w:ascii="Arial" w:hAnsi="Arial" w:cs="Arial"/>
          <w:sz w:val="24"/>
          <w:szCs w:val="24"/>
        </w:rPr>
        <w:t>,</w:t>
      </w:r>
    </w:p>
    <w:p w:rsidR="006704DD" w:rsidRPr="005E7FE6" w:rsidRDefault="006704DD" w:rsidP="006704DD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spolupracovať s učiteľmi ZŠ v okrese Gelnica</w:t>
      </w:r>
      <w:r w:rsidR="007C4F6C" w:rsidRPr="005E7FE6">
        <w:rPr>
          <w:rFonts w:ascii="Arial" w:hAnsi="Arial" w:cs="Arial"/>
          <w:sz w:val="24"/>
          <w:szCs w:val="24"/>
        </w:rPr>
        <w:t>, ale aj iných škôl</w:t>
      </w:r>
      <w:r w:rsidRPr="005E7FE6">
        <w:rPr>
          <w:rFonts w:ascii="Arial" w:hAnsi="Arial" w:cs="Arial"/>
          <w:sz w:val="24"/>
          <w:szCs w:val="24"/>
        </w:rPr>
        <w:t>, navzáj</w:t>
      </w:r>
      <w:r w:rsidR="007C4F6C" w:rsidRPr="005E7FE6">
        <w:rPr>
          <w:rFonts w:ascii="Arial" w:hAnsi="Arial" w:cs="Arial"/>
          <w:sz w:val="24"/>
          <w:szCs w:val="24"/>
        </w:rPr>
        <w:t xml:space="preserve">om si vymieňať poznatky, </w:t>
      </w:r>
      <w:r w:rsidRPr="005E7FE6">
        <w:rPr>
          <w:rFonts w:ascii="Arial" w:hAnsi="Arial" w:cs="Arial"/>
          <w:sz w:val="24"/>
          <w:szCs w:val="24"/>
        </w:rPr>
        <w:t>skúsenosti</w:t>
      </w:r>
      <w:r w:rsidR="007C4F6C" w:rsidRPr="005E7FE6">
        <w:rPr>
          <w:rFonts w:ascii="Arial" w:hAnsi="Arial" w:cs="Arial"/>
          <w:sz w:val="24"/>
          <w:szCs w:val="24"/>
        </w:rPr>
        <w:t xml:space="preserve"> a inšpirovať sa</w:t>
      </w:r>
      <w:r w:rsidRPr="005E7FE6">
        <w:rPr>
          <w:rFonts w:ascii="Arial" w:hAnsi="Arial" w:cs="Arial"/>
          <w:sz w:val="24"/>
          <w:szCs w:val="24"/>
        </w:rPr>
        <w:t>,</w:t>
      </w:r>
    </w:p>
    <w:p w:rsidR="006704DD" w:rsidRPr="005E7FE6" w:rsidRDefault="006704DD" w:rsidP="006704DD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spolupracovať aj s inými inštitúciami ako napr. vysoké školy a vytvárať podmienky pre vedeckú </w:t>
      </w:r>
      <w:r w:rsidR="001E2233" w:rsidRPr="005E7FE6">
        <w:rPr>
          <w:rFonts w:ascii="Arial" w:hAnsi="Arial" w:cs="Arial"/>
          <w:sz w:val="24"/>
          <w:szCs w:val="24"/>
        </w:rPr>
        <w:t>činnosť a prezentáciu študentov.</w:t>
      </w:r>
    </w:p>
    <w:p w:rsidR="00AE0830" w:rsidRPr="005E7FE6" w:rsidRDefault="006704DD" w:rsidP="00AE0830">
      <w:pPr>
        <w:rPr>
          <w:rFonts w:ascii="Arial" w:hAnsi="Arial" w:cs="Arial"/>
          <w:b/>
          <w:sz w:val="24"/>
          <w:szCs w:val="24"/>
        </w:rPr>
      </w:pPr>
      <w:r w:rsidRPr="005E7FE6">
        <w:rPr>
          <w:rFonts w:ascii="Arial" w:hAnsi="Arial" w:cs="Arial"/>
          <w:b/>
          <w:color w:val="FF0000"/>
          <w:sz w:val="24"/>
          <w:szCs w:val="24"/>
        </w:rPr>
        <w:br/>
      </w:r>
      <w:r w:rsidR="00AE0830" w:rsidRPr="005E7FE6">
        <w:rPr>
          <w:rFonts w:ascii="Arial" w:hAnsi="Arial" w:cs="Arial"/>
          <w:b/>
          <w:sz w:val="24"/>
          <w:szCs w:val="24"/>
        </w:rPr>
        <w:t>Hodnotenie</w:t>
      </w:r>
    </w:p>
    <w:p w:rsidR="006704DD" w:rsidRPr="005E7FE6" w:rsidRDefault="00AE0830" w:rsidP="008731F6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Neoddeliteľnou súčasťou výchovno-vzdelávacieho procesu je hodnotenie</w:t>
      </w:r>
      <w:r w:rsidR="007166E2" w:rsidRPr="005E7FE6">
        <w:rPr>
          <w:rFonts w:ascii="Arial" w:hAnsi="Arial" w:cs="Arial"/>
          <w:sz w:val="24"/>
          <w:szCs w:val="24"/>
        </w:rPr>
        <w:t xml:space="preserve"> </w:t>
      </w:r>
      <w:r w:rsidRPr="005E7FE6">
        <w:rPr>
          <w:rFonts w:ascii="Arial" w:hAnsi="Arial" w:cs="Arial"/>
          <w:sz w:val="24"/>
          <w:szCs w:val="24"/>
        </w:rPr>
        <w:t>a</w:t>
      </w:r>
      <w:r w:rsidR="007166E2" w:rsidRPr="005E7FE6">
        <w:rPr>
          <w:rFonts w:ascii="Arial" w:hAnsi="Arial" w:cs="Arial"/>
          <w:sz w:val="24"/>
          <w:szCs w:val="24"/>
        </w:rPr>
        <w:t xml:space="preserve"> </w:t>
      </w:r>
      <w:r w:rsidRPr="005E7FE6">
        <w:rPr>
          <w:rFonts w:ascii="Arial" w:hAnsi="Arial" w:cs="Arial"/>
          <w:sz w:val="24"/>
          <w:szCs w:val="24"/>
        </w:rPr>
        <w:t>klasifikácia žiakov.</w:t>
      </w:r>
      <w:r w:rsidR="007166E2" w:rsidRPr="005E7FE6">
        <w:rPr>
          <w:rFonts w:ascii="Arial" w:hAnsi="Arial" w:cs="Arial"/>
          <w:sz w:val="24"/>
          <w:szCs w:val="24"/>
        </w:rPr>
        <w:t xml:space="preserve"> </w:t>
      </w:r>
      <w:r w:rsidRPr="005E7FE6">
        <w:rPr>
          <w:rFonts w:ascii="Arial" w:hAnsi="Arial" w:cs="Arial"/>
          <w:sz w:val="24"/>
          <w:szCs w:val="24"/>
        </w:rPr>
        <w:t>Hodnotenie sa pridržiava platného Metodického pokynu na hodnotenie žiakov</w:t>
      </w:r>
      <w:r w:rsidR="007166E2" w:rsidRPr="005E7FE6">
        <w:rPr>
          <w:rFonts w:ascii="Arial" w:hAnsi="Arial" w:cs="Arial"/>
          <w:sz w:val="24"/>
          <w:szCs w:val="24"/>
        </w:rPr>
        <w:t xml:space="preserve"> </w:t>
      </w:r>
      <w:r w:rsidRPr="005E7FE6">
        <w:rPr>
          <w:rFonts w:ascii="Arial" w:hAnsi="Arial" w:cs="Arial"/>
          <w:sz w:val="24"/>
          <w:szCs w:val="24"/>
        </w:rPr>
        <w:t>základnej školy.</w:t>
      </w:r>
      <w:r w:rsidR="007166E2" w:rsidRPr="005E7FE6">
        <w:rPr>
          <w:rFonts w:ascii="Arial" w:hAnsi="Arial" w:cs="Arial"/>
          <w:sz w:val="24"/>
          <w:szCs w:val="24"/>
        </w:rPr>
        <w:t xml:space="preserve"> </w:t>
      </w:r>
      <w:r w:rsidRPr="005E7FE6">
        <w:rPr>
          <w:rFonts w:ascii="Arial" w:hAnsi="Arial" w:cs="Arial"/>
          <w:sz w:val="24"/>
          <w:szCs w:val="24"/>
        </w:rPr>
        <w:t>Žiaci musia byť v procese vzdelávania pravidelne hodnotení a</w:t>
      </w:r>
      <w:r w:rsidR="007166E2" w:rsidRPr="005E7FE6">
        <w:rPr>
          <w:rFonts w:ascii="Arial" w:hAnsi="Arial" w:cs="Arial"/>
          <w:sz w:val="24"/>
          <w:szCs w:val="24"/>
        </w:rPr>
        <w:t xml:space="preserve"> </w:t>
      </w:r>
      <w:r w:rsidRPr="005E7FE6">
        <w:rPr>
          <w:rFonts w:ascii="Arial" w:hAnsi="Arial" w:cs="Arial"/>
          <w:sz w:val="24"/>
          <w:szCs w:val="24"/>
        </w:rPr>
        <w:t>majú právo dozvedieť</w:t>
      </w:r>
      <w:r w:rsidR="007166E2" w:rsidRPr="005E7FE6">
        <w:rPr>
          <w:rFonts w:ascii="Arial" w:hAnsi="Arial" w:cs="Arial"/>
          <w:sz w:val="24"/>
          <w:szCs w:val="24"/>
        </w:rPr>
        <w:t xml:space="preserve"> </w:t>
      </w:r>
      <w:r w:rsidRPr="005E7FE6">
        <w:rPr>
          <w:rFonts w:ascii="Arial" w:hAnsi="Arial" w:cs="Arial"/>
          <w:sz w:val="24"/>
          <w:szCs w:val="24"/>
        </w:rPr>
        <w:t>sa výsledok hodnotenia</w:t>
      </w:r>
      <w:r w:rsidR="00597389" w:rsidRPr="005E7FE6">
        <w:rPr>
          <w:rFonts w:ascii="Arial" w:hAnsi="Arial" w:cs="Arial"/>
          <w:sz w:val="24"/>
          <w:szCs w:val="24"/>
        </w:rPr>
        <w:t>, podobne aj výsledného hodnotenia v závere klasifikačného obdobia (pred polrokom a pred záverom školského roka)</w:t>
      </w:r>
      <w:r w:rsidRPr="005E7FE6">
        <w:rPr>
          <w:rFonts w:ascii="Arial" w:hAnsi="Arial" w:cs="Arial"/>
          <w:sz w:val="24"/>
          <w:szCs w:val="24"/>
        </w:rPr>
        <w:t>. Hodnotenie žiakov sa môže realizovať klasifikáciou a</w:t>
      </w:r>
      <w:r w:rsidR="007166E2" w:rsidRPr="005E7FE6">
        <w:rPr>
          <w:rFonts w:ascii="Arial" w:hAnsi="Arial" w:cs="Arial"/>
          <w:sz w:val="24"/>
          <w:szCs w:val="24"/>
        </w:rPr>
        <w:t> </w:t>
      </w:r>
      <w:r w:rsidRPr="005E7FE6">
        <w:rPr>
          <w:rFonts w:ascii="Arial" w:hAnsi="Arial" w:cs="Arial"/>
          <w:sz w:val="24"/>
          <w:szCs w:val="24"/>
        </w:rPr>
        <w:t>slovným</w:t>
      </w:r>
      <w:r w:rsidR="007166E2" w:rsidRPr="005E7FE6">
        <w:rPr>
          <w:rFonts w:ascii="Arial" w:hAnsi="Arial" w:cs="Arial"/>
          <w:sz w:val="24"/>
          <w:szCs w:val="24"/>
        </w:rPr>
        <w:t xml:space="preserve"> </w:t>
      </w:r>
      <w:r w:rsidR="00597389" w:rsidRPr="005E7FE6">
        <w:rPr>
          <w:rFonts w:ascii="Arial" w:hAnsi="Arial" w:cs="Arial"/>
          <w:sz w:val="24"/>
          <w:szCs w:val="24"/>
        </w:rPr>
        <w:t>hodnotením. Výsledná polročná a koncoročná známka žiaka z predmetu nemá a nesmie byť prekvapením na vysvedčení.</w:t>
      </w:r>
    </w:p>
    <w:p w:rsidR="008731F6" w:rsidRPr="005E7FE6" w:rsidRDefault="008731F6" w:rsidP="008731F6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Vo výchovno-vzdelávacom procese sa uskutočňuje priebežné a</w:t>
      </w:r>
      <w:r w:rsidR="007166E2" w:rsidRPr="005E7FE6">
        <w:rPr>
          <w:rFonts w:ascii="Arial" w:hAnsi="Arial" w:cs="Arial"/>
          <w:sz w:val="24"/>
          <w:szCs w:val="24"/>
        </w:rPr>
        <w:t xml:space="preserve"> </w:t>
      </w:r>
      <w:r w:rsidRPr="005E7FE6">
        <w:rPr>
          <w:rFonts w:ascii="Arial" w:hAnsi="Arial" w:cs="Arial"/>
          <w:sz w:val="24"/>
          <w:szCs w:val="24"/>
        </w:rPr>
        <w:t>súhrnné hodnotenie.</w:t>
      </w:r>
      <w:r w:rsidR="007166E2" w:rsidRPr="005E7FE6">
        <w:rPr>
          <w:rFonts w:ascii="Arial" w:hAnsi="Arial" w:cs="Arial"/>
          <w:sz w:val="24"/>
          <w:szCs w:val="24"/>
        </w:rPr>
        <w:t xml:space="preserve"> </w:t>
      </w:r>
      <w:r w:rsidRPr="005E7FE6">
        <w:rPr>
          <w:rFonts w:ascii="Arial" w:hAnsi="Arial" w:cs="Arial"/>
          <w:sz w:val="24"/>
          <w:szCs w:val="24"/>
        </w:rPr>
        <w:t>Priebežné hodnotenie – hodnotenie čiastkových výsledkov a</w:t>
      </w:r>
      <w:r w:rsidR="007166E2" w:rsidRPr="005E7FE6">
        <w:rPr>
          <w:rFonts w:ascii="Arial" w:hAnsi="Arial" w:cs="Arial"/>
          <w:sz w:val="24"/>
          <w:szCs w:val="24"/>
        </w:rPr>
        <w:t xml:space="preserve"> </w:t>
      </w:r>
      <w:r w:rsidRPr="005E7FE6">
        <w:rPr>
          <w:rFonts w:ascii="Arial" w:hAnsi="Arial" w:cs="Arial"/>
          <w:sz w:val="24"/>
          <w:szCs w:val="24"/>
        </w:rPr>
        <w:t>prejavov žiaka a</w:t>
      </w:r>
      <w:r w:rsidR="007166E2" w:rsidRPr="005E7FE6">
        <w:rPr>
          <w:rFonts w:ascii="Arial" w:hAnsi="Arial" w:cs="Arial"/>
          <w:sz w:val="24"/>
          <w:szCs w:val="24"/>
        </w:rPr>
        <w:t xml:space="preserve"> </w:t>
      </w:r>
      <w:r w:rsidRPr="005E7FE6">
        <w:rPr>
          <w:rFonts w:ascii="Arial" w:hAnsi="Arial" w:cs="Arial"/>
          <w:sz w:val="24"/>
          <w:szCs w:val="24"/>
        </w:rPr>
        <w:t>má hlavne</w:t>
      </w:r>
      <w:r w:rsidR="007166E2" w:rsidRPr="005E7FE6">
        <w:rPr>
          <w:rFonts w:ascii="Arial" w:hAnsi="Arial" w:cs="Arial"/>
          <w:sz w:val="24"/>
          <w:szCs w:val="24"/>
        </w:rPr>
        <w:t xml:space="preserve"> </w:t>
      </w:r>
      <w:r w:rsidRPr="005E7FE6">
        <w:rPr>
          <w:rFonts w:ascii="Arial" w:hAnsi="Arial" w:cs="Arial"/>
          <w:sz w:val="24"/>
          <w:szCs w:val="24"/>
        </w:rPr>
        <w:t>motivačný charakter. Súhrnné hodnotenie – sa uskutočňuje na konci prvého a</w:t>
      </w:r>
      <w:r w:rsidR="007166E2" w:rsidRPr="005E7FE6">
        <w:rPr>
          <w:rFonts w:ascii="Arial" w:hAnsi="Arial" w:cs="Arial"/>
          <w:sz w:val="24"/>
          <w:szCs w:val="24"/>
        </w:rPr>
        <w:t> </w:t>
      </w:r>
      <w:r w:rsidRPr="005E7FE6">
        <w:rPr>
          <w:rFonts w:ascii="Arial" w:hAnsi="Arial" w:cs="Arial"/>
          <w:sz w:val="24"/>
          <w:szCs w:val="24"/>
        </w:rPr>
        <w:t>druhého</w:t>
      </w:r>
      <w:r w:rsidR="007166E2" w:rsidRPr="005E7FE6">
        <w:rPr>
          <w:rFonts w:ascii="Arial" w:hAnsi="Arial" w:cs="Arial"/>
          <w:sz w:val="24"/>
          <w:szCs w:val="24"/>
        </w:rPr>
        <w:t xml:space="preserve"> </w:t>
      </w:r>
      <w:r w:rsidRPr="005E7FE6">
        <w:rPr>
          <w:rFonts w:ascii="Arial" w:hAnsi="Arial" w:cs="Arial"/>
          <w:sz w:val="24"/>
          <w:szCs w:val="24"/>
        </w:rPr>
        <w:t>polroka v</w:t>
      </w:r>
      <w:r w:rsidR="007166E2" w:rsidRPr="005E7FE6">
        <w:rPr>
          <w:rFonts w:ascii="Arial" w:hAnsi="Arial" w:cs="Arial"/>
          <w:sz w:val="24"/>
          <w:szCs w:val="24"/>
        </w:rPr>
        <w:t xml:space="preserve"> </w:t>
      </w:r>
      <w:r w:rsidRPr="005E7FE6">
        <w:rPr>
          <w:rFonts w:ascii="Arial" w:hAnsi="Arial" w:cs="Arial"/>
          <w:sz w:val="24"/>
          <w:szCs w:val="24"/>
        </w:rPr>
        <w:t>školskom roku a</w:t>
      </w:r>
      <w:r w:rsidR="007166E2" w:rsidRPr="005E7FE6">
        <w:rPr>
          <w:rFonts w:ascii="Arial" w:hAnsi="Arial" w:cs="Arial"/>
          <w:sz w:val="24"/>
          <w:szCs w:val="24"/>
        </w:rPr>
        <w:t xml:space="preserve"> </w:t>
      </w:r>
      <w:r w:rsidRPr="005E7FE6">
        <w:rPr>
          <w:rFonts w:ascii="Arial" w:hAnsi="Arial" w:cs="Arial"/>
          <w:sz w:val="24"/>
          <w:szCs w:val="24"/>
        </w:rPr>
        <w:t>má čo najobjektívnejšie zhodnotiť úroveň vedomostí v</w:t>
      </w:r>
      <w:r w:rsidR="007166E2" w:rsidRPr="005E7FE6">
        <w:rPr>
          <w:rFonts w:ascii="Arial" w:hAnsi="Arial" w:cs="Arial"/>
          <w:sz w:val="24"/>
          <w:szCs w:val="24"/>
        </w:rPr>
        <w:t> </w:t>
      </w:r>
      <w:r w:rsidRPr="005E7FE6">
        <w:rPr>
          <w:rFonts w:ascii="Arial" w:hAnsi="Arial" w:cs="Arial"/>
          <w:sz w:val="24"/>
          <w:szCs w:val="24"/>
        </w:rPr>
        <w:t>danom</w:t>
      </w:r>
      <w:r w:rsidR="007166E2" w:rsidRPr="005E7FE6">
        <w:rPr>
          <w:rFonts w:ascii="Arial" w:hAnsi="Arial" w:cs="Arial"/>
          <w:sz w:val="24"/>
          <w:szCs w:val="24"/>
        </w:rPr>
        <w:t xml:space="preserve"> </w:t>
      </w:r>
      <w:r w:rsidRPr="005E7FE6">
        <w:rPr>
          <w:rFonts w:ascii="Arial" w:hAnsi="Arial" w:cs="Arial"/>
          <w:sz w:val="24"/>
          <w:szCs w:val="24"/>
        </w:rPr>
        <w:t xml:space="preserve">predmete. Pri súhrnnej klasifikácii </w:t>
      </w:r>
      <w:r w:rsidR="007166E2" w:rsidRPr="005E7FE6">
        <w:rPr>
          <w:rFonts w:ascii="Arial" w:hAnsi="Arial" w:cs="Arial"/>
          <w:sz w:val="24"/>
          <w:szCs w:val="24"/>
        </w:rPr>
        <w:t xml:space="preserve"> </w:t>
      </w:r>
      <w:r w:rsidRPr="005E7FE6">
        <w:rPr>
          <w:rFonts w:ascii="Arial" w:hAnsi="Arial" w:cs="Arial"/>
          <w:sz w:val="24"/>
          <w:szCs w:val="24"/>
        </w:rPr>
        <w:t>a</w:t>
      </w:r>
      <w:r w:rsidR="007166E2" w:rsidRPr="005E7FE6">
        <w:rPr>
          <w:rFonts w:ascii="Arial" w:hAnsi="Arial" w:cs="Arial"/>
          <w:sz w:val="24"/>
          <w:szCs w:val="24"/>
        </w:rPr>
        <w:t xml:space="preserve"> </w:t>
      </w:r>
      <w:r w:rsidRPr="005E7FE6">
        <w:rPr>
          <w:rFonts w:ascii="Arial" w:hAnsi="Arial" w:cs="Arial"/>
          <w:sz w:val="24"/>
          <w:szCs w:val="24"/>
        </w:rPr>
        <w:t>hodnotení sa prihliada na systematickosť práce</w:t>
      </w:r>
      <w:r w:rsidR="00597389" w:rsidRPr="005E7FE6">
        <w:rPr>
          <w:rFonts w:ascii="Arial" w:hAnsi="Arial" w:cs="Arial"/>
          <w:sz w:val="24"/>
          <w:szCs w:val="24"/>
        </w:rPr>
        <w:t>, prístup a snahu</w:t>
      </w:r>
      <w:r w:rsidRPr="005E7FE6">
        <w:rPr>
          <w:rFonts w:ascii="Arial" w:hAnsi="Arial" w:cs="Arial"/>
          <w:sz w:val="24"/>
          <w:szCs w:val="24"/>
        </w:rPr>
        <w:t xml:space="preserve"> počas</w:t>
      </w:r>
      <w:r w:rsidR="007166E2" w:rsidRPr="005E7FE6">
        <w:rPr>
          <w:rFonts w:ascii="Arial" w:hAnsi="Arial" w:cs="Arial"/>
          <w:sz w:val="24"/>
          <w:szCs w:val="24"/>
        </w:rPr>
        <w:t xml:space="preserve"> </w:t>
      </w:r>
      <w:r w:rsidRPr="005E7FE6">
        <w:rPr>
          <w:rFonts w:ascii="Arial" w:hAnsi="Arial" w:cs="Arial"/>
          <w:sz w:val="24"/>
          <w:szCs w:val="24"/>
        </w:rPr>
        <w:t xml:space="preserve">celého </w:t>
      </w:r>
      <w:r w:rsidR="00597389" w:rsidRPr="005E7FE6">
        <w:rPr>
          <w:rFonts w:ascii="Arial" w:hAnsi="Arial" w:cs="Arial"/>
          <w:sz w:val="24"/>
          <w:szCs w:val="24"/>
        </w:rPr>
        <w:t xml:space="preserve">príslušného klasifikačného </w:t>
      </w:r>
      <w:r w:rsidRPr="005E7FE6">
        <w:rPr>
          <w:rFonts w:ascii="Arial" w:hAnsi="Arial" w:cs="Arial"/>
          <w:sz w:val="24"/>
          <w:szCs w:val="24"/>
        </w:rPr>
        <w:t>obdobia. Stupeň prospechu sa neurčuje len na základe priemeru klasifikácie zapríslušné obdobie, ale zahŕňa aj domácu prípravu, aktivitu na hodine, prístup k</w:t>
      </w:r>
      <w:r w:rsidR="007166E2" w:rsidRPr="005E7FE6">
        <w:rPr>
          <w:rFonts w:ascii="Arial" w:hAnsi="Arial" w:cs="Arial"/>
          <w:sz w:val="24"/>
          <w:szCs w:val="24"/>
        </w:rPr>
        <w:t xml:space="preserve"> </w:t>
      </w:r>
      <w:r w:rsidR="00597389" w:rsidRPr="005E7FE6">
        <w:rPr>
          <w:rFonts w:ascii="Arial" w:hAnsi="Arial" w:cs="Arial"/>
          <w:sz w:val="24"/>
          <w:szCs w:val="24"/>
        </w:rPr>
        <w:t>predmetu</w:t>
      </w:r>
      <w:r w:rsidRPr="005E7FE6">
        <w:rPr>
          <w:rFonts w:ascii="Arial" w:hAnsi="Arial" w:cs="Arial"/>
          <w:sz w:val="24"/>
          <w:szCs w:val="24"/>
        </w:rPr>
        <w:t>...</w:t>
      </w:r>
      <w:r w:rsidR="00597389" w:rsidRPr="005E7FE6">
        <w:rPr>
          <w:rFonts w:ascii="Arial" w:hAnsi="Arial" w:cs="Arial"/>
          <w:sz w:val="24"/>
          <w:szCs w:val="24"/>
        </w:rPr>
        <w:t>Konkrétne podmienky pre</w:t>
      </w:r>
      <w:r w:rsidRPr="005E7FE6">
        <w:rPr>
          <w:rFonts w:ascii="Arial" w:hAnsi="Arial" w:cs="Arial"/>
          <w:sz w:val="24"/>
          <w:szCs w:val="24"/>
        </w:rPr>
        <w:t xml:space="preserve"> hodnotenie</w:t>
      </w:r>
      <w:r w:rsidR="00597389" w:rsidRPr="005E7FE6">
        <w:rPr>
          <w:rFonts w:ascii="Arial" w:hAnsi="Arial" w:cs="Arial"/>
          <w:sz w:val="24"/>
          <w:szCs w:val="24"/>
        </w:rPr>
        <w:t xml:space="preserve"> a klasifikáciu predmetov je rozpísané v ŠKV</w:t>
      </w:r>
      <w:r w:rsidRPr="005E7FE6">
        <w:rPr>
          <w:rFonts w:ascii="Arial" w:hAnsi="Arial" w:cs="Arial"/>
          <w:sz w:val="24"/>
          <w:szCs w:val="24"/>
        </w:rPr>
        <w:t>P pre jednotlivé predmety</w:t>
      </w:r>
      <w:r w:rsidR="00CB0939" w:rsidRPr="005E7FE6">
        <w:rPr>
          <w:rFonts w:ascii="Arial" w:hAnsi="Arial" w:cs="Arial"/>
          <w:sz w:val="24"/>
          <w:szCs w:val="24"/>
        </w:rPr>
        <w:t>. S</w:t>
      </w:r>
      <w:r w:rsidR="00597389" w:rsidRPr="005E7FE6">
        <w:rPr>
          <w:rFonts w:ascii="Arial" w:hAnsi="Arial" w:cs="Arial"/>
          <w:sz w:val="24"/>
          <w:szCs w:val="24"/>
        </w:rPr>
        <w:t xml:space="preserve"> týmito </w:t>
      </w:r>
      <w:r w:rsidR="00CB0939" w:rsidRPr="005E7FE6">
        <w:rPr>
          <w:rFonts w:ascii="Arial" w:hAnsi="Arial" w:cs="Arial"/>
          <w:sz w:val="24"/>
          <w:szCs w:val="24"/>
        </w:rPr>
        <w:t>kritériami je vyučujúci</w:t>
      </w:r>
      <w:r w:rsidR="00597389" w:rsidRPr="005E7FE6">
        <w:rPr>
          <w:rFonts w:ascii="Arial" w:hAnsi="Arial" w:cs="Arial"/>
          <w:sz w:val="24"/>
          <w:szCs w:val="24"/>
        </w:rPr>
        <w:t xml:space="preserve"> </w:t>
      </w:r>
      <w:r w:rsidR="00CB0939" w:rsidRPr="005E7FE6">
        <w:rPr>
          <w:rFonts w:ascii="Arial" w:hAnsi="Arial" w:cs="Arial"/>
          <w:sz w:val="24"/>
          <w:szCs w:val="24"/>
        </w:rPr>
        <w:t xml:space="preserve">povinný žiakov na úvodných vyučovacích hodinách </w:t>
      </w:r>
      <w:r w:rsidR="00597389" w:rsidRPr="005E7FE6">
        <w:rPr>
          <w:rFonts w:ascii="Arial" w:hAnsi="Arial" w:cs="Arial"/>
          <w:sz w:val="24"/>
          <w:szCs w:val="24"/>
        </w:rPr>
        <w:t>oboznám</w:t>
      </w:r>
      <w:r w:rsidR="00CB0939" w:rsidRPr="005E7FE6">
        <w:rPr>
          <w:rFonts w:ascii="Arial" w:hAnsi="Arial" w:cs="Arial"/>
          <w:sz w:val="24"/>
          <w:szCs w:val="24"/>
        </w:rPr>
        <w:t>iť a žiaci svojim podpisom potvrdzujú, že o nich boli riadne poučení</w:t>
      </w:r>
      <w:r w:rsidRPr="005E7FE6">
        <w:rPr>
          <w:rFonts w:ascii="Arial" w:hAnsi="Arial" w:cs="Arial"/>
          <w:sz w:val="24"/>
          <w:szCs w:val="24"/>
        </w:rPr>
        <w:t>.</w:t>
      </w:r>
    </w:p>
    <w:p w:rsidR="008731F6" w:rsidRPr="005E7FE6" w:rsidRDefault="008731F6" w:rsidP="008731F6">
      <w:pPr>
        <w:jc w:val="both"/>
        <w:rPr>
          <w:rFonts w:ascii="Arial" w:hAnsi="Arial" w:cs="Arial"/>
          <w:sz w:val="24"/>
          <w:szCs w:val="24"/>
        </w:rPr>
      </w:pPr>
    </w:p>
    <w:p w:rsidR="006704DD" w:rsidRPr="005E7FE6" w:rsidRDefault="006704DD" w:rsidP="006704DD">
      <w:pPr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     V rámci ďalšieho vzdelávania budeme získavať nové vedomosti predovšetkým z internetu a z príslušnej študijnej literatúry, formou akreditovaných školení</w:t>
      </w:r>
      <w:r w:rsidR="00CB0939" w:rsidRPr="005E7FE6">
        <w:rPr>
          <w:rFonts w:ascii="Arial" w:hAnsi="Arial" w:cs="Arial"/>
          <w:sz w:val="24"/>
          <w:szCs w:val="24"/>
        </w:rPr>
        <w:t xml:space="preserve"> prezenčnou alebo online formou</w:t>
      </w:r>
      <w:r w:rsidRPr="005E7FE6">
        <w:rPr>
          <w:rFonts w:ascii="Arial" w:hAnsi="Arial" w:cs="Arial"/>
          <w:sz w:val="24"/>
          <w:szCs w:val="24"/>
        </w:rPr>
        <w:t xml:space="preserve">, </w:t>
      </w:r>
      <w:r w:rsidR="00CB0939" w:rsidRPr="005E7FE6">
        <w:rPr>
          <w:rFonts w:ascii="Arial" w:hAnsi="Arial" w:cs="Arial"/>
          <w:sz w:val="24"/>
          <w:szCs w:val="24"/>
        </w:rPr>
        <w:t xml:space="preserve">z </w:t>
      </w:r>
      <w:r w:rsidRPr="005E7FE6">
        <w:rPr>
          <w:rFonts w:ascii="Arial" w:hAnsi="Arial" w:cs="Arial"/>
          <w:sz w:val="24"/>
          <w:szCs w:val="24"/>
        </w:rPr>
        <w:t>odborných časopisov</w:t>
      </w:r>
      <w:r w:rsidR="00CB0939" w:rsidRPr="005E7FE6">
        <w:rPr>
          <w:rFonts w:ascii="Arial" w:hAnsi="Arial" w:cs="Arial"/>
          <w:sz w:val="24"/>
          <w:szCs w:val="24"/>
        </w:rPr>
        <w:t xml:space="preserve"> a vymieňať si skúsenosti vzájomnými konzultáciami na zasadnutiach PK alebo podľa potreby</w:t>
      </w:r>
      <w:r w:rsidRPr="005E7FE6">
        <w:rPr>
          <w:rFonts w:ascii="Arial" w:hAnsi="Arial" w:cs="Arial"/>
          <w:sz w:val="24"/>
          <w:szCs w:val="24"/>
        </w:rPr>
        <w:t>.</w:t>
      </w:r>
    </w:p>
    <w:p w:rsidR="00854768" w:rsidRPr="005E7FE6" w:rsidRDefault="00854768" w:rsidP="006704DD">
      <w:pPr>
        <w:jc w:val="both"/>
        <w:rPr>
          <w:rFonts w:ascii="Arial" w:hAnsi="Arial" w:cs="Arial"/>
          <w:sz w:val="24"/>
          <w:szCs w:val="24"/>
        </w:rPr>
      </w:pPr>
    </w:p>
    <w:p w:rsidR="006704DD" w:rsidRPr="005E7FE6" w:rsidRDefault="006704DD" w:rsidP="006704DD">
      <w:pPr>
        <w:jc w:val="both"/>
        <w:rPr>
          <w:rFonts w:ascii="Arial" w:hAnsi="Arial" w:cs="Arial"/>
          <w:sz w:val="24"/>
          <w:szCs w:val="24"/>
        </w:rPr>
      </w:pPr>
    </w:p>
    <w:p w:rsidR="006704DD" w:rsidRPr="005E7FE6" w:rsidRDefault="008731F6" w:rsidP="006704DD">
      <w:pPr>
        <w:spacing w:after="200" w:line="276" w:lineRule="auto"/>
        <w:rPr>
          <w:rFonts w:ascii="Arial" w:eastAsia="Calibri" w:hAnsi="Arial" w:cs="Arial"/>
          <w:sz w:val="24"/>
          <w:szCs w:val="24"/>
        </w:rPr>
      </w:pPr>
      <w:r w:rsidRPr="005E7FE6">
        <w:rPr>
          <w:rFonts w:ascii="Arial" w:eastAsia="Calibri" w:hAnsi="Arial" w:cs="Arial"/>
          <w:b/>
          <w:sz w:val="24"/>
          <w:szCs w:val="24"/>
        </w:rPr>
        <w:t>F</w:t>
      </w:r>
      <w:r w:rsidR="006704DD" w:rsidRPr="005E7FE6">
        <w:rPr>
          <w:rFonts w:ascii="Arial" w:eastAsia="Calibri" w:hAnsi="Arial" w:cs="Arial"/>
          <w:b/>
          <w:sz w:val="24"/>
          <w:szCs w:val="24"/>
        </w:rPr>
        <w:t>ormy práce PK PP:</w:t>
      </w:r>
    </w:p>
    <w:p w:rsidR="006704DD" w:rsidRPr="005E7FE6" w:rsidRDefault="006704DD" w:rsidP="006704DD">
      <w:pPr>
        <w:numPr>
          <w:ilvl w:val="0"/>
          <w:numId w:val="14"/>
        </w:numPr>
        <w:spacing w:after="200"/>
        <w:ind w:left="1080" w:hanging="360"/>
        <w:rPr>
          <w:rFonts w:ascii="Arial" w:eastAsia="Calibri" w:hAnsi="Arial" w:cs="Arial"/>
          <w:sz w:val="24"/>
          <w:szCs w:val="24"/>
        </w:rPr>
      </w:pPr>
      <w:r w:rsidRPr="005E7FE6">
        <w:rPr>
          <w:rFonts w:ascii="Arial" w:eastAsia="Calibri" w:hAnsi="Arial" w:cs="Arial"/>
          <w:sz w:val="24"/>
          <w:szCs w:val="24"/>
        </w:rPr>
        <w:t>spoločné pravidelné zasadnutia podľa harmonogramu,</w:t>
      </w:r>
    </w:p>
    <w:p w:rsidR="006704DD" w:rsidRPr="005E7FE6" w:rsidRDefault="004B6FCA" w:rsidP="006704DD">
      <w:pPr>
        <w:numPr>
          <w:ilvl w:val="0"/>
          <w:numId w:val="14"/>
        </w:numPr>
        <w:spacing w:after="200"/>
        <w:ind w:left="1080" w:hanging="360"/>
        <w:jc w:val="both"/>
        <w:rPr>
          <w:rFonts w:ascii="Arial" w:eastAsia="Calibri" w:hAnsi="Arial" w:cs="Arial"/>
          <w:sz w:val="24"/>
          <w:szCs w:val="24"/>
        </w:rPr>
      </w:pPr>
      <w:r w:rsidRPr="005E7FE6">
        <w:rPr>
          <w:rFonts w:ascii="Arial" w:eastAsia="Calibri" w:hAnsi="Arial" w:cs="Arial"/>
          <w:sz w:val="24"/>
          <w:szCs w:val="24"/>
        </w:rPr>
        <w:t>v</w:t>
      </w:r>
      <w:r w:rsidR="006704DD" w:rsidRPr="005E7FE6">
        <w:rPr>
          <w:rFonts w:ascii="Arial" w:eastAsia="Calibri" w:hAnsi="Arial" w:cs="Arial"/>
          <w:sz w:val="24"/>
          <w:szCs w:val="24"/>
        </w:rPr>
        <w:t>zájomné hospitácie členov PK alebo hos</w:t>
      </w:r>
      <w:r w:rsidR="00380EF9" w:rsidRPr="005E7FE6">
        <w:rPr>
          <w:rFonts w:ascii="Arial" w:eastAsia="Calibri" w:hAnsi="Arial" w:cs="Arial"/>
          <w:sz w:val="24"/>
          <w:szCs w:val="24"/>
        </w:rPr>
        <w:t xml:space="preserve">pitácie za účasti vedenia školy a hospitácie vedúceho PK </w:t>
      </w:r>
      <w:r w:rsidR="00CB0939" w:rsidRPr="005E7FE6">
        <w:rPr>
          <w:rFonts w:ascii="Arial" w:eastAsia="Calibri" w:hAnsi="Arial" w:cs="Arial"/>
          <w:sz w:val="24"/>
          <w:szCs w:val="24"/>
        </w:rPr>
        <w:t>v prípade potreby</w:t>
      </w:r>
      <w:r w:rsidRPr="005E7FE6">
        <w:rPr>
          <w:rFonts w:ascii="Arial" w:eastAsia="Calibri" w:hAnsi="Arial" w:cs="Arial"/>
          <w:sz w:val="24"/>
          <w:szCs w:val="24"/>
        </w:rPr>
        <w:t xml:space="preserve"> alebo záujmu</w:t>
      </w:r>
      <w:r w:rsidR="00CB0939" w:rsidRPr="005E7FE6">
        <w:rPr>
          <w:rFonts w:ascii="Arial" w:eastAsia="Calibri" w:hAnsi="Arial" w:cs="Arial"/>
          <w:sz w:val="24"/>
          <w:szCs w:val="24"/>
        </w:rPr>
        <w:t xml:space="preserve"> po predbežnej dohode a oznámení</w:t>
      </w:r>
      <w:r w:rsidR="006704DD" w:rsidRPr="005E7FE6">
        <w:rPr>
          <w:rFonts w:ascii="Arial" w:eastAsia="Calibri" w:hAnsi="Arial" w:cs="Arial"/>
          <w:sz w:val="24"/>
          <w:szCs w:val="24"/>
        </w:rPr>
        <w:t xml:space="preserve">, </w:t>
      </w:r>
    </w:p>
    <w:p w:rsidR="006704DD" w:rsidRPr="005E7FE6" w:rsidRDefault="006704DD" w:rsidP="006704DD">
      <w:pPr>
        <w:numPr>
          <w:ilvl w:val="0"/>
          <w:numId w:val="14"/>
        </w:numPr>
        <w:spacing w:after="200"/>
        <w:ind w:left="1080" w:hanging="360"/>
        <w:jc w:val="both"/>
        <w:rPr>
          <w:rFonts w:ascii="Arial" w:eastAsia="Calibri" w:hAnsi="Arial" w:cs="Arial"/>
          <w:sz w:val="24"/>
          <w:szCs w:val="24"/>
        </w:rPr>
      </w:pPr>
      <w:r w:rsidRPr="005E7FE6">
        <w:rPr>
          <w:rFonts w:ascii="Arial" w:eastAsia="Calibri" w:hAnsi="Arial" w:cs="Arial"/>
          <w:sz w:val="24"/>
          <w:szCs w:val="24"/>
        </w:rPr>
        <w:t>príprava a organizovanie žiackych súťaží, olympiád, výstav, exkurzií a celoškolských podujatí,</w:t>
      </w:r>
    </w:p>
    <w:p w:rsidR="006704DD" w:rsidRPr="005E7FE6" w:rsidRDefault="006704DD" w:rsidP="006704DD">
      <w:pPr>
        <w:numPr>
          <w:ilvl w:val="0"/>
          <w:numId w:val="14"/>
        </w:numPr>
        <w:spacing w:after="200"/>
        <w:ind w:left="1080" w:hanging="360"/>
        <w:rPr>
          <w:rFonts w:ascii="Arial" w:eastAsia="Calibri" w:hAnsi="Arial" w:cs="Arial"/>
          <w:sz w:val="24"/>
          <w:szCs w:val="24"/>
        </w:rPr>
      </w:pPr>
      <w:r w:rsidRPr="005E7FE6">
        <w:rPr>
          <w:rFonts w:ascii="Arial" w:eastAsia="Calibri" w:hAnsi="Arial" w:cs="Arial"/>
          <w:sz w:val="24"/>
          <w:szCs w:val="24"/>
        </w:rPr>
        <w:t>tvorba didaktických testov a inovatívnych výučbových materiálov,</w:t>
      </w:r>
    </w:p>
    <w:p w:rsidR="006704DD" w:rsidRPr="005E7FE6" w:rsidRDefault="006704DD" w:rsidP="006704DD">
      <w:pPr>
        <w:numPr>
          <w:ilvl w:val="0"/>
          <w:numId w:val="14"/>
        </w:numPr>
        <w:spacing w:after="200"/>
        <w:ind w:left="1080" w:hanging="360"/>
        <w:rPr>
          <w:rFonts w:ascii="Arial" w:hAnsi="Arial" w:cs="Arial"/>
          <w:sz w:val="24"/>
          <w:szCs w:val="24"/>
        </w:rPr>
      </w:pPr>
      <w:r w:rsidRPr="005E7FE6">
        <w:rPr>
          <w:rFonts w:ascii="Arial" w:eastAsia="Calibri" w:hAnsi="Arial" w:cs="Arial"/>
          <w:sz w:val="24"/>
          <w:szCs w:val="24"/>
        </w:rPr>
        <w:t>neformálne stretnutia a výmena názorov a</w:t>
      </w:r>
      <w:r w:rsidR="00CB0939" w:rsidRPr="005E7FE6">
        <w:rPr>
          <w:rFonts w:ascii="Arial" w:eastAsia="Calibri" w:hAnsi="Arial" w:cs="Arial"/>
          <w:sz w:val="24"/>
          <w:szCs w:val="24"/>
        </w:rPr>
        <w:t> </w:t>
      </w:r>
      <w:r w:rsidRPr="005E7FE6">
        <w:rPr>
          <w:rFonts w:ascii="Arial" w:eastAsia="Calibri" w:hAnsi="Arial" w:cs="Arial"/>
          <w:sz w:val="24"/>
          <w:szCs w:val="24"/>
        </w:rPr>
        <w:t>skúseností</w:t>
      </w:r>
      <w:r w:rsidR="00CB0939" w:rsidRPr="005E7FE6">
        <w:rPr>
          <w:rFonts w:ascii="Arial" w:eastAsia="Calibri" w:hAnsi="Arial" w:cs="Arial"/>
          <w:sz w:val="24"/>
          <w:szCs w:val="24"/>
        </w:rPr>
        <w:t xml:space="preserve"> podľa potreby</w:t>
      </w:r>
      <w:r w:rsidRPr="005E7FE6">
        <w:rPr>
          <w:rFonts w:ascii="Arial" w:eastAsia="Calibri" w:hAnsi="Arial" w:cs="Arial"/>
          <w:sz w:val="24"/>
          <w:szCs w:val="24"/>
        </w:rPr>
        <w:t>.</w:t>
      </w:r>
    </w:p>
    <w:p w:rsidR="006704DD" w:rsidRPr="005E7FE6" w:rsidRDefault="006704DD" w:rsidP="006704D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lastRenderedPageBreak/>
        <w:t xml:space="preserve">     Členovia PK budú pri klasifikácii využívať vážený priemer známok s minimálne s </w:t>
      </w:r>
      <w:r w:rsidR="00380EF9" w:rsidRPr="005E7FE6">
        <w:rPr>
          <w:rFonts w:ascii="Arial" w:hAnsi="Arial" w:cs="Arial"/>
          <w:sz w:val="24"/>
          <w:szCs w:val="24"/>
        </w:rPr>
        <w:t xml:space="preserve">dvomi váhami – najvyššou váhou </w:t>
      </w:r>
      <w:r w:rsidRPr="005E7FE6">
        <w:rPr>
          <w:rFonts w:ascii="Arial" w:hAnsi="Arial" w:cs="Arial"/>
          <w:sz w:val="24"/>
          <w:szCs w:val="24"/>
        </w:rPr>
        <w:t>v prípade ústnych odpovedí a tematických písomných prác a nižšiu váhu budú priradzovať známkam napr. za vypracovanie referátov, aktivitu na vyučovacej hodine a pod.</w:t>
      </w:r>
    </w:p>
    <w:p w:rsidR="006704DD" w:rsidRPr="005E7FE6" w:rsidRDefault="006704DD" w:rsidP="006704D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6704DD" w:rsidRPr="005E7FE6" w:rsidRDefault="006704DD" w:rsidP="006704D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     O kritériách hodnotenia a klasifikácie budú študenti všetkých tried informovaní na úvodných hodinách všetkých predmetov </w:t>
      </w:r>
      <w:r w:rsidR="00091A6A">
        <w:rPr>
          <w:rFonts w:ascii="Arial" w:hAnsi="Arial" w:cs="Arial"/>
          <w:sz w:val="24"/>
          <w:szCs w:val="24"/>
        </w:rPr>
        <w:t xml:space="preserve">spadajúcich do </w:t>
      </w:r>
      <w:r w:rsidRPr="005E7FE6">
        <w:rPr>
          <w:rFonts w:ascii="Arial" w:hAnsi="Arial" w:cs="Arial"/>
          <w:sz w:val="24"/>
          <w:szCs w:val="24"/>
        </w:rPr>
        <w:t xml:space="preserve">PK </w:t>
      </w:r>
      <w:r w:rsidR="00091A6A">
        <w:rPr>
          <w:rFonts w:ascii="Arial" w:hAnsi="Arial" w:cs="Arial"/>
          <w:sz w:val="24"/>
          <w:szCs w:val="24"/>
        </w:rPr>
        <w:t xml:space="preserve">PP </w:t>
      </w:r>
      <w:r w:rsidRPr="005E7FE6">
        <w:rPr>
          <w:rFonts w:ascii="Arial" w:hAnsi="Arial" w:cs="Arial"/>
          <w:sz w:val="24"/>
          <w:szCs w:val="24"/>
        </w:rPr>
        <w:t xml:space="preserve">prostredníctvom jednotlivých vyučujúcich. Ich písomná forma ako súčasť Učebných osnov predmetov zverejnená na stránke školy v sekcii Školský vzdelávací program. Dokladom vyučujúceho o oboznámení študentov s týmito kritériami a o ich porozumení študentmi bude </w:t>
      </w:r>
      <w:r w:rsidR="005E7FE6">
        <w:rPr>
          <w:rFonts w:ascii="Arial" w:hAnsi="Arial" w:cs="Arial"/>
          <w:sz w:val="24"/>
          <w:szCs w:val="24"/>
        </w:rPr>
        <w:t xml:space="preserve">jeden rok archivované </w:t>
      </w:r>
      <w:r w:rsidRPr="005E7FE6">
        <w:rPr>
          <w:rFonts w:ascii="Arial" w:hAnsi="Arial" w:cs="Arial"/>
          <w:sz w:val="24"/>
          <w:szCs w:val="24"/>
        </w:rPr>
        <w:t xml:space="preserve">podpísané Poučenie o hodnotení a klasifikácii. </w:t>
      </w:r>
    </w:p>
    <w:p w:rsidR="006704DD" w:rsidRPr="005E7FE6" w:rsidRDefault="006704DD" w:rsidP="006704D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6704DD" w:rsidRPr="005E7FE6" w:rsidRDefault="006704DD" w:rsidP="006704DD">
      <w:pPr>
        <w:rPr>
          <w:rFonts w:ascii="Arial" w:hAnsi="Arial" w:cs="Arial"/>
          <w:b/>
          <w:sz w:val="24"/>
          <w:szCs w:val="24"/>
        </w:rPr>
      </w:pPr>
      <w:r w:rsidRPr="005E7FE6">
        <w:rPr>
          <w:rFonts w:ascii="Arial" w:hAnsi="Arial" w:cs="Arial"/>
          <w:b/>
          <w:sz w:val="24"/>
          <w:szCs w:val="24"/>
        </w:rPr>
        <w:t>3 ROZDELENIE ČIASTKOVÝCH ÚLOH ČLENOV PK PP</w:t>
      </w:r>
    </w:p>
    <w:p w:rsidR="006704DD" w:rsidRPr="005E7FE6" w:rsidRDefault="006704DD" w:rsidP="006704DD">
      <w:pPr>
        <w:rPr>
          <w:rFonts w:ascii="Arial" w:hAnsi="Arial" w:cs="Arial"/>
          <w:b/>
          <w:sz w:val="24"/>
          <w:szCs w:val="24"/>
        </w:rPr>
      </w:pPr>
    </w:p>
    <w:p w:rsidR="006704DD" w:rsidRPr="005E7FE6" w:rsidRDefault="006704DD" w:rsidP="006704DD">
      <w:pPr>
        <w:rPr>
          <w:rFonts w:ascii="Arial" w:hAnsi="Arial" w:cs="Arial"/>
          <w:b/>
          <w:sz w:val="24"/>
          <w:szCs w:val="24"/>
        </w:rPr>
      </w:pPr>
      <w:r w:rsidRPr="005E7FE6">
        <w:rPr>
          <w:rFonts w:ascii="Arial" w:hAnsi="Arial" w:cs="Arial"/>
          <w:b/>
          <w:sz w:val="24"/>
          <w:szCs w:val="24"/>
        </w:rPr>
        <w:t>3.1 Úlohy členov PK pre predmety M,I,F</w:t>
      </w:r>
    </w:p>
    <w:p w:rsidR="006704DD" w:rsidRPr="005E7FE6" w:rsidRDefault="006704DD" w:rsidP="006704DD">
      <w:pPr>
        <w:rPr>
          <w:rFonts w:ascii="Arial" w:hAnsi="Arial" w:cs="Arial"/>
          <w:b/>
          <w:sz w:val="24"/>
          <w:szCs w:val="24"/>
        </w:rPr>
      </w:pPr>
    </w:p>
    <w:p w:rsidR="006704DD" w:rsidRPr="005E7FE6" w:rsidRDefault="006704DD" w:rsidP="006704D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Počas školského roka sa podľa záujmu naši študenti zúčastnia nasledovných súťaží: KLOKAN, PYTAGORIÁDA, MO, PIKO-MAT, </w:t>
      </w:r>
      <w:proofErr w:type="spellStart"/>
      <w:r w:rsidRPr="005E7FE6">
        <w:rPr>
          <w:rFonts w:ascii="Arial" w:hAnsi="Arial" w:cs="Arial"/>
          <w:sz w:val="24"/>
          <w:szCs w:val="24"/>
        </w:rPr>
        <w:t>iBOBOR</w:t>
      </w:r>
      <w:proofErr w:type="spellEnd"/>
      <w:r w:rsidR="00D87AC4" w:rsidRPr="005E7FE6">
        <w:rPr>
          <w:rFonts w:ascii="Arial" w:hAnsi="Arial" w:cs="Arial"/>
          <w:sz w:val="24"/>
          <w:szCs w:val="24"/>
        </w:rPr>
        <w:t>...</w:t>
      </w:r>
      <w:r w:rsidRPr="005E7FE6">
        <w:rPr>
          <w:rFonts w:ascii="Arial" w:hAnsi="Arial" w:cs="Arial"/>
          <w:sz w:val="24"/>
          <w:szCs w:val="24"/>
        </w:rPr>
        <w:t>.  Niektoré súťaže sú spoplatnené, preto sa počet zapojenia študentov môže meniť. Študentov zapojených do súťaží budú viesť vyučujúci danej triedy, z ktorej študent pochádza, sledovanosť termínov a organizáciu súťaže majú určení koordinátori, ktorí budú  študentov informovať  o novinkách buď priamo, prostredníctvom  vyučujúceho  alebo prostredníctvom nástenky.</w:t>
      </w:r>
      <w:r w:rsidR="00BD7193" w:rsidRPr="005E7FE6">
        <w:rPr>
          <w:rFonts w:ascii="Arial" w:hAnsi="Arial" w:cs="Arial"/>
          <w:sz w:val="24"/>
          <w:szCs w:val="24"/>
        </w:rPr>
        <w:t xml:space="preserve"> </w:t>
      </w:r>
      <w:r w:rsidRPr="005E7FE6">
        <w:rPr>
          <w:rFonts w:ascii="Arial" w:hAnsi="Arial" w:cs="Arial"/>
          <w:sz w:val="24"/>
          <w:szCs w:val="24"/>
        </w:rPr>
        <w:t>Zúčastnených a úspešných študentov navrhne  učiteľ  na pochvalu, odmenu v  závere školského roka.</w:t>
      </w:r>
    </w:p>
    <w:p w:rsidR="006704DD" w:rsidRPr="005E7FE6" w:rsidRDefault="006704DD" w:rsidP="006704DD">
      <w:pPr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W w:w="93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812"/>
        <w:gridCol w:w="3558"/>
      </w:tblGrid>
      <w:tr w:rsidR="006704DD" w:rsidRPr="005E7FE6" w:rsidTr="00C7502A"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6704DD" w:rsidP="00D87AC4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K</w:t>
            </w:r>
            <w:r w:rsidR="00D87AC4" w:rsidRPr="005E7FE6">
              <w:rPr>
                <w:rFonts w:ascii="Arial" w:hAnsi="Arial" w:cs="Arial"/>
                <w:b/>
                <w:sz w:val="24"/>
                <w:szCs w:val="24"/>
              </w:rPr>
              <w:t>lokan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ind w:right="56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 xml:space="preserve">Slovenkaiová </w:t>
            </w:r>
          </w:p>
        </w:tc>
      </w:tr>
      <w:tr w:rsidR="006704DD" w:rsidRPr="005E7FE6" w:rsidTr="00C7502A"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D87AC4" w:rsidP="00E34B8A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Matematická olympiáda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E7FE6" w:rsidRDefault="00D55A2A" w:rsidP="003876B5">
            <w:pPr>
              <w:ind w:right="563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E7FE6">
              <w:rPr>
                <w:rFonts w:ascii="Arial" w:hAnsi="Arial" w:cs="Arial"/>
                <w:b/>
                <w:sz w:val="24"/>
                <w:szCs w:val="24"/>
              </w:rPr>
              <w:t>Slovenkaiová</w:t>
            </w:r>
            <w:proofErr w:type="spellEnd"/>
            <w:r w:rsidRPr="005E7FE6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="00741A66" w:rsidRPr="005E7FE6">
              <w:rPr>
                <w:rFonts w:ascii="Arial" w:hAnsi="Arial" w:cs="Arial"/>
                <w:b/>
                <w:sz w:val="24"/>
                <w:szCs w:val="24"/>
              </w:rPr>
              <w:t>Andraško</w:t>
            </w:r>
            <w:proofErr w:type="spellEnd"/>
            <w:r w:rsidR="00741A66" w:rsidRPr="005E7FE6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5E7FE6">
              <w:rPr>
                <w:rFonts w:ascii="Arial" w:hAnsi="Arial" w:cs="Arial"/>
                <w:b/>
                <w:sz w:val="24"/>
                <w:szCs w:val="24"/>
              </w:rPr>
              <w:t>Viťazková</w:t>
            </w:r>
            <w:proofErr w:type="spellEnd"/>
            <w:r w:rsidR="007166E2" w:rsidRPr="005E7FE6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="007166E2" w:rsidRPr="005E7FE6">
              <w:rPr>
                <w:rFonts w:ascii="Arial" w:hAnsi="Arial" w:cs="Arial"/>
                <w:b/>
                <w:sz w:val="24"/>
                <w:szCs w:val="24"/>
              </w:rPr>
              <w:t>Faguľová</w:t>
            </w:r>
            <w:proofErr w:type="spellEnd"/>
          </w:p>
        </w:tc>
      </w:tr>
      <w:tr w:rsidR="006704DD" w:rsidRPr="005E7FE6" w:rsidTr="00C7502A"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6704DD" w:rsidP="00D87AC4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="00D87AC4" w:rsidRPr="005E7FE6">
              <w:rPr>
                <w:rFonts w:ascii="Arial" w:hAnsi="Arial" w:cs="Arial"/>
                <w:b/>
                <w:sz w:val="24"/>
                <w:szCs w:val="24"/>
              </w:rPr>
              <w:t>ytagoriáda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E7FE6" w:rsidRDefault="007166E2" w:rsidP="007166E2">
            <w:pPr>
              <w:ind w:right="563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E7FE6">
              <w:rPr>
                <w:rFonts w:ascii="Arial" w:hAnsi="Arial" w:cs="Arial"/>
                <w:b/>
                <w:sz w:val="24"/>
                <w:szCs w:val="24"/>
              </w:rPr>
              <w:t>Faguľová</w:t>
            </w:r>
            <w:proofErr w:type="spellEnd"/>
            <w:r w:rsidR="001F12AA" w:rsidRPr="005E7FE6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="001F12AA" w:rsidRPr="005E7FE6">
              <w:rPr>
                <w:rFonts w:ascii="Arial" w:hAnsi="Arial" w:cs="Arial"/>
                <w:b/>
                <w:sz w:val="24"/>
                <w:szCs w:val="24"/>
              </w:rPr>
              <w:t>Andraško</w:t>
            </w:r>
            <w:proofErr w:type="spellEnd"/>
            <w:r w:rsidR="00CB51DF" w:rsidRPr="005E7FE6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="00CB51DF" w:rsidRPr="005E7FE6">
              <w:rPr>
                <w:rFonts w:ascii="Arial" w:hAnsi="Arial" w:cs="Arial"/>
                <w:b/>
                <w:sz w:val="24"/>
                <w:szCs w:val="24"/>
              </w:rPr>
              <w:t>Viťazková</w:t>
            </w:r>
            <w:proofErr w:type="spellEnd"/>
          </w:p>
        </w:tc>
      </w:tr>
      <w:tr w:rsidR="006704DD" w:rsidRPr="005E7FE6" w:rsidTr="00C7502A"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Správkyňa kabinetu FYZ</w:t>
            </w:r>
            <w:r w:rsidR="00741A66" w:rsidRPr="005E7FE6">
              <w:rPr>
                <w:rFonts w:ascii="Arial" w:hAnsi="Arial" w:cs="Arial"/>
                <w:b/>
                <w:sz w:val="24"/>
                <w:szCs w:val="24"/>
              </w:rPr>
              <w:t xml:space="preserve"> a Fondu učebníc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ind w:right="56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Viťazková</w:t>
            </w:r>
          </w:p>
        </w:tc>
      </w:tr>
      <w:tr w:rsidR="006704DD" w:rsidRPr="005E7FE6" w:rsidTr="00C7502A"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Správkyňa kabinetu MAT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ind w:right="56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Slovenkaiová</w:t>
            </w:r>
          </w:p>
        </w:tc>
      </w:tr>
      <w:tr w:rsidR="00196D8D" w:rsidRPr="005E7FE6" w:rsidTr="00C7502A"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6D8D" w:rsidRPr="005E7FE6" w:rsidRDefault="00196D8D" w:rsidP="00E34B8A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Koordinátor finančnej gramotnosti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D8D" w:rsidRPr="005E7FE6" w:rsidRDefault="00196D8D" w:rsidP="00E34B8A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Viťazková</w:t>
            </w:r>
          </w:p>
        </w:tc>
      </w:tr>
      <w:tr w:rsidR="006704DD" w:rsidRPr="005E7FE6" w:rsidTr="00C7502A"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Správca kabinetu INF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ind w:right="563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E7FE6">
              <w:rPr>
                <w:rFonts w:ascii="Arial" w:hAnsi="Arial" w:cs="Arial"/>
                <w:b/>
                <w:sz w:val="24"/>
                <w:szCs w:val="24"/>
              </w:rPr>
              <w:t>Pisko</w:t>
            </w:r>
            <w:proofErr w:type="spellEnd"/>
            <w:r w:rsidR="007166E2" w:rsidRPr="005E7FE6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="007166E2" w:rsidRPr="005E7FE6">
              <w:rPr>
                <w:rFonts w:ascii="Arial" w:hAnsi="Arial" w:cs="Arial"/>
                <w:b/>
                <w:sz w:val="24"/>
                <w:szCs w:val="24"/>
              </w:rPr>
              <w:t>Faguľová</w:t>
            </w:r>
            <w:proofErr w:type="spellEnd"/>
          </w:p>
        </w:tc>
      </w:tr>
      <w:tr w:rsidR="006704DD" w:rsidRPr="005E7FE6" w:rsidTr="00C7502A"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 xml:space="preserve">Správca  siete 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ind w:right="56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Pisko</w:t>
            </w:r>
          </w:p>
        </w:tc>
      </w:tr>
      <w:tr w:rsidR="006704DD" w:rsidRPr="005E7FE6" w:rsidTr="00C7502A"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Patronát nad nástenkou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ind w:right="56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Slovenkaiová</w:t>
            </w:r>
          </w:p>
        </w:tc>
      </w:tr>
      <w:tr w:rsidR="006704DD" w:rsidRPr="005E7FE6" w:rsidTr="00C7502A"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380EF9" w:rsidP="00E34B8A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 xml:space="preserve">Poďme spolu experimentovať (Fyzika a chémia v praxi) 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E7FE6" w:rsidRDefault="006704DD" w:rsidP="00D87AC4">
            <w:pPr>
              <w:ind w:right="56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Viťazková,</w:t>
            </w:r>
            <w:r w:rsidR="007166E2" w:rsidRPr="005E7FE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D87AC4" w:rsidRPr="005E7FE6">
              <w:rPr>
                <w:rFonts w:ascii="Arial" w:hAnsi="Arial" w:cs="Arial"/>
                <w:b/>
                <w:sz w:val="24"/>
                <w:szCs w:val="24"/>
              </w:rPr>
              <w:t>Škarbeková</w:t>
            </w:r>
          </w:p>
        </w:tc>
      </w:tr>
      <w:tr w:rsidR="006704DD" w:rsidRPr="005E7FE6" w:rsidTr="00C7502A"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i-BOBOR informatická súťaž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E7FE6" w:rsidRDefault="006704DD" w:rsidP="007166E2">
            <w:pPr>
              <w:ind w:right="563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E7FE6">
              <w:rPr>
                <w:rFonts w:ascii="Arial" w:hAnsi="Arial" w:cs="Arial"/>
                <w:b/>
                <w:sz w:val="24"/>
                <w:szCs w:val="24"/>
              </w:rPr>
              <w:t>Pisko</w:t>
            </w:r>
            <w:proofErr w:type="spellEnd"/>
            <w:r w:rsidRPr="005E7FE6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="007166E2" w:rsidRPr="005E7FE6">
              <w:rPr>
                <w:rFonts w:ascii="Arial" w:hAnsi="Arial" w:cs="Arial"/>
                <w:b/>
                <w:sz w:val="24"/>
                <w:szCs w:val="24"/>
              </w:rPr>
              <w:t>Faguľová</w:t>
            </w:r>
            <w:proofErr w:type="spellEnd"/>
          </w:p>
        </w:tc>
      </w:tr>
      <w:tr w:rsidR="00D87AC4" w:rsidRPr="005E7FE6" w:rsidTr="00C7502A"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7AC4" w:rsidRPr="005E7FE6" w:rsidRDefault="00D87AC4" w:rsidP="00E34B8A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Fyzikálna ol</w:t>
            </w:r>
            <w:r w:rsidR="008B0884" w:rsidRPr="005E7FE6">
              <w:rPr>
                <w:rFonts w:ascii="Arial" w:hAnsi="Arial" w:cs="Arial"/>
                <w:b/>
                <w:sz w:val="24"/>
                <w:szCs w:val="24"/>
              </w:rPr>
              <w:t>y</w:t>
            </w:r>
            <w:r w:rsidRPr="005E7FE6">
              <w:rPr>
                <w:rFonts w:ascii="Arial" w:hAnsi="Arial" w:cs="Arial"/>
                <w:b/>
                <w:sz w:val="24"/>
                <w:szCs w:val="24"/>
              </w:rPr>
              <w:t>mpiáda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7AC4" w:rsidRPr="005E7FE6" w:rsidRDefault="00D87AC4" w:rsidP="00E34B8A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Viťazková</w:t>
            </w:r>
          </w:p>
        </w:tc>
      </w:tr>
      <w:tr w:rsidR="006E2EE6" w:rsidRPr="005E7FE6" w:rsidTr="00C7502A"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2EE6" w:rsidRPr="005E7FE6" w:rsidRDefault="006E2EE6" w:rsidP="009D2905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Finančná olympiáda, súťaže</w:t>
            </w:r>
            <w:r w:rsidR="009D2905" w:rsidRPr="005E7FE6">
              <w:rPr>
                <w:rFonts w:ascii="Arial" w:hAnsi="Arial" w:cs="Arial"/>
                <w:b/>
                <w:sz w:val="24"/>
                <w:szCs w:val="24"/>
              </w:rPr>
              <w:t xml:space="preserve"> (</w:t>
            </w:r>
            <w:proofErr w:type="spellStart"/>
            <w:r w:rsidR="009D2905" w:rsidRPr="005E7FE6">
              <w:rPr>
                <w:rFonts w:ascii="Arial" w:hAnsi="Arial" w:cs="Arial"/>
                <w:b/>
                <w:sz w:val="24"/>
                <w:szCs w:val="24"/>
              </w:rPr>
              <w:t>Eurofondue</w:t>
            </w:r>
            <w:proofErr w:type="spellEnd"/>
            <w:r w:rsidR="009D2905" w:rsidRPr="005E7FE6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2EE6" w:rsidRPr="005E7FE6" w:rsidRDefault="006E2EE6" w:rsidP="00E34B8A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Viťazková</w:t>
            </w:r>
          </w:p>
        </w:tc>
      </w:tr>
      <w:tr w:rsidR="007A6433" w:rsidRPr="005E7FE6" w:rsidTr="00C7502A"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6433" w:rsidRPr="005E7FE6" w:rsidRDefault="007A6433" w:rsidP="007A6433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 xml:space="preserve">Košický </w:t>
            </w:r>
            <w:proofErr w:type="spellStart"/>
            <w:r w:rsidRPr="005E7FE6">
              <w:rPr>
                <w:rFonts w:ascii="Arial" w:hAnsi="Arial" w:cs="Arial"/>
                <w:b/>
                <w:sz w:val="24"/>
                <w:szCs w:val="24"/>
              </w:rPr>
              <w:t>matboj</w:t>
            </w:r>
            <w:proofErr w:type="spellEnd"/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6433" w:rsidRPr="005E7FE6" w:rsidRDefault="007A6433" w:rsidP="007A6433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E7FE6">
              <w:rPr>
                <w:rFonts w:ascii="Arial" w:hAnsi="Arial" w:cs="Arial"/>
                <w:b/>
                <w:sz w:val="24"/>
                <w:szCs w:val="24"/>
              </w:rPr>
              <w:t>Slovenkaiová</w:t>
            </w:r>
            <w:proofErr w:type="spellEnd"/>
            <w:r w:rsidR="007166E2" w:rsidRPr="005E7FE6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="007166E2" w:rsidRPr="005E7FE6">
              <w:rPr>
                <w:rFonts w:ascii="Arial" w:hAnsi="Arial" w:cs="Arial"/>
                <w:b/>
                <w:sz w:val="24"/>
                <w:szCs w:val="24"/>
              </w:rPr>
              <w:t>Faguľová</w:t>
            </w:r>
            <w:proofErr w:type="spellEnd"/>
          </w:p>
        </w:tc>
      </w:tr>
      <w:tr w:rsidR="007A6433" w:rsidRPr="005E7FE6" w:rsidTr="00C7502A"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6433" w:rsidRPr="005E7FE6" w:rsidRDefault="007A6433" w:rsidP="007A6433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E7FE6">
              <w:rPr>
                <w:rFonts w:ascii="Arial" w:hAnsi="Arial" w:cs="Arial"/>
                <w:b/>
                <w:sz w:val="24"/>
                <w:szCs w:val="24"/>
              </w:rPr>
              <w:t>Lomihlav</w:t>
            </w:r>
            <w:proofErr w:type="spellEnd"/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6433" w:rsidRPr="005E7FE6" w:rsidRDefault="0066235B" w:rsidP="007A6433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Faguľová</w:t>
            </w:r>
            <w:proofErr w:type="spellEnd"/>
          </w:p>
        </w:tc>
      </w:tr>
      <w:tr w:rsidR="0066235B" w:rsidRPr="005E7FE6" w:rsidTr="00C7502A"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35B" w:rsidRPr="005E7FE6" w:rsidRDefault="0066235B" w:rsidP="007A6433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IQ olympiáda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35B" w:rsidRDefault="0066235B" w:rsidP="007A6433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Pisko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Faguľová</w:t>
            </w:r>
            <w:proofErr w:type="spellEnd"/>
          </w:p>
        </w:tc>
      </w:tr>
      <w:tr w:rsidR="00C7502A" w:rsidRPr="005E7FE6" w:rsidTr="00C7502A"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502A" w:rsidRPr="005E7FE6" w:rsidRDefault="00C7502A" w:rsidP="007A6433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Korešpondenčný seminár MAKS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502A" w:rsidRPr="005E7FE6" w:rsidRDefault="00C7502A" w:rsidP="007166E2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E7FE6">
              <w:rPr>
                <w:rFonts w:ascii="Arial" w:hAnsi="Arial" w:cs="Arial"/>
                <w:b/>
                <w:sz w:val="24"/>
                <w:szCs w:val="24"/>
              </w:rPr>
              <w:t>Faguľová</w:t>
            </w:r>
            <w:proofErr w:type="spellEnd"/>
          </w:p>
        </w:tc>
      </w:tr>
      <w:tr w:rsidR="00C7502A" w:rsidRPr="005E7FE6" w:rsidTr="00C7502A"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502A" w:rsidRPr="005E7FE6" w:rsidRDefault="00C7502A" w:rsidP="007A6433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Aj Ty v</w:t>
            </w:r>
            <w:r w:rsidR="005A26B3">
              <w:rPr>
                <w:rFonts w:ascii="Arial" w:hAnsi="Arial" w:cs="Arial"/>
                <w:b/>
                <w:sz w:val="24"/>
                <w:szCs w:val="24"/>
              </w:rPr>
              <w:t> </w:t>
            </w:r>
            <w:r w:rsidRPr="005E7FE6">
              <w:rPr>
                <w:rFonts w:ascii="Arial" w:hAnsi="Arial" w:cs="Arial"/>
                <w:b/>
                <w:sz w:val="24"/>
                <w:szCs w:val="24"/>
              </w:rPr>
              <w:t>IT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502A" w:rsidRPr="005E7FE6" w:rsidRDefault="00C7502A" w:rsidP="007166E2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E7FE6">
              <w:rPr>
                <w:rFonts w:ascii="Arial" w:hAnsi="Arial" w:cs="Arial"/>
                <w:b/>
                <w:sz w:val="24"/>
                <w:szCs w:val="24"/>
              </w:rPr>
              <w:t>Pisko</w:t>
            </w:r>
            <w:proofErr w:type="spellEnd"/>
            <w:r w:rsidRPr="005E7FE6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5E7FE6">
              <w:rPr>
                <w:rFonts w:ascii="Arial" w:hAnsi="Arial" w:cs="Arial"/>
                <w:b/>
                <w:sz w:val="24"/>
                <w:szCs w:val="24"/>
              </w:rPr>
              <w:t>Faguľová</w:t>
            </w:r>
            <w:proofErr w:type="spellEnd"/>
          </w:p>
        </w:tc>
      </w:tr>
      <w:tr w:rsidR="0066235B" w:rsidRPr="005E7FE6" w:rsidTr="00C7502A"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35B" w:rsidRPr="005E7FE6" w:rsidRDefault="0066235B" w:rsidP="007A6433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Logické hlavolamy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35B" w:rsidRPr="005E7FE6" w:rsidRDefault="0066235B" w:rsidP="007166E2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Faguľová</w:t>
            </w:r>
            <w:proofErr w:type="spellEnd"/>
          </w:p>
        </w:tc>
      </w:tr>
      <w:tr w:rsidR="0066235B" w:rsidRPr="005E7FE6" w:rsidTr="00C7502A"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35B" w:rsidRDefault="0066235B" w:rsidP="007A6433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SELFIE dotazník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35B" w:rsidRDefault="0066235B" w:rsidP="007166E2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Pisko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Faguľová</w:t>
            </w:r>
            <w:proofErr w:type="spellEnd"/>
          </w:p>
        </w:tc>
      </w:tr>
    </w:tbl>
    <w:p w:rsidR="0066738E" w:rsidRPr="005E7FE6" w:rsidRDefault="0066738E" w:rsidP="006704DD">
      <w:pPr>
        <w:ind w:right="563"/>
        <w:jc w:val="both"/>
        <w:rPr>
          <w:rFonts w:ascii="Arial" w:hAnsi="Arial" w:cs="Arial"/>
          <w:b/>
          <w:sz w:val="24"/>
          <w:szCs w:val="24"/>
        </w:rPr>
      </w:pPr>
    </w:p>
    <w:p w:rsidR="0066235B" w:rsidRDefault="0066235B" w:rsidP="006704DD">
      <w:pPr>
        <w:ind w:right="563"/>
        <w:jc w:val="both"/>
        <w:rPr>
          <w:rFonts w:ascii="Arial" w:hAnsi="Arial" w:cs="Arial"/>
          <w:b/>
          <w:sz w:val="24"/>
          <w:szCs w:val="24"/>
        </w:rPr>
      </w:pPr>
    </w:p>
    <w:p w:rsidR="0066235B" w:rsidRDefault="0066235B" w:rsidP="006704DD">
      <w:pPr>
        <w:ind w:right="563"/>
        <w:jc w:val="both"/>
        <w:rPr>
          <w:rFonts w:ascii="Arial" w:hAnsi="Arial" w:cs="Arial"/>
          <w:b/>
          <w:sz w:val="24"/>
          <w:szCs w:val="24"/>
        </w:rPr>
      </w:pPr>
    </w:p>
    <w:p w:rsidR="00351A1D" w:rsidRDefault="00351A1D" w:rsidP="006704DD">
      <w:pPr>
        <w:ind w:right="563"/>
        <w:jc w:val="both"/>
        <w:rPr>
          <w:rFonts w:ascii="Arial" w:hAnsi="Arial" w:cs="Arial"/>
          <w:b/>
          <w:sz w:val="24"/>
          <w:szCs w:val="24"/>
        </w:rPr>
      </w:pPr>
    </w:p>
    <w:p w:rsidR="0066235B" w:rsidRDefault="0066235B" w:rsidP="006704DD">
      <w:pPr>
        <w:ind w:right="563"/>
        <w:jc w:val="both"/>
        <w:rPr>
          <w:rFonts w:ascii="Arial" w:hAnsi="Arial" w:cs="Arial"/>
          <w:b/>
          <w:sz w:val="24"/>
          <w:szCs w:val="24"/>
        </w:rPr>
      </w:pPr>
    </w:p>
    <w:p w:rsidR="006704DD" w:rsidRPr="005E7FE6" w:rsidRDefault="006704DD" w:rsidP="007D29C3">
      <w:pPr>
        <w:ind w:right="563"/>
        <w:jc w:val="both"/>
        <w:rPr>
          <w:rFonts w:ascii="Arial" w:eastAsia="Calibri" w:hAnsi="Arial" w:cs="Arial"/>
          <w:b/>
          <w:sz w:val="24"/>
          <w:szCs w:val="24"/>
        </w:rPr>
      </w:pPr>
      <w:r w:rsidRPr="005E7FE6">
        <w:rPr>
          <w:rFonts w:ascii="Arial" w:hAnsi="Arial" w:cs="Arial"/>
          <w:b/>
          <w:sz w:val="24"/>
          <w:szCs w:val="24"/>
        </w:rPr>
        <w:lastRenderedPageBreak/>
        <w:t>Úlohy členov PK pre predmety B</w:t>
      </w:r>
      <w:r w:rsidR="0066738E" w:rsidRPr="005E7FE6">
        <w:rPr>
          <w:rFonts w:ascii="Arial" w:hAnsi="Arial" w:cs="Arial"/>
          <w:b/>
          <w:sz w:val="24"/>
          <w:szCs w:val="24"/>
        </w:rPr>
        <w:t>IO</w:t>
      </w:r>
      <w:r w:rsidRPr="005E7FE6">
        <w:rPr>
          <w:rFonts w:ascii="Arial" w:hAnsi="Arial" w:cs="Arial"/>
          <w:b/>
          <w:sz w:val="24"/>
          <w:szCs w:val="24"/>
        </w:rPr>
        <w:t>,CH</w:t>
      </w:r>
      <w:r w:rsidR="0066738E" w:rsidRPr="005E7FE6">
        <w:rPr>
          <w:rFonts w:ascii="Arial" w:hAnsi="Arial" w:cs="Arial"/>
          <w:b/>
          <w:sz w:val="24"/>
          <w:szCs w:val="24"/>
        </w:rPr>
        <w:t>E</w:t>
      </w:r>
      <w:r w:rsidRPr="005E7FE6">
        <w:rPr>
          <w:rFonts w:ascii="Arial" w:hAnsi="Arial" w:cs="Arial"/>
          <w:b/>
          <w:sz w:val="24"/>
          <w:szCs w:val="24"/>
        </w:rPr>
        <w:t>,G</w:t>
      </w:r>
      <w:r w:rsidR="0066738E" w:rsidRPr="005E7FE6">
        <w:rPr>
          <w:rFonts w:ascii="Arial" w:hAnsi="Arial" w:cs="Arial"/>
          <w:b/>
          <w:sz w:val="24"/>
          <w:szCs w:val="24"/>
        </w:rPr>
        <w:t>EO</w:t>
      </w:r>
    </w:p>
    <w:tbl>
      <w:tblPr>
        <w:tblW w:w="93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387"/>
        <w:gridCol w:w="3983"/>
      </w:tblGrid>
      <w:tr w:rsidR="006704DD" w:rsidRPr="005E7FE6" w:rsidTr="00963B82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BIOLOGICKÁ OLYMPIÁDA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E7FE6" w:rsidRDefault="009D2905" w:rsidP="00E34B8A">
            <w:pPr>
              <w:ind w:right="56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Sokolská</w:t>
            </w:r>
            <w:r w:rsidR="00196D8D" w:rsidRPr="005E7FE6">
              <w:rPr>
                <w:rFonts w:ascii="Arial" w:hAnsi="Arial" w:cs="Arial"/>
                <w:b/>
                <w:sz w:val="24"/>
                <w:szCs w:val="24"/>
              </w:rPr>
              <w:t>, Škarbeková</w:t>
            </w:r>
          </w:p>
        </w:tc>
      </w:tr>
      <w:tr w:rsidR="006704DD" w:rsidRPr="005E7FE6" w:rsidTr="00963B82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CHEMICKÁ OLYMPIÁDA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E7FE6" w:rsidRDefault="00196D8D" w:rsidP="00E34B8A">
            <w:pPr>
              <w:ind w:right="56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Škarbeková</w:t>
            </w:r>
          </w:p>
        </w:tc>
      </w:tr>
      <w:tr w:rsidR="006704DD" w:rsidRPr="005E7FE6" w:rsidTr="00963B82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GEOGRAFICKÁ OLYMPIÁDA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E7FE6" w:rsidRDefault="009D2905" w:rsidP="00E34B8A">
            <w:pPr>
              <w:ind w:right="56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Sokolská</w:t>
            </w:r>
          </w:p>
        </w:tc>
      </w:tr>
      <w:tr w:rsidR="006704DD" w:rsidRPr="005E7FE6" w:rsidTr="00963B82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Správkyňa kabinetu a učebne BIO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E7FE6" w:rsidRDefault="009D2905" w:rsidP="00E34B8A">
            <w:pPr>
              <w:ind w:right="56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Sokolská</w:t>
            </w:r>
            <w:r w:rsidR="00196D8D" w:rsidRPr="005E7FE6">
              <w:rPr>
                <w:rFonts w:ascii="Arial" w:hAnsi="Arial" w:cs="Arial"/>
                <w:b/>
                <w:sz w:val="24"/>
                <w:szCs w:val="24"/>
              </w:rPr>
              <w:t>, Škarbeková</w:t>
            </w:r>
          </w:p>
        </w:tc>
      </w:tr>
      <w:tr w:rsidR="006704DD" w:rsidRPr="005E7FE6" w:rsidTr="00963B82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6704DD" w:rsidP="005A37D4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Správkyňa kabinetu CHE a </w:t>
            </w:r>
            <w:proofErr w:type="spellStart"/>
            <w:r w:rsidRPr="005E7FE6">
              <w:rPr>
                <w:rFonts w:ascii="Arial" w:hAnsi="Arial" w:cs="Arial"/>
                <w:b/>
                <w:sz w:val="24"/>
                <w:szCs w:val="24"/>
              </w:rPr>
              <w:t>chem</w:t>
            </w:r>
            <w:proofErr w:type="spellEnd"/>
            <w:r w:rsidRPr="005E7FE6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r w:rsidR="005A37D4" w:rsidRPr="005E7FE6"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Pr="005E7FE6">
              <w:rPr>
                <w:rFonts w:ascii="Arial" w:hAnsi="Arial" w:cs="Arial"/>
                <w:b/>
                <w:sz w:val="24"/>
                <w:szCs w:val="24"/>
              </w:rPr>
              <w:t>aboratória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E7FE6" w:rsidRDefault="00196D8D" w:rsidP="00E34B8A">
            <w:pPr>
              <w:ind w:right="56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Škarbeková</w:t>
            </w:r>
          </w:p>
        </w:tc>
      </w:tr>
      <w:tr w:rsidR="006704DD" w:rsidRPr="005E7FE6" w:rsidTr="00963B82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Správca kabinetu a učebne GEO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E7FE6" w:rsidRDefault="009D2905" w:rsidP="00E34B8A">
            <w:pPr>
              <w:ind w:right="56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Sokolská</w:t>
            </w:r>
          </w:p>
        </w:tc>
      </w:tr>
      <w:tr w:rsidR="006704DD" w:rsidRPr="005E7FE6" w:rsidTr="00963B82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Koordinátor ENV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E7FE6" w:rsidRDefault="00196D8D" w:rsidP="00E34B8A">
            <w:pPr>
              <w:ind w:right="56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Škarbeková</w:t>
            </w:r>
          </w:p>
        </w:tc>
      </w:tr>
      <w:tr w:rsidR="006704DD" w:rsidRPr="005E7FE6" w:rsidTr="00963B82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Patronát nad nástenkou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E7FE6" w:rsidRDefault="00196D8D" w:rsidP="009D2905">
            <w:pPr>
              <w:ind w:right="56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Škarbeková</w:t>
            </w:r>
            <w:r w:rsidR="006704DD" w:rsidRPr="005E7FE6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 w:rsidR="009D2905" w:rsidRPr="005E7FE6">
              <w:rPr>
                <w:rFonts w:ascii="Arial" w:hAnsi="Arial" w:cs="Arial"/>
                <w:b/>
                <w:sz w:val="24"/>
                <w:szCs w:val="24"/>
              </w:rPr>
              <w:t>Sokolská</w:t>
            </w:r>
          </w:p>
        </w:tc>
      </w:tr>
      <w:tr w:rsidR="006704DD" w:rsidRPr="005E7FE6" w:rsidTr="00963B82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5A37D4" w:rsidP="00E34B8A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 xml:space="preserve">Týždeň zdravej výživy, </w:t>
            </w:r>
            <w:r w:rsidR="006704DD" w:rsidRPr="005E7FE6">
              <w:rPr>
                <w:rFonts w:ascii="Arial" w:hAnsi="Arial" w:cs="Arial"/>
                <w:b/>
                <w:sz w:val="24"/>
                <w:szCs w:val="24"/>
              </w:rPr>
              <w:t>Zdravá veľká prestávka – organizuje škola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E7FE6" w:rsidRDefault="00196D8D" w:rsidP="009D2905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Škarbeková</w:t>
            </w:r>
            <w:r w:rsidR="006704DD" w:rsidRPr="005E7FE6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 w:rsidR="009D2905" w:rsidRPr="005E7FE6">
              <w:rPr>
                <w:rFonts w:ascii="Arial" w:hAnsi="Arial" w:cs="Arial"/>
                <w:b/>
                <w:sz w:val="24"/>
                <w:szCs w:val="24"/>
              </w:rPr>
              <w:t>Sokolská</w:t>
            </w:r>
          </w:p>
          <w:p w:rsidR="005A37D4" w:rsidRPr="005E7FE6" w:rsidRDefault="005A37D4" w:rsidP="009D2905">
            <w:pPr>
              <w:ind w:right="56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Všetci členovia PK PP</w:t>
            </w:r>
          </w:p>
        </w:tc>
      </w:tr>
      <w:tr w:rsidR="006704DD" w:rsidRPr="005E7FE6" w:rsidTr="00963B82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6704DD" w:rsidRPr="005E7FE6" w:rsidRDefault="00196D8D" w:rsidP="00E34B8A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AMAVET</w:t>
            </w:r>
            <w:r w:rsidR="00021101" w:rsidRPr="005E7FE6">
              <w:rPr>
                <w:rFonts w:ascii="Arial" w:hAnsi="Arial" w:cs="Arial"/>
                <w:b/>
                <w:sz w:val="24"/>
                <w:szCs w:val="24"/>
              </w:rPr>
              <w:t xml:space="preserve"> – Festival vedy a</w:t>
            </w:r>
            <w:r w:rsidR="007D29C3">
              <w:rPr>
                <w:rFonts w:ascii="Arial" w:hAnsi="Arial" w:cs="Arial"/>
                <w:b/>
                <w:sz w:val="24"/>
                <w:szCs w:val="24"/>
              </w:rPr>
              <w:t> </w:t>
            </w:r>
            <w:r w:rsidR="00021101" w:rsidRPr="005E7FE6">
              <w:rPr>
                <w:rFonts w:ascii="Arial" w:hAnsi="Arial" w:cs="Arial"/>
                <w:b/>
                <w:sz w:val="24"/>
                <w:szCs w:val="24"/>
              </w:rPr>
              <w:t>techniky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E7FE6" w:rsidRDefault="00196D8D" w:rsidP="00E34B8A">
            <w:pPr>
              <w:ind w:right="56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Škarbeková</w:t>
            </w:r>
          </w:p>
        </w:tc>
      </w:tr>
      <w:tr w:rsidR="00E412FF" w:rsidRPr="005E7FE6" w:rsidTr="00963B82">
        <w:tc>
          <w:tcPr>
            <w:tcW w:w="53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E412FF" w:rsidRPr="005E7FE6" w:rsidRDefault="00E412FF" w:rsidP="00E34B8A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Deň Zeme – organizuje škola</w:t>
            </w:r>
          </w:p>
          <w:p w:rsidR="00E412FF" w:rsidRPr="005E7FE6" w:rsidRDefault="00E412FF" w:rsidP="00021101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 xml:space="preserve">Svetový deň vody a lesov - Modrý a Zelený deň 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12FF" w:rsidRPr="005E7FE6" w:rsidRDefault="009D2905" w:rsidP="00E34B8A">
            <w:pPr>
              <w:ind w:right="56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Sokolská</w:t>
            </w:r>
            <w:r w:rsidR="00E412FF" w:rsidRPr="005E7FE6">
              <w:rPr>
                <w:rFonts w:ascii="Arial" w:hAnsi="Arial" w:cs="Arial"/>
                <w:b/>
                <w:sz w:val="24"/>
                <w:szCs w:val="24"/>
              </w:rPr>
              <w:t>, Škarbeková</w:t>
            </w:r>
          </w:p>
        </w:tc>
      </w:tr>
      <w:tr w:rsidR="00E412FF" w:rsidRPr="005E7FE6" w:rsidTr="00963B82">
        <w:tc>
          <w:tcPr>
            <w:tcW w:w="53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412FF" w:rsidRPr="005E7FE6" w:rsidRDefault="00E412FF" w:rsidP="00021101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12FF" w:rsidRPr="005E7FE6" w:rsidRDefault="00E412FF" w:rsidP="00E34B8A">
            <w:pPr>
              <w:ind w:right="563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E7FE6">
              <w:rPr>
                <w:rFonts w:ascii="Arial" w:hAnsi="Arial" w:cs="Arial"/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6704DD" w:rsidRPr="005E7FE6" w:rsidTr="00963B82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021101" w:rsidP="00E412FF">
            <w:pPr>
              <w:ind w:right="56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 xml:space="preserve">SOČ 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E7FE6" w:rsidRDefault="009D2905" w:rsidP="00021101">
            <w:pPr>
              <w:ind w:right="56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Sokolská</w:t>
            </w:r>
            <w:r w:rsidR="00665232" w:rsidRPr="005E7FE6">
              <w:rPr>
                <w:rFonts w:ascii="Arial" w:hAnsi="Arial" w:cs="Arial"/>
                <w:b/>
                <w:sz w:val="24"/>
                <w:szCs w:val="24"/>
              </w:rPr>
              <w:t>, Škarbeková</w:t>
            </w:r>
          </w:p>
        </w:tc>
      </w:tr>
    </w:tbl>
    <w:p w:rsidR="006704DD" w:rsidRPr="005E7FE6" w:rsidRDefault="006704DD" w:rsidP="006704DD">
      <w:pPr>
        <w:ind w:left="360"/>
        <w:jc w:val="both"/>
        <w:rPr>
          <w:rFonts w:ascii="Arial" w:eastAsia="Calibri" w:hAnsi="Arial" w:cs="Arial"/>
          <w:b/>
          <w:sz w:val="24"/>
          <w:szCs w:val="24"/>
        </w:rPr>
      </w:pPr>
    </w:p>
    <w:p w:rsidR="006704DD" w:rsidRPr="00B74390" w:rsidRDefault="006704DD" w:rsidP="006704DD">
      <w:pPr>
        <w:ind w:right="563"/>
        <w:jc w:val="both"/>
        <w:rPr>
          <w:rFonts w:ascii="Arial" w:hAnsi="Arial" w:cs="Arial"/>
          <w:b/>
          <w:sz w:val="22"/>
          <w:szCs w:val="24"/>
        </w:rPr>
      </w:pPr>
      <w:r w:rsidRPr="00B74390">
        <w:rPr>
          <w:rFonts w:ascii="Arial" w:hAnsi="Arial" w:cs="Arial"/>
          <w:b/>
          <w:sz w:val="22"/>
          <w:szCs w:val="24"/>
        </w:rPr>
        <w:t xml:space="preserve">Plánované exkurzie, prednášky, </w:t>
      </w:r>
      <w:r w:rsidR="00D55A76" w:rsidRPr="00B74390">
        <w:rPr>
          <w:rFonts w:ascii="Arial" w:hAnsi="Arial" w:cs="Arial"/>
          <w:b/>
          <w:sz w:val="22"/>
          <w:szCs w:val="24"/>
        </w:rPr>
        <w:t xml:space="preserve">besedy, diskusie a </w:t>
      </w:r>
      <w:r w:rsidRPr="00B74390">
        <w:rPr>
          <w:rFonts w:ascii="Arial" w:hAnsi="Arial" w:cs="Arial"/>
          <w:b/>
          <w:sz w:val="22"/>
          <w:szCs w:val="24"/>
        </w:rPr>
        <w:t>aktivity:</w:t>
      </w:r>
    </w:p>
    <w:p w:rsidR="0066738E" w:rsidRPr="00B74390" w:rsidRDefault="0066738E" w:rsidP="0066738E">
      <w:pPr>
        <w:ind w:right="563"/>
        <w:jc w:val="both"/>
        <w:rPr>
          <w:rFonts w:ascii="Arial" w:hAnsi="Arial" w:cs="Arial"/>
          <w:sz w:val="22"/>
          <w:szCs w:val="24"/>
        </w:rPr>
      </w:pPr>
      <w:r w:rsidRPr="00B74390">
        <w:rPr>
          <w:rFonts w:ascii="Arial" w:hAnsi="Arial" w:cs="Arial"/>
          <w:b/>
          <w:sz w:val="22"/>
          <w:szCs w:val="24"/>
        </w:rPr>
        <w:t xml:space="preserve">Výzdoby – jesenné, vianočné – </w:t>
      </w:r>
      <w:r w:rsidRPr="00B74390">
        <w:rPr>
          <w:rFonts w:ascii="Arial" w:hAnsi="Arial" w:cs="Arial"/>
          <w:sz w:val="22"/>
          <w:szCs w:val="24"/>
        </w:rPr>
        <w:t>Sokolská, Škarbeková</w:t>
      </w:r>
    </w:p>
    <w:p w:rsidR="00E412FF" w:rsidRPr="00B74390" w:rsidRDefault="00E412FF" w:rsidP="00E412FF">
      <w:pPr>
        <w:ind w:right="563"/>
        <w:jc w:val="both"/>
        <w:rPr>
          <w:rFonts w:ascii="Arial" w:hAnsi="Arial" w:cs="Arial"/>
          <w:sz w:val="22"/>
          <w:szCs w:val="24"/>
        </w:rPr>
      </w:pPr>
      <w:r w:rsidRPr="00B74390">
        <w:rPr>
          <w:rFonts w:ascii="Arial" w:hAnsi="Arial" w:cs="Arial"/>
          <w:b/>
          <w:sz w:val="22"/>
          <w:szCs w:val="24"/>
        </w:rPr>
        <w:t>Exkurzia do Technického (leteckého) múzea</w:t>
      </w:r>
      <w:r w:rsidR="009D2905" w:rsidRPr="00B74390">
        <w:rPr>
          <w:rFonts w:ascii="Arial" w:hAnsi="Arial" w:cs="Arial"/>
          <w:b/>
          <w:sz w:val="22"/>
          <w:szCs w:val="24"/>
        </w:rPr>
        <w:t xml:space="preserve"> (SPŠ) </w:t>
      </w:r>
      <w:r w:rsidR="009D2905" w:rsidRPr="00B74390">
        <w:rPr>
          <w:rFonts w:ascii="Arial" w:hAnsi="Arial" w:cs="Arial"/>
          <w:sz w:val="22"/>
          <w:szCs w:val="24"/>
        </w:rPr>
        <w:t xml:space="preserve"> – zodpovedný PISKO </w:t>
      </w:r>
    </w:p>
    <w:p w:rsidR="00E412FF" w:rsidRPr="00B74390" w:rsidRDefault="00E412FF" w:rsidP="00E412FF">
      <w:pPr>
        <w:ind w:right="563"/>
        <w:jc w:val="both"/>
        <w:rPr>
          <w:rFonts w:ascii="Arial" w:hAnsi="Arial" w:cs="Arial"/>
          <w:sz w:val="22"/>
          <w:szCs w:val="24"/>
        </w:rPr>
      </w:pPr>
      <w:r w:rsidRPr="00B74390">
        <w:rPr>
          <w:rFonts w:ascii="Arial" w:hAnsi="Arial" w:cs="Arial"/>
          <w:b/>
          <w:sz w:val="22"/>
          <w:szCs w:val="24"/>
        </w:rPr>
        <w:t>Dopoludnie s PF UPJŠ/ popularizačné prednášky/ prednášky H</w:t>
      </w:r>
      <w:r w:rsidR="003876B5" w:rsidRPr="00B74390">
        <w:rPr>
          <w:rFonts w:ascii="Arial" w:hAnsi="Arial" w:cs="Arial"/>
          <w:b/>
          <w:sz w:val="22"/>
          <w:szCs w:val="24"/>
        </w:rPr>
        <w:t>u</w:t>
      </w:r>
      <w:r w:rsidRPr="00B74390">
        <w:rPr>
          <w:rFonts w:ascii="Arial" w:hAnsi="Arial" w:cs="Arial"/>
          <w:b/>
          <w:sz w:val="22"/>
          <w:szCs w:val="24"/>
        </w:rPr>
        <w:t>tn</w:t>
      </w:r>
      <w:r w:rsidR="003876B5" w:rsidRPr="00B74390">
        <w:rPr>
          <w:rFonts w:ascii="Arial" w:hAnsi="Arial" w:cs="Arial"/>
          <w:b/>
          <w:sz w:val="22"/>
          <w:szCs w:val="24"/>
        </w:rPr>
        <w:t>í</w:t>
      </w:r>
      <w:r w:rsidRPr="00B74390">
        <w:rPr>
          <w:rFonts w:ascii="Arial" w:hAnsi="Arial" w:cs="Arial"/>
          <w:b/>
          <w:sz w:val="22"/>
          <w:szCs w:val="24"/>
        </w:rPr>
        <w:t>ckej fakulty TUKE</w:t>
      </w:r>
      <w:r w:rsidRPr="00B74390">
        <w:rPr>
          <w:rFonts w:ascii="Arial" w:hAnsi="Arial" w:cs="Arial"/>
          <w:sz w:val="22"/>
          <w:szCs w:val="24"/>
        </w:rPr>
        <w:t xml:space="preserve"> – zodpovedný PK PP</w:t>
      </w:r>
    </w:p>
    <w:p w:rsidR="00E34B8A" w:rsidRPr="00B74390" w:rsidRDefault="00E34B8A" w:rsidP="00E34B8A">
      <w:pPr>
        <w:ind w:right="563"/>
        <w:jc w:val="both"/>
        <w:rPr>
          <w:rFonts w:ascii="Arial" w:hAnsi="Arial" w:cs="Arial"/>
          <w:sz w:val="22"/>
          <w:szCs w:val="24"/>
        </w:rPr>
      </w:pPr>
      <w:r w:rsidRPr="00B74390">
        <w:rPr>
          <w:rFonts w:ascii="Arial" w:hAnsi="Arial" w:cs="Arial"/>
          <w:b/>
          <w:sz w:val="22"/>
          <w:szCs w:val="24"/>
        </w:rPr>
        <w:t>1 deň vysokoškolákom</w:t>
      </w:r>
      <w:r w:rsidRPr="00B74390">
        <w:rPr>
          <w:rFonts w:ascii="Arial" w:hAnsi="Arial" w:cs="Arial"/>
          <w:sz w:val="22"/>
          <w:szCs w:val="24"/>
        </w:rPr>
        <w:t xml:space="preserve"> – zodpovedný PK PP</w:t>
      </w:r>
    </w:p>
    <w:p w:rsidR="00E412FF" w:rsidRPr="00B74390" w:rsidRDefault="00E412FF" w:rsidP="00E412FF">
      <w:pPr>
        <w:ind w:right="563"/>
        <w:jc w:val="both"/>
        <w:rPr>
          <w:rFonts w:ascii="Arial" w:hAnsi="Arial" w:cs="Arial"/>
          <w:sz w:val="22"/>
          <w:szCs w:val="24"/>
        </w:rPr>
      </w:pPr>
      <w:r w:rsidRPr="00B74390">
        <w:rPr>
          <w:rFonts w:ascii="Arial" w:hAnsi="Arial" w:cs="Arial"/>
          <w:b/>
          <w:sz w:val="22"/>
          <w:szCs w:val="24"/>
        </w:rPr>
        <w:t xml:space="preserve">DOD na </w:t>
      </w:r>
      <w:proofErr w:type="spellStart"/>
      <w:r w:rsidRPr="00B74390">
        <w:rPr>
          <w:rFonts w:ascii="Arial" w:hAnsi="Arial" w:cs="Arial"/>
          <w:b/>
          <w:sz w:val="22"/>
          <w:szCs w:val="24"/>
        </w:rPr>
        <w:t>Tech</w:t>
      </w:r>
      <w:proofErr w:type="spellEnd"/>
      <w:r w:rsidR="007166E2" w:rsidRPr="00B74390">
        <w:rPr>
          <w:rFonts w:ascii="Arial" w:hAnsi="Arial" w:cs="Arial"/>
          <w:b/>
          <w:sz w:val="22"/>
          <w:szCs w:val="24"/>
        </w:rPr>
        <w:t>.</w:t>
      </w:r>
      <w:r w:rsidR="00D55A76" w:rsidRPr="00B74390">
        <w:rPr>
          <w:rFonts w:ascii="Arial" w:hAnsi="Arial" w:cs="Arial"/>
          <w:b/>
          <w:sz w:val="22"/>
          <w:szCs w:val="24"/>
        </w:rPr>
        <w:t xml:space="preserve"> u</w:t>
      </w:r>
      <w:r w:rsidRPr="00B74390">
        <w:rPr>
          <w:rFonts w:ascii="Arial" w:hAnsi="Arial" w:cs="Arial"/>
          <w:b/>
          <w:sz w:val="22"/>
          <w:szCs w:val="24"/>
        </w:rPr>
        <w:t>niverzite, UPJŠ</w:t>
      </w:r>
      <w:r w:rsidRPr="00B74390">
        <w:rPr>
          <w:rFonts w:ascii="Arial" w:hAnsi="Arial" w:cs="Arial"/>
          <w:sz w:val="22"/>
          <w:szCs w:val="24"/>
        </w:rPr>
        <w:t xml:space="preserve"> – v spolupráci s výchovnou poradkyňou </w:t>
      </w:r>
    </w:p>
    <w:p w:rsidR="00E412FF" w:rsidRPr="00B74390" w:rsidRDefault="00E412FF" w:rsidP="00E412FF">
      <w:pPr>
        <w:ind w:right="563"/>
        <w:jc w:val="both"/>
        <w:rPr>
          <w:rFonts w:ascii="Arial" w:hAnsi="Arial" w:cs="Arial"/>
          <w:sz w:val="22"/>
          <w:szCs w:val="24"/>
        </w:rPr>
      </w:pPr>
      <w:r w:rsidRPr="00B74390">
        <w:rPr>
          <w:rFonts w:ascii="Arial" w:hAnsi="Arial" w:cs="Arial"/>
          <w:b/>
          <w:sz w:val="22"/>
          <w:szCs w:val="24"/>
        </w:rPr>
        <w:t>Prírodovedné súťaže (MAT, FYZ, GEO,...) pre žiakov ZŠ z okresu</w:t>
      </w:r>
      <w:r w:rsidRPr="00B74390">
        <w:rPr>
          <w:rFonts w:ascii="Arial" w:hAnsi="Arial" w:cs="Arial"/>
          <w:sz w:val="22"/>
          <w:szCs w:val="24"/>
        </w:rPr>
        <w:t xml:space="preserve"> – učitelia </w:t>
      </w:r>
      <w:r w:rsidR="0066235B">
        <w:rPr>
          <w:rFonts w:ascii="Arial" w:hAnsi="Arial" w:cs="Arial"/>
          <w:sz w:val="22"/>
          <w:szCs w:val="24"/>
        </w:rPr>
        <w:t xml:space="preserve">PK </w:t>
      </w:r>
      <w:r w:rsidRPr="00B74390">
        <w:rPr>
          <w:rFonts w:ascii="Arial" w:hAnsi="Arial" w:cs="Arial"/>
          <w:sz w:val="22"/>
          <w:szCs w:val="24"/>
        </w:rPr>
        <w:t>PP</w:t>
      </w:r>
    </w:p>
    <w:p w:rsidR="00E412FF" w:rsidRPr="00B74390" w:rsidRDefault="00E34B8A" w:rsidP="00E412FF">
      <w:pPr>
        <w:ind w:right="563"/>
        <w:jc w:val="both"/>
        <w:rPr>
          <w:rFonts w:ascii="Arial" w:hAnsi="Arial" w:cs="Arial"/>
          <w:b/>
          <w:sz w:val="22"/>
          <w:szCs w:val="24"/>
        </w:rPr>
      </w:pPr>
      <w:r w:rsidRPr="00B74390">
        <w:rPr>
          <w:rFonts w:ascii="Arial" w:hAnsi="Arial" w:cs="Arial"/>
          <w:b/>
          <w:sz w:val="22"/>
          <w:szCs w:val="24"/>
        </w:rPr>
        <w:t>Beseda s absolventami školy</w:t>
      </w:r>
      <w:r w:rsidR="00E412FF" w:rsidRPr="00B74390">
        <w:rPr>
          <w:rFonts w:ascii="Arial" w:hAnsi="Arial" w:cs="Arial"/>
          <w:b/>
          <w:sz w:val="22"/>
          <w:szCs w:val="24"/>
        </w:rPr>
        <w:t>–  PK PP</w:t>
      </w:r>
    </w:p>
    <w:p w:rsidR="00D55A76" w:rsidRPr="00B74390" w:rsidRDefault="00D55A76" w:rsidP="00E412FF">
      <w:pPr>
        <w:ind w:right="563"/>
        <w:jc w:val="both"/>
        <w:rPr>
          <w:rFonts w:ascii="Arial" w:hAnsi="Arial" w:cs="Arial"/>
          <w:sz w:val="22"/>
          <w:szCs w:val="24"/>
        </w:rPr>
      </w:pPr>
      <w:r w:rsidRPr="00B74390">
        <w:rPr>
          <w:rFonts w:ascii="Arial" w:hAnsi="Arial" w:cs="Arial"/>
          <w:b/>
          <w:sz w:val="22"/>
          <w:szCs w:val="24"/>
        </w:rPr>
        <w:t xml:space="preserve">Projekcia SVET OKOLO NÁS – celá škola – </w:t>
      </w:r>
      <w:r w:rsidRPr="00B74390">
        <w:rPr>
          <w:rFonts w:ascii="Arial" w:hAnsi="Arial" w:cs="Arial"/>
          <w:sz w:val="22"/>
          <w:szCs w:val="24"/>
        </w:rPr>
        <w:t>Sokolská</w:t>
      </w:r>
    </w:p>
    <w:p w:rsidR="00D55A76" w:rsidRPr="00B74390" w:rsidRDefault="00D55A76" w:rsidP="00E412FF">
      <w:pPr>
        <w:ind w:right="563"/>
        <w:jc w:val="both"/>
        <w:rPr>
          <w:rFonts w:ascii="Arial" w:hAnsi="Arial" w:cs="Arial"/>
          <w:sz w:val="22"/>
          <w:szCs w:val="24"/>
        </w:rPr>
      </w:pPr>
      <w:r w:rsidRPr="00B74390">
        <w:rPr>
          <w:rFonts w:ascii="Arial" w:hAnsi="Arial" w:cs="Arial"/>
          <w:b/>
          <w:sz w:val="22"/>
          <w:szCs w:val="24"/>
        </w:rPr>
        <w:t>Diskusia s </w:t>
      </w:r>
      <w:proofErr w:type="spellStart"/>
      <w:r w:rsidRPr="00B74390">
        <w:rPr>
          <w:rFonts w:ascii="Arial" w:hAnsi="Arial" w:cs="Arial"/>
          <w:b/>
          <w:sz w:val="22"/>
          <w:szCs w:val="24"/>
        </w:rPr>
        <w:t>blogerom</w:t>
      </w:r>
      <w:proofErr w:type="spellEnd"/>
      <w:r w:rsidRPr="00B74390">
        <w:rPr>
          <w:rFonts w:ascii="Arial" w:hAnsi="Arial" w:cs="Arial"/>
          <w:b/>
          <w:sz w:val="22"/>
          <w:szCs w:val="24"/>
        </w:rPr>
        <w:t xml:space="preserve"> </w:t>
      </w:r>
      <w:proofErr w:type="spellStart"/>
      <w:r w:rsidRPr="00B74390">
        <w:rPr>
          <w:rFonts w:ascii="Arial" w:hAnsi="Arial" w:cs="Arial"/>
          <w:b/>
          <w:sz w:val="22"/>
          <w:szCs w:val="24"/>
        </w:rPr>
        <w:t>R.Hoppejom</w:t>
      </w:r>
      <w:proofErr w:type="spellEnd"/>
      <w:r w:rsidRPr="00B74390">
        <w:rPr>
          <w:rFonts w:ascii="Arial" w:hAnsi="Arial" w:cs="Arial"/>
          <w:b/>
          <w:sz w:val="22"/>
          <w:szCs w:val="24"/>
        </w:rPr>
        <w:t xml:space="preserve"> – Nie je túra bez Štúra - </w:t>
      </w:r>
      <w:r w:rsidRPr="00B74390">
        <w:rPr>
          <w:rFonts w:ascii="Arial" w:hAnsi="Arial" w:cs="Arial"/>
          <w:sz w:val="22"/>
          <w:szCs w:val="24"/>
        </w:rPr>
        <w:t>Sokolská</w:t>
      </w:r>
    </w:p>
    <w:p w:rsidR="00D55A76" w:rsidRPr="00B74390" w:rsidRDefault="00D55A76" w:rsidP="00E412FF">
      <w:pPr>
        <w:ind w:right="563"/>
        <w:jc w:val="both"/>
        <w:rPr>
          <w:rFonts w:ascii="Arial" w:hAnsi="Arial" w:cs="Arial"/>
          <w:b/>
          <w:sz w:val="22"/>
          <w:szCs w:val="24"/>
        </w:rPr>
      </w:pPr>
      <w:r w:rsidRPr="00B74390">
        <w:rPr>
          <w:rFonts w:ascii="Arial" w:hAnsi="Arial" w:cs="Arial"/>
          <w:b/>
          <w:sz w:val="22"/>
          <w:szCs w:val="24"/>
        </w:rPr>
        <w:t xml:space="preserve">Beseda s bývalou absolventkou gymnázia </w:t>
      </w:r>
      <w:r w:rsidRPr="00B74390">
        <w:rPr>
          <w:rFonts w:ascii="Arial" w:hAnsi="Arial" w:cs="Arial"/>
          <w:sz w:val="22"/>
          <w:szCs w:val="24"/>
        </w:rPr>
        <w:t>– Sokolská</w:t>
      </w:r>
    </w:p>
    <w:p w:rsidR="00D55A76" w:rsidRPr="00B74390" w:rsidRDefault="00D55A76" w:rsidP="00E412FF">
      <w:pPr>
        <w:ind w:right="563"/>
        <w:jc w:val="both"/>
        <w:rPr>
          <w:rFonts w:ascii="Arial" w:hAnsi="Arial" w:cs="Arial"/>
          <w:b/>
          <w:sz w:val="22"/>
          <w:szCs w:val="24"/>
        </w:rPr>
      </w:pPr>
      <w:r w:rsidRPr="00B74390">
        <w:rPr>
          <w:rFonts w:ascii="Arial" w:hAnsi="Arial" w:cs="Arial"/>
          <w:b/>
          <w:sz w:val="22"/>
          <w:szCs w:val="24"/>
        </w:rPr>
        <w:t xml:space="preserve">Diskusia o médiách s absolventkou masmediálnej komunikácie - </w:t>
      </w:r>
      <w:r w:rsidRPr="00B74390">
        <w:rPr>
          <w:rFonts w:ascii="Arial" w:hAnsi="Arial" w:cs="Arial"/>
          <w:sz w:val="22"/>
          <w:szCs w:val="24"/>
        </w:rPr>
        <w:t>Sokolská</w:t>
      </w:r>
    </w:p>
    <w:p w:rsidR="006704DD" w:rsidRPr="00B74390" w:rsidRDefault="00196D8D" w:rsidP="006704DD">
      <w:pPr>
        <w:ind w:right="563"/>
        <w:jc w:val="both"/>
        <w:rPr>
          <w:rFonts w:ascii="Arial" w:hAnsi="Arial" w:cs="Arial"/>
          <w:sz w:val="22"/>
          <w:szCs w:val="24"/>
        </w:rPr>
      </w:pPr>
      <w:proofErr w:type="spellStart"/>
      <w:r w:rsidRPr="00B74390">
        <w:rPr>
          <w:rFonts w:ascii="Arial" w:hAnsi="Arial" w:cs="Arial"/>
          <w:b/>
          <w:sz w:val="22"/>
          <w:szCs w:val="24"/>
        </w:rPr>
        <w:t>Guinessové</w:t>
      </w:r>
      <w:proofErr w:type="spellEnd"/>
      <w:r w:rsidRPr="00B74390">
        <w:rPr>
          <w:rFonts w:ascii="Arial" w:hAnsi="Arial" w:cs="Arial"/>
          <w:b/>
          <w:sz w:val="22"/>
          <w:szCs w:val="24"/>
        </w:rPr>
        <w:t xml:space="preserve"> rekordy gymnázia</w:t>
      </w:r>
      <w:r w:rsidR="00FE7DB6" w:rsidRPr="00B74390">
        <w:rPr>
          <w:rFonts w:ascii="Arial" w:hAnsi="Arial" w:cs="Arial"/>
          <w:b/>
          <w:sz w:val="22"/>
          <w:szCs w:val="24"/>
        </w:rPr>
        <w:t xml:space="preserve"> (Mikuláš, 6.12.)</w:t>
      </w:r>
      <w:r w:rsidR="006704DD" w:rsidRPr="00B74390">
        <w:rPr>
          <w:rFonts w:ascii="Arial" w:hAnsi="Arial" w:cs="Arial"/>
          <w:sz w:val="22"/>
          <w:szCs w:val="24"/>
        </w:rPr>
        <w:t xml:space="preserve"> – </w:t>
      </w:r>
      <w:r w:rsidR="00B532DB" w:rsidRPr="00B74390">
        <w:rPr>
          <w:rFonts w:ascii="Arial" w:hAnsi="Arial" w:cs="Arial"/>
          <w:sz w:val="22"/>
          <w:szCs w:val="24"/>
        </w:rPr>
        <w:t>Sokolská</w:t>
      </w:r>
    </w:p>
    <w:p w:rsidR="006704DD" w:rsidRPr="00B74390" w:rsidRDefault="00E34B8A" w:rsidP="006704DD">
      <w:pPr>
        <w:ind w:right="563"/>
        <w:jc w:val="both"/>
        <w:rPr>
          <w:rFonts w:ascii="Arial" w:hAnsi="Arial" w:cs="Arial"/>
          <w:sz w:val="22"/>
          <w:szCs w:val="24"/>
        </w:rPr>
      </w:pPr>
      <w:r w:rsidRPr="00B74390">
        <w:rPr>
          <w:rFonts w:ascii="Arial" w:hAnsi="Arial" w:cs="Arial"/>
          <w:b/>
          <w:sz w:val="22"/>
          <w:szCs w:val="24"/>
        </w:rPr>
        <w:t xml:space="preserve">Deň srdca </w:t>
      </w:r>
      <w:r w:rsidR="003876B5" w:rsidRPr="00B74390">
        <w:rPr>
          <w:rFonts w:ascii="Arial" w:hAnsi="Arial" w:cs="Arial"/>
          <w:b/>
          <w:sz w:val="22"/>
          <w:szCs w:val="24"/>
        </w:rPr>
        <w:t xml:space="preserve">– </w:t>
      </w:r>
      <w:r w:rsidR="003876B5" w:rsidRPr="00B74390">
        <w:rPr>
          <w:rFonts w:ascii="Arial" w:hAnsi="Arial" w:cs="Arial"/>
          <w:sz w:val="22"/>
          <w:szCs w:val="24"/>
        </w:rPr>
        <w:t>členovia PK PP v spolupráci s </w:t>
      </w:r>
      <w:proofErr w:type="spellStart"/>
      <w:r w:rsidR="003876B5" w:rsidRPr="00B74390">
        <w:rPr>
          <w:rFonts w:ascii="Arial" w:hAnsi="Arial" w:cs="Arial"/>
          <w:sz w:val="22"/>
          <w:szCs w:val="24"/>
        </w:rPr>
        <w:t>tr</w:t>
      </w:r>
      <w:proofErr w:type="spellEnd"/>
      <w:r w:rsidR="003876B5" w:rsidRPr="00B74390">
        <w:rPr>
          <w:rFonts w:ascii="Arial" w:hAnsi="Arial" w:cs="Arial"/>
          <w:sz w:val="22"/>
          <w:szCs w:val="24"/>
        </w:rPr>
        <w:t>.</w:t>
      </w:r>
      <w:r w:rsidR="00C7502A" w:rsidRPr="00B74390">
        <w:rPr>
          <w:rFonts w:ascii="Arial" w:hAnsi="Arial" w:cs="Arial"/>
          <w:sz w:val="22"/>
          <w:szCs w:val="24"/>
        </w:rPr>
        <w:t xml:space="preserve"> </w:t>
      </w:r>
      <w:r w:rsidR="003876B5" w:rsidRPr="00B74390">
        <w:rPr>
          <w:rFonts w:ascii="Arial" w:hAnsi="Arial" w:cs="Arial"/>
          <w:sz w:val="22"/>
          <w:szCs w:val="24"/>
        </w:rPr>
        <w:t xml:space="preserve">uč. a učiteľom TSV – </w:t>
      </w:r>
      <w:r w:rsidR="001F12AA" w:rsidRPr="00B74390">
        <w:rPr>
          <w:rFonts w:ascii="Arial" w:hAnsi="Arial" w:cs="Arial"/>
          <w:sz w:val="22"/>
          <w:szCs w:val="24"/>
        </w:rPr>
        <w:t>september</w:t>
      </w:r>
    </w:p>
    <w:p w:rsidR="007166E2" w:rsidRPr="00B74390" w:rsidRDefault="00210596" w:rsidP="005A15F4">
      <w:pPr>
        <w:ind w:right="563"/>
        <w:contextualSpacing/>
        <w:jc w:val="both"/>
        <w:rPr>
          <w:rFonts w:ascii="Arial" w:hAnsi="Arial" w:cs="Arial"/>
          <w:sz w:val="22"/>
          <w:szCs w:val="24"/>
        </w:rPr>
      </w:pPr>
      <w:r w:rsidRPr="00B74390">
        <w:rPr>
          <w:rFonts w:ascii="Arial" w:hAnsi="Arial" w:cs="Arial"/>
          <w:b/>
          <w:sz w:val="22"/>
          <w:szCs w:val="24"/>
        </w:rPr>
        <w:t>Exkurzia</w:t>
      </w:r>
      <w:r w:rsidR="00E34B8A" w:rsidRPr="00B74390">
        <w:rPr>
          <w:rFonts w:ascii="Arial" w:hAnsi="Arial" w:cs="Arial"/>
          <w:b/>
          <w:sz w:val="22"/>
          <w:szCs w:val="24"/>
        </w:rPr>
        <w:t xml:space="preserve"> v rámci predmetu PBE </w:t>
      </w:r>
      <w:r w:rsidRPr="00B74390">
        <w:rPr>
          <w:rFonts w:ascii="Arial" w:hAnsi="Arial" w:cs="Arial"/>
          <w:b/>
          <w:sz w:val="22"/>
          <w:szCs w:val="24"/>
        </w:rPr>
        <w:t xml:space="preserve"> – </w:t>
      </w:r>
      <w:r w:rsidR="00F147FB" w:rsidRPr="00B74390">
        <w:rPr>
          <w:rFonts w:ascii="Arial" w:hAnsi="Arial" w:cs="Arial"/>
          <w:b/>
          <w:sz w:val="22"/>
          <w:szCs w:val="24"/>
        </w:rPr>
        <w:t xml:space="preserve">Náučný chodník </w:t>
      </w:r>
      <w:r w:rsidRPr="00B74390">
        <w:rPr>
          <w:rFonts w:ascii="Arial" w:hAnsi="Arial" w:cs="Arial"/>
          <w:b/>
          <w:sz w:val="22"/>
          <w:szCs w:val="24"/>
        </w:rPr>
        <w:t xml:space="preserve">Turzov, </w:t>
      </w:r>
      <w:proofErr w:type="spellStart"/>
      <w:r w:rsidR="00E34B8A" w:rsidRPr="00B74390">
        <w:rPr>
          <w:rFonts w:ascii="Arial" w:hAnsi="Arial" w:cs="Arial"/>
          <w:b/>
          <w:sz w:val="22"/>
          <w:szCs w:val="24"/>
        </w:rPr>
        <w:t>Ružín</w:t>
      </w:r>
      <w:proofErr w:type="spellEnd"/>
      <w:r w:rsidR="00F147FB" w:rsidRPr="00B74390">
        <w:rPr>
          <w:rFonts w:ascii="Arial" w:hAnsi="Arial" w:cs="Arial"/>
          <w:b/>
          <w:sz w:val="22"/>
          <w:szCs w:val="24"/>
        </w:rPr>
        <w:t xml:space="preserve"> (čistenie brehov)</w:t>
      </w:r>
      <w:r w:rsidR="005A15F4" w:rsidRPr="00B74390">
        <w:rPr>
          <w:rFonts w:ascii="Arial" w:hAnsi="Arial" w:cs="Arial"/>
          <w:b/>
          <w:sz w:val="22"/>
          <w:szCs w:val="24"/>
        </w:rPr>
        <w:t xml:space="preserve">, Vyhliadkové veže, </w:t>
      </w:r>
      <w:proofErr w:type="spellStart"/>
      <w:r w:rsidR="005A15F4" w:rsidRPr="00B74390">
        <w:rPr>
          <w:rFonts w:ascii="Arial" w:hAnsi="Arial" w:cs="Arial"/>
          <w:b/>
          <w:sz w:val="22"/>
          <w:szCs w:val="24"/>
        </w:rPr>
        <w:t>Gloriet</w:t>
      </w:r>
      <w:proofErr w:type="spellEnd"/>
      <w:r w:rsidR="00B53BA4" w:rsidRPr="00B74390">
        <w:rPr>
          <w:rFonts w:ascii="Arial" w:hAnsi="Arial" w:cs="Arial"/>
          <w:b/>
          <w:sz w:val="22"/>
          <w:szCs w:val="24"/>
        </w:rPr>
        <w:t>,</w:t>
      </w:r>
      <w:r w:rsidR="00D55A76" w:rsidRPr="00B74390">
        <w:rPr>
          <w:rFonts w:ascii="Arial" w:hAnsi="Arial" w:cs="Arial"/>
          <w:b/>
          <w:sz w:val="22"/>
          <w:szCs w:val="24"/>
        </w:rPr>
        <w:t xml:space="preserve"> Smolník –Úhorná, </w:t>
      </w:r>
      <w:proofErr w:type="spellStart"/>
      <w:r w:rsidR="00D55A76" w:rsidRPr="00B74390">
        <w:rPr>
          <w:rFonts w:ascii="Arial" w:hAnsi="Arial" w:cs="Arial"/>
          <w:b/>
          <w:sz w:val="22"/>
          <w:szCs w:val="24"/>
        </w:rPr>
        <w:t>Turniská</w:t>
      </w:r>
      <w:proofErr w:type="spellEnd"/>
      <w:r w:rsidR="00B53BA4" w:rsidRPr="00B74390">
        <w:rPr>
          <w:rFonts w:ascii="Arial" w:hAnsi="Arial" w:cs="Arial"/>
          <w:b/>
          <w:sz w:val="22"/>
          <w:szCs w:val="24"/>
        </w:rPr>
        <w:t xml:space="preserve">, </w:t>
      </w:r>
      <w:proofErr w:type="spellStart"/>
      <w:r w:rsidR="00B53BA4" w:rsidRPr="00B74390">
        <w:rPr>
          <w:rFonts w:ascii="Arial" w:hAnsi="Arial" w:cs="Arial"/>
          <w:b/>
          <w:sz w:val="22"/>
          <w:szCs w:val="24"/>
        </w:rPr>
        <w:t>Geravy</w:t>
      </w:r>
      <w:proofErr w:type="spellEnd"/>
      <w:r w:rsidR="00D55A76" w:rsidRPr="00B74390">
        <w:rPr>
          <w:rFonts w:ascii="Arial" w:hAnsi="Arial" w:cs="Arial"/>
          <w:b/>
          <w:sz w:val="22"/>
          <w:szCs w:val="24"/>
        </w:rPr>
        <w:t xml:space="preserve">.... </w:t>
      </w:r>
      <w:r w:rsidR="005A15F4" w:rsidRPr="00B74390">
        <w:rPr>
          <w:rFonts w:ascii="Arial" w:hAnsi="Arial" w:cs="Arial"/>
          <w:b/>
          <w:sz w:val="22"/>
          <w:szCs w:val="24"/>
        </w:rPr>
        <w:t>–</w:t>
      </w:r>
      <w:r w:rsidR="00D55A76" w:rsidRPr="00B74390">
        <w:rPr>
          <w:rFonts w:ascii="Arial" w:hAnsi="Arial" w:cs="Arial"/>
          <w:b/>
          <w:sz w:val="22"/>
          <w:szCs w:val="24"/>
        </w:rPr>
        <w:t xml:space="preserve"> </w:t>
      </w:r>
      <w:r w:rsidR="006E2EE6" w:rsidRPr="00B74390">
        <w:rPr>
          <w:rFonts w:ascii="Arial" w:hAnsi="Arial" w:cs="Arial"/>
          <w:sz w:val="22"/>
          <w:szCs w:val="24"/>
        </w:rPr>
        <w:t>Škarbeková</w:t>
      </w:r>
      <w:r w:rsidR="005A15F4" w:rsidRPr="00B74390">
        <w:rPr>
          <w:rFonts w:ascii="Arial" w:hAnsi="Arial" w:cs="Arial"/>
          <w:sz w:val="22"/>
          <w:szCs w:val="24"/>
        </w:rPr>
        <w:t xml:space="preserve">. </w:t>
      </w:r>
    </w:p>
    <w:p w:rsidR="00210596" w:rsidRPr="00B74390" w:rsidRDefault="00E34B8A" w:rsidP="006704DD">
      <w:pPr>
        <w:ind w:right="563"/>
        <w:jc w:val="both"/>
        <w:rPr>
          <w:rFonts w:ascii="Arial" w:hAnsi="Arial" w:cs="Arial"/>
          <w:b/>
          <w:sz w:val="22"/>
          <w:szCs w:val="24"/>
        </w:rPr>
      </w:pPr>
      <w:r w:rsidRPr="00B74390">
        <w:rPr>
          <w:rFonts w:ascii="Arial" w:hAnsi="Arial" w:cs="Arial"/>
          <w:b/>
          <w:sz w:val="22"/>
          <w:szCs w:val="24"/>
        </w:rPr>
        <w:t>Deň Zeme</w:t>
      </w:r>
      <w:r w:rsidR="005A15F4" w:rsidRPr="00B74390">
        <w:rPr>
          <w:rFonts w:ascii="Arial" w:hAnsi="Arial" w:cs="Arial"/>
          <w:b/>
          <w:sz w:val="22"/>
          <w:szCs w:val="24"/>
        </w:rPr>
        <w:t xml:space="preserve"> – </w:t>
      </w:r>
      <w:r w:rsidR="005A15F4" w:rsidRPr="00B74390">
        <w:rPr>
          <w:rFonts w:ascii="Arial" w:hAnsi="Arial" w:cs="Arial"/>
          <w:sz w:val="22"/>
          <w:szCs w:val="24"/>
        </w:rPr>
        <w:t>členovia PK PP</w:t>
      </w:r>
    </w:p>
    <w:p w:rsidR="00210596" w:rsidRPr="00B74390" w:rsidRDefault="00E34B8A" w:rsidP="006704DD">
      <w:pPr>
        <w:ind w:right="563"/>
        <w:jc w:val="both"/>
        <w:rPr>
          <w:rFonts w:ascii="Arial" w:hAnsi="Arial" w:cs="Arial"/>
          <w:sz w:val="22"/>
          <w:szCs w:val="24"/>
        </w:rPr>
      </w:pPr>
      <w:r w:rsidRPr="00B74390">
        <w:rPr>
          <w:rFonts w:ascii="Arial" w:hAnsi="Arial" w:cs="Arial"/>
          <w:b/>
          <w:sz w:val="22"/>
          <w:szCs w:val="24"/>
        </w:rPr>
        <w:t xml:space="preserve">Noc výskumníkov – </w:t>
      </w:r>
      <w:r w:rsidR="00B532DB" w:rsidRPr="00B74390">
        <w:rPr>
          <w:rFonts w:ascii="Arial" w:hAnsi="Arial" w:cs="Arial"/>
          <w:sz w:val="22"/>
          <w:szCs w:val="24"/>
        </w:rPr>
        <w:t>Škarbeková, S</w:t>
      </w:r>
      <w:r w:rsidR="00876434" w:rsidRPr="00B74390">
        <w:rPr>
          <w:rFonts w:ascii="Arial" w:hAnsi="Arial" w:cs="Arial"/>
          <w:sz w:val="22"/>
          <w:szCs w:val="24"/>
        </w:rPr>
        <w:t>lovenkaiová</w:t>
      </w:r>
      <w:r w:rsidR="00963B82" w:rsidRPr="00B74390">
        <w:rPr>
          <w:rFonts w:ascii="Arial" w:hAnsi="Arial" w:cs="Arial"/>
          <w:sz w:val="22"/>
          <w:szCs w:val="24"/>
        </w:rPr>
        <w:t>, Viťazková</w:t>
      </w:r>
    </w:p>
    <w:p w:rsidR="00741A66" w:rsidRPr="00B74390" w:rsidRDefault="00741A66" w:rsidP="00741A66">
      <w:pPr>
        <w:ind w:right="563"/>
        <w:jc w:val="both"/>
        <w:rPr>
          <w:rFonts w:ascii="Arial" w:hAnsi="Arial" w:cs="Arial"/>
          <w:b/>
          <w:sz w:val="22"/>
          <w:szCs w:val="24"/>
        </w:rPr>
      </w:pPr>
      <w:r w:rsidRPr="00B74390">
        <w:rPr>
          <w:rFonts w:ascii="Arial" w:hAnsi="Arial" w:cs="Arial"/>
          <w:b/>
          <w:sz w:val="22"/>
          <w:szCs w:val="24"/>
        </w:rPr>
        <w:t xml:space="preserve">Prednášky v rámci </w:t>
      </w:r>
      <w:r w:rsidR="00963B82" w:rsidRPr="00B74390">
        <w:rPr>
          <w:rFonts w:ascii="Arial" w:hAnsi="Arial" w:cs="Arial"/>
          <w:b/>
          <w:sz w:val="22"/>
          <w:szCs w:val="24"/>
        </w:rPr>
        <w:t>finančnej gramotnosti</w:t>
      </w:r>
      <w:r w:rsidRPr="00B74390">
        <w:rPr>
          <w:rFonts w:ascii="Arial" w:hAnsi="Arial" w:cs="Arial"/>
          <w:b/>
          <w:sz w:val="22"/>
          <w:szCs w:val="24"/>
        </w:rPr>
        <w:t xml:space="preserve"> - </w:t>
      </w:r>
      <w:r w:rsidRPr="00B74390">
        <w:rPr>
          <w:rFonts w:ascii="Arial" w:hAnsi="Arial" w:cs="Arial"/>
          <w:sz w:val="22"/>
          <w:szCs w:val="24"/>
        </w:rPr>
        <w:t>Viťazková</w:t>
      </w:r>
    </w:p>
    <w:p w:rsidR="00B532DB" w:rsidRPr="00B74390" w:rsidRDefault="00B532DB" w:rsidP="006704DD">
      <w:pPr>
        <w:ind w:right="563"/>
        <w:jc w:val="both"/>
        <w:rPr>
          <w:rFonts w:ascii="Arial" w:hAnsi="Arial" w:cs="Arial"/>
          <w:b/>
          <w:sz w:val="22"/>
          <w:szCs w:val="24"/>
        </w:rPr>
      </w:pPr>
      <w:r w:rsidRPr="00B74390">
        <w:rPr>
          <w:rFonts w:ascii="Arial" w:hAnsi="Arial" w:cs="Arial"/>
          <w:b/>
          <w:sz w:val="22"/>
          <w:szCs w:val="24"/>
        </w:rPr>
        <w:t xml:space="preserve">Jadrová elektráreň </w:t>
      </w:r>
      <w:r w:rsidR="009D2905" w:rsidRPr="00B74390">
        <w:rPr>
          <w:rFonts w:ascii="Arial" w:hAnsi="Arial" w:cs="Arial"/>
          <w:b/>
          <w:sz w:val="22"/>
          <w:szCs w:val="24"/>
        </w:rPr>
        <w:t xml:space="preserve">- </w:t>
      </w:r>
      <w:r w:rsidRPr="00B74390">
        <w:rPr>
          <w:rFonts w:ascii="Arial" w:hAnsi="Arial" w:cs="Arial"/>
          <w:b/>
          <w:sz w:val="22"/>
          <w:szCs w:val="24"/>
        </w:rPr>
        <w:t xml:space="preserve">exkurzia </w:t>
      </w:r>
      <w:r w:rsidR="009D2905" w:rsidRPr="00B74390">
        <w:rPr>
          <w:rFonts w:ascii="Arial" w:hAnsi="Arial" w:cs="Arial"/>
          <w:b/>
          <w:sz w:val="22"/>
          <w:szCs w:val="24"/>
        </w:rPr>
        <w:t>–</w:t>
      </w:r>
      <w:r w:rsidRPr="00B74390">
        <w:rPr>
          <w:rFonts w:ascii="Arial" w:hAnsi="Arial" w:cs="Arial"/>
          <w:sz w:val="22"/>
          <w:szCs w:val="24"/>
        </w:rPr>
        <w:t>Viťazková</w:t>
      </w:r>
    </w:p>
    <w:p w:rsidR="00741A66" w:rsidRPr="00B74390" w:rsidRDefault="00741A66" w:rsidP="00741A66">
      <w:pPr>
        <w:ind w:right="563"/>
        <w:jc w:val="both"/>
        <w:rPr>
          <w:rFonts w:ascii="Arial" w:hAnsi="Arial" w:cs="Arial"/>
          <w:sz w:val="22"/>
          <w:szCs w:val="24"/>
        </w:rPr>
      </w:pPr>
      <w:r w:rsidRPr="00B74390">
        <w:rPr>
          <w:rFonts w:ascii="Arial" w:hAnsi="Arial" w:cs="Arial"/>
          <w:b/>
          <w:sz w:val="22"/>
          <w:szCs w:val="24"/>
        </w:rPr>
        <w:t xml:space="preserve">Exkurzia Kremnica (mincovňa), Banská Štiavnica v rámci krúžku </w:t>
      </w:r>
    </w:p>
    <w:p w:rsidR="009D2905" w:rsidRPr="005E7FE6" w:rsidRDefault="009D2905" w:rsidP="006704DD">
      <w:pPr>
        <w:ind w:right="563"/>
        <w:jc w:val="both"/>
        <w:rPr>
          <w:rFonts w:ascii="Arial" w:hAnsi="Arial" w:cs="Arial"/>
          <w:sz w:val="24"/>
          <w:szCs w:val="24"/>
        </w:rPr>
      </w:pPr>
    </w:p>
    <w:p w:rsidR="007766E2" w:rsidRPr="005E7FE6" w:rsidRDefault="007766E2" w:rsidP="006704DD">
      <w:pPr>
        <w:ind w:right="563"/>
        <w:jc w:val="both"/>
        <w:rPr>
          <w:rFonts w:ascii="Arial" w:hAnsi="Arial" w:cs="Arial"/>
          <w:b/>
          <w:sz w:val="24"/>
          <w:szCs w:val="24"/>
        </w:rPr>
      </w:pPr>
      <w:r w:rsidRPr="005E7FE6">
        <w:rPr>
          <w:rFonts w:ascii="Arial" w:hAnsi="Arial" w:cs="Arial"/>
          <w:b/>
          <w:sz w:val="24"/>
          <w:szCs w:val="24"/>
        </w:rPr>
        <w:t>Príprava na maturitné skúšky:</w:t>
      </w:r>
    </w:p>
    <w:p w:rsidR="007766E2" w:rsidRPr="005E7FE6" w:rsidRDefault="007766E2" w:rsidP="005B1A8B">
      <w:pPr>
        <w:ind w:right="563" w:firstLine="1560"/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Matematika – </w:t>
      </w:r>
      <w:proofErr w:type="spellStart"/>
      <w:r w:rsidR="00CB0939" w:rsidRPr="005E7FE6">
        <w:rPr>
          <w:rFonts w:ascii="Arial" w:hAnsi="Arial" w:cs="Arial"/>
          <w:sz w:val="24"/>
          <w:szCs w:val="24"/>
        </w:rPr>
        <w:t>Andraško</w:t>
      </w:r>
      <w:proofErr w:type="spellEnd"/>
    </w:p>
    <w:p w:rsidR="007766E2" w:rsidRPr="005E7FE6" w:rsidRDefault="007766E2" w:rsidP="005B1A8B">
      <w:pPr>
        <w:ind w:right="563" w:firstLine="1560"/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Biológia –</w:t>
      </w:r>
      <w:r w:rsidR="00CB0939" w:rsidRPr="005E7FE6">
        <w:rPr>
          <w:rFonts w:ascii="Arial" w:hAnsi="Arial" w:cs="Arial"/>
          <w:sz w:val="24"/>
          <w:szCs w:val="24"/>
        </w:rPr>
        <w:t xml:space="preserve"> Sokolská,</w:t>
      </w:r>
      <w:r w:rsidRPr="005E7FE6">
        <w:rPr>
          <w:rFonts w:ascii="Arial" w:hAnsi="Arial" w:cs="Arial"/>
          <w:sz w:val="24"/>
          <w:szCs w:val="24"/>
        </w:rPr>
        <w:t xml:space="preserve"> Škarbeková</w:t>
      </w:r>
      <w:r w:rsidR="008C30F2" w:rsidRPr="005E7FE6">
        <w:rPr>
          <w:rFonts w:ascii="Arial" w:hAnsi="Arial" w:cs="Arial"/>
          <w:sz w:val="24"/>
          <w:szCs w:val="24"/>
        </w:rPr>
        <w:t>,</w:t>
      </w:r>
    </w:p>
    <w:p w:rsidR="001F12AA" w:rsidRPr="005E7FE6" w:rsidRDefault="001F12AA" w:rsidP="005B1A8B">
      <w:pPr>
        <w:ind w:right="563" w:firstLine="1560"/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>Chémia - Škarbeková</w:t>
      </w:r>
    </w:p>
    <w:p w:rsidR="007766E2" w:rsidRPr="005E7FE6" w:rsidRDefault="007766E2" w:rsidP="005B1A8B">
      <w:pPr>
        <w:ind w:right="563" w:firstLine="1560"/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Geografia </w:t>
      </w:r>
      <w:r w:rsidR="001F12AA" w:rsidRPr="005E7FE6">
        <w:rPr>
          <w:rFonts w:ascii="Arial" w:hAnsi="Arial" w:cs="Arial"/>
          <w:sz w:val="24"/>
          <w:szCs w:val="24"/>
        </w:rPr>
        <w:t>–</w:t>
      </w:r>
      <w:r w:rsidR="00D04331" w:rsidRPr="005E7FE6">
        <w:rPr>
          <w:rFonts w:ascii="Arial" w:hAnsi="Arial" w:cs="Arial"/>
          <w:sz w:val="24"/>
          <w:szCs w:val="24"/>
        </w:rPr>
        <w:t xml:space="preserve"> </w:t>
      </w:r>
      <w:r w:rsidR="005B1A8B" w:rsidRPr="005E7FE6">
        <w:rPr>
          <w:rFonts w:ascii="Arial" w:hAnsi="Arial" w:cs="Arial"/>
          <w:sz w:val="24"/>
          <w:szCs w:val="24"/>
        </w:rPr>
        <w:t>Sokolská</w:t>
      </w:r>
    </w:p>
    <w:p w:rsidR="007766E2" w:rsidRDefault="001F12AA" w:rsidP="001F12AA">
      <w:pPr>
        <w:ind w:right="563" w:firstLine="1560"/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Fyzika </w:t>
      </w:r>
      <w:r w:rsidR="00B04370" w:rsidRPr="005E7FE6">
        <w:rPr>
          <w:rFonts w:ascii="Arial" w:hAnsi="Arial" w:cs="Arial"/>
          <w:sz w:val="24"/>
          <w:szCs w:val="24"/>
        </w:rPr>
        <w:t>–</w:t>
      </w:r>
      <w:r w:rsidR="00D04331" w:rsidRPr="005E7F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7FE6">
        <w:rPr>
          <w:rFonts w:ascii="Arial" w:hAnsi="Arial" w:cs="Arial"/>
          <w:sz w:val="24"/>
          <w:szCs w:val="24"/>
        </w:rPr>
        <w:t>Viťazková</w:t>
      </w:r>
      <w:proofErr w:type="spellEnd"/>
      <w:r w:rsidR="007166E2" w:rsidRPr="005E7FE6">
        <w:rPr>
          <w:rFonts w:ascii="Arial" w:hAnsi="Arial" w:cs="Arial"/>
          <w:sz w:val="24"/>
          <w:szCs w:val="24"/>
        </w:rPr>
        <w:t xml:space="preserve"> </w:t>
      </w:r>
    </w:p>
    <w:p w:rsidR="0066235B" w:rsidRPr="005E7FE6" w:rsidRDefault="0066235B" w:rsidP="001F12AA">
      <w:pPr>
        <w:ind w:right="563" w:firstLine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Informatika - </w:t>
      </w:r>
      <w:proofErr w:type="spellStart"/>
      <w:r>
        <w:rPr>
          <w:rFonts w:ascii="Arial" w:hAnsi="Arial" w:cs="Arial"/>
          <w:sz w:val="24"/>
          <w:szCs w:val="24"/>
        </w:rPr>
        <w:t>Pisko</w:t>
      </w:r>
      <w:proofErr w:type="spellEnd"/>
    </w:p>
    <w:p w:rsidR="00BD7193" w:rsidRPr="005E7FE6" w:rsidRDefault="00BD7193" w:rsidP="00BD7193">
      <w:pPr>
        <w:ind w:right="563"/>
        <w:jc w:val="both"/>
        <w:rPr>
          <w:rFonts w:ascii="Arial" w:hAnsi="Arial" w:cs="Arial"/>
          <w:b/>
          <w:sz w:val="24"/>
          <w:szCs w:val="24"/>
        </w:rPr>
      </w:pPr>
      <w:r w:rsidRPr="005E7FE6">
        <w:rPr>
          <w:rFonts w:ascii="Arial" w:hAnsi="Arial" w:cs="Arial"/>
          <w:b/>
          <w:sz w:val="24"/>
          <w:szCs w:val="24"/>
        </w:rPr>
        <w:t>Príprava na Testovanie 9:</w:t>
      </w:r>
    </w:p>
    <w:p w:rsidR="00B04370" w:rsidRPr="005E7FE6" w:rsidRDefault="00BD7193" w:rsidP="00BD7193">
      <w:pPr>
        <w:ind w:right="563" w:firstLine="1560"/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Matematika – </w:t>
      </w:r>
      <w:proofErr w:type="spellStart"/>
      <w:r w:rsidRPr="005E7FE6">
        <w:rPr>
          <w:rFonts w:ascii="Arial" w:hAnsi="Arial" w:cs="Arial"/>
          <w:sz w:val="24"/>
          <w:szCs w:val="24"/>
        </w:rPr>
        <w:t>Faguľová</w:t>
      </w:r>
      <w:proofErr w:type="spellEnd"/>
    </w:p>
    <w:p w:rsidR="005E7FE6" w:rsidRDefault="00BB1EAA" w:rsidP="00BD7193">
      <w:pPr>
        <w:ind w:right="563"/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b/>
          <w:sz w:val="24"/>
          <w:szCs w:val="24"/>
        </w:rPr>
        <w:t>Krúžková činnosť</w:t>
      </w:r>
      <w:r w:rsidR="00091A6A">
        <w:rPr>
          <w:rFonts w:ascii="Arial" w:hAnsi="Arial" w:cs="Arial"/>
          <w:b/>
          <w:sz w:val="24"/>
          <w:szCs w:val="24"/>
        </w:rPr>
        <w:t xml:space="preserve"> členov PK PP</w:t>
      </w:r>
      <w:r w:rsidRPr="005E7FE6">
        <w:rPr>
          <w:rFonts w:ascii="Arial" w:hAnsi="Arial" w:cs="Arial"/>
          <w:b/>
          <w:sz w:val="24"/>
          <w:szCs w:val="24"/>
        </w:rPr>
        <w:t>:</w:t>
      </w:r>
      <w:r w:rsidRPr="005E7FE6">
        <w:rPr>
          <w:rFonts w:ascii="Arial" w:hAnsi="Arial" w:cs="Arial"/>
          <w:sz w:val="24"/>
          <w:szCs w:val="24"/>
        </w:rPr>
        <w:t xml:space="preserve">  </w:t>
      </w:r>
    </w:p>
    <w:p w:rsidR="00BD7193" w:rsidRPr="005E7FE6" w:rsidRDefault="005E7FE6" w:rsidP="00BD7193">
      <w:pPr>
        <w:ind w:right="56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</w:t>
      </w:r>
      <w:r w:rsidR="00BB1EAA" w:rsidRPr="005E7FE6">
        <w:rPr>
          <w:rFonts w:ascii="Arial" w:hAnsi="Arial" w:cs="Arial"/>
          <w:sz w:val="24"/>
          <w:szCs w:val="24"/>
        </w:rPr>
        <w:t xml:space="preserve">BIO-EKO-FIT </w:t>
      </w:r>
      <w:r w:rsidR="00B53BA4" w:rsidRPr="005E7FE6">
        <w:rPr>
          <w:rFonts w:ascii="Arial" w:hAnsi="Arial" w:cs="Arial"/>
          <w:sz w:val="24"/>
          <w:szCs w:val="24"/>
        </w:rPr>
        <w:t>–</w:t>
      </w:r>
      <w:r w:rsidR="00BB1EAA" w:rsidRPr="005E7FE6">
        <w:rPr>
          <w:rFonts w:ascii="Arial" w:hAnsi="Arial" w:cs="Arial"/>
          <w:sz w:val="24"/>
          <w:szCs w:val="24"/>
        </w:rPr>
        <w:t xml:space="preserve"> Škarbeková</w:t>
      </w:r>
      <w:r w:rsidR="00B53BA4" w:rsidRPr="005E7FE6">
        <w:rPr>
          <w:rFonts w:ascii="Arial" w:hAnsi="Arial" w:cs="Arial"/>
          <w:sz w:val="24"/>
          <w:szCs w:val="24"/>
        </w:rPr>
        <w:t xml:space="preserve"> </w:t>
      </w:r>
    </w:p>
    <w:p w:rsidR="00F147FB" w:rsidRDefault="00765E66" w:rsidP="008731F6">
      <w:pPr>
        <w:ind w:right="563"/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                       Spoznajme spolu Slovensko – </w:t>
      </w:r>
      <w:proofErr w:type="spellStart"/>
      <w:r w:rsidRPr="005E7FE6">
        <w:rPr>
          <w:rFonts w:ascii="Arial" w:hAnsi="Arial" w:cs="Arial"/>
          <w:sz w:val="24"/>
          <w:szCs w:val="24"/>
        </w:rPr>
        <w:t>Slovenkaiová</w:t>
      </w:r>
      <w:proofErr w:type="spellEnd"/>
      <w:r w:rsidRPr="005E7FE6">
        <w:rPr>
          <w:rFonts w:ascii="Arial" w:hAnsi="Arial" w:cs="Arial"/>
          <w:sz w:val="24"/>
          <w:szCs w:val="24"/>
        </w:rPr>
        <w:t xml:space="preserve"> (+</w:t>
      </w:r>
      <w:proofErr w:type="spellStart"/>
      <w:r w:rsidRPr="005E7FE6">
        <w:rPr>
          <w:rFonts w:ascii="Arial" w:hAnsi="Arial" w:cs="Arial"/>
          <w:sz w:val="24"/>
          <w:szCs w:val="24"/>
        </w:rPr>
        <w:t>Blahovská</w:t>
      </w:r>
      <w:proofErr w:type="spellEnd"/>
      <w:r w:rsidRPr="005E7FE6">
        <w:rPr>
          <w:rFonts w:ascii="Arial" w:hAnsi="Arial" w:cs="Arial"/>
          <w:sz w:val="24"/>
          <w:szCs w:val="24"/>
        </w:rPr>
        <w:t xml:space="preserve"> z PK SJL)</w:t>
      </w:r>
    </w:p>
    <w:p w:rsidR="00A74D05" w:rsidRPr="005E7FE6" w:rsidRDefault="00A74D05" w:rsidP="008731F6">
      <w:pPr>
        <w:ind w:right="56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</w:t>
      </w:r>
      <w:proofErr w:type="spellStart"/>
      <w:r>
        <w:rPr>
          <w:rFonts w:ascii="Arial" w:hAnsi="Arial" w:cs="Arial"/>
          <w:sz w:val="24"/>
          <w:szCs w:val="24"/>
        </w:rPr>
        <w:t>Viťazková</w:t>
      </w:r>
      <w:proofErr w:type="spellEnd"/>
      <w:r>
        <w:rPr>
          <w:rFonts w:ascii="Arial" w:hAnsi="Arial" w:cs="Arial"/>
          <w:sz w:val="24"/>
          <w:szCs w:val="24"/>
        </w:rPr>
        <w:t xml:space="preserve"> - Basketbalový</w:t>
      </w:r>
    </w:p>
    <w:p w:rsidR="005A26B3" w:rsidRDefault="005A26B3" w:rsidP="005A26B3">
      <w:pPr>
        <w:ind w:right="563" w:firstLine="708"/>
        <w:jc w:val="both"/>
        <w:rPr>
          <w:rFonts w:ascii="Arial" w:hAnsi="Arial" w:cs="Arial"/>
          <w:sz w:val="24"/>
          <w:szCs w:val="24"/>
        </w:rPr>
      </w:pPr>
    </w:p>
    <w:p w:rsidR="00B74390" w:rsidRDefault="00BD7193" w:rsidP="005A26B3">
      <w:pPr>
        <w:ind w:right="563" w:firstLine="708"/>
        <w:jc w:val="both"/>
        <w:rPr>
          <w:rFonts w:ascii="Arial" w:hAnsi="Arial" w:cs="Arial"/>
          <w:sz w:val="24"/>
          <w:szCs w:val="24"/>
        </w:rPr>
      </w:pPr>
      <w:r w:rsidRPr="005E7FE6">
        <w:rPr>
          <w:rFonts w:ascii="Arial" w:hAnsi="Arial" w:cs="Arial"/>
          <w:sz w:val="24"/>
          <w:szCs w:val="24"/>
        </w:rPr>
        <w:t xml:space="preserve">V priebehu školského roka </w:t>
      </w:r>
      <w:r w:rsidR="00E412FF" w:rsidRPr="005E7FE6">
        <w:rPr>
          <w:rFonts w:ascii="Arial" w:hAnsi="Arial" w:cs="Arial"/>
          <w:sz w:val="24"/>
          <w:szCs w:val="24"/>
        </w:rPr>
        <w:t xml:space="preserve">môžu byť </w:t>
      </w:r>
      <w:r w:rsidRPr="005E7FE6">
        <w:rPr>
          <w:rFonts w:ascii="Arial" w:hAnsi="Arial" w:cs="Arial"/>
          <w:sz w:val="24"/>
          <w:szCs w:val="24"/>
        </w:rPr>
        <w:t xml:space="preserve">realizované </w:t>
      </w:r>
      <w:r w:rsidR="00E412FF" w:rsidRPr="005E7FE6">
        <w:rPr>
          <w:rFonts w:ascii="Arial" w:hAnsi="Arial" w:cs="Arial"/>
          <w:sz w:val="24"/>
          <w:szCs w:val="24"/>
        </w:rPr>
        <w:t xml:space="preserve">aj ďalšie iné súťaže a aktivity, ktoré budú vyhlasované </w:t>
      </w:r>
      <w:r w:rsidRPr="005E7FE6">
        <w:rPr>
          <w:rFonts w:ascii="Arial" w:hAnsi="Arial" w:cs="Arial"/>
          <w:sz w:val="24"/>
          <w:szCs w:val="24"/>
        </w:rPr>
        <w:t>neskôr a priebežne, nie je ich preto možné na začiatku septembra zakomponovať do plánu PK</w:t>
      </w:r>
      <w:r w:rsidR="00E412FF" w:rsidRPr="005E7FE6">
        <w:rPr>
          <w:rFonts w:ascii="Arial" w:hAnsi="Arial" w:cs="Arial"/>
          <w:sz w:val="24"/>
          <w:szCs w:val="24"/>
        </w:rPr>
        <w:t>. Rovnako</w:t>
      </w:r>
      <w:r w:rsidRPr="005E7FE6">
        <w:rPr>
          <w:rFonts w:ascii="Arial" w:hAnsi="Arial" w:cs="Arial"/>
          <w:sz w:val="24"/>
          <w:szCs w:val="24"/>
        </w:rPr>
        <w:t>,</w:t>
      </w:r>
      <w:r w:rsidR="00E412FF" w:rsidRPr="005E7FE6">
        <w:rPr>
          <w:rFonts w:ascii="Arial" w:hAnsi="Arial" w:cs="Arial"/>
          <w:sz w:val="24"/>
          <w:szCs w:val="24"/>
        </w:rPr>
        <w:t xml:space="preserve"> súčasťou môžu aj iné </w:t>
      </w:r>
      <w:r w:rsidRPr="005E7FE6">
        <w:rPr>
          <w:rFonts w:ascii="Arial" w:hAnsi="Arial" w:cs="Arial"/>
          <w:sz w:val="24"/>
          <w:szCs w:val="24"/>
        </w:rPr>
        <w:lastRenderedPageBreak/>
        <w:t xml:space="preserve">neuvedené </w:t>
      </w:r>
      <w:r w:rsidR="00E412FF" w:rsidRPr="005E7FE6">
        <w:rPr>
          <w:rFonts w:ascii="Arial" w:hAnsi="Arial" w:cs="Arial"/>
          <w:sz w:val="24"/>
          <w:szCs w:val="24"/>
        </w:rPr>
        <w:t>predn</w:t>
      </w:r>
      <w:r w:rsidRPr="005E7FE6">
        <w:rPr>
          <w:rFonts w:ascii="Arial" w:hAnsi="Arial" w:cs="Arial"/>
          <w:sz w:val="24"/>
          <w:szCs w:val="24"/>
        </w:rPr>
        <w:t>ášky, besedy či</w:t>
      </w:r>
      <w:r w:rsidR="00E412FF" w:rsidRPr="005E7FE6">
        <w:rPr>
          <w:rFonts w:ascii="Arial" w:hAnsi="Arial" w:cs="Arial"/>
          <w:sz w:val="24"/>
          <w:szCs w:val="24"/>
        </w:rPr>
        <w:t xml:space="preserve"> projekty podľa ponuky a dostatočného p</w:t>
      </w:r>
      <w:r w:rsidRPr="005E7FE6">
        <w:rPr>
          <w:rFonts w:ascii="Arial" w:hAnsi="Arial" w:cs="Arial"/>
          <w:sz w:val="24"/>
          <w:szCs w:val="24"/>
        </w:rPr>
        <w:t>riestoru vo vyučovacom procese na základe povolenia a schválenia vedením školy.</w:t>
      </w:r>
      <w:r w:rsidR="00B74390">
        <w:rPr>
          <w:rFonts w:ascii="Arial" w:hAnsi="Arial" w:cs="Arial"/>
          <w:sz w:val="24"/>
          <w:szCs w:val="24"/>
        </w:rPr>
        <w:t xml:space="preserve"> </w:t>
      </w:r>
    </w:p>
    <w:p w:rsidR="00B04370" w:rsidRPr="005E7FE6" w:rsidRDefault="00B74390" w:rsidP="004B6FCA">
      <w:pPr>
        <w:ind w:right="563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Zoznam aktuálnych školení členov PK vypracuje každý člen v podobe Plánu osobnostného rozvoja a odovzdáva riaditeľovi školy do 22. </w:t>
      </w:r>
      <w:r w:rsidR="0066235B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9.</w:t>
      </w:r>
      <w:r w:rsidR="0066235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2023 na schválenie. </w:t>
      </w:r>
    </w:p>
    <w:p w:rsidR="00BD7193" w:rsidRPr="005E7FE6" w:rsidRDefault="00BD7193" w:rsidP="008731F6">
      <w:pPr>
        <w:ind w:right="563"/>
        <w:jc w:val="both"/>
        <w:rPr>
          <w:rFonts w:ascii="Arial" w:hAnsi="Arial" w:cs="Arial"/>
          <w:sz w:val="24"/>
          <w:szCs w:val="24"/>
        </w:rPr>
      </w:pPr>
    </w:p>
    <w:p w:rsidR="006704DD" w:rsidRPr="005E7FE6" w:rsidRDefault="006704DD" w:rsidP="005E7FE6">
      <w:pPr>
        <w:ind w:right="563"/>
        <w:rPr>
          <w:rFonts w:ascii="Arial" w:hAnsi="Arial" w:cs="Arial"/>
          <w:b/>
          <w:sz w:val="24"/>
          <w:szCs w:val="24"/>
        </w:rPr>
      </w:pPr>
      <w:r w:rsidRPr="005E7FE6">
        <w:rPr>
          <w:rFonts w:ascii="Arial" w:hAnsi="Arial" w:cs="Arial"/>
          <w:b/>
          <w:sz w:val="24"/>
          <w:szCs w:val="24"/>
        </w:rPr>
        <w:t>HARMONOGRAM ZASADNUTÍ PREDMETOVEJ KOMISIE PP</w:t>
      </w:r>
    </w:p>
    <w:tbl>
      <w:tblPr>
        <w:tblW w:w="0" w:type="auto"/>
        <w:tblInd w:w="-1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6111"/>
        <w:gridCol w:w="1358"/>
      </w:tblGrid>
      <w:tr w:rsidR="006704DD" w:rsidRPr="005E7FE6" w:rsidTr="005A26B3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E7FE6">
              <w:rPr>
                <w:rFonts w:ascii="Arial" w:hAnsi="Arial" w:cs="Arial"/>
                <w:b/>
                <w:sz w:val="24"/>
                <w:szCs w:val="24"/>
              </w:rPr>
              <w:t>P.č</w:t>
            </w:r>
            <w:proofErr w:type="spellEnd"/>
            <w:r w:rsidRPr="005E7FE6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6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pStyle w:val="Nadpis2"/>
              <w:rPr>
                <w:rFonts w:ascii="Arial" w:hAnsi="Arial" w:cs="Arial"/>
                <w:sz w:val="24"/>
                <w:szCs w:val="24"/>
              </w:rPr>
            </w:pPr>
            <w:r w:rsidRPr="005E7FE6">
              <w:rPr>
                <w:rFonts w:ascii="Arial" w:hAnsi="Arial" w:cs="Arial"/>
                <w:sz w:val="24"/>
                <w:szCs w:val="24"/>
              </w:rPr>
              <w:t>Program zasadnutia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pStyle w:val="Nadpis2"/>
              <w:rPr>
                <w:rFonts w:ascii="Arial" w:hAnsi="Arial" w:cs="Arial"/>
                <w:sz w:val="24"/>
                <w:szCs w:val="24"/>
              </w:rPr>
            </w:pPr>
            <w:r w:rsidRPr="005E7FE6">
              <w:rPr>
                <w:rFonts w:ascii="Arial" w:hAnsi="Arial" w:cs="Arial"/>
                <w:sz w:val="24"/>
                <w:szCs w:val="24"/>
              </w:rPr>
              <w:t>Poznámky</w:t>
            </w:r>
          </w:p>
        </w:tc>
      </w:tr>
      <w:tr w:rsidR="006704DD" w:rsidRPr="005E7FE6" w:rsidTr="005A26B3">
        <w:trPr>
          <w:trHeight w:val="1637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704DD" w:rsidRPr="005E7FE6" w:rsidRDefault="006704DD" w:rsidP="00E34B8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1.zasadnutie</w:t>
            </w:r>
          </w:p>
          <w:p w:rsidR="006704DD" w:rsidRPr="005E7FE6" w:rsidRDefault="006704DD" w:rsidP="00E34B8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(úvodné)</w:t>
            </w:r>
          </w:p>
        </w:tc>
        <w:tc>
          <w:tcPr>
            <w:tcW w:w="6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0596" w:rsidRPr="005A26B3" w:rsidRDefault="00210596" w:rsidP="00210596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100" w:lineRule="atLeast"/>
              <w:ind w:left="0" w:right="563" w:firstLine="0"/>
              <w:jc w:val="both"/>
              <w:rPr>
                <w:rFonts w:ascii="Arial" w:hAnsi="Arial" w:cs="Arial"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>1. Voľba vedúceho PK.</w:t>
            </w:r>
          </w:p>
          <w:p w:rsidR="00210596" w:rsidRPr="005A26B3" w:rsidRDefault="00210596" w:rsidP="00210596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100" w:lineRule="atLeast"/>
              <w:ind w:left="0" w:right="563" w:firstLine="0"/>
              <w:jc w:val="both"/>
              <w:rPr>
                <w:rFonts w:ascii="Arial" w:hAnsi="Arial" w:cs="Arial"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 xml:space="preserve">2. Prerokovanie rozdelenia úloh pri príprave </w:t>
            </w:r>
          </w:p>
          <w:p w:rsidR="00210596" w:rsidRPr="005A26B3" w:rsidRDefault="00210596" w:rsidP="00210596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100" w:lineRule="atLeast"/>
              <w:ind w:left="0" w:right="563" w:firstLine="0"/>
              <w:jc w:val="both"/>
              <w:rPr>
                <w:rFonts w:ascii="Arial" w:hAnsi="Arial" w:cs="Arial"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>Plánu práce PK.</w:t>
            </w:r>
          </w:p>
          <w:p w:rsidR="00210596" w:rsidRPr="005A26B3" w:rsidRDefault="001F12AA" w:rsidP="00380EF9">
            <w:pPr>
              <w:spacing w:line="100" w:lineRule="atLeast"/>
              <w:ind w:right="563"/>
              <w:jc w:val="both"/>
              <w:rPr>
                <w:rFonts w:ascii="Arial" w:hAnsi="Arial" w:cs="Arial"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>3</w:t>
            </w:r>
            <w:r w:rsidR="00380EF9" w:rsidRPr="005A26B3">
              <w:rPr>
                <w:rFonts w:ascii="Arial" w:hAnsi="Arial" w:cs="Arial"/>
                <w:sz w:val="22"/>
                <w:szCs w:val="24"/>
              </w:rPr>
              <w:t xml:space="preserve">. </w:t>
            </w:r>
            <w:proofErr w:type="spellStart"/>
            <w:r w:rsidR="00380EF9" w:rsidRPr="005A26B3">
              <w:rPr>
                <w:rFonts w:ascii="Arial" w:hAnsi="Arial" w:cs="Arial"/>
                <w:sz w:val="22"/>
                <w:szCs w:val="24"/>
              </w:rPr>
              <w:t>T</w:t>
            </w:r>
            <w:r w:rsidR="00765E66" w:rsidRPr="005A26B3">
              <w:rPr>
                <w:rFonts w:ascii="Arial" w:hAnsi="Arial" w:cs="Arial"/>
                <w:sz w:val="22"/>
                <w:szCs w:val="24"/>
              </w:rPr>
              <w:t>é</w:t>
            </w:r>
            <w:r w:rsidR="00380EF9" w:rsidRPr="005A26B3">
              <w:rPr>
                <w:rFonts w:ascii="Arial" w:hAnsi="Arial" w:cs="Arial"/>
                <w:sz w:val="22"/>
                <w:szCs w:val="24"/>
              </w:rPr>
              <w:t>matick</w:t>
            </w:r>
            <w:r w:rsidR="00765E66" w:rsidRPr="005A26B3">
              <w:rPr>
                <w:rFonts w:ascii="Arial" w:hAnsi="Arial" w:cs="Arial"/>
                <w:sz w:val="22"/>
                <w:szCs w:val="24"/>
              </w:rPr>
              <w:t>é</w:t>
            </w:r>
            <w:proofErr w:type="spellEnd"/>
            <w:r w:rsidR="00765E66" w:rsidRPr="005A26B3"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380EF9" w:rsidRPr="005A26B3">
              <w:rPr>
                <w:rFonts w:ascii="Arial" w:hAnsi="Arial" w:cs="Arial"/>
                <w:sz w:val="22"/>
                <w:szCs w:val="24"/>
              </w:rPr>
              <w:t>výchovn</w:t>
            </w:r>
            <w:r w:rsidR="00765E66" w:rsidRPr="005A26B3">
              <w:rPr>
                <w:rFonts w:ascii="Arial" w:hAnsi="Arial" w:cs="Arial"/>
                <w:sz w:val="22"/>
                <w:szCs w:val="24"/>
              </w:rPr>
              <w:t>o-vzdelávacie</w:t>
            </w:r>
            <w:r w:rsidR="00380EF9" w:rsidRPr="005A26B3">
              <w:rPr>
                <w:rFonts w:ascii="Arial" w:hAnsi="Arial" w:cs="Arial"/>
                <w:sz w:val="22"/>
                <w:szCs w:val="24"/>
              </w:rPr>
              <w:t xml:space="preserve"> plány</w:t>
            </w:r>
            <w:r w:rsidRPr="005A26B3">
              <w:rPr>
                <w:rFonts w:ascii="Arial" w:hAnsi="Arial" w:cs="Arial"/>
                <w:sz w:val="22"/>
                <w:szCs w:val="24"/>
              </w:rPr>
              <w:t xml:space="preserve">, </w:t>
            </w:r>
            <w:proofErr w:type="spellStart"/>
            <w:r w:rsidRPr="005A26B3">
              <w:rPr>
                <w:rFonts w:ascii="Arial" w:hAnsi="Arial" w:cs="Arial"/>
                <w:sz w:val="22"/>
                <w:szCs w:val="24"/>
              </w:rPr>
              <w:t>ŠKvP</w:t>
            </w:r>
            <w:proofErr w:type="spellEnd"/>
            <w:r w:rsidRPr="005A26B3"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765E66" w:rsidRPr="005A26B3">
              <w:rPr>
                <w:rFonts w:ascii="Arial" w:hAnsi="Arial" w:cs="Arial"/>
                <w:sz w:val="22"/>
                <w:szCs w:val="24"/>
              </w:rPr>
              <w:t>–</w:t>
            </w:r>
            <w:r w:rsidRPr="005A26B3">
              <w:rPr>
                <w:rFonts w:ascii="Arial" w:hAnsi="Arial" w:cs="Arial"/>
                <w:sz w:val="22"/>
                <w:szCs w:val="24"/>
              </w:rPr>
              <w:t xml:space="preserve"> aktualizácia</w:t>
            </w:r>
            <w:r w:rsidR="00765E66" w:rsidRPr="005A26B3">
              <w:rPr>
                <w:rFonts w:ascii="Arial" w:hAnsi="Arial" w:cs="Arial"/>
                <w:sz w:val="22"/>
                <w:szCs w:val="24"/>
              </w:rPr>
              <w:t xml:space="preserve"> - termíny</w:t>
            </w:r>
          </w:p>
          <w:p w:rsidR="006704DD" w:rsidRPr="005A26B3" w:rsidRDefault="009819D0" w:rsidP="00AA677E">
            <w:pPr>
              <w:rPr>
                <w:rFonts w:ascii="Arial" w:hAnsi="Arial" w:cs="Arial"/>
                <w:b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>4</w:t>
            </w:r>
            <w:r w:rsidR="00210596" w:rsidRPr="005A26B3">
              <w:rPr>
                <w:rFonts w:ascii="Arial" w:hAnsi="Arial" w:cs="Arial"/>
                <w:sz w:val="22"/>
                <w:szCs w:val="24"/>
              </w:rPr>
              <w:t>. Rôzne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E7FE6" w:rsidRDefault="006704DD" w:rsidP="00E412FF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704DD" w:rsidRPr="005E7FE6" w:rsidTr="005A26B3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704DD" w:rsidRPr="005E7FE6" w:rsidRDefault="006704DD" w:rsidP="00E34B8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704DD" w:rsidRPr="005E7FE6" w:rsidRDefault="006704DD" w:rsidP="00E34B8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2. zasadnutie</w:t>
            </w:r>
          </w:p>
          <w:p w:rsidR="006704DD" w:rsidRPr="005E7FE6" w:rsidRDefault="006704DD" w:rsidP="00E34B8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A26B3" w:rsidRDefault="003F5A66" w:rsidP="00E34B8A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 xml:space="preserve">Kontrola uznesení </w:t>
            </w:r>
          </w:p>
          <w:p w:rsidR="006704DD" w:rsidRPr="005A26B3" w:rsidRDefault="00380EF9" w:rsidP="00210596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>S</w:t>
            </w:r>
            <w:r w:rsidR="006704DD" w:rsidRPr="005A26B3">
              <w:rPr>
                <w:rFonts w:ascii="Arial" w:hAnsi="Arial" w:cs="Arial"/>
                <w:sz w:val="22"/>
                <w:szCs w:val="24"/>
              </w:rPr>
              <w:t xml:space="preserve">chválenie Plánu práce PK </w:t>
            </w:r>
          </w:p>
          <w:p w:rsidR="006704DD" w:rsidRPr="005A26B3" w:rsidRDefault="006704DD" w:rsidP="00E34B8A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 xml:space="preserve">Kritéria hodnotenia </w:t>
            </w:r>
            <w:r w:rsidR="00765E66" w:rsidRPr="005A26B3">
              <w:rPr>
                <w:rFonts w:ascii="Arial" w:hAnsi="Arial" w:cs="Arial"/>
                <w:sz w:val="22"/>
                <w:szCs w:val="24"/>
              </w:rPr>
              <w:t xml:space="preserve">a klasifikácie </w:t>
            </w:r>
            <w:r w:rsidRPr="005A26B3">
              <w:rPr>
                <w:rFonts w:ascii="Arial" w:hAnsi="Arial" w:cs="Arial"/>
                <w:sz w:val="22"/>
                <w:szCs w:val="24"/>
              </w:rPr>
              <w:t>výchovno-vzdelávacej činnosti žiakov</w:t>
            </w:r>
          </w:p>
          <w:p w:rsidR="00064C6B" w:rsidRPr="005A26B3" w:rsidRDefault="003F5A66" w:rsidP="003F5A66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 xml:space="preserve">Zadanie celoročnej úlohy - Tvorba </w:t>
            </w:r>
            <w:proofErr w:type="spellStart"/>
            <w:r w:rsidRPr="005A26B3">
              <w:rPr>
                <w:rFonts w:ascii="Arial" w:hAnsi="Arial" w:cs="Arial"/>
                <w:sz w:val="22"/>
                <w:szCs w:val="24"/>
              </w:rPr>
              <w:t>miniportfólia</w:t>
            </w:r>
            <w:proofErr w:type="spellEnd"/>
            <w:r w:rsidRPr="005A26B3">
              <w:rPr>
                <w:rFonts w:ascii="Arial" w:hAnsi="Arial" w:cs="Arial"/>
                <w:sz w:val="22"/>
                <w:szCs w:val="24"/>
              </w:rPr>
              <w:t xml:space="preserve"> pokroku učiteľa </w:t>
            </w:r>
          </w:p>
          <w:p w:rsidR="006704DD" w:rsidRPr="005A26B3" w:rsidRDefault="003F5A66" w:rsidP="00064C6B">
            <w:pPr>
              <w:ind w:left="360"/>
              <w:rPr>
                <w:rFonts w:ascii="Arial" w:hAnsi="Arial" w:cs="Arial"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>- cieľ</w:t>
            </w:r>
            <w:r w:rsidR="00064C6B" w:rsidRPr="005A26B3">
              <w:rPr>
                <w:rFonts w:ascii="Arial" w:hAnsi="Arial" w:cs="Arial"/>
                <w:sz w:val="22"/>
                <w:szCs w:val="24"/>
              </w:rPr>
              <w:t>:</w:t>
            </w:r>
            <w:r w:rsidRPr="005A26B3">
              <w:rPr>
                <w:rFonts w:ascii="Arial" w:hAnsi="Arial" w:cs="Arial"/>
                <w:sz w:val="22"/>
                <w:szCs w:val="24"/>
              </w:rPr>
              <w:t xml:space="preserve"> posun v oblasti inovatívnych metód, foriem, </w:t>
            </w:r>
            <w:proofErr w:type="spellStart"/>
            <w:r w:rsidRPr="005A26B3">
              <w:rPr>
                <w:rFonts w:ascii="Arial" w:hAnsi="Arial" w:cs="Arial"/>
                <w:sz w:val="22"/>
                <w:szCs w:val="24"/>
              </w:rPr>
              <w:t>zapojenosti</w:t>
            </w:r>
            <w:proofErr w:type="spellEnd"/>
            <w:r w:rsidRPr="005A26B3">
              <w:rPr>
                <w:rFonts w:ascii="Arial" w:hAnsi="Arial" w:cs="Arial"/>
                <w:sz w:val="22"/>
                <w:szCs w:val="24"/>
              </w:rPr>
              <w:t xml:space="preserve"> sa do súťaží, projektov</w:t>
            </w:r>
            <w:r w:rsidR="005A26B3" w:rsidRPr="005A26B3">
              <w:rPr>
                <w:rFonts w:ascii="Arial" w:hAnsi="Arial" w:cs="Arial"/>
                <w:sz w:val="22"/>
                <w:szCs w:val="24"/>
              </w:rPr>
              <w:t>, zatraktívnenie a skvalitnenie vyučovania</w:t>
            </w:r>
            <w:r w:rsidRPr="005A26B3">
              <w:rPr>
                <w:rFonts w:ascii="Arial" w:hAnsi="Arial" w:cs="Arial"/>
                <w:sz w:val="22"/>
                <w:szCs w:val="24"/>
              </w:rPr>
              <w:t xml:space="preserve"> - dokumentácia a prezentovanie 3 fotografií na poslednom zasadnutí členov PK</w:t>
            </w:r>
            <w:r w:rsidR="004B6FCA" w:rsidRPr="005A26B3">
              <w:rPr>
                <w:rFonts w:ascii="Arial" w:hAnsi="Arial" w:cs="Arial"/>
                <w:sz w:val="22"/>
                <w:szCs w:val="24"/>
              </w:rPr>
              <w:t xml:space="preserve"> (praktické využitie napr. pri prípravách DOD</w:t>
            </w:r>
            <w:r w:rsidR="000624EB" w:rsidRPr="005A26B3">
              <w:rPr>
                <w:rFonts w:ascii="Arial" w:hAnsi="Arial" w:cs="Arial"/>
                <w:sz w:val="22"/>
                <w:szCs w:val="24"/>
              </w:rPr>
              <w:t>5 a DOD9</w:t>
            </w:r>
            <w:r w:rsidR="004B6FCA" w:rsidRPr="005A26B3">
              <w:rPr>
                <w:rFonts w:ascii="Arial" w:hAnsi="Arial" w:cs="Arial"/>
                <w:sz w:val="22"/>
                <w:szCs w:val="24"/>
              </w:rPr>
              <w:t>)</w:t>
            </w:r>
          </w:p>
          <w:p w:rsidR="006704DD" w:rsidRPr="005A26B3" w:rsidRDefault="00765E66" w:rsidP="00765E66">
            <w:pPr>
              <w:numPr>
                <w:ilvl w:val="0"/>
                <w:numId w:val="2"/>
              </w:numPr>
              <w:rPr>
                <w:rFonts w:ascii="Arial" w:hAnsi="Arial" w:cs="Arial"/>
                <w:bCs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>Najbližšie plánované aktivity, diskusia, r</w:t>
            </w:r>
            <w:r w:rsidR="006704DD" w:rsidRPr="005A26B3">
              <w:rPr>
                <w:rFonts w:ascii="Arial" w:hAnsi="Arial" w:cs="Arial"/>
                <w:sz w:val="22"/>
                <w:szCs w:val="24"/>
              </w:rPr>
              <w:t>ôzne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A26B3" w:rsidRDefault="006704DD" w:rsidP="003876B5">
            <w:pPr>
              <w:spacing w:line="360" w:lineRule="auto"/>
              <w:rPr>
                <w:rFonts w:ascii="Arial" w:hAnsi="Arial" w:cs="Arial"/>
                <w:sz w:val="22"/>
                <w:szCs w:val="24"/>
              </w:rPr>
            </w:pPr>
            <w:r w:rsidRPr="005A26B3">
              <w:rPr>
                <w:rFonts w:ascii="Arial" w:hAnsi="Arial" w:cs="Arial"/>
                <w:bCs/>
                <w:sz w:val="22"/>
                <w:szCs w:val="24"/>
              </w:rPr>
              <w:t>Zapracovať exkurzie</w:t>
            </w:r>
            <w:r w:rsidR="00FC2CD2" w:rsidRPr="005A26B3">
              <w:rPr>
                <w:rFonts w:ascii="Arial" w:hAnsi="Arial" w:cs="Arial"/>
                <w:bCs/>
                <w:sz w:val="22"/>
                <w:szCs w:val="24"/>
              </w:rPr>
              <w:t>, súťaže</w:t>
            </w:r>
          </w:p>
        </w:tc>
      </w:tr>
      <w:tr w:rsidR="006704DD" w:rsidRPr="005E7FE6" w:rsidTr="005A26B3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704DD" w:rsidRPr="005E7FE6" w:rsidRDefault="006704DD" w:rsidP="00E34B8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704DD" w:rsidRPr="005E7FE6" w:rsidRDefault="006704DD" w:rsidP="00E34B8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3. zasadnutie</w:t>
            </w:r>
          </w:p>
          <w:p w:rsidR="006704DD" w:rsidRPr="005E7FE6" w:rsidRDefault="006704DD" w:rsidP="00E34B8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A26B3" w:rsidRDefault="006704DD" w:rsidP="00E34B8A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 xml:space="preserve">Kontrola uznesení  </w:t>
            </w:r>
          </w:p>
          <w:p w:rsidR="006704DD" w:rsidRPr="005A26B3" w:rsidRDefault="006704DD" w:rsidP="00E34B8A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>Vyhodnotenie vstupných testov z matematiky</w:t>
            </w:r>
          </w:p>
          <w:p w:rsidR="006704DD" w:rsidRPr="005A26B3" w:rsidRDefault="006704DD" w:rsidP="00E34B8A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>Rozbor výchovno-vzdelávacích výsledkov za I. štvrťrok</w:t>
            </w:r>
          </w:p>
          <w:p w:rsidR="006704DD" w:rsidRPr="005A26B3" w:rsidRDefault="00BD7193" w:rsidP="00E34B8A">
            <w:pPr>
              <w:numPr>
                <w:ilvl w:val="0"/>
                <w:numId w:val="9"/>
              </w:numPr>
              <w:rPr>
                <w:rFonts w:ascii="Arial" w:hAnsi="Arial" w:cs="Arial"/>
                <w:b/>
                <w:sz w:val="22"/>
                <w:szCs w:val="24"/>
              </w:rPr>
            </w:pPr>
            <w:r w:rsidRPr="005A26B3">
              <w:rPr>
                <w:rFonts w:ascii="Arial" w:hAnsi="Arial" w:cs="Arial"/>
                <w:b/>
                <w:sz w:val="22"/>
                <w:szCs w:val="24"/>
              </w:rPr>
              <w:t>Realizované a plánované o</w:t>
            </w:r>
            <w:r w:rsidR="006704DD" w:rsidRPr="005A26B3">
              <w:rPr>
                <w:rFonts w:ascii="Arial" w:hAnsi="Arial" w:cs="Arial"/>
                <w:b/>
                <w:sz w:val="22"/>
                <w:szCs w:val="24"/>
              </w:rPr>
              <w:t>lympiády a iné súťaže</w:t>
            </w:r>
          </w:p>
          <w:p w:rsidR="00765E66" w:rsidRPr="005A26B3" w:rsidRDefault="00765E66" w:rsidP="00BD7193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>Príprava DOD</w:t>
            </w:r>
            <w:r w:rsidR="007D29C3" w:rsidRPr="005A26B3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:rsidR="006704DD" w:rsidRPr="005A26B3" w:rsidRDefault="00765E66" w:rsidP="00765E66">
            <w:pPr>
              <w:numPr>
                <w:ilvl w:val="0"/>
                <w:numId w:val="9"/>
              </w:numPr>
              <w:rPr>
                <w:rFonts w:ascii="Arial" w:hAnsi="Arial" w:cs="Arial"/>
                <w:b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>Najbližšie plánované aktivity, a</w:t>
            </w:r>
            <w:r w:rsidR="006704DD" w:rsidRPr="005A26B3">
              <w:rPr>
                <w:rFonts w:ascii="Arial" w:hAnsi="Arial" w:cs="Arial"/>
                <w:sz w:val="22"/>
                <w:szCs w:val="24"/>
              </w:rPr>
              <w:t>ktuálne, diskusia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A26B3" w:rsidRDefault="006704DD" w:rsidP="005A26B3">
            <w:pPr>
              <w:rPr>
                <w:rFonts w:ascii="Arial" w:hAnsi="Arial" w:cs="Arial"/>
                <w:bCs/>
                <w:sz w:val="22"/>
                <w:szCs w:val="24"/>
              </w:rPr>
            </w:pPr>
            <w:r w:rsidRPr="005A26B3">
              <w:rPr>
                <w:rFonts w:ascii="Arial" w:hAnsi="Arial" w:cs="Arial"/>
                <w:bCs/>
                <w:sz w:val="22"/>
                <w:szCs w:val="24"/>
              </w:rPr>
              <w:t xml:space="preserve">Zapojenie študentov do projektov </w:t>
            </w:r>
          </w:p>
          <w:p w:rsidR="006704DD" w:rsidRPr="005A26B3" w:rsidRDefault="006704DD" w:rsidP="005A26B3">
            <w:pPr>
              <w:rPr>
                <w:rFonts w:ascii="Arial" w:hAnsi="Arial" w:cs="Arial"/>
                <w:sz w:val="22"/>
                <w:szCs w:val="24"/>
              </w:rPr>
            </w:pPr>
            <w:r w:rsidRPr="005A26B3">
              <w:rPr>
                <w:rFonts w:ascii="Arial" w:hAnsi="Arial" w:cs="Arial"/>
                <w:bCs/>
                <w:sz w:val="22"/>
                <w:szCs w:val="24"/>
              </w:rPr>
              <w:t>Príprava maturity</w:t>
            </w:r>
          </w:p>
        </w:tc>
      </w:tr>
      <w:tr w:rsidR="006704DD" w:rsidRPr="005E7FE6" w:rsidTr="005A26B3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704DD" w:rsidRPr="005E7FE6" w:rsidRDefault="006704DD" w:rsidP="00E34B8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704DD" w:rsidRPr="005E7FE6" w:rsidRDefault="006704DD" w:rsidP="00E34B8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4. zasadnutie</w:t>
            </w:r>
          </w:p>
          <w:p w:rsidR="006704DD" w:rsidRPr="005E7FE6" w:rsidRDefault="006704DD" w:rsidP="00E34B8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A26B3" w:rsidRDefault="006704DD" w:rsidP="00064C6B">
            <w:pPr>
              <w:pStyle w:val="Zkladntext21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>Kontrola uznesení z</w:t>
            </w:r>
            <w:r w:rsidR="00765E66" w:rsidRPr="005A26B3">
              <w:rPr>
                <w:rFonts w:ascii="Arial" w:hAnsi="Arial" w:cs="Arial"/>
                <w:sz w:val="22"/>
                <w:szCs w:val="24"/>
              </w:rPr>
              <w:t> </w:t>
            </w:r>
            <w:r w:rsidRPr="005A26B3">
              <w:rPr>
                <w:rFonts w:ascii="Arial" w:hAnsi="Arial" w:cs="Arial"/>
                <w:sz w:val="22"/>
                <w:szCs w:val="24"/>
              </w:rPr>
              <w:t>PK</w:t>
            </w:r>
          </w:p>
          <w:p w:rsidR="006704DD" w:rsidRPr="005A26B3" w:rsidRDefault="006704DD" w:rsidP="00064C6B">
            <w:pPr>
              <w:pStyle w:val="Zkladntext21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>Hodnotenie vedomostí a zručností  študentov za I. polrok, vyhodnotenie a opatrenia</w:t>
            </w:r>
          </w:p>
          <w:p w:rsidR="006704DD" w:rsidRPr="005A26B3" w:rsidRDefault="006704DD" w:rsidP="00064C6B">
            <w:pPr>
              <w:pStyle w:val="Zkladntext21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>Príprava maturitných zadaní, prijímacích skúšok</w:t>
            </w:r>
          </w:p>
          <w:p w:rsidR="00064C6B" w:rsidRPr="005A26B3" w:rsidRDefault="00064C6B" w:rsidP="00064C6B">
            <w:pPr>
              <w:numPr>
                <w:ilvl w:val="0"/>
                <w:numId w:val="6"/>
              </w:numPr>
              <w:rPr>
                <w:rFonts w:ascii="Arial" w:hAnsi="Arial" w:cs="Arial"/>
                <w:b/>
                <w:sz w:val="22"/>
                <w:szCs w:val="24"/>
              </w:rPr>
            </w:pPr>
            <w:r w:rsidRPr="005A26B3">
              <w:rPr>
                <w:rFonts w:ascii="Arial" w:hAnsi="Arial" w:cs="Arial"/>
                <w:b/>
                <w:sz w:val="22"/>
                <w:szCs w:val="24"/>
              </w:rPr>
              <w:t>Realizované a plánované olympiády a iné súťaže</w:t>
            </w:r>
          </w:p>
          <w:p w:rsidR="006704DD" w:rsidRPr="005A26B3" w:rsidRDefault="006704DD" w:rsidP="00765E66">
            <w:pPr>
              <w:rPr>
                <w:rFonts w:ascii="Arial" w:hAnsi="Arial" w:cs="Arial"/>
                <w:b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 xml:space="preserve">5.   </w:t>
            </w:r>
            <w:r w:rsidR="00765E66" w:rsidRPr="005A26B3">
              <w:rPr>
                <w:rFonts w:ascii="Arial" w:hAnsi="Arial" w:cs="Arial"/>
                <w:sz w:val="22"/>
                <w:szCs w:val="24"/>
              </w:rPr>
              <w:t>Najbližšie plánované aktivity, a</w:t>
            </w:r>
            <w:r w:rsidR="00064C6B" w:rsidRPr="005A26B3">
              <w:rPr>
                <w:rFonts w:ascii="Arial" w:hAnsi="Arial" w:cs="Arial"/>
                <w:sz w:val="22"/>
                <w:szCs w:val="24"/>
              </w:rPr>
              <w:t xml:space="preserve">ktuálne, </w:t>
            </w:r>
            <w:r w:rsidRPr="005A26B3">
              <w:rPr>
                <w:rFonts w:ascii="Arial" w:hAnsi="Arial" w:cs="Arial"/>
                <w:sz w:val="22"/>
                <w:szCs w:val="24"/>
              </w:rPr>
              <w:t>diskusia</w:t>
            </w:r>
            <w:r w:rsidR="00064C6B" w:rsidRPr="005A26B3">
              <w:rPr>
                <w:rFonts w:ascii="Arial" w:hAnsi="Arial" w:cs="Arial"/>
                <w:sz w:val="22"/>
                <w:szCs w:val="24"/>
              </w:rPr>
              <w:t>, rôzne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snapToGrid w:val="0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704DD" w:rsidRPr="005E7FE6" w:rsidTr="005A26B3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704DD" w:rsidRPr="005E7FE6" w:rsidRDefault="006704DD" w:rsidP="00E34B8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5. zasadnutie</w:t>
            </w:r>
          </w:p>
          <w:p w:rsidR="006704DD" w:rsidRPr="005E7FE6" w:rsidRDefault="006704DD" w:rsidP="00E34B8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A26B3" w:rsidRDefault="006704DD" w:rsidP="00064C6B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>Kontrola uznesení z</w:t>
            </w:r>
            <w:r w:rsidR="00765E66" w:rsidRPr="005A26B3">
              <w:rPr>
                <w:rFonts w:ascii="Arial" w:hAnsi="Arial" w:cs="Arial"/>
                <w:sz w:val="22"/>
                <w:szCs w:val="24"/>
              </w:rPr>
              <w:t> </w:t>
            </w:r>
            <w:r w:rsidRPr="005A26B3">
              <w:rPr>
                <w:rFonts w:ascii="Arial" w:hAnsi="Arial" w:cs="Arial"/>
                <w:sz w:val="22"/>
                <w:szCs w:val="24"/>
              </w:rPr>
              <w:t>PK</w:t>
            </w:r>
          </w:p>
          <w:p w:rsidR="006704DD" w:rsidRPr="005A26B3" w:rsidRDefault="006704DD" w:rsidP="00064C6B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>Absolvovanie maturitných skúšok</w:t>
            </w:r>
          </w:p>
          <w:p w:rsidR="006704DD" w:rsidRPr="005A26B3" w:rsidRDefault="006704DD" w:rsidP="00064C6B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>Príprava výstupných testov</w:t>
            </w:r>
          </w:p>
          <w:p w:rsidR="006704DD" w:rsidRPr="005A26B3" w:rsidRDefault="006704DD" w:rsidP="00064C6B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>Vyhodnotenie súťaží, maturít – EČ a UČ MS</w:t>
            </w:r>
          </w:p>
          <w:p w:rsidR="00064C6B" w:rsidRPr="005A26B3" w:rsidRDefault="00064C6B" w:rsidP="00064C6B">
            <w:pPr>
              <w:numPr>
                <w:ilvl w:val="0"/>
                <w:numId w:val="4"/>
              </w:numPr>
              <w:rPr>
                <w:rFonts w:ascii="Arial" w:hAnsi="Arial" w:cs="Arial"/>
                <w:b/>
                <w:sz w:val="22"/>
                <w:szCs w:val="24"/>
              </w:rPr>
            </w:pPr>
            <w:r w:rsidRPr="005A26B3">
              <w:rPr>
                <w:rFonts w:ascii="Arial" w:hAnsi="Arial" w:cs="Arial"/>
                <w:b/>
                <w:sz w:val="22"/>
                <w:szCs w:val="24"/>
              </w:rPr>
              <w:t>Realizované a plánované olympiády a iné súťaže</w:t>
            </w:r>
          </w:p>
          <w:p w:rsidR="006704DD" w:rsidRPr="005A26B3" w:rsidRDefault="00765E66" w:rsidP="00765E66">
            <w:pPr>
              <w:numPr>
                <w:ilvl w:val="0"/>
                <w:numId w:val="4"/>
              </w:numPr>
              <w:rPr>
                <w:rFonts w:ascii="Arial" w:hAnsi="Arial" w:cs="Arial"/>
                <w:b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>Najbližšie plánované aktivity, a</w:t>
            </w:r>
            <w:r w:rsidR="00064C6B" w:rsidRPr="005A26B3">
              <w:rPr>
                <w:rFonts w:ascii="Arial" w:hAnsi="Arial" w:cs="Arial"/>
                <w:sz w:val="22"/>
                <w:szCs w:val="24"/>
              </w:rPr>
              <w:t>ktuálne,</w:t>
            </w:r>
            <w:r w:rsidR="006704DD" w:rsidRPr="005A26B3">
              <w:rPr>
                <w:rFonts w:ascii="Arial" w:hAnsi="Arial" w:cs="Arial"/>
                <w:sz w:val="22"/>
                <w:szCs w:val="24"/>
              </w:rPr>
              <w:t xml:space="preserve"> diskusia</w:t>
            </w:r>
            <w:r w:rsidR="00064C6B" w:rsidRPr="005A26B3">
              <w:rPr>
                <w:rFonts w:ascii="Arial" w:hAnsi="Arial" w:cs="Arial"/>
                <w:sz w:val="22"/>
                <w:szCs w:val="24"/>
              </w:rPr>
              <w:t>, rôzne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snapToGrid w:val="0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704DD" w:rsidRPr="005E7FE6" w:rsidTr="005A26B3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704DD" w:rsidRPr="005E7FE6" w:rsidRDefault="006704DD" w:rsidP="00E34B8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7FE6">
              <w:rPr>
                <w:rFonts w:ascii="Arial" w:hAnsi="Arial" w:cs="Arial"/>
                <w:b/>
                <w:sz w:val="24"/>
                <w:szCs w:val="24"/>
              </w:rPr>
              <w:t>6. zasadnutie</w:t>
            </w:r>
          </w:p>
          <w:p w:rsidR="006704DD" w:rsidRPr="005E7FE6" w:rsidRDefault="006704DD" w:rsidP="00E34B8A">
            <w:pPr>
              <w:spacing w:line="360" w:lineRule="auto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5A26B3" w:rsidRDefault="006704DD" w:rsidP="00E34B8A">
            <w:pPr>
              <w:numPr>
                <w:ilvl w:val="0"/>
                <w:numId w:val="5"/>
              </w:numPr>
              <w:tabs>
                <w:tab w:val="left" w:pos="356"/>
              </w:tabs>
              <w:ind w:left="356"/>
              <w:jc w:val="both"/>
              <w:rPr>
                <w:rFonts w:ascii="Arial" w:hAnsi="Arial" w:cs="Arial"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>Kontrola uznesení z</w:t>
            </w:r>
            <w:r w:rsidR="005A26B3" w:rsidRPr="005A26B3">
              <w:rPr>
                <w:rFonts w:ascii="Arial" w:hAnsi="Arial" w:cs="Arial"/>
                <w:sz w:val="22"/>
                <w:szCs w:val="24"/>
              </w:rPr>
              <w:t> </w:t>
            </w:r>
            <w:r w:rsidRPr="005A26B3">
              <w:rPr>
                <w:rFonts w:ascii="Arial" w:hAnsi="Arial" w:cs="Arial"/>
                <w:sz w:val="22"/>
                <w:szCs w:val="24"/>
              </w:rPr>
              <w:t>PK</w:t>
            </w:r>
          </w:p>
          <w:p w:rsidR="006704DD" w:rsidRPr="005A26B3" w:rsidRDefault="006704DD" w:rsidP="00E34B8A">
            <w:pPr>
              <w:numPr>
                <w:ilvl w:val="0"/>
                <w:numId w:val="5"/>
              </w:numPr>
              <w:tabs>
                <w:tab w:val="left" w:pos="356"/>
              </w:tabs>
              <w:ind w:left="356"/>
              <w:jc w:val="both"/>
              <w:rPr>
                <w:rFonts w:ascii="Arial" w:hAnsi="Arial" w:cs="Arial"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 xml:space="preserve">Analýza výchovno-vzdelávacích výsledkov za II. polrok, vyhodnotenie, opatrenia </w:t>
            </w:r>
          </w:p>
          <w:p w:rsidR="00064C6B" w:rsidRPr="005A26B3" w:rsidRDefault="00F147FB" w:rsidP="00091A6A">
            <w:pPr>
              <w:numPr>
                <w:ilvl w:val="0"/>
                <w:numId w:val="5"/>
              </w:numPr>
              <w:tabs>
                <w:tab w:val="left" w:pos="356"/>
              </w:tabs>
              <w:ind w:left="356"/>
              <w:jc w:val="both"/>
              <w:rPr>
                <w:rFonts w:ascii="Arial" w:hAnsi="Arial" w:cs="Arial"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t xml:space="preserve">Sebahodnotenie a sumárne </w:t>
            </w:r>
            <w:r w:rsidR="00765E66" w:rsidRPr="005A26B3">
              <w:rPr>
                <w:rFonts w:ascii="Arial" w:hAnsi="Arial" w:cs="Arial"/>
                <w:sz w:val="22"/>
                <w:szCs w:val="24"/>
              </w:rPr>
              <w:t>z</w:t>
            </w:r>
            <w:r w:rsidR="006704DD" w:rsidRPr="005A26B3">
              <w:rPr>
                <w:rFonts w:ascii="Arial" w:hAnsi="Arial" w:cs="Arial"/>
                <w:sz w:val="22"/>
                <w:szCs w:val="24"/>
              </w:rPr>
              <w:t xml:space="preserve">hodnotenie </w:t>
            </w:r>
            <w:r w:rsidR="00765E66" w:rsidRPr="005A26B3">
              <w:rPr>
                <w:rFonts w:ascii="Arial" w:hAnsi="Arial" w:cs="Arial"/>
                <w:sz w:val="22"/>
                <w:szCs w:val="24"/>
              </w:rPr>
              <w:t>odborno-</w:t>
            </w:r>
            <w:r w:rsidRPr="005A26B3">
              <w:rPr>
                <w:rFonts w:ascii="Arial" w:hAnsi="Arial" w:cs="Arial"/>
                <w:sz w:val="22"/>
                <w:szCs w:val="24"/>
              </w:rPr>
              <w:t>metodick</w:t>
            </w:r>
            <w:r w:rsidR="006704DD" w:rsidRPr="005A26B3">
              <w:rPr>
                <w:rFonts w:ascii="Arial" w:hAnsi="Arial" w:cs="Arial"/>
                <w:sz w:val="22"/>
                <w:szCs w:val="24"/>
              </w:rPr>
              <w:t xml:space="preserve">ej činnosti </w:t>
            </w:r>
            <w:r w:rsidRPr="005A26B3">
              <w:rPr>
                <w:rFonts w:ascii="Arial" w:hAnsi="Arial" w:cs="Arial"/>
                <w:sz w:val="22"/>
                <w:szCs w:val="24"/>
              </w:rPr>
              <w:t xml:space="preserve">každého člena </w:t>
            </w:r>
            <w:r w:rsidR="00B23531" w:rsidRPr="005A26B3">
              <w:rPr>
                <w:rFonts w:ascii="Arial" w:hAnsi="Arial" w:cs="Arial"/>
                <w:sz w:val="22"/>
                <w:szCs w:val="24"/>
              </w:rPr>
              <w:t>za šk. rok 2023/24</w:t>
            </w:r>
            <w:r w:rsidR="006704DD" w:rsidRPr="005A26B3"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064C6B" w:rsidRPr="005A26B3">
              <w:rPr>
                <w:rFonts w:ascii="Arial" w:hAnsi="Arial" w:cs="Arial"/>
                <w:sz w:val="22"/>
                <w:szCs w:val="24"/>
              </w:rPr>
              <w:t xml:space="preserve">– prezentácia </w:t>
            </w:r>
            <w:proofErr w:type="spellStart"/>
            <w:r w:rsidR="00064C6B" w:rsidRPr="005A26B3">
              <w:rPr>
                <w:rFonts w:ascii="Arial" w:hAnsi="Arial" w:cs="Arial"/>
                <w:sz w:val="22"/>
                <w:szCs w:val="24"/>
              </w:rPr>
              <w:t>miniportfólia</w:t>
            </w:r>
            <w:proofErr w:type="spellEnd"/>
            <w:r w:rsidR="00064C6B" w:rsidRPr="005A26B3">
              <w:rPr>
                <w:rFonts w:ascii="Arial" w:hAnsi="Arial" w:cs="Arial"/>
                <w:sz w:val="22"/>
                <w:szCs w:val="24"/>
              </w:rPr>
              <w:t xml:space="preserve"> pokroku a posunu - dokumentácia a prezentovanie 3 fotografií </w:t>
            </w:r>
          </w:p>
          <w:p w:rsidR="006704DD" w:rsidRPr="005A26B3" w:rsidRDefault="006704DD" w:rsidP="00E34B8A">
            <w:pPr>
              <w:pStyle w:val="WW-Default"/>
              <w:numPr>
                <w:ilvl w:val="0"/>
                <w:numId w:val="5"/>
              </w:numPr>
              <w:ind w:left="356"/>
              <w:jc w:val="both"/>
              <w:rPr>
                <w:rFonts w:ascii="Arial" w:hAnsi="Arial" w:cs="Arial"/>
                <w:sz w:val="22"/>
              </w:rPr>
            </w:pPr>
            <w:r w:rsidRPr="005A26B3">
              <w:rPr>
                <w:rFonts w:ascii="Arial" w:hAnsi="Arial" w:cs="Arial"/>
                <w:sz w:val="22"/>
              </w:rPr>
              <w:t>Vyhodnotenie práce predmetovej komisie –</w:t>
            </w:r>
            <w:r w:rsidR="00F147FB" w:rsidRPr="005A26B3">
              <w:rPr>
                <w:rFonts w:ascii="Arial" w:hAnsi="Arial" w:cs="Arial"/>
                <w:sz w:val="22"/>
              </w:rPr>
              <w:t>sumarizácia aktivít, činnosti a</w:t>
            </w:r>
            <w:r w:rsidRPr="005A26B3">
              <w:rPr>
                <w:rFonts w:ascii="Arial" w:hAnsi="Arial" w:cs="Arial"/>
                <w:sz w:val="22"/>
              </w:rPr>
              <w:t xml:space="preserve"> záverečná správa </w:t>
            </w:r>
          </w:p>
          <w:p w:rsidR="00B23531" w:rsidRPr="005A26B3" w:rsidRDefault="00B23531" w:rsidP="00B23531">
            <w:pPr>
              <w:pStyle w:val="WW-Default"/>
              <w:numPr>
                <w:ilvl w:val="0"/>
                <w:numId w:val="5"/>
              </w:numPr>
              <w:ind w:left="356"/>
              <w:jc w:val="both"/>
              <w:rPr>
                <w:rFonts w:ascii="Arial" w:hAnsi="Arial" w:cs="Arial"/>
                <w:sz w:val="22"/>
              </w:rPr>
            </w:pPr>
            <w:r w:rsidRPr="005A26B3">
              <w:rPr>
                <w:rFonts w:ascii="Arial" w:hAnsi="Arial" w:cs="Arial"/>
                <w:sz w:val="22"/>
              </w:rPr>
              <w:t xml:space="preserve">Vyhodnotenie krúžkovej činnosti </w:t>
            </w:r>
          </w:p>
          <w:p w:rsidR="00F147FB" w:rsidRPr="005A26B3" w:rsidRDefault="00F147FB" w:rsidP="00E34B8A">
            <w:pPr>
              <w:pStyle w:val="WW-Default"/>
              <w:numPr>
                <w:ilvl w:val="0"/>
                <w:numId w:val="5"/>
              </w:numPr>
              <w:ind w:left="356"/>
              <w:jc w:val="both"/>
              <w:rPr>
                <w:rFonts w:ascii="Arial" w:hAnsi="Arial" w:cs="Arial"/>
                <w:sz w:val="22"/>
              </w:rPr>
            </w:pPr>
            <w:r w:rsidRPr="005A26B3">
              <w:rPr>
                <w:rFonts w:ascii="Arial" w:hAnsi="Arial" w:cs="Arial"/>
                <w:sz w:val="22"/>
              </w:rPr>
              <w:t xml:space="preserve">Návrh opatrení a podnetov </w:t>
            </w:r>
            <w:r w:rsidR="00B23531" w:rsidRPr="005A26B3">
              <w:rPr>
                <w:rFonts w:ascii="Arial" w:hAnsi="Arial" w:cs="Arial"/>
                <w:sz w:val="22"/>
              </w:rPr>
              <w:t xml:space="preserve">pre skvalitnenie priebehu a výsledkov </w:t>
            </w:r>
            <w:r w:rsidR="00765E66" w:rsidRPr="005A26B3">
              <w:rPr>
                <w:rFonts w:ascii="Arial" w:hAnsi="Arial" w:cs="Arial"/>
                <w:sz w:val="22"/>
              </w:rPr>
              <w:t xml:space="preserve">činnosti a </w:t>
            </w:r>
            <w:r w:rsidR="00B23531" w:rsidRPr="005A26B3">
              <w:rPr>
                <w:rFonts w:ascii="Arial" w:hAnsi="Arial" w:cs="Arial"/>
                <w:sz w:val="22"/>
              </w:rPr>
              <w:t xml:space="preserve">aktivít členov PK </w:t>
            </w:r>
            <w:r w:rsidRPr="005A26B3">
              <w:rPr>
                <w:rFonts w:ascii="Arial" w:hAnsi="Arial" w:cs="Arial"/>
                <w:sz w:val="22"/>
              </w:rPr>
              <w:t>do budúceho šk.</w:t>
            </w:r>
            <w:r w:rsidR="00B23531" w:rsidRPr="005A26B3">
              <w:rPr>
                <w:rFonts w:ascii="Arial" w:hAnsi="Arial" w:cs="Arial"/>
                <w:sz w:val="22"/>
              </w:rPr>
              <w:t xml:space="preserve"> </w:t>
            </w:r>
            <w:r w:rsidRPr="005A26B3">
              <w:rPr>
                <w:rFonts w:ascii="Arial" w:hAnsi="Arial" w:cs="Arial"/>
                <w:sz w:val="22"/>
              </w:rPr>
              <w:t>roka</w:t>
            </w:r>
          </w:p>
          <w:p w:rsidR="006704DD" w:rsidRPr="005A26B3" w:rsidRDefault="006704DD" w:rsidP="00E34B8A">
            <w:pPr>
              <w:numPr>
                <w:ilvl w:val="0"/>
                <w:numId w:val="5"/>
              </w:numPr>
              <w:ind w:left="356"/>
              <w:jc w:val="both"/>
              <w:rPr>
                <w:rFonts w:ascii="Arial" w:hAnsi="Arial" w:cs="Arial"/>
                <w:b/>
                <w:sz w:val="22"/>
                <w:szCs w:val="24"/>
              </w:rPr>
            </w:pPr>
            <w:r w:rsidRPr="005A26B3">
              <w:rPr>
                <w:rFonts w:ascii="Arial" w:hAnsi="Arial" w:cs="Arial"/>
                <w:sz w:val="22"/>
                <w:szCs w:val="24"/>
              </w:rPr>
              <w:lastRenderedPageBreak/>
              <w:t>Diskusia, záver, uznesenie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5E7FE6" w:rsidRDefault="006704DD" w:rsidP="00E34B8A">
            <w:pPr>
              <w:snapToGrid w:val="0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6704DD" w:rsidRPr="005E7FE6" w:rsidRDefault="005A7E9D" w:rsidP="006704DD">
      <w:pPr>
        <w:pStyle w:val="Zkladntext31"/>
        <w:ind w:firstLine="709"/>
        <w:rPr>
          <w:rFonts w:ascii="Arial" w:hAnsi="Arial" w:cs="Arial"/>
          <w:bCs/>
          <w:szCs w:val="24"/>
        </w:rPr>
      </w:pPr>
      <w:r w:rsidRPr="005E7FE6">
        <w:rPr>
          <w:rFonts w:ascii="Arial" w:hAnsi="Arial" w:cs="Arial"/>
          <w:noProof/>
          <w:szCs w:val="24"/>
          <w:lang w:eastAsia="sk-SK"/>
        </w:rPr>
        <w:lastRenderedPageBreak/>
        <w:t xml:space="preserve">Minimálny počet zasadnutí členov PK je stanovený na 4-krát ročne. </w:t>
      </w:r>
      <w:r w:rsidRPr="005E7FE6">
        <w:rPr>
          <w:rFonts w:ascii="Arial" w:hAnsi="Arial" w:cs="Arial"/>
          <w:bCs/>
          <w:szCs w:val="24"/>
        </w:rPr>
        <w:t>Počet zasadnutí</w:t>
      </w:r>
      <w:r w:rsidR="006704DD" w:rsidRPr="005E7FE6">
        <w:rPr>
          <w:rFonts w:ascii="Arial" w:hAnsi="Arial" w:cs="Arial"/>
          <w:bCs/>
          <w:szCs w:val="24"/>
        </w:rPr>
        <w:t xml:space="preserve"> sa môže meniť v závis</w:t>
      </w:r>
      <w:r w:rsidR="001E2233" w:rsidRPr="005E7FE6">
        <w:rPr>
          <w:rFonts w:ascii="Arial" w:hAnsi="Arial" w:cs="Arial"/>
          <w:bCs/>
          <w:szCs w:val="24"/>
        </w:rPr>
        <w:t>losti od reálnych potrieb školy, aktuálnej ponuky a</w:t>
      </w:r>
      <w:r w:rsidR="006704DD" w:rsidRPr="005E7FE6">
        <w:rPr>
          <w:rFonts w:ascii="Arial" w:hAnsi="Arial" w:cs="Arial"/>
          <w:bCs/>
          <w:szCs w:val="24"/>
        </w:rPr>
        <w:t xml:space="preserve"> výchovno-vzdelávacej činnosti</w:t>
      </w:r>
      <w:r w:rsidR="001E2233" w:rsidRPr="005E7FE6">
        <w:rPr>
          <w:rFonts w:ascii="Arial" w:hAnsi="Arial" w:cs="Arial"/>
          <w:bCs/>
          <w:szCs w:val="24"/>
        </w:rPr>
        <w:t>.</w:t>
      </w:r>
    </w:p>
    <w:p w:rsidR="004B6FCA" w:rsidRPr="005E7FE6" w:rsidRDefault="004B6FCA" w:rsidP="006704DD">
      <w:pPr>
        <w:ind w:left="360"/>
        <w:rPr>
          <w:rFonts w:ascii="Arial" w:eastAsia="Calibri" w:hAnsi="Arial" w:cs="Arial"/>
          <w:b/>
          <w:sz w:val="24"/>
          <w:szCs w:val="24"/>
        </w:rPr>
      </w:pPr>
    </w:p>
    <w:p w:rsidR="006704DD" w:rsidRPr="005E7FE6" w:rsidRDefault="006704DD" w:rsidP="006704DD">
      <w:pPr>
        <w:ind w:left="360"/>
        <w:rPr>
          <w:rFonts w:ascii="Arial" w:eastAsia="Calibri" w:hAnsi="Arial" w:cs="Arial"/>
          <w:sz w:val="24"/>
          <w:szCs w:val="24"/>
        </w:rPr>
      </w:pPr>
      <w:r w:rsidRPr="005E7FE6">
        <w:rPr>
          <w:rFonts w:ascii="Arial" w:eastAsia="Calibri" w:hAnsi="Arial" w:cs="Arial"/>
          <w:b/>
          <w:sz w:val="24"/>
          <w:szCs w:val="24"/>
        </w:rPr>
        <w:t xml:space="preserve">Odporúčané stránky pre členov PK: </w:t>
      </w:r>
    </w:p>
    <w:p w:rsidR="006704DD" w:rsidRPr="005E7FE6" w:rsidRDefault="00DD2FBA" w:rsidP="00B53BA4">
      <w:pPr>
        <w:pStyle w:val="Odsekzoznamu"/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5E7FE6">
        <w:rPr>
          <w:rFonts w:ascii="Arial" w:eastAsia="Calibri" w:hAnsi="Arial" w:cs="Arial"/>
        </w:rPr>
        <w:t>Termí</w:t>
      </w:r>
      <w:r w:rsidR="006704DD" w:rsidRPr="005E7FE6">
        <w:rPr>
          <w:rFonts w:ascii="Arial" w:eastAsia="Calibri" w:hAnsi="Arial" w:cs="Arial"/>
        </w:rPr>
        <w:t>novník</w:t>
      </w:r>
      <w:proofErr w:type="spellEnd"/>
      <w:r w:rsidR="00466163" w:rsidRPr="005E7FE6">
        <w:rPr>
          <w:rFonts w:ascii="Arial" w:eastAsia="Calibri" w:hAnsi="Arial" w:cs="Arial"/>
        </w:rPr>
        <w:t xml:space="preserve"> </w:t>
      </w:r>
      <w:proofErr w:type="spellStart"/>
      <w:r w:rsidR="006704DD" w:rsidRPr="005E7FE6">
        <w:rPr>
          <w:rFonts w:ascii="Arial" w:eastAsia="Calibri" w:hAnsi="Arial" w:cs="Arial"/>
        </w:rPr>
        <w:t>súťaží</w:t>
      </w:r>
      <w:proofErr w:type="spellEnd"/>
      <w:r w:rsidR="006704DD" w:rsidRPr="005E7FE6">
        <w:rPr>
          <w:rFonts w:ascii="Arial" w:eastAsia="Calibri" w:hAnsi="Arial" w:cs="Arial"/>
        </w:rPr>
        <w:t xml:space="preserve"> a olympiád</w:t>
      </w:r>
      <w:r w:rsidR="007D29C3">
        <w:rPr>
          <w:rFonts w:ascii="Arial" w:eastAsia="Calibri" w:hAnsi="Arial" w:cs="Arial"/>
        </w:rPr>
        <w:t xml:space="preserve"> 2023/24</w:t>
      </w:r>
      <w:r w:rsidR="006704DD" w:rsidRPr="005E7FE6">
        <w:rPr>
          <w:rFonts w:ascii="Arial" w:eastAsia="Calibri" w:hAnsi="Arial" w:cs="Arial"/>
        </w:rPr>
        <w:t xml:space="preserve"> – </w:t>
      </w:r>
      <w:hyperlink r:id="rId12" w:history="1">
        <w:r w:rsidR="00B53BA4" w:rsidRPr="005E7FE6">
          <w:rPr>
            <w:rStyle w:val="Hypertextovprepojenie"/>
            <w:rFonts w:ascii="Arial" w:hAnsi="Arial" w:cs="Arial"/>
          </w:rPr>
          <w:t>https://www.iuventa.sk/wp-content/uploads/2022/09/Terminovnik-POPS-2223.pdf</w:t>
        </w:r>
      </w:hyperlink>
    </w:p>
    <w:p w:rsidR="007D29C3" w:rsidRPr="007D29C3" w:rsidRDefault="00351A1D" w:rsidP="007D29C3">
      <w:pPr>
        <w:pStyle w:val="Odsekzoznamu"/>
        <w:numPr>
          <w:ilvl w:val="0"/>
          <w:numId w:val="10"/>
        </w:numPr>
        <w:rPr>
          <w:rStyle w:val="Hypertextovprepojenie"/>
          <w:rFonts w:ascii="Arial" w:eastAsia="Calibri" w:hAnsi="Arial" w:cs="Arial"/>
          <w:color w:val="auto"/>
          <w:u w:val="none"/>
        </w:rPr>
      </w:pPr>
      <w:hyperlink r:id="rId13" w:history="1">
        <w:r w:rsidR="007D29C3" w:rsidRPr="00E433AD">
          <w:rPr>
            <w:rStyle w:val="Hypertextovprepojenie"/>
            <w:rFonts w:ascii="Arial" w:eastAsia="Calibri" w:hAnsi="Arial" w:cs="Arial"/>
          </w:rPr>
          <w:t>https://nivam.sk/</w:t>
        </w:r>
      </w:hyperlink>
    </w:p>
    <w:p w:rsidR="006704DD" w:rsidRPr="005E7FE6" w:rsidRDefault="00351A1D" w:rsidP="007D29C3">
      <w:pPr>
        <w:pStyle w:val="Odsekzoznamu"/>
        <w:numPr>
          <w:ilvl w:val="0"/>
          <w:numId w:val="10"/>
        </w:numPr>
        <w:rPr>
          <w:rFonts w:ascii="Arial" w:eastAsia="Calibri" w:hAnsi="Arial" w:cs="Arial"/>
        </w:rPr>
      </w:pPr>
      <w:hyperlink r:id="rId14" w:history="1">
        <w:r w:rsidR="006704DD" w:rsidRPr="005E7FE6">
          <w:rPr>
            <w:rStyle w:val="Hypertextovprepojenie"/>
            <w:rFonts w:ascii="Arial" w:eastAsia="Calibri" w:hAnsi="Arial" w:cs="Arial"/>
          </w:rPr>
          <w:t>www.nadaciaorange.sk</w:t>
        </w:r>
      </w:hyperlink>
    </w:p>
    <w:p w:rsidR="008731F6" w:rsidRPr="005E7FE6" w:rsidRDefault="00351A1D" w:rsidP="006704DD">
      <w:pPr>
        <w:pStyle w:val="Odsekzoznamu"/>
        <w:numPr>
          <w:ilvl w:val="0"/>
          <w:numId w:val="10"/>
        </w:numPr>
        <w:rPr>
          <w:rFonts w:ascii="Arial" w:eastAsia="Calibri" w:hAnsi="Arial" w:cs="Arial"/>
        </w:rPr>
      </w:pPr>
      <w:hyperlink r:id="rId15" w:history="1">
        <w:r w:rsidR="008731F6" w:rsidRPr="005E7FE6">
          <w:rPr>
            <w:rStyle w:val="Hypertextovprepojenie"/>
            <w:rFonts w:ascii="Arial" w:eastAsia="Calibri" w:hAnsi="Arial" w:cs="Arial"/>
          </w:rPr>
          <w:t>www.priklady.eu</w:t>
        </w:r>
      </w:hyperlink>
    </w:p>
    <w:p w:rsidR="008731F6" w:rsidRPr="005E7FE6" w:rsidRDefault="00DD2FBA" w:rsidP="006704DD">
      <w:pPr>
        <w:pStyle w:val="Odsekzoznamu"/>
        <w:numPr>
          <w:ilvl w:val="0"/>
          <w:numId w:val="10"/>
        </w:numPr>
        <w:rPr>
          <w:rFonts w:ascii="Arial" w:eastAsia="Calibri" w:hAnsi="Arial" w:cs="Arial"/>
        </w:rPr>
      </w:pPr>
      <w:proofErr w:type="spellStart"/>
      <w:r w:rsidRPr="005E7FE6">
        <w:rPr>
          <w:rFonts w:ascii="Arial" w:eastAsia="Calibri" w:hAnsi="Arial" w:cs="Arial"/>
        </w:rPr>
        <w:t>Testokazy</w:t>
      </w:r>
      <w:proofErr w:type="spellEnd"/>
      <w:r w:rsidRPr="005E7FE6">
        <w:rPr>
          <w:rFonts w:ascii="Arial" w:eastAsia="Calibri" w:hAnsi="Arial" w:cs="Arial"/>
        </w:rPr>
        <w:t xml:space="preserve"> = Škola bez </w:t>
      </w:r>
      <w:proofErr w:type="spellStart"/>
      <w:r w:rsidRPr="005E7FE6">
        <w:rPr>
          <w:rFonts w:ascii="Arial" w:eastAsia="Calibri" w:hAnsi="Arial" w:cs="Arial"/>
        </w:rPr>
        <w:t>uč</w:t>
      </w:r>
      <w:r w:rsidR="008731F6" w:rsidRPr="005E7FE6">
        <w:rPr>
          <w:rFonts w:ascii="Arial" w:eastAsia="Calibri" w:hAnsi="Arial" w:cs="Arial"/>
        </w:rPr>
        <w:t>iteľa</w:t>
      </w:r>
      <w:proofErr w:type="spellEnd"/>
    </w:p>
    <w:p w:rsidR="00AA677E" w:rsidRPr="005E7FE6" w:rsidRDefault="00351A1D" w:rsidP="00AA677E">
      <w:pPr>
        <w:pStyle w:val="Odsekzoznamu"/>
        <w:numPr>
          <w:ilvl w:val="0"/>
          <w:numId w:val="10"/>
        </w:numPr>
        <w:rPr>
          <w:rFonts w:ascii="Arial" w:eastAsia="Calibri" w:hAnsi="Arial" w:cs="Arial"/>
        </w:rPr>
      </w:pPr>
      <w:hyperlink r:id="rId16" w:history="1">
        <w:r w:rsidR="00AA677E" w:rsidRPr="005E7FE6">
          <w:rPr>
            <w:rStyle w:val="Hypertextovprepojenie"/>
            <w:rFonts w:ascii="Arial" w:eastAsia="Calibri" w:hAnsi="Arial" w:cs="Arial"/>
          </w:rPr>
          <w:t>http://www.nucem.sk</w:t>
        </w:r>
      </w:hyperlink>
    </w:p>
    <w:p w:rsidR="00AA677E" w:rsidRPr="005E7FE6" w:rsidRDefault="00351A1D" w:rsidP="00AA677E">
      <w:pPr>
        <w:pStyle w:val="Odsekzoznamu"/>
        <w:numPr>
          <w:ilvl w:val="0"/>
          <w:numId w:val="10"/>
        </w:numPr>
        <w:spacing w:line="276" w:lineRule="auto"/>
        <w:jc w:val="both"/>
        <w:rPr>
          <w:rFonts w:ascii="Arial" w:hAnsi="Arial" w:cs="Arial"/>
        </w:rPr>
      </w:pPr>
      <w:hyperlink r:id="rId17" w:history="1">
        <w:r w:rsidR="00AA677E" w:rsidRPr="005E7FE6">
          <w:rPr>
            <w:rStyle w:val="Hypertextovprepojenie"/>
            <w:rFonts w:ascii="Arial" w:hAnsi="Arial" w:cs="Arial"/>
          </w:rPr>
          <w:t>www.iuventa.sk</w:t>
        </w:r>
      </w:hyperlink>
    </w:p>
    <w:p w:rsidR="00AA677E" w:rsidRPr="005E7FE6" w:rsidRDefault="00351A1D" w:rsidP="00AA677E">
      <w:pPr>
        <w:pStyle w:val="Odsekzoznamu"/>
        <w:numPr>
          <w:ilvl w:val="0"/>
          <w:numId w:val="10"/>
        </w:numPr>
        <w:spacing w:line="276" w:lineRule="auto"/>
        <w:jc w:val="both"/>
        <w:rPr>
          <w:rFonts w:ascii="Arial" w:hAnsi="Arial" w:cs="Arial"/>
        </w:rPr>
      </w:pPr>
      <w:hyperlink r:id="rId18" w:history="1">
        <w:r w:rsidR="00AA677E" w:rsidRPr="005E7FE6">
          <w:rPr>
            <w:rStyle w:val="Hypertextovprepojenie"/>
            <w:rFonts w:ascii="Arial" w:hAnsi="Arial" w:cs="Arial"/>
          </w:rPr>
          <w:t>www.siov.sk</w:t>
        </w:r>
      </w:hyperlink>
    </w:p>
    <w:p w:rsidR="00AA677E" w:rsidRPr="005E7FE6" w:rsidRDefault="00351A1D" w:rsidP="00AA677E">
      <w:pPr>
        <w:pStyle w:val="Odsekzoznamu"/>
        <w:numPr>
          <w:ilvl w:val="0"/>
          <w:numId w:val="10"/>
        </w:numPr>
        <w:spacing w:line="276" w:lineRule="auto"/>
        <w:jc w:val="both"/>
        <w:rPr>
          <w:rFonts w:ascii="Arial" w:hAnsi="Arial" w:cs="Arial"/>
        </w:rPr>
      </w:pPr>
      <w:hyperlink r:id="rId19" w:history="1">
        <w:r w:rsidR="00AA677E" w:rsidRPr="005E7FE6">
          <w:rPr>
            <w:rStyle w:val="Hypertextovprepojenie"/>
            <w:rFonts w:ascii="Arial" w:hAnsi="Arial" w:cs="Arial"/>
          </w:rPr>
          <w:t>www.prevenciasikanovania.sk</w:t>
        </w:r>
      </w:hyperlink>
    </w:p>
    <w:p w:rsidR="00703A10" w:rsidRPr="005E7FE6" w:rsidRDefault="00351A1D" w:rsidP="00AA677E">
      <w:pPr>
        <w:pStyle w:val="Odsekzoznamu"/>
        <w:numPr>
          <w:ilvl w:val="0"/>
          <w:numId w:val="10"/>
        </w:numPr>
        <w:tabs>
          <w:tab w:val="left" w:pos="426"/>
        </w:tabs>
        <w:spacing w:line="276" w:lineRule="auto"/>
        <w:jc w:val="both"/>
        <w:rPr>
          <w:rFonts w:ascii="Arial" w:hAnsi="Arial" w:cs="Arial"/>
          <w:u w:val="single"/>
        </w:rPr>
      </w:pPr>
      <w:hyperlink r:id="rId20" w:history="1">
        <w:r w:rsidR="00AA677E" w:rsidRPr="005E7FE6">
          <w:rPr>
            <w:rStyle w:val="Hypertextovprepojenie"/>
            <w:rFonts w:ascii="Arial" w:hAnsi="Arial" w:cs="Arial"/>
          </w:rPr>
          <w:t>www.minedu.sk</w:t>
        </w:r>
      </w:hyperlink>
      <w:hyperlink r:id="rId21" w:history="1">
        <w:r w:rsidR="00AA677E" w:rsidRPr="005E7FE6">
          <w:rPr>
            <w:rStyle w:val="Hypertextovprepojenie"/>
            <w:rFonts w:ascii="Arial" w:hAnsi="Arial" w:cs="Arial"/>
          </w:rPr>
          <w:t>www.modernaskola.sk</w:t>
        </w:r>
      </w:hyperlink>
      <w:bookmarkStart w:id="0" w:name="_GoBack"/>
      <w:bookmarkEnd w:id="0"/>
    </w:p>
    <w:p w:rsidR="00AA677E" w:rsidRPr="005E7FE6" w:rsidRDefault="00351A1D" w:rsidP="00AA677E">
      <w:pPr>
        <w:pStyle w:val="Odsekzoznamu"/>
        <w:numPr>
          <w:ilvl w:val="0"/>
          <w:numId w:val="10"/>
        </w:numPr>
        <w:tabs>
          <w:tab w:val="left" w:pos="426"/>
        </w:tabs>
        <w:spacing w:line="276" w:lineRule="auto"/>
        <w:jc w:val="both"/>
        <w:rPr>
          <w:rFonts w:ascii="Arial" w:hAnsi="Arial" w:cs="Arial"/>
        </w:rPr>
      </w:pPr>
      <w:hyperlink r:id="rId22" w:history="1">
        <w:r w:rsidR="00703A10" w:rsidRPr="005E7FE6">
          <w:rPr>
            <w:rStyle w:val="Hypertextovprepojenie"/>
            <w:rFonts w:ascii="Arial" w:hAnsi="Arial" w:cs="Arial"/>
          </w:rPr>
          <w:t>www.zelenaskola.sk</w:t>
        </w:r>
      </w:hyperlink>
    </w:p>
    <w:p w:rsidR="00AA677E" w:rsidRPr="005E7FE6" w:rsidRDefault="00351A1D" w:rsidP="00AA677E">
      <w:pPr>
        <w:pStyle w:val="Odsekzoznamu"/>
        <w:numPr>
          <w:ilvl w:val="0"/>
          <w:numId w:val="10"/>
        </w:numPr>
        <w:tabs>
          <w:tab w:val="left" w:pos="426"/>
        </w:tabs>
        <w:spacing w:line="276" w:lineRule="auto"/>
        <w:jc w:val="both"/>
        <w:rPr>
          <w:rFonts w:ascii="Arial" w:hAnsi="Arial" w:cs="Arial"/>
        </w:rPr>
      </w:pPr>
      <w:hyperlink r:id="rId23" w:history="1">
        <w:r w:rsidR="00AA677E" w:rsidRPr="005E7FE6">
          <w:rPr>
            <w:rStyle w:val="Hypertextovprepojenie"/>
            <w:rFonts w:ascii="Arial" w:hAnsi="Arial" w:cs="Arial"/>
          </w:rPr>
          <w:t>www.iedu.sk</w:t>
        </w:r>
      </w:hyperlink>
      <w:r w:rsidR="00AA677E" w:rsidRPr="005E7FE6">
        <w:rPr>
          <w:rFonts w:ascii="Arial" w:hAnsi="Arial" w:cs="Arial"/>
        </w:rPr>
        <w:tab/>
      </w:r>
      <w:r w:rsidR="00AA677E" w:rsidRPr="005E7FE6">
        <w:rPr>
          <w:rFonts w:ascii="Arial" w:hAnsi="Arial" w:cs="Arial"/>
        </w:rPr>
        <w:tab/>
      </w:r>
      <w:hyperlink r:id="rId24" w:history="1">
        <w:r w:rsidR="00AA677E" w:rsidRPr="005E7FE6">
          <w:rPr>
            <w:rStyle w:val="Hypertextovprepojenie"/>
            <w:rFonts w:ascii="Arial" w:hAnsi="Arial" w:cs="Arial"/>
          </w:rPr>
          <w:t>www.zodpovedne.sk</w:t>
        </w:r>
      </w:hyperlink>
    </w:p>
    <w:p w:rsidR="00703A10" w:rsidRPr="005E7FE6" w:rsidRDefault="00351A1D" w:rsidP="00AA677E">
      <w:pPr>
        <w:pStyle w:val="Odsekzoznamu"/>
        <w:numPr>
          <w:ilvl w:val="0"/>
          <w:numId w:val="10"/>
        </w:numPr>
        <w:tabs>
          <w:tab w:val="left" w:pos="426"/>
        </w:tabs>
        <w:spacing w:line="276" w:lineRule="auto"/>
        <w:jc w:val="both"/>
        <w:rPr>
          <w:rFonts w:ascii="Arial" w:hAnsi="Arial" w:cs="Arial"/>
        </w:rPr>
      </w:pPr>
      <w:hyperlink r:id="rId25" w:history="1">
        <w:r w:rsidR="00703A10" w:rsidRPr="005E7FE6">
          <w:rPr>
            <w:rStyle w:val="Hypertextovprepojenie"/>
            <w:rFonts w:ascii="Arial" w:hAnsi="Arial" w:cs="Arial"/>
          </w:rPr>
          <w:t>www.zborovna.sk</w:t>
        </w:r>
      </w:hyperlink>
    </w:p>
    <w:p w:rsidR="006704DD" w:rsidRPr="005E7FE6" w:rsidRDefault="006704DD" w:rsidP="006704DD">
      <w:pPr>
        <w:ind w:left="360"/>
        <w:rPr>
          <w:rFonts w:ascii="Arial" w:eastAsia="Calibri" w:hAnsi="Arial" w:cs="Arial"/>
          <w:sz w:val="24"/>
          <w:szCs w:val="24"/>
        </w:rPr>
      </w:pPr>
    </w:p>
    <w:p w:rsidR="006704DD" w:rsidRPr="005E7FE6" w:rsidRDefault="00064C6B" w:rsidP="006704DD">
      <w:pPr>
        <w:ind w:left="360"/>
        <w:rPr>
          <w:rFonts w:ascii="Arial" w:eastAsia="Calibri" w:hAnsi="Arial" w:cs="Arial"/>
          <w:b/>
          <w:sz w:val="24"/>
          <w:szCs w:val="24"/>
        </w:rPr>
      </w:pPr>
      <w:r w:rsidRPr="005E7FE6">
        <w:rPr>
          <w:rFonts w:ascii="Arial" w:eastAsia="Calibri" w:hAnsi="Arial" w:cs="Arial"/>
          <w:b/>
          <w:sz w:val="24"/>
          <w:szCs w:val="24"/>
        </w:rPr>
        <w:t>Záverečné odporúčania</w:t>
      </w:r>
      <w:r w:rsidR="005A7E9D" w:rsidRPr="005E7FE6">
        <w:rPr>
          <w:rFonts w:ascii="Arial" w:eastAsia="Calibri" w:hAnsi="Arial" w:cs="Arial"/>
          <w:b/>
          <w:sz w:val="24"/>
          <w:szCs w:val="24"/>
        </w:rPr>
        <w:t xml:space="preserve"> predsedu členom PK PP</w:t>
      </w:r>
      <w:r w:rsidRPr="005E7FE6">
        <w:rPr>
          <w:rFonts w:ascii="Arial" w:eastAsia="Calibri" w:hAnsi="Arial" w:cs="Arial"/>
          <w:b/>
          <w:sz w:val="24"/>
          <w:szCs w:val="24"/>
        </w:rPr>
        <w:t>:</w:t>
      </w:r>
    </w:p>
    <w:p w:rsidR="007A327C" w:rsidRDefault="00064C6B" w:rsidP="00B20F9B">
      <w:pPr>
        <w:pStyle w:val="Odsekzoznamu"/>
        <w:numPr>
          <w:ilvl w:val="0"/>
          <w:numId w:val="19"/>
        </w:numPr>
        <w:jc w:val="both"/>
        <w:rPr>
          <w:rFonts w:ascii="Arial" w:eastAsia="Calibri" w:hAnsi="Arial" w:cs="Arial"/>
        </w:rPr>
      </w:pPr>
      <w:proofErr w:type="spellStart"/>
      <w:r w:rsidRPr="005E7FE6">
        <w:rPr>
          <w:rFonts w:ascii="Arial" w:eastAsia="Calibri" w:hAnsi="Arial" w:cs="Arial"/>
        </w:rPr>
        <w:t>spolupracovať</w:t>
      </w:r>
      <w:proofErr w:type="spellEnd"/>
      <w:r w:rsidRPr="005E7FE6">
        <w:rPr>
          <w:rFonts w:ascii="Arial" w:eastAsia="Calibri" w:hAnsi="Arial" w:cs="Arial"/>
        </w:rPr>
        <w:t xml:space="preserve"> aj s </w:t>
      </w:r>
      <w:proofErr w:type="spellStart"/>
      <w:r w:rsidRPr="005E7FE6">
        <w:rPr>
          <w:rFonts w:ascii="Arial" w:eastAsia="Calibri" w:hAnsi="Arial" w:cs="Arial"/>
        </w:rPr>
        <w:t>inými</w:t>
      </w:r>
      <w:proofErr w:type="spellEnd"/>
      <w:r w:rsidRPr="005E7FE6">
        <w:rPr>
          <w:rFonts w:ascii="Arial" w:eastAsia="Calibri" w:hAnsi="Arial" w:cs="Arial"/>
        </w:rPr>
        <w:t xml:space="preserve"> </w:t>
      </w:r>
      <w:proofErr w:type="spellStart"/>
      <w:r w:rsidRPr="005E7FE6">
        <w:rPr>
          <w:rFonts w:ascii="Arial" w:eastAsia="Calibri" w:hAnsi="Arial" w:cs="Arial"/>
        </w:rPr>
        <w:t>členmi</w:t>
      </w:r>
      <w:proofErr w:type="spellEnd"/>
      <w:r w:rsidRPr="005E7FE6">
        <w:rPr>
          <w:rFonts w:ascii="Arial" w:eastAsia="Calibri" w:hAnsi="Arial" w:cs="Arial"/>
        </w:rPr>
        <w:t xml:space="preserve"> PK (</w:t>
      </w:r>
      <w:proofErr w:type="spellStart"/>
      <w:r w:rsidR="00765E66" w:rsidRPr="005E7FE6">
        <w:rPr>
          <w:rFonts w:ascii="Arial" w:eastAsia="Calibri" w:hAnsi="Arial" w:cs="Arial"/>
        </w:rPr>
        <w:t>napr</w:t>
      </w:r>
      <w:proofErr w:type="spellEnd"/>
      <w:r w:rsidR="00765E66" w:rsidRPr="005E7FE6">
        <w:rPr>
          <w:rFonts w:ascii="Arial" w:eastAsia="Calibri" w:hAnsi="Arial" w:cs="Arial"/>
        </w:rPr>
        <w:t>. PK CJ…</w:t>
      </w:r>
      <w:proofErr w:type="spellStart"/>
      <w:r w:rsidR="00B74390">
        <w:rPr>
          <w:rFonts w:ascii="Arial" w:eastAsia="Calibri" w:hAnsi="Arial" w:cs="Arial"/>
        </w:rPr>
        <w:t>napr</w:t>
      </w:r>
      <w:proofErr w:type="spellEnd"/>
      <w:r w:rsidR="00B74390">
        <w:rPr>
          <w:rFonts w:ascii="Arial" w:eastAsia="Calibri" w:hAnsi="Arial" w:cs="Arial"/>
        </w:rPr>
        <w:t xml:space="preserve">. </w:t>
      </w:r>
      <w:proofErr w:type="spellStart"/>
      <w:r w:rsidR="00B74390">
        <w:rPr>
          <w:rFonts w:ascii="Arial" w:eastAsia="Calibri" w:hAnsi="Arial" w:cs="Arial"/>
        </w:rPr>
        <w:t>pri</w:t>
      </w:r>
      <w:proofErr w:type="spellEnd"/>
      <w:r w:rsidR="00B74390">
        <w:rPr>
          <w:rFonts w:ascii="Arial" w:eastAsia="Calibri" w:hAnsi="Arial" w:cs="Arial"/>
        </w:rPr>
        <w:t xml:space="preserve"> aktivitách projektu e-</w:t>
      </w:r>
      <w:proofErr w:type="spellStart"/>
      <w:r w:rsidR="00B74390">
        <w:rPr>
          <w:rFonts w:ascii="Arial" w:eastAsia="Calibri" w:hAnsi="Arial" w:cs="Arial"/>
        </w:rPr>
        <w:t>Twinning</w:t>
      </w:r>
      <w:proofErr w:type="spellEnd"/>
      <w:r w:rsidR="00B74390">
        <w:rPr>
          <w:rFonts w:ascii="Arial" w:eastAsia="Calibri" w:hAnsi="Arial" w:cs="Arial"/>
        </w:rPr>
        <w:t>, Erazmus</w:t>
      </w:r>
      <w:proofErr w:type="gramStart"/>
      <w:r w:rsidR="00B74390">
        <w:rPr>
          <w:rFonts w:ascii="Arial" w:eastAsia="Calibri" w:hAnsi="Arial" w:cs="Arial"/>
        </w:rPr>
        <w:t>…</w:t>
      </w:r>
      <w:r w:rsidR="000624EB">
        <w:rPr>
          <w:rFonts w:ascii="Arial" w:eastAsia="Calibri" w:hAnsi="Arial" w:cs="Arial"/>
        </w:rPr>
        <w:t xml:space="preserve"> </w:t>
      </w:r>
      <w:r w:rsidR="00765E66" w:rsidRPr="005E7FE6">
        <w:rPr>
          <w:rFonts w:ascii="Arial" w:eastAsia="Calibri" w:hAnsi="Arial" w:cs="Arial"/>
        </w:rPr>
        <w:t>)</w:t>
      </w:r>
      <w:r w:rsidR="007A327C" w:rsidRPr="005E7FE6">
        <w:rPr>
          <w:rFonts w:ascii="Arial" w:eastAsia="Calibri" w:hAnsi="Arial" w:cs="Arial"/>
        </w:rPr>
        <w:t xml:space="preserve">, </w:t>
      </w:r>
      <w:proofErr w:type="spellStart"/>
      <w:r w:rsidR="007A327C" w:rsidRPr="005E7FE6">
        <w:rPr>
          <w:rFonts w:ascii="Arial" w:eastAsia="Calibri" w:hAnsi="Arial" w:cs="Arial"/>
        </w:rPr>
        <w:t>špecializovanými</w:t>
      </w:r>
      <w:proofErr w:type="spellEnd"/>
      <w:proofErr w:type="gramEnd"/>
      <w:r w:rsidR="007A327C" w:rsidRPr="005E7FE6">
        <w:rPr>
          <w:rFonts w:ascii="Arial" w:eastAsia="Calibri" w:hAnsi="Arial" w:cs="Arial"/>
        </w:rPr>
        <w:t xml:space="preserve"> </w:t>
      </w:r>
      <w:proofErr w:type="spellStart"/>
      <w:r w:rsidR="007A327C" w:rsidRPr="005E7FE6">
        <w:rPr>
          <w:rFonts w:ascii="Arial" w:eastAsia="Calibri" w:hAnsi="Arial" w:cs="Arial"/>
        </w:rPr>
        <w:t>koordinátormi</w:t>
      </w:r>
      <w:proofErr w:type="spellEnd"/>
      <w:r w:rsidR="007A327C" w:rsidRPr="005E7FE6">
        <w:rPr>
          <w:rFonts w:ascii="Arial" w:eastAsia="Calibri" w:hAnsi="Arial" w:cs="Arial"/>
        </w:rPr>
        <w:t>, školskou psychologickou….</w:t>
      </w:r>
      <w:r w:rsidR="00824B38">
        <w:rPr>
          <w:rFonts w:ascii="Arial" w:eastAsia="Calibri" w:hAnsi="Arial" w:cs="Arial"/>
        </w:rPr>
        <w:t>,</w:t>
      </w:r>
    </w:p>
    <w:p w:rsidR="00064C6B" w:rsidRPr="005E7FE6" w:rsidRDefault="00064C6B" w:rsidP="00B20F9B">
      <w:pPr>
        <w:pStyle w:val="Odsekzoznamu"/>
        <w:numPr>
          <w:ilvl w:val="0"/>
          <w:numId w:val="19"/>
        </w:numPr>
        <w:jc w:val="both"/>
        <w:rPr>
          <w:rFonts w:ascii="Arial" w:eastAsia="Calibri" w:hAnsi="Arial" w:cs="Arial"/>
        </w:rPr>
      </w:pPr>
      <w:proofErr w:type="spellStart"/>
      <w:r w:rsidRPr="005E7FE6">
        <w:rPr>
          <w:rFonts w:ascii="Arial" w:eastAsia="Calibri" w:hAnsi="Arial" w:cs="Arial"/>
        </w:rPr>
        <w:t>hľadať</w:t>
      </w:r>
      <w:proofErr w:type="spellEnd"/>
      <w:r w:rsidRPr="005E7FE6">
        <w:rPr>
          <w:rFonts w:ascii="Arial" w:eastAsia="Calibri" w:hAnsi="Arial" w:cs="Arial"/>
        </w:rPr>
        <w:t xml:space="preserve"> </w:t>
      </w:r>
      <w:r w:rsidR="007A327C" w:rsidRPr="005E7FE6">
        <w:rPr>
          <w:rFonts w:ascii="Arial" w:eastAsia="Calibri" w:hAnsi="Arial" w:cs="Arial"/>
        </w:rPr>
        <w:t xml:space="preserve">aj </w:t>
      </w:r>
      <w:proofErr w:type="spellStart"/>
      <w:r w:rsidRPr="005E7FE6">
        <w:rPr>
          <w:rFonts w:ascii="Arial" w:eastAsia="Calibri" w:hAnsi="Arial" w:cs="Arial"/>
        </w:rPr>
        <w:t>vlastné</w:t>
      </w:r>
      <w:proofErr w:type="spellEnd"/>
      <w:r w:rsidRPr="005E7FE6">
        <w:rPr>
          <w:rFonts w:ascii="Arial" w:eastAsia="Calibri" w:hAnsi="Arial" w:cs="Arial"/>
        </w:rPr>
        <w:t xml:space="preserve"> možnosti podpory či </w:t>
      </w:r>
      <w:proofErr w:type="spellStart"/>
      <w:r w:rsidRPr="005E7FE6">
        <w:rPr>
          <w:rFonts w:ascii="Arial" w:eastAsia="Calibri" w:hAnsi="Arial" w:cs="Arial"/>
        </w:rPr>
        <w:t>skvalitnenia</w:t>
      </w:r>
      <w:proofErr w:type="spellEnd"/>
      <w:r w:rsidRPr="005E7FE6">
        <w:rPr>
          <w:rFonts w:ascii="Arial" w:eastAsia="Calibri" w:hAnsi="Arial" w:cs="Arial"/>
        </w:rPr>
        <w:t xml:space="preserve"> </w:t>
      </w:r>
      <w:proofErr w:type="spellStart"/>
      <w:r w:rsidRPr="005E7FE6">
        <w:rPr>
          <w:rFonts w:ascii="Arial" w:eastAsia="Calibri" w:hAnsi="Arial" w:cs="Arial"/>
        </w:rPr>
        <w:t>vyučovacieho</w:t>
      </w:r>
      <w:proofErr w:type="spellEnd"/>
      <w:r w:rsidRPr="005E7FE6">
        <w:rPr>
          <w:rFonts w:ascii="Arial" w:eastAsia="Calibri" w:hAnsi="Arial" w:cs="Arial"/>
        </w:rPr>
        <w:t xml:space="preserve"> procesu </w:t>
      </w:r>
      <w:proofErr w:type="spellStart"/>
      <w:r w:rsidRPr="005E7FE6">
        <w:rPr>
          <w:rFonts w:ascii="Arial" w:eastAsia="Calibri" w:hAnsi="Arial" w:cs="Arial"/>
        </w:rPr>
        <w:t>cez</w:t>
      </w:r>
      <w:proofErr w:type="spellEnd"/>
      <w:r w:rsidRPr="005E7FE6">
        <w:rPr>
          <w:rFonts w:ascii="Arial" w:eastAsia="Calibri" w:hAnsi="Arial" w:cs="Arial"/>
        </w:rPr>
        <w:t xml:space="preserve"> „malé“ výzvy</w:t>
      </w:r>
      <w:r w:rsidR="00765E66" w:rsidRPr="005E7FE6">
        <w:rPr>
          <w:rFonts w:ascii="Arial" w:eastAsia="Calibri" w:hAnsi="Arial" w:cs="Arial"/>
        </w:rPr>
        <w:t xml:space="preserve">, či </w:t>
      </w:r>
      <w:proofErr w:type="spellStart"/>
      <w:r w:rsidR="00765E66" w:rsidRPr="005E7FE6">
        <w:rPr>
          <w:rFonts w:ascii="Arial" w:eastAsia="Calibri" w:hAnsi="Arial" w:cs="Arial"/>
        </w:rPr>
        <w:t>sponzorstvá</w:t>
      </w:r>
      <w:proofErr w:type="spellEnd"/>
      <w:r w:rsidR="00765E66" w:rsidRPr="005E7FE6">
        <w:rPr>
          <w:rFonts w:ascii="Arial" w:eastAsia="Calibri" w:hAnsi="Arial" w:cs="Arial"/>
        </w:rPr>
        <w:t>,</w:t>
      </w:r>
    </w:p>
    <w:p w:rsidR="00064C6B" w:rsidRPr="005E7FE6" w:rsidRDefault="00B74390" w:rsidP="00B20F9B">
      <w:pPr>
        <w:pStyle w:val="Odsekzoznamu"/>
        <w:numPr>
          <w:ilvl w:val="0"/>
          <w:numId w:val="19"/>
        </w:numPr>
        <w:jc w:val="both"/>
        <w:rPr>
          <w:rFonts w:ascii="Arial" w:eastAsia="Calibri" w:hAnsi="Arial" w:cs="Arial"/>
        </w:rPr>
      </w:pPr>
      <w:proofErr w:type="spellStart"/>
      <w:r>
        <w:rPr>
          <w:rFonts w:ascii="Arial" w:eastAsia="Calibri" w:hAnsi="Arial" w:cs="Arial"/>
        </w:rPr>
        <w:t>z</w:t>
      </w:r>
      <w:r w:rsidR="00064C6B" w:rsidRPr="005E7FE6">
        <w:rPr>
          <w:rFonts w:ascii="Arial" w:eastAsia="Calibri" w:hAnsi="Arial" w:cs="Arial"/>
        </w:rPr>
        <w:t>apojiť</w:t>
      </w:r>
      <w:proofErr w:type="spellEnd"/>
      <w:r w:rsidR="00064C6B" w:rsidRPr="005E7FE6">
        <w:rPr>
          <w:rFonts w:ascii="Arial" w:eastAsia="Calibri" w:hAnsi="Arial" w:cs="Arial"/>
        </w:rPr>
        <w:t xml:space="preserve"> </w:t>
      </w:r>
      <w:proofErr w:type="spellStart"/>
      <w:r w:rsidR="00765E66" w:rsidRPr="005E7FE6">
        <w:rPr>
          <w:rFonts w:ascii="Arial" w:eastAsia="Calibri" w:hAnsi="Arial" w:cs="Arial"/>
        </w:rPr>
        <w:t>žiakov</w:t>
      </w:r>
      <w:proofErr w:type="spellEnd"/>
      <w:r w:rsidR="00765E66" w:rsidRPr="005E7FE6">
        <w:rPr>
          <w:rFonts w:ascii="Arial" w:eastAsia="Calibri" w:hAnsi="Arial" w:cs="Arial"/>
        </w:rPr>
        <w:t xml:space="preserve"> </w:t>
      </w:r>
      <w:proofErr w:type="spellStart"/>
      <w:r w:rsidR="00765E66" w:rsidRPr="005E7FE6">
        <w:rPr>
          <w:rFonts w:ascii="Arial" w:eastAsia="Calibri" w:hAnsi="Arial" w:cs="Arial"/>
        </w:rPr>
        <w:t>minimálne</w:t>
      </w:r>
      <w:proofErr w:type="spellEnd"/>
      <w:r w:rsidR="00765E66" w:rsidRPr="005E7FE6">
        <w:rPr>
          <w:rFonts w:ascii="Arial" w:eastAsia="Calibri" w:hAnsi="Arial" w:cs="Arial"/>
        </w:rPr>
        <w:t xml:space="preserve"> </w:t>
      </w:r>
      <w:proofErr w:type="spellStart"/>
      <w:r w:rsidR="00064C6B" w:rsidRPr="005E7FE6">
        <w:rPr>
          <w:rFonts w:ascii="Arial" w:eastAsia="Calibri" w:hAnsi="Arial" w:cs="Arial"/>
        </w:rPr>
        <w:t>osemročného</w:t>
      </w:r>
      <w:proofErr w:type="spellEnd"/>
      <w:r w:rsidR="00064C6B" w:rsidRPr="005E7FE6">
        <w:rPr>
          <w:rFonts w:ascii="Arial" w:eastAsia="Calibri" w:hAnsi="Arial" w:cs="Arial"/>
        </w:rPr>
        <w:t xml:space="preserve"> </w:t>
      </w:r>
      <w:proofErr w:type="spellStart"/>
      <w:r w:rsidR="00064C6B" w:rsidRPr="005E7FE6">
        <w:rPr>
          <w:rFonts w:ascii="Arial" w:eastAsia="Calibri" w:hAnsi="Arial" w:cs="Arial"/>
        </w:rPr>
        <w:t>štúdia</w:t>
      </w:r>
      <w:proofErr w:type="spellEnd"/>
      <w:r w:rsidR="00064C6B" w:rsidRPr="005E7FE6">
        <w:rPr>
          <w:rFonts w:ascii="Arial" w:eastAsia="Calibri" w:hAnsi="Arial" w:cs="Arial"/>
        </w:rPr>
        <w:t xml:space="preserve"> </w:t>
      </w:r>
      <w:r w:rsidR="00765E66" w:rsidRPr="005E7FE6">
        <w:rPr>
          <w:rFonts w:ascii="Arial" w:eastAsia="Calibri" w:hAnsi="Arial" w:cs="Arial"/>
        </w:rPr>
        <w:t xml:space="preserve">aspoň </w:t>
      </w:r>
      <w:r w:rsidR="00064C6B" w:rsidRPr="005E7FE6">
        <w:rPr>
          <w:rFonts w:ascii="Arial" w:eastAsia="Calibri" w:hAnsi="Arial" w:cs="Arial"/>
        </w:rPr>
        <w:t>do</w:t>
      </w:r>
      <w:r w:rsidR="00765E66" w:rsidRPr="005E7FE6">
        <w:rPr>
          <w:rFonts w:ascii="Arial" w:eastAsia="Calibri" w:hAnsi="Arial" w:cs="Arial"/>
        </w:rPr>
        <w:t xml:space="preserve"> 2</w:t>
      </w:r>
      <w:r w:rsidR="00064C6B" w:rsidRPr="005E7FE6">
        <w:rPr>
          <w:rFonts w:ascii="Arial" w:eastAsia="Calibri" w:hAnsi="Arial" w:cs="Arial"/>
        </w:rPr>
        <w:t xml:space="preserve"> </w:t>
      </w:r>
      <w:proofErr w:type="spellStart"/>
      <w:r w:rsidR="00765E66" w:rsidRPr="005E7FE6">
        <w:rPr>
          <w:rFonts w:ascii="Arial" w:eastAsia="Calibri" w:hAnsi="Arial" w:cs="Arial"/>
        </w:rPr>
        <w:t>kategórií</w:t>
      </w:r>
      <w:proofErr w:type="spellEnd"/>
      <w:r w:rsidR="00765E66" w:rsidRPr="005E7FE6">
        <w:rPr>
          <w:rFonts w:ascii="Arial" w:eastAsia="Calibri" w:hAnsi="Arial" w:cs="Arial"/>
        </w:rPr>
        <w:t xml:space="preserve"> </w:t>
      </w:r>
      <w:proofErr w:type="spellStart"/>
      <w:r w:rsidR="007A327C" w:rsidRPr="005E7FE6">
        <w:rPr>
          <w:rFonts w:ascii="Arial" w:eastAsia="Calibri" w:hAnsi="Arial" w:cs="Arial"/>
        </w:rPr>
        <w:t>minimálne</w:t>
      </w:r>
      <w:proofErr w:type="spellEnd"/>
      <w:r w:rsidR="007A327C" w:rsidRPr="005E7FE6">
        <w:rPr>
          <w:rFonts w:ascii="Arial" w:eastAsia="Calibri" w:hAnsi="Arial" w:cs="Arial"/>
        </w:rPr>
        <w:t xml:space="preserve"> do </w:t>
      </w:r>
      <w:r w:rsidR="00064C6B" w:rsidRPr="005E7FE6">
        <w:rPr>
          <w:rFonts w:ascii="Arial" w:eastAsia="Calibri" w:hAnsi="Arial" w:cs="Arial"/>
        </w:rPr>
        <w:t xml:space="preserve">školských </w:t>
      </w:r>
      <w:proofErr w:type="spellStart"/>
      <w:r w:rsidR="00064C6B" w:rsidRPr="005E7FE6">
        <w:rPr>
          <w:rFonts w:ascii="Arial" w:eastAsia="Calibri" w:hAnsi="Arial" w:cs="Arial"/>
        </w:rPr>
        <w:t>kôl</w:t>
      </w:r>
      <w:proofErr w:type="spellEnd"/>
      <w:r w:rsidR="00064C6B" w:rsidRPr="005E7FE6">
        <w:rPr>
          <w:rFonts w:ascii="Arial" w:eastAsia="Calibri" w:hAnsi="Arial" w:cs="Arial"/>
        </w:rPr>
        <w:t xml:space="preserve"> </w:t>
      </w:r>
      <w:proofErr w:type="spellStart"/>
      <w:r w:rsidR="000624EB">
        <w:rPr>
          <w:rFonts w:ascii="Arial" w:eastAsia="Calibri" w:hAnsi="Arial" w:cs="Arial"/>
        </w:rPr>
        <w:t>predmetových</w:t>
      </w:r>
      <w:proofErr w:type="spellEnd"/>
      <w:r w:rsidR="000624EB">
        <w:rPr>
          <w:rFonts w:ascii="Arial" w:eastAsia="Calibri" w:hAnsi="Arial" w:cs="Arial"/>
        </w:rPr>
        <w:t xml:space="preserve"> </w:t>
      </w:r>
      <w:r w:rsidR="00064C6B" w:rsidRPr="005E7FE6">
        <w:rPr>
          <w:rFonts w:ascii="Arial" w:eastAsia="Calibri" w:hAnsi="Arial" w:cs="Arial"/>
        </w:rPr>
        <w:t>olympiád</w:t>
      </w:r>
      <w:r w:rsidR="00765E66" w:rsidRPr="005E7FE6">
        <w:rPr>
          <w:rFonts w:ascii="Arial" w:eastAsia="Calibri" w:hAnsi="Arial" w:cs="Arial"/>
        </w:rPr>
        <w:t>,</w:t>
      </w:r>
    </w:p>
    <w:p w:rsidR="00064C6B" w:rsidRPr="005E7FE6" w:rsidRDefault="007A327C" w:rsidP="00B20F9B">
      <w:pPr>
        <w:pStyle w:val="Odsekzoznamu"/>
        <w:numPr>
          <w:ilvl w:val="0"/>
          <w:numId w:val="19"/>
        </w:numPr>
        <w:jc w:val="both"/>
        <w:rPr>
          <w:rFonts w:ascii="Arial" w:eastAsia="Calibri" w:hAnsi="Arial" w:cs="Arial"/>
        </w:rPr>
      </w:pPr>
      <w:proofErr w:type="spellStart"/>
      <w:r w:rsidRPr="005E7FE6">
        <w:rPr>
          <w:rFonts w:ascii="Arial" w:eastAsia="Calibri" w:hAnsi="Arial" w:cs="Arial"/>
        </w:rPr>
        <w:t>s</w:t>
      </w:r>
      <w:r w:rsidR="00064C6B" w:rsidRPr="005E7FE6">
        <w:rPr>
          <w:rFonts w:ascii="Arial" w:eastAsia="Calibri" w:hAnsi="Arial" w:cs="Arial"/>
        </w:rPr>
        <w:t>kú</w:t>
      </w:r>
      <w:r w:rsidRPr="005E7FE6">
        <w:rPr>
          <w:rFonts w:ascii="Arial" w:eastAsia="Calibri" w:hAnsi="Arial" w:cs="Arial"/>
        </w:rPr>
        <w:t>ša</w:t>
      </w:r>
      <w:r w:rsidR="00064C6B" w:rsidRPr="005E7FE6">
        <w:rPr>
          <w:rFonts w:ascii="Arial" w:eastAsia="Calibri" w:hAnsi="Arial" w:cs="Arial"/>
        </w:rPr>
        <w:t>ť</w:t>
      </w:r>
      <w:proofErr w:type="spellEnd"/>
      <w:r w:rsidR="00064C6B" w:rsidRPr="005E7FE6">
        <w:rPr>
          <w:rFonts w:ascii="Arial" w:eastAsia="Calibri" w:hAnsi="Arial" w:cs="Arial"/>
        </w:rPr>
        <w:t xml:space="preserve"> </w:t>
      </w:r>
      <w:proofErr w:type="spellStart"/>
      <w:r w:rsidR="00064C6B" w:rsidRPr="005E7FE6">
        <w:rPr>
          <w:rFonts w:ascii="Arial" w:eastAsia="Calibri" w:hAnsi="Arial" w:cs="Arial"/>
        </w:rPr>
        <w:t>osloviť</w:t>
      </w:r>
      <w:proofErr w:type="spellEnd"/>
      <w:r w:rsidR="00064C6B" w:rsidRPr="005E7FE6">
        <w:rPr>
          <w:rFonts w:ascii="Arial" w:eastAsia="Calibri" w:hAnsi="Arial" w:cs="Arial"/>
        </w:rPr>
        <w:t xml:space="preserve"> </w:t>
      </w:r>
      <w:proofErr w:type="spellStart"/>
      <w:r w:rsidR="00064C6B" w:rsidRPr="005E7FE6">
        <w:rPr>
          <w:rFonts w:ascii="Arial" w:eastAsia="Calibri" w:hAnsi="Arial" w:cs="Arial"/>
        </w:rPr>
        <w:t>absolventov</w:t>
      </w:r>
      <w:proofErr w:type="spellEnd"/>
      <w:r w:rsidR="00064C6B" w:rsidRPr="005E7FE6">
        <w:rPr>
          <w:rFonts w:ascii="Arial" w:eastAsia="Calibri" w:hAnsi="Arial" w:cs="Arial"/>
        </w:rPr>
        <w:t xml:space="preserve">, </w:t>
      </w:r>
      <w:proofErr w:type="spellStart"/>
      <w:r w:rsidR="00064C6B" w:rsidRPr="005E7FE6">
        <w:rPr>
          <w:rFonts w:ascii="Arial" w:eastAsia="Calibri" w:hAnsi="Arial" w:cs="Arial"/>
        </w:rPr>
        <w:t>odborníkov</w:t>
      </w:r>
      <w:proofErr w:type="spellEnd"/>
      <w:r w:rsidR="00064C6B" w:rsidRPr="005E7FE6">
        <w:rPr>
          <w:rFonts w:ascii="Arial" w:eastAsia="Calibri" w:hAnsi="Arial" w:cs="Arial"/>
        </w:rPr>
        <w:t xml:space="preserve"> na VŠ</w:t>
      </w:r>
      <w:r w:rsidR="000624EB">
        <w:rPr>
          <w:rFonts w:ascii="Arial" w:eastAsia="Calibri" w:hAnsi="Arial" w:cs="Arial"/>
        </w:rPr>
        <w:t>,</w:t>
      </w:r>
      <w:r w:rsidR="00064C6B" w:rsidRPr="005E7FE6">
        <w:rPr>
          <w:rFonts w:ascii="Arial" w:eastAsia="Calibri" w:hAnsi="Arial" w:cs="Arial"/>
        </w:rPr>
        <w:t xml:space="preserve"> </w:t>
      </w:r>
      <w:proofErr w:type="spellStart"/>
      <w:r w:rsidR="000624EB">
        <w:rPr>
          <w:rFonts w:ascii="Arial" w:eastAsia="Calibri" w:hAnsi="Arial" w:cs="Arial"/>
        </w:rPr>
        <w:t>prípadne</w:t>
      </w:r>
      <w:proofErr w:type="spellEnd"/>
      <w:r w:rsidR="000624EB">
        <w:rPr>
          <w:rFonts w:ascii="Arial" w:eastAsia="Calibri" w:hAnsi="Arial" w:cs="Arial"/>
        </w:rPr>
        <w:t xml:space="preserve"> </w:t>
      </w:r>
      <w:proofErr w:type="spellStart"/>
      <w:r w:rsidR="000624EB">
        <w:rPr>
          <w:rFonts w:ascii="Arial" w:eastAsia="Calibri" w:hAnsi="Arial" w:cs="Arial"/>
        </w:rPr>
        <w:t>iných</w:t>
      </w:r>
      <w:proofErr w:type="spellEnd"/>
      <w:r w:rsidR="000624EB">
        <w:rPr>
          <w:rFonts w:ascii="Arial" w:eastAsia="Calibri" w:hAnsi="Arial" w:cs="Arial"/>
        </w:rPr>
        <w:t xml:space="preserve"> </w:t>
      </w:r>
      <w:proofErr w:type="spellStart"/>
      <w:r w:rsidR="000624EB">
        <w:rPr>
          <w:rFonts w:ascii="Arial" w:eastAsia="Calibri" w:hAnsi="Arial" w:cs="Arial"/>
        </w:rPr>
        <w:t>inštitúcií</w:t>
      </w:r>
      <w:proofErr w:type="spellEnd"/>
      <w:r w:rsidR="000624EB">
        <w:rPr>
          <w:rFonts w:ascii="Arial" w:eastAsia="Calibri" w:hAnsi="Arial" w:cs="Arial"/>
        </w:rPr>
        <w:t xml:space="preserve">, </w:t>
      </w:r>
      <w:r w:rsidR="00064C6B" w:rsidRPr="005E7FE6">
        <w:rPr>
          <w:rFonts w:ascii="Arial" w:eastAsia="Calibri" w:hAnsi="Arial" w:cs="Arial"/>
        </w:rPr>
        <w:t>s prosbou o </w:t>
      </w:r>
      <w:proofErr w:type="spellStart"/>
      <w:r w:rsidR="00064C6B" w:rsidRPr="005E7FE6">
        <w:rPr>
          <w:rFonts w:ascii="Arial" w:eastAsia="Calibri" w:hAnsi="Arial" w:cs="Arial"/>
        </w:rPr>
        <w:t>spoluprácu</w:t>
      </w:r>
      <w:proofErr w:type="spellEnd"/>
      <w:r w:rsidR="00064C6B" w:rsidRPr="005E7FE6">
        <w:rPr>
          <w:rFonts w:ascii="Arial" w:eastAsia="Calibri" w:hAnsi="Arial" w:cs="Arial"/>
        </w:rPr>
        <w:t xml:space="preserve"> </w:t>
      </w:r>
      <w:proofErr w:type="spellStart"/>
      <w:r w:rsidR="00064C6B" w:rsidRPr="005E7FE6">
        <w:rPr>
          <w:rFonts w:ascii="Arial" w:eastAsia="Calibri" w:hAnsi="Arial" w:cs="Arial"/>
        </w:rPr>
        <w:t>pri</w:t>
      </w:r>
      <w:proofErr w:type="spellEnd"/>
      <w:r w:rsidR="00064C6B" w:rsidRPr="005E7FE6">
        <w:rPr>
          <w:rFonts w:ascii="Arial" w:eastAsia="Calibri" w:hAnsi="Arial" w:cs="Arial"/>
        </w:rPr>
        <w:t xml:space="preserve"> vypracovaní </w:t>
      </w:r>
      <w:proofErr w:type="spellStart"/>
      <w:r w:rsidR="00064C6B" w:rsidRPr="005E7FE6">
        <w:rPr>
          <w:rFonts w:ascii="Arial" w:eastAsia="Calibri" w:hAnsi="Arial" w:cs="Arial"/>
        </w:rPr>
        <w:t>kvalitnejších</w:t>
      </w:r>
      <w:proofErr w:type="spellEnd"/>
      <w:r w:rsidR="00064C6B" w:rsidRPr="005E7FE6">
        <w:rPr>
          <w:rFonts w:ascii="Arial" w:eastAsia="Calibri" w:hAnsi="Arial" w:cs="Arial"/>
        </w:rPr>
        <w:t xml:space="preserve"> a </w:t>
      </w:r>
      <w:proofErr w:type="spellStart"/>
      <w:r w:rsidR="00064C6B" w:rsidRPr="005E7FE6">
        <w:rPr>
          <w:rFonts w:ascii="Arial" w:eastAsia="Calibri" w:hAnsi="Arial" w:cs="Arial"/>
        </w:rPr>
        <w:t>odbornejších</w:t>
      </w:r>
      <w:proofErr w:type="spellEnd"/>
      <w:r w:rsidR="00064C6B" w:rsidRPr="005E7FE6">
        <w:rPr>
          <w:rFonts w:ascii="Arial" w:eastAsia="Calibri" w:hAnsi="Arial" w:cs="Arial"/>
        </w:rPr>
        <w:t xml:space="preserve"> </w:t>
      </w:r>
      <w:proofErr w:type="spellStart"/>
      <w:r w:rsidR="00064C6B" w:rsidRPr="005E7FE6">
        <w:rPr>
          <w:rFonts w:ascii="Arial" w:eastAsia="Calibri" w:hAnsi="Arial" w:cs="Arial"/>
        </w:rPr>
        <w:t>prác</w:t>
      </w:r>
      <w:proofErr w:type="spellEnd"/>
      <w:r w:rsidR="00064C6B" w:rsidRPr="005E7FE6">
        <w:rPr>
          <w:rFonts w:ascii="Arial" w:eastAsia="Calibri" w:hAnsi="Arial" w:cs="Arial"/>
        </w:rPr>
        <w:t xml:space="preserve">, </w:t>
      </w:r>
      <w:proofErr w:type="spellStart"/>
      <w:r w:rsidR="00064C6B" w:rsidRPr="005E7FE6">
        <w:rPr>
          <w:rFonts w:ascii="Arial" w:eastAsia="Calibri" w:hAnsi="Arial" w:cs="Arial"/>
        </w:rPr>
        <w:t>ktoré</w:t>
      </w:r>
      <w:proofErr w:type="spellEnd"/>
      <w:r w:rsidR="00064C6B" w:rsidRPr="005E7FE6">
        <w:rPr>
          <w:rFonts w:ascii="Arial" w:eastAsia="Calibri" w:hAnsi="Arial" w:cs="Arial"/>
        </w:rPr>
        <w:t xml:space="preserve"> by </w:t>
      </w:r>
      <w:proofErr w:type="spellStart"/>
      <w:r w:rsidR="00064C6B" w:rsidRPr="005E7FE6">
        <w:rPr>
          <w:rFonts w:ascii="Arial" w:eastAsia="Calibri" w:hAnsi="Arial" w:cs="Arial"/>
        </w:rPr>
        <w:t>boli</w:t>
      </w:r>
      <w:proofErr w:type="spellEnd"/>
      <w:r w:rsidR="00064C6B" w:rsidRPr="005E7FE6">
        <w:rPr>
          <w:rFonts w:ascii="Arial" w:eastAsia="Calibri" w:hAnsi="Arial" w:cs="Arial"/>
        </w:rPr>
        <w:t xml:space="preserve"> </w:t>
      </w:r>
      <w:proofErr w:type="spellStart"/>
      <w:r w:rsidR="00064C6B" w:rsidRPr="005E7FE6">
        <w:rPr>
          <w:rFonts w:ascii="Arial" w:eastAsia="Calibri" w:hAnsi="Arial" w:cs="Arial"/>
        </w:rPr>
        <w:t>konkurencieschopné</w:t>
      </w:r>
      <w:proofErr w:type="spellEnd"/>
      <w:r w:rsidR="00064C6B" w:rsidRPr="005E7FE6">
        <w:rPr>
          <w:rFonts w:ascii="Arial" w:eastAsia="Calibri" w:hAnsi="Arial" w:cs="Arial"/>
        </w:rPr>
        <w:t xml:space="preserve"> na krajských aj celoslovenských </w:t>
      </w:r>
      <w:proofErr w:type="spellStart"/>
      <w:r w:rsidR="00064C6B" w:rsidRPr="005E7FE6">
        <w:rPr>
          <w:rFonts w:ascii="Arial" w:eastAsia="Calibri" w:hAnsi="Arial" w:cs="Arial"/>
        </w:rPr>
        <w:t>súťažiach</w:t>
      </w:r>
      <w:proofErr w:type="spellEnd"/>
      <w:r w:rsidR="00B74390">
        <w:rPr>
          <w:rFonts w:ascii="Arial" w:eastAsia="Calibri" w:hAnsi="Arial" w:cs="Arial"/>
        </w:rPr>
        <w:t xml:space="preserve">, </w:t>
      </w:r>
      <w:proofErr w:type="spellStart"/>
      <w:r w:rsidR="00B74390">
        <w:rPr>
          <w:rFonts w:ascii="Arial" w:eastAsia="Calibri" w:hAnsi="Arial" w:cs="Arial"/>
        </w:rPr>
        <w:t>prípadne</w:t>
      </w:r>
      <w:proofErr w:type="spellEnd"/>
      <w:r w:rsidR="00B74390">
        <w:rPr>
          <w:rFonts w:ascii="Arial" w:eastAsia="Calibri" w:hAnsi="Arial" w:cs="Arial"/>
        </w:rPr>
        <w:t xml:space="preserve"> </w:t>
      </w:r>
      <w:r w:rsidR="000624EB">
        <w:rPr>
          <w:rFonts w:ascii="Arial" w:eastAsia="Calibri" w:hAnsi="Arial" w:cs="Arial"/>
        </w:rPr>
        <w:t xml:space="preserve">so </w:t>
      </w:r>
      <w:proofErr w:type="spellStart"/>
      <w:r w:rsidR="000624EB">
        <w:rPr>
          <w:rFonts w:ascii="Arial" w:eastAsia="Calibri" w:hAnsi="Arial" w:cs="Arial"/>
        </w:rPr>
        <w:t>žiadosťou</w:t>
      </w:r>
      <w:proofErr w:type="spellEnd"/>
      <w:r w:rsidR="000624EB">
        <w:rPr>
          <w:rFonts w:ascii="Arial" w:eastAsia="Calibri" w:hAnsi="Arial" w:cs="Arial"/>
        </w:rPr>
        <w:t xml:space="preserve"> o </w:t>
      </w:r>
      <w:r w:rsidR="00B74390">
        <w:rPr>
          <w:rFonts w:ascii="Arial" w:eastAsia="Calibri" w:hAnsi="Arial" w:cs="Arial"/>
        </w:rPr>
        <w:t xml:space="preserve">besedy, workshopy </w:t>
      </w:r>
      <w:proofErr w:type="spellStart"/>
      <w:r w:rsidR="00B74390">
        <w:rPr>
          <w:rFonts w:ascii="Arial" w:eastAsia="Calibri" w:hAnsi="Arial" w:cs="Arial"/>
        </w:rPr>
        <w:t>približujúce</w:t>
      </w:r>
      <w:proofErr w:type="spellEnd"/>
      <w:r w:rsidR="00B74390">
        <w:rPr>
          <w:rFonts w:ascii="Arial" w:eastAsia="Calibri" w:hAnsi="Arial" w:cs="Arial"/>
        </w:rPr>
        <w:t xml:space="preserve"> </w:t>
      </w:r>
      <w:proofErr w:type="spellStart"/>
      <w:r w:rsidR="00B74390">
        <w:rPr>
          <w:rFonts w:ascii="Arial" w:eastAsia="Calibri" w:hAnsi="Arial" w:cs="Arial"/>
        </w:rPr>
        <w:t>rôzne</w:t>
      </w:r>
      <w:proofErr w:type="spellEnd"/>
      <w:r w:rsidR="00B74390">
        <w:rPr>
          <w:rFonts w:ascii="Arial" w:eastAsia="Calibri" w:hAnsi="Arial" w:cs="Arial"/>
        </w:rPr>
        <w:t xml:space="preserve"> aktivity, </w:t>
      </w:r>
      <w:proofErr w:type="spellStart"/>
      <w:r w:rsidR="00B74390">
        <w:rPr>
          <w:rFonts w:ascii="Arial" w:eastAsia="Calibri" w:hAnsi="Arial" w:cs="Arial"/>
        </w:rPr>
        <w:t>aleb</w:t>
      </w:r>
      <w:r w:rsidR="000624EB">
        <w:rPr>
          <w:rFonts w:ascii="Arial" w:eastAsia="Calibri" w:hAnsi="Arial" w:cs="Arial"/>
        </w:rPr>
        <w:t>o</w:t>
      </w:r>
      <w:proofErr w:type="spellEnd"/>
      <w:r w:rsidR="000624EB">
        <w:rPr>
          <w:rFonts w:ascii="Arial" w:eastAsia="Calibri" w:hAnsi="Arial" w:cs="Arial"/>
        </w:rPr>
        <w:t xml:space="preserve"> </w:t>
      </w:r>
      <w:proofErr w:type="spellStart"/>
      <w:r w:rsidR="000624EB">
        <w:rPr>
          <w:rFonts w:ascii="Arial" w:eastAsia="Calibri" w:hAnsi="Arial" w:cs="Arial"/>
        </w:rPr>
        <w:t>potenciálne</w:t>
      </w:r>
      <w:proofErr w:type="spellEnd"/>
      <w:r w:rsidR="000624EB">
        <w:rPr>
          <w:rFonts w:ascii="Arial" w:eastAsia="Calibri" w:hAnsi="Arial" w:cs="Arial"/>
        </w:rPr>
        <w:t xml:space="preserve"> </w:t>
      </w:r>
      <w:proofErr w:type="spellStart"/>
      <w:r w:rsidR="00B74390">
        <w:rPr>
          <w:rFonts w:ascii="Arial" w:eastAsia="Calibri" w:hAnsi="Arial" w:cs="Arial"/>
        </w:rPr>
        <w:t>povolania</w:t>
      </w:r>
      <w:proofErr w:type="spellEnd"/>
      <w:r w:rsidR="00B74390">
        <w:rPr>
          <w:rFonts w:ascii="Arial" w:eastAsia="Calibri" w:hAnsi="Arial" w:cs="Arial"/>
        </w:rPr>
        <w:t xml:space="preserve">, </w:t>
      </w:r>
    </w:p>
    <w:p w:rsidR="007A327C" w:rsidRPr="005E7FE6" w:rsidRDefault="007A327C" w:rsidP="00B20F9B">
      <w:pPr>
        <w:pStyle w:val="Odsekzoznamu"/>
        <w:numPr>
          <w:ilvl w:val="0"/>
          <w:numId w:val="19"/>
        </w:numPr>
        <w:jc w:val="both"/>
        <w:rPr>
          <w:rFonts w:ascii="Arial" w:eastAsia="Calibri" w:hAnsi="Arial" w:cs="Arial"/>
        </w:rPr>
      </w:pPr>
      <w:proofErr w:type="spellStart"/>
      <w:r w:rsidRPr="005E7FE6">
        <w:rPr>
          <w:rFonts w:ascii="Arial" w:eastAsia="Calibri" w:hAnsi="Arial" w:cs="Arial"/>
        </w:rPr>
        <w:t>konzultovať</w:t>
      </w:r>
      <w:proofErr w:type="spellEnd"/>
      <w:r w:rsidRPr="005E7FE6">
        <w:rPr>
          <w:rFonts w:ascii="Arial" w:eastAsia="Calibri" w:hAnsi="Arial" w:cs="Arial"/>
        </w:rPr>
        <w:t xml:space="preserve"> aspoň 1 </w:t>
      </w:r>
      <w:proofErr w:type="spellStart"/>
      <w:r w:rsidRPr="005E7FE6">
        <w:rPr>
          <w:rFonts w:ascii="Arial" w:eastAsia="Calibri" w:hAnsi="Arial" w:cs="Arial"/>
        </w:rPr>
        <w:t>prácu</w:t>
      </w:r>
      <w:proofErr w:type="spellEnd"/>
      <w:r w:rsidRPr="005E7FE6">
        <w:rPr>
          <w:rFonts w:ascii="Arial" w:eastAsia="Calibri" w:hAnsi="Arial" w:cs="Arial"/>
        </w:rPr>
        <w:t xml:space="preserve"> SOČ </w:t>
      </w:r>
      <w:proofErr w:type="spellStart"/>
      <w:r w:rsidRPr="005E7FE6">
        <w:rPr>
          <w:rFonts w:ascii="Arial" w:eastAsia="Calibri" w:hAnsi="Arial" w:cs="Arial"/>
        </w:rPr>
        <w:t>žiaka</w:t>
      </w:r>
      <w:proofErr w:type="spellEnd"/>
      <w:r w:rsidRPr="005E7FE6">
        <w:rPr>
          <w:rFonts w:ascii="Arial" w:eastAsia="Calibri" w:hAnsi="Arial" w:cs="Arial"/>
        </w:rPr>
        <w:t xml:space="preserve"> 3.ročníka, </w:t>
      </w:r>
      <w:proofErr w:type="spellStart"/>
      <w:r w:rsidRPr="005E7FE6">
        <w:rPr>
          <w:rFonts w:ascii="Arial" w:eastAsia="Calibri" w:hAnsi="Arial" w:cs="Arial"/>
        </w:rPr>
        <w:t>čo</w:t>
      </w:r>
      <w:proofErr w:type="spellEnd"/>
      <w:r w:rsidRPr="005E7FE6">
        <w:rPr>
          <w:rFonts w:ascii="Arial" w:eastAsia="Calibri" w:hAnsi="Arial" w:cs="Arial"/>
        </w:rPr>
        <w:t xml:space="preserve"> zvyšuje šance na </w:t>
      </w:r>
      <w:proofErr w:type="spellStart"/>
      <w:r w:rsidRPr="005E7FE6">
        <w:rPr>
          <w:rFonts w:ascii="Arial" w:eastAsia="Calibri" w:hAnsi="Arial" w:cs="Arial"/>
        </w:rPr>
        <w:t>minimálne</w:t>
      </w:r>
      <w:proofErr w:type="spellEnd"/>
      <w:r w:rsidRPr="005E7FE6">
        <w:rPr>
          <w:rFonts w:ascii="Arial" w:eastAsia="Calibri" w:hAnsi="Arial" w:cs="Arial"/>
        </w:rPr>
        <w:t xml:space="preserve"> </w:t>
      </w:r>
      <w:proofErr w:type="spellStart"/>
      <w:r w:rsidRPr="005E7FE6">
        <w:rPr>
          <w:rFonts w:ascii="Arial" w:eastAsia="Calibri" w:hAnsi="Arial" w:cs="Arial"/>
        </w:rPr>
        <w:t>účasť</w:t>
      </w:r>
      <w:proofErr w:type="spellEnd"/>
      <w:r w:rsidRPr="005E7FE6">
        <w:rPr>
          <w:rFonts w:ascii="Arial" w:eastAsia="Calibri" w:hAnsi="Arial" w:cs="Arial"/>
        </w:rPr>
        <w:t xml:space="preserve"> </w:t>
      </w:r>
      <w:proofErr w:type="spellStart"/>
      <w:r w:rsidRPr="005E7FE6">
        <w:rPr>
          <w:rFonts w:ascii="Arial" w:eastAsia="Calibri" w:hAnsi="Arial" w:cs="Arial"/>
        </w:rPr>
        <w:t>vyššieho</w:t>
      </w:r>
      <w:proofErr w:type="spellEnd"/>
      <w:r w:rsidRPr="005E7FE6">
        <w:rPr>
          <w:rFonts w:ascii="Arial" w:eastAsia="Calibri" w:hAnsi="Arial" w:cs="Arial"/>
        </w:rPr>
        <w:t xml:space="preserve"> počtu </w:t>
      </w:r>
      <w:proofErr w:type="spellStart"/>
      <w:r w:rsidRPr="005E7FE6">
        <w:rPr>
          <w:rFonts w:ascii="Arial" w:eastAsia="Calibri" w:hAnsi="Arial" w:cs="Arial"/>
        </w:rPr>
        <w:t>žiakov</w:t>
      </w:r>
      <w:proofErr w:type="spellEnd"/>
      <w:r w:rsidRPr="005E7FE6">
        <w:rPr>
          <w:rFonts w:ascii="Arial" w:eastAsia="Calibri" w:hAnsi="Arial" w:cs="Arial"/>
        </w:rPr>
        <w:t xml:space="preserve"> </w:t>
      </w:r>
      <w:proofErr w:type="spellStart"/>
      <w:r w:rsidRPr="005E7FE6">
        <w:rPr>
          <w:rFonts w:ascii="Arial" w:eastAsia="Calibri" w:hAnsi="Arial" w:cs="Arial"/>
        </w:rPr>
        <w:t>zúčastnených</w:t>
      </w:r>
      <w:proofErr w:type="spellEnd"/>
      <w:r w:rsidRPr="005E7FE6">
        <w:rPr>
          <w:rFonts w:ascii="Arial" w:eastAsia="Calibri" w:hAnsi="Arial" w:cs="Arial"/>
        </w:rPr>
        <w:t xml:space="preserve"> na krajských kolách.</w:t>
      </w:r>
    </w:p>
    <w:p w:rsidR="007D29C3" w:rsidRDefault="00B74390" w:rsidP="00B20F9B">
      <w:pPr>
        <w:pStyle w:val="Odsekzoznamu"/>
        <w:numPr>
          <w:ilvl w:val="0"/>
          <w:numId w:val="19"/>
        </w:numPr>
        <w:jc w:val="both"/>
        <w:rPr>
          <w:rFonts w:ascii="Arial" w:eastAsia="Calibri" w:hAnsi="Arial" w:cs="Arial"/>
        </w:rPr>
      </w:pPr>
      <w:proofErr w:type="spellStart"/>
      <w:r>
        <w:rPr>
          <w:rFonts w:ascii="Arial" w:eastAsia="Calibri" w:hAnsi="Arial" w:cs="Arial"/>
        </w:rPr>
        <w:t>t</w:t>
      </w:r>
      <w:r w:rsidR="007A327C" w:rsidRPr="005E7FE6">
        <w:rPr>
          <w:rFonts w:ascii="Arial" w:eastAsia="Calibri" w:hAnsi="Arial" w:cs="Arial"/>
        </w:rPr>
        <w:t>radičné</w:t>
      </w:r>
      <w:proofErr w:type="spellEnd"/>
      <w:r w:rsidR="007A327C" w:rsidRPr="005E7FE6">
        <w:rPr>
          <w:rFonts w:ascii="Arial" w:eastAsia="Calibri" w:hAnsi="Arial" w:cs="Arial"/>
        </w:rPr>
        <w:t xml:space="preserve"> zaužívané aktivity školy </w:t>
      </w:r>
      <w:proofErr w:type="spellStart"/>
      <w:r w:rsidR="007A327C" w:rsidRPr="005E7FE6">
        <w:rPr>
          <w:rFonts w:ascii="Arial" w:eastAsia="Calibri" w:hAnsi="Arial" w:cs="Arial"/>
        </w:rPr>
        <w:t>transformovať</w:t>
      </w:r>
      <w:proofErr w:type="spellEnd"/>
      <w:r w:rsidR="007A327C" w:rsidRPr="005E7FE6">
        <w:rPr>
          <w:rFonts w:ascii="Arial" w:eastAsia="Calibri" w:hAnsi="Arial" w:cs="Arial"/>
        </w:rPr>
        <w:t xml:space="preserve"> tak, aby </w:t>
      </w:r>
      <w:proofErr w:type="spellStart"/>
      <w:r w:rsidR="007A327C" w:rsidRPr="005E7FE6">
        <w:rPr>
          <w:rFonts w:ascii="Arial" w:eastAsia="Calibri" w:hAnsi="Arial" w:cs="Arial"/>
        </w:rPr>
        <w:t>korešpondovali</w:t>
      </w:r>
      <w:proofErr w:type="spellEnd"/>
      <w:r w:rsidR="007A327C" w:rsidRPr="005E7FE6">
        <w:rPr>
          <w:rFonts w:ascii="Arial" w:eastAsia="Calibri" w:hAnsi="Arial" w:cs="Arial"/>
        </w:rPr>
        <w:t xml:space="preserve"> s prioritami a </w:t>
      </w:r>
      <w:proofErr w:type="spellStart"/>
      <w:r w:rsidR="007A327C" w:rsidRPr="005E7FE6">
        <w:rPr>
          <w:rFonts w:ascii="Arial" w:eastAsia="Calibri" w:hAnsi="Arial" w:cs="Arial"/>
        </w:rPr>
        <w:t>odporúčaniami</w:t>
      </w:r>
      <w:proofErr w:type="spellEnd"/>
      <w:r w:rsidR="007A327C" w:rsidRPr="005E7FE6">
        <w:rPr>
          <w:rFonts w:ascii="Arial" w:eastAsia="Calibri" w:hAnsi="Arial" w:cs="Arial"/>
        </w:rPr>
        <w:t xml:space="preserve"> formulovanými v materiály </w:t>
      </w:r>
      <w:proofErr w:type="spellStart"/>
      <w:r w:rsidR="007A327C" w:rsidRPr="005E7FE6">
        <w:rPr>
          <w:rFonts w:ascii="Arial" w:eastAsia="Calibri" w:hAnsi="Arial" w:cs="Arial"/>
        </w:rPr>
        <w:t>Sprievodca</w:t>
      </w:r>
      <w:proofErr w:type="spellEnd"/>
      <w:r w:rsidR="007A327C" w:rsidRPr="005E7FE6">
        <w:rPr>
          <w:rFonts w:ascii="Arial" w:eastAsia="Calibri" w:hAnsi="Arial" w:cs="Arial"/>
        </w:rPr>
        <w:t xml:space="preserve"> </w:t>
      </w:r>
      <w:r w:rsidR="000624EB">
        <w:rPr>
          <w:rFonts w:ascii="Arial" w:eastAsia="Calibri" w:hAnsi="Arial" w:cs="Arial"/>
        </w:rPr>
        <w:t xml:space="preserve">školským </w:t>
      </w:r>
      <w:proofErr w:type="spellStart"/>
      <w:r w:rsidR="000624EB">
        <w:rPr>
          <w:rFonts w:ascii="Arial" w:eastAsia="Calibri" w:hAnsi="Arial" w:cs="Arial"/>
        </w:rPr>
        <w:t>rokom</w:t>
      </w:r>
      <w:proofErr w:type="spellEnd"/>
      <w:r w:rsidR="000624EB">
        <w:rPr>
          <w:rFonts w:ascii="Arial" w:eastAsia="Calibri" w:hAnsi="Arial" w:cs="Arial"/>
        </w:rPr>
        <w:t xml:space="preserve"> 2023/24 (</w:t>
      </w:r>
      <w:proofErr w:type="spellStart"/>
      <w:r w:rsidR="000624EB">
        <w:rPr>
          <w:rFonts w:ascii="Arial" w:eastAsia="Calibri" w:hAnsi="Arial" w:cs="Arial"/>
        </w:rPr>
        <w:t>Minedu</w:t>
      </w:r>
      <w:proofErr w:type="spellEnd"/>
      <w:r w:rsidR="000624EB">
        <w:rPr>
          <w:rFonts w:ascii="Arial" w:eastAsia="Calibri" w:hAnsi="Arial" w:cs="Arial"/>
        </w:rPr>
        <w:t xml:space="preserve">) </w:t>
      </w:r>
      <w:proofErr w:type="spellStart"/>
      <w:r w:rsidR="00B20F9B" w:rsidRPr="005E7FE6">
        <w:rPr>
          <w:rFonts w:ascii="Arial" w:eastAsia="Calibri" w:hAnsi="Arial" w:cs="Arial"/>
        </w:rPr>
        <w:t>prioritne</w:t>
      </w:r>
      <w:proofErr w:type="spellEnd"/>
      <w:r w:rsidR="00B20F9B" w:rsidRPr="005E7FE6">
        <w:rPr>
          <w:rFonts w:ascii="Arial" w:eastAsia="Calibri" w:hAnsi="Arial" w:cs="Arial"/>
        </w:rPr>
        <w:t xml:space="preserve"> na oblasti prezentované </w:t>
      </w:r>
      <w:proofErr w:type="spellStart"/>
      <w:r w:rsidR="00B20F9B" w:rsidRPr="005E7FE6">
        <w:rPr>
          <w:rFonts w:ascii="Arial" w:eastAsia="Calibri" w:hAnsi="Arial" w:cs="Arial"/>
        </w:rPr>
        <w:t>riaditeľom</w:t>
      </w:r>
      <w:proofErr w:type="spellEnd"/>
      <w:r w:rsidR="00B20F9B" w:rsidRPr="005E7FE6">
        <w:rPr>
          <w:rFonts w:ascii="Arial" w:eastAsia="Calibri" w:hAnsi="Arial" w:cs="Arial"/>
        </w:rPr>
        <w:t xml:space="preserve"> školy </w:t>
      </w:r>
      <w:r>
        <w:rPr>
          <w:rFonts w:ascii="Arial" w:eastAsia="Calibri" w:hAnsi="Arial" w:cs="Arial"/>
        </w:rPr>
        <w:t xml:space="preserve">na </w:t>
      </w:r>
      <w:proofErr w:type="spellStart"/>
      <w:r>
        <w:rPr>
          <w:rFonts w:ascii="Arial" w:eastAsia="Calibri" w:hAnsi="Arial" w:cs="Arial"/>
        </w:rPr>
        <w:t>úvodnej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pedagogickej</w:t>
      </w:r>
      <w:proofErr w:type="spellEnd"/>
      <w:r w:rsidR="000624EB">
        <w:rPr>
          <w:rFonts w:ascii="Arial" w:eastAsia="Calibri" w:hAnsi="Arial" w:cs="Arial"/>
        </w:rPr>
        <w:t xml:space="preserve"> </w:t>
      </w:r>
      <w:proofErr w:type="spellStart"/>
      <w:r w:rsidR="000624EB">
        <w:rPr>
          <w:rFonts w:ascii="Arial" w:eastAsia="Calibri" w:hAnsi="Arial" w:cs="Arial"/>
        </w:rPr>
        <w:t>porade</w:t>
      </w:r>
      <w:proofErr w:type="spellEnd"/>
      <w:r w:rsidR="000624EB">
        <w:rPr>
          <w:rFonts w:ascii="Arial" w:eastAsia="Calibri" w:hAnsi="Arial" w:cs="Arial"/>
        </w:rPr>
        <w:t xml:space="preserve"> a </w:t>
      </w:r>
      <w:proofErr w:type="spellStart"/>
      <w:r w:rsidR="000624EB">
        <w:rPr>
          <w:rFonts w:ascii="Arial" w:eastAsia="Calibri" w:hAnsi="Arial" w:cs="Arial"/>
        </w:rPr>
        <w:t>vedúcou</w:t>
      </w:r>
      <w:proofErr w:type="spellEnd"/>
      <w:r w:rsidR="000624EB">
        <w:rPr>
          <w:rFonts w:ascii="Arial" w:eastAsia="Calibri" w:hAnsi="Arial" w:cs="Arial"/>
        </w:rPr>
        <w:t xml:space="preserve"> PK </w:t>
      </w:r>
      <w:proofErr w:type="spellStart"/>
      <w:r w:rsidR="000624EB">
        <w:rPr>
          <w:rFonts w:ascii="Arial" w:eastAsia="Calibri" w:hAnsi="Arial" w:cs="Arial"/>
        </w:rPr>
        <w:t>členom</w:t>
      </w:r>
      <w:proofErr w:type="spellEnd"/>
      <w:r w:rsidR="000624EB">
        <w:rPr>
          <w:rFonts w:ascii="Arial" w:eastAsia="Calibri" w:hAnsi="Arial" w:cs="Arial"/>
        </w:rPr>
        <w:t xml:space="preserve"> po </w:t>
      </w:r>
      <w:proofErr w:type="spellStart"/>
      <w:r w:rsidR="000624EB">
        <w:rPr>
          <w:rFonts w:ascii="Arial" w:eastAsia="Calibri" w:hAnsi="Arial" w:cs="Arial"/>
        </w:rPr>
        <w:t>G</w:t>
      </w:r>
      <w:r>
        <w:rPr>
          <w:rFonts w:ascii="Arial" w:eastAsia="Calibri" w:hAnsi="Arial" w:cs="Arial"/>
        </w:rPr>
        <w:t>remiálnej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rade</w:t>
      </w:r>
      <w:proofErr w:type="spellEnd"/>
      <w:r w:rsidR="007D29C3">
        <w:rPr>
          <w:rFonts w:ascii="Arial" w:eastAsia="Calibri" w:hAnsi="Arial" w:cs="Arial"/>
        </w:rPr>
        <w:t>,</w:t>
      </w:r>
    </w:p>
    <w:p w:rsidR="007A327C" w:rsidRPr="005A26B3" w:rsidRDefault="007D29C3" w:rsidP="003D5DD2">
      <w:pPr>
        <w:numPr>
          <w:ilvl w:val="0"/>
          <w:numId w:val="19"/>
        </w:numPr>
        <w:jc w:val="both"/>
        <w:rPr>
          <w:rFonts w:ascii="Arial" w:eastAsia="Calibri" w:hAnsi="Arial" w:cs="Arial"/>
        </w:rPr>
      </w:pPr>
      <w:r w:rsidRPr="005A26B3">
        <w:rPr>
          <w:rFonts w:ascii="Arial" w:hAnsi="Arial" w:cs="Arial"/>
          <w:sz w:val="24"/>
          <w:szCs w:val="24"/>
        </w:rPr>
        <w:t xml:space="preserve">inovovať vlastnú pedagogickú činnosť s cieľom vlastného posunu a rastu a ozvláštnenia a skvalitnenia vyučovacieho procesu v oblasti využívania nových metód, foriem, zapojenia sa do súťaží, projektov... </w:t>
      </w:r>
      <w:r w:rsidR="005A26B3" w:rsidRPr="005A26B3">
        <w:rPr>
          <w:rFonts w:ascii="Arial" w:hAnsi="Arial" w:cs="Arial"/>
          <w:sz w:val="24"/>
          <w:szCs w:val="24"/>
        </w:rPr>
        <w:t xml:space="preserve">Výsledkom bude </w:t>
      </w:r>
      <w:r w:rsidRPr="005A26B3">
        <w:rPr>
          <w:rFonts w:ascii="Arial" w:hAnsi="Arial" w:cs="Arial"/>
          <w:sz w:val="24"/>
          <w:szCs w:val="24"/>
        </w:rPr>
        <w:t xml:space="preserve"> dokumentácia a prezentovanie 3 fotografií na poslednom zasadnutí členov PK</w:t>
      </w:r>
      <w:r w:rsidR="00B74390" w:rsidRPr="005A26B3">
        <w:rPr>
          <w:rFonts w:ascii="Arial" w:eastAsia="Calibri" w:hAnsi="Arial" w:cs="Arial"/>
        </w:rPr>
        <w:t>.</w:t>
      </w:r>
    </w:p>
    <w:p w:rsidR="00064C6B" w:rsidRPr="005E7FE6" w:rsidRDefault="00064C6B" w:rsidP="00765E66">
      <w:pPr>
        <w:pStyle w:val="Odsekzoznamu"/>
        <w:ind w:left="1080"/>
        <w:rPr>
          <w:rFonts w:ascii="Arial" w:eastAsia="Calibri" w:hAnsi="Arial" w:cs="Arial"/>
        </w:rPr>
      </w:pPr>
      <w:r w:rsidRPr="005E7FE6">
        <w:rPr>
          <w:rFonts w:ascii="Arial" w:eastAsia="Calibri" w:hAnsi="Arial" w:cs="Arial"/>
        </w:rPr>
        <w:t xml:space="preserve"> </w:t>
      </w:r>
    </w:p>
    <w:p w:rsidR="00064C6B" w:rsidRPr="005E7FE6" w:rsidRDefault="00064C6B" w:rsidP="006704DD">
      <w:pPr>
        <w:ind w:left="360"/>
        <w:rPr>
          <w:rFonts w:ascii="Arial" w:eastAsia="Calibri" w:hAnsi="Arial" w:cs="Arial"/>
          <w:sz w:val="24"/>
          <w:szCs w:val="24"/>
        </w:rPr>
      </w:pPr>
    </w:p>
    <w:p w:rsidR="006704DD" w:rsidRPr="005E7FE6" w:rsidRDefault="006704DD" w:rsidP="006704DD">
      <w:pPr>
        <w:ind w:left="360"/>
        <w:rPr>
          <w:rFonts w:ascii="Arial" w:eastAsia="Calibri" w:hAnsi="Arial" w:cs="Arial"/>
          <w:sz w:val="24"/>
          <w:szCs w:val="24"/>
        </w:rPr>
      </w:pPr>
      <w:r w:rsidRPr="005E7FE6">
        <w:rPr>
          <w:rFonts w:ascii="Arial" w:eastAsia="Calibri" w:hAnsi="Arial" w:cs="Arial"/>
          <w:sz w:val="24"/>
          <w:szCs w:val="24"/>
        </w:rPr>
        <w:t xml:space="preserve">V Gelnici, </w:t>
      </w:r>
      <w:r w:rsidR="00876434" w:rsidRPr="005E7FE6">
        <w:rPr>
          <w:rFonts w:ascii="Arial" w:eastAsia="Calibri" w:hAnsi="Arial" w:cs="Arial"/>
          <w:sz w:val="24"/>
          <w:szCs w:val="24"/>
        </w:rPr>
        <w:t>0</w:t>
      </w:r>
      <w:r w:rsidR="00F21363" w:rsidRPr="005E7FE6">
        <w:rPr>
          <w:rFonts w:ascii="Arial" w:eastAsia="Calibri" w:hAnsi="Arial" w:cs="Arial"/>
          <w:sz w:val="24"/>
          <w:szCs w:val="24"/>
        </w:rPr>
        <w:t>4</w:t>
      </w:r>
      <w:r w:rsidRPr="005E7FE6">
        <w:rPr>
          <w:rFonts w:ascii="Arial" w:eastAsia="Calibri" w:hAnsi="Arial" w:cs="Arial"/>
          <w:sz w:val="24"/>
          <w:szCs w:val="24"/>
        </w:rPr>
        <w:t xml:space="preserve">. </w:t>
      </w:r>
      <w:r w:rsidR="00210596" w:rsidRPr="005E7FE6">
        <w:rPr>
          <w:rFonts w:ascii="Arial" w:eastAsia="Calibri" w:hAnsi="Arial" w:cs="Arial"/>
          <w:sz w:val="24"/>
          <w:szCs w:val="24"/>
        </w:rPr>
        <w:t>0</w:t>
      </w:r>
      <w:r w:rsidR="008C30F2" w:rsidRPr="005E7FE6">
        <w:rPr>
          <w:rFonts w:ascii="Arial" w:eastAsia="Calibri" w:hAnsi="Arial" w:cs="Arial"/>
          <w:sz w:val="24"/>
          <w:szCs w:val="24"/>
        </w:rPr>
        <w:t>9</w:t>
      </w:r>
      <w:r w:rsidRPr="005E7FE6">
        <w:rPr>
          <w:rFonts w:ascii="Arial" w:eastAsia="Calibri" w:hAnsi="Arial" w:cs="Arial"/>
          <w:sz w:val="24"/>
          <w:szCs w:val="24"/>
        </w:rPr>
        <w:t>. 20</w:t>
      </w:r>
      <w:r w:rsidR="00703A10" w:rsidRPr="005E7FE6">
        <w:rPr>
          <w:rFonts w:ascii="Arial" w:eastAsia="Calibri" w:hAnsi="Arial" w:cs="Arial"/>
          <w:sz w:val="24"/>
          <w:szCs w:val="24"/>
        </w:rPr>
        <w:t>2</w:t>
      </w:r>
      <w:r w:rsidR="00F21363" w:rsidRPr="005E7FE6">
        <w:rPr>
          <w:rFonts w:ascii="Arial" w:eastAsia="Calibri" w:hAnsi="Arial" w:cs="Arial"/>
          <w:sz w:val="24"/>
          <w:szCs w:val="24"/>
        </w:rPr>
        <w:t>3</w:t>
      </w:r>
      <w:r w:rsidRPr="005E7FE6">
        <w:rPr>
          <w:rFonts w:ascii="Arial" w:eastAsia="Calibri" w:hAnsi="Arial" w:cs="Arial"/>
          <w:sz w:val="24"/>
          <w:szCs w:val="24"/>
        </w:rPr>
        <w:t xml:space="preserve">                Vypracovala:</w:t>
      </w:r>
      <w:r w:rsidR="00F21363" w:rsidRPr="005E7FE6">
        <w:rPr>
          <w:rFonts w:ascii="Arial" w:eastAsia="Calibri" w:hAnsi="Arial" w:cs="Arial"/>
          <w:sz w:val="24"/>
          <w:szCs w:val="24"/>
        </w:rPr>
        <w:t xml:space="preserve"> RNDr. Lenka Škarbeková</w:t>
      </w:r>
      <w:r w:rsidRPr="005E7FE6">
        <w:rPr>
          <w:rFonts w:ascii="Arial" w:eastAsia="Calibri" w:hAnsi="Arial" w:cs="Arial"/>
          <w:sz w:val="24"/>
          <w:szCs w:val="24"/>
        </w:rPr>
        <w:t xml:space="preserve"> </w:t>
      </w:r>
    </w:p>
    <w:p w:rsidR="00B7010D" w:rsidRPr="005E7FE6" w:rsidRDefault="006704DD" w:rsidP="0066235B">
      <w:pPr>
        <w:ind w:left="5316" w:firstLine="348"/>
        <w:rPr>
          <w:rFonts w:ascii="Arial" w:hAnsi="Arial" w:cs="Arial"/>
          <w:sz w:val="24"/>
          <w:szCs w:val="24"/>
        </w:rPr>
      </w:pPr>
      <w:r w:rsidRPr="005E7FE6">
        <w:rPr>
          <w:rFonts w:ascii="Arial" w:eastAsia="Calibri" w:hAnsi="Arial" w:cs="Arial"/>
          <w:sz w:val="24"/>
          <w:szCs w:val="24"/>
        </w:rPr>
        <w:t xml:space="preserve">      vedúca PK PP</w:t>
      </w:r>
      <w:r w:rsidR="00824B38">
        <w:rPr>
          <w:rFonts w:ascii="Arial" w:eastAsia="Calibri" w:hAnsi="Arial" w:cs="Arial"/>
          <w:sz w:val="24"/>
          <w:szCs w:val="24"/>
        </w:rPr>
        <w:t xml:space="preserve"> </w:t>
      </w:r>
    </w:p>
    <w:sectPr w:rsidR="00B7010D" w:rsidRPr="005E7FE6" w:rsidSect="00D11109">
      <w:pgSz w:w="11906" w:h="16838"/>
      <w:pgMar w:top="709" w:right="1133" w:bottom="426" w:left="1418" w:header="708" w:footer="708" w:gutter="0"/>
      <w:cols w:space="708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Cs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Cs w:val="23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432" w:hanging="360"/>
      </w:pPr>
      <w:rPr>
        <w:rFonts w:hint="default"/>
        <w:sz w:val="24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9">
    <w:nsid w:val="0000000A"/>
    <w:multiLevelType w:val="singleLevel"/>
    <w:tmpl w:val="0000000A"/>
    <w:name w:val="WW8Num10"/>
    <w:lvl w:ilvl="0">
      <w:start w:val="3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hint="default"/>
        <w:b/>
        <w:sz w:val="28"/>
        <w:szCs w:val="28"/>
      </w:rPr>
    </w:lvl>
  </w:abstractNum>
  <w:abstractNum w:abstractNumId="10">
    <w:nsid w:val="0000000B"/>
    <w:multiLevelType w:val="multilevel"/>
    <w:tmpl w:val="6A825ED0"/>
    <w:name w:val="WW8Num11"/>
    <w:lvl w:ilvl="0">
      <w:start w:val="5"/>
      <w:numFmt w:val="upperLetter"/>
      <w:lvlText w:val="%1)"/>
      <w:lvlJc w:val="left"/>
      <w:pPr>
        <w:tabs>
          <w:tab w:val="num" w:pos="709"/>
        </w:tabs>
        <w:ind w:left="1065" w:hanging="705"/>
      </w:pPr>
      <w:rPr>
        <w:rFonts w:hint="default"/>
        <w:sz w:val="28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5"/>
      <w:numFmt w:val="bullet"/>
      <w:lvlText w:val="-"/>
      <w:lvlJc w:val="left"/>
      <w:pPr>
        <w:tabs>
          <w:tab w:val="num" w:pos="0"/>
        </w:tabs>
        <w:ind w:left="23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</w:abstractNum>
  <w:abstractNum w:abstractNumId="13">
    <w:nsid w:val="0000000E"/>
    <w:multiLevelType w:val="multilevel"/>
    <w:tmpl w:val="0000000E"/>
    <w:name w:val="WW8Num14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4">
    <w:nsid w:val="0B736B0D"/>
    <w:multiLevelType w:val="hybridMultilevel"/>
    <w:tmpl w:val="2CB8144A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0E72C92"/>
    <w:multiLevelType w:val="hybridMultilevel"/>
    <w:tmpl w:val="569AC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1BC1032"/>
    <w:multiLevelType w:val="hybridMultilevel"/>
    <w:tmpl w:val="6530705E"/>
    <w:lvl w:ilvl="0" w:tplc="73B460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487DF6"/>
    <w:multiLevelType w:val="hybridMultilevel"/>
    <w:tmpl w:val="4E603E26"/>
    <w:lvl w:ilvl="0" w:tplc="041B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8">
    <w:nsid w:val="3FF601EE"/>
    <w:multiLevelType w:val="hybridMultilevel"/>
    <w:tmpl w:val="7444AE44"/>
    <w:lvl w:ilvl="0" w:tplc="041B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7"/>
  </w:num>
  <w:num w:numId="16">
    <w:abstractNumId w:val="15"/>
  </w:num>
  <w:num w:numId="17">
    <w:abstractNumId w:val="18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704DD"/>
    <w:rsid w:val="00021101"/>
    <w:rsid w:val="000624EB"/>
    <w:rsid w:val="0006466D"/>
    <w:rsid w:val="00064C6B"/>
    <w:rsid w:val="00091A6A"/>
    <w:rsid w:val="000F01D7"/>
    <w:rsid w:val="00196D8D"/>
    <w:rsid w:val="001C3B98"/>
    <w:rsid w:val="001C41F5"/>
    <w:rsid w:val="001E2233"/>
    <w:rsid w:val="001F12AA"/>
    <w:rsid w:val="00210596"/>
    <w:rsid w:val="00217767"/>
    <w:rsid w:val="002605E8"/>
    <w:rsid w:val="002E001E"/>
    <w:rsid w:val="00301477"/>
    <w:rsid w:val="00306A9F"/>
    <w:rsid w:val="0034124F"/>
    <w:rsid w:val="00351A1D"/>
    <w:rsid w:val="00360B9D"/>
    <w:rsid w:val="00362238"/>
    <w:rsid w:val="00380EF9"/>
    <w:rsid w:val="003876B5"/>
    <w:rsid w:val="003B1521"/>
    <w:rsid w:val="003D4B1D"/>
    <w:rsid w:val="003F5A66"/>
    <w:rsid w:val="0040634F"/>
    <w:rsid w:val="00466163"/>
    <w:rsid w:val="004B6FCA"/>
    <w:rsid w:val="00571DA9"/>
    <w:rsid w:val="0057241C"/>
    <w:rsid w:val="00597389"/>
    <w:rsid w:val="005A15F4"/>
    <w:rsid w:val="005A26B3"/>
    <w:rsid w:val="005A37D4"/>
    <w:rsid w:val="005A7E9D"/>
    <w:rsid w:val="005B1A8B"/>
    <w:rsid w:val="005E7FE6"/>
    <w:rsid w:val="0066235B"/>
    <w:rsid w:val="00665232"/>
    <w:rsid w:val="0066738E"/>
    <w:rsid w:val="006704DD"/>
    <w:rsid w:val="006E2EE6"/>
    <w:rsid w:val="00703A10"/>
    <w:rsid w:val="007166E2"/>
    <w:rsid w:val="00724E58"/>
    <w:rsid w:val="00725B97"/>
    <w:rsid w:val="00741A66"/>
    <w:rsid w:val="00765E66"/>
    <w:rsid w:val="007755DE"/>
    <w:rsid w:val="007766E2"/>
    <w:rsid w:val="007A327C"/>
    <w:rsid w:val="007A6433"/>
    <w:rsid w:val="007B5173"/>
    <w:rsid w:val="007C4F6C"/>
    <w:rsid w:val="007D29C3"/>
    <w:rsid w:val="007D5B52"/>
    <w:rsid w:val="007E4282"/>
    <w:rsid w:val="00824B38"/>
    <w:rsid w:val="0082636E"/>
    <w:rsid w:val="0083710C"/>
    <w:rsid w:val="00851454"/>
    <w:rsid w:val="00854768"/>
    <w:rsid w:val="008731F6"/>
    <w:rsid w:val="00876434"/>
    <w:rsid w:val="008819C2"/>
    <w:rsid w:val="0089324B"/>
    <w:rsid w:val="008A39A6"/>
    <w:rsid w:val="008B0884"/>
    <w:rsid w:val="008B195B"/>
    <w:rsid w:val="008C30F2"/>
    <w:rsid w:val="00934C3B"/>
    <w:rsid w:val="00945616"/>
    <w:rsid w:val="00963B82"/>
    <w:rsid w:val="00971201"/>
    <w:rsid w:val="009763C4"/>
    <w:rsid w:val="009819D0"/>
    <w:rsid w:val="009A5413"/>
    <w:rsid w:val="009C07E5"/>
    <w:rsid w:val="009C429E"/>
    <w:rsid w:val="009D183B"/>
    <w:rsid w:val="009D2905"/>
    <w:rsid w:val="00A269CD"/>
    <w:rsid w:val="00A3474D"/>
    <w:rsid w:val="00A74785"/>
    <w:rsid w:val="00A74D05"/>
    <w:rsid w:val="00A81CDF"/>
    <w:rsid w:val="00A83098"/>
    <w:rsid w:val="00AA677E"/>
    <w:rsid w:val="00AE0830"/>
    <w:rsid w:val="00AE5265"/>
    <w:rsid w:val="00AF0307"/>
    <w:rsid w:val="00AF3BC0"/>
    <w:rsid w:val="00B04370"/>
    <w:rsid w:val="00B20F9B"/>
    <w:rsid w:val="00B23531"/>
    <w:rsid w:val="00B2355D"/>
    <w:rsid w:val="00B30E76"/>
    <w:rsid w:val="00B401E3"/>
    <w:rsid w:val="00B532DB"/>
    <w:rsid w:val="00B53BA4"/>
    <w:rsid w:val="00B60E9F"/>
    <w:rsid w:val="00B639A1"/>
    <w:rsid w:val="00B7010D"/>
    <w:rsid w:val="00B74390"/>
    <w:rsid w:val="00BB1EAA"/>
    <w:rsid w:val="00BB6CC2"/>
    <w:rsid w:val="00BD7193"/>
    <w:rsid w:val="00BE3C5F"/>
    <w:rsid w:val="00C37F60"/>
    <w:rsid w:val="00C4319A"/>
    <w:rsid w:val="00C7502A"/>
    <w:rsid w:val="00C862D9"/>
    <w:rsid w:val="00CB0939"/>
    <w:rsid w:val="00CB51DF"/>
    <w:rsid w:val="00D04331"/>
    <w:rsid w:val="00D06392"/>
    <w:rsid w:val="00D11109"/>
    <w:rsid w:val="00D55A2A"/>
    <w:rsid w:val="00D55A76"/>
    <w:rsid w:val="00D55B12"/>
    <w:rsid w:val="00D6005A"/>
    <w:rsid w:val="00D610FB"/>
    <w:rsid w:val="00D82ACB"/>
    <w:rsid w:val="00D87AC4"/>
    <w:rsid w:val="00DB3F4B"/>
    <w:rsid w:val="00DC0AF1"/>
    <w:rsid w:val="00DD2FBA"/>
    <w:rsid w:val="00DF7450"/>
    <w:rsid w:val="00E2432D"/>
    <w:rsid w:val="00E311FD"/>
    <w:rsid w:val="00E34B8A"/>
    <w:rsid w:val="00E412FF"/>
    <w:rsid w:val="00E843D5"/>
    <w:rsid w:val="00EA3124"/>
    <w:rsid w:val="00EA3B64"/>
    <w:rsid w:val="00EC2FAE"/>
    <w:rsid w:val="00F036DC"/>
    <w:rsid w:val="00F147FB"/>
    <w:rsid w:val="00F21363"/>
    <w:rsid w:val="00FC2CD2"/>
    <w:rsid w:val="00FD0D84"/>
    <w:rsid w:val="00FE7D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04370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6704DD"/>
    <w:pPr>
      <w:keepNext/>
      <w:tabs>
        <w:tab w:val="num" w:pos="0"/>
      </w:tabs>
      <w:ind w:left="432" w:hanging="432"/>
      <w:jc w:val="center"/>
      <w:outlineLvl w:val="0"/>
    </w:pPr>
    <w:rPr>
      <w:b/>
      <w:sz w:val="32"/>
    </w:rPr>
  </w:style>
  <w:style w:type="paragraph" w:styleId="Nadpis2">
    <w:name w:val="heading 2"/>
    <w:basedOn w:val="Normlny"/>
    <w:next w:val="Normlny"/>
    <w:link w:val="Nadpis2Char"/>
    <w:qFormat/>
    <w:rsid w:val="006704DD"/>
    <w:pPr>
      <w:keepNext/>
      <w:tabs>
        <w:tab w:val="num" w:pos="0"/>
      </w:tabs>
      <w:ind w:left="576" w:hanging="576"/>
      <w:jc w:val="center"/>
      <w:outlineLvl w:val="1"/>
    </w:pPr>
    <w:rPr>
      <w:b/>
      <w:sz w:val="28"/>
    </w:rPr>
  </w:style>
  <w:style w:type="paragraph" w:styleId="Nadpis3">
    <w:name w:val="heading 3"/>
    <w:basedOn w:val="Normlny"/>
    <w:next w:val="Normlny"/>
    <w:link w:val="Nadpis3Char"/>
    <w:qFormat/>
    <w:rsid w:val="006704DD"/>
    <w:pPr>
      <w:keepNext/>
      <w:tabs>
        <w:tab w:val="num" w:pos="0"/>
      </w:tabs>
      <w:ind w:left="720" w:hanging="720"/>
      <w:outlineLvl w:val="2"/>
    </w:pPr>
    <w:rPr>
      <w:b/>
      <w:sz w:val="28"/>
    </w:rPr>
  </w:style>
  <w:style w:type="paragraph" w:styleId="Nadpis4">
    <w:name w:val="heading 4"/>
    <w:basedOn w:val="Normlny"/>
    <w:next w:val="Normlny"/>
    <w:link w:val="Nadpis4Char"/>
    <w:qFormat/>
    <w:rsid w:val="006704DD"/>
    <w:pPr>
      <w:keepNext/>
      <w:tabs>
        <w:tab w:val="num" w:pos="0"/>
      </w:tabs>
      <w:ind w:left="864" w:hanging="864"/>
      <w:outlineLvl w:val="3"/>
    </w:pPr>
    <w:rPr>
      <w:sz w:val="24"/>
    </w:rPr>
  </w:style>
  <w:style w:type="paragraph" w:styleId="Nadpis5">
    <w:name w:val="heading 5"/>
    <w:basedOn w:val="Normlny"/>
    <w:next w:val="Normlny"/>
    <w:link w:val="Nadpis5Char"/>
    <w:qFormat/>
    <w:rsid w:val="006704DD"/>
    <w:pPr>
      <w:keepNext/>
      <w:tabs>
        <w:tab w:val="num" w:pos="0"/>
      </w:tabs>
      <w:ind w:left="1008" w:hanging="1008"/>
      <w:outlineLvl w:val="4"/>
    </w:pPr>
    <w:rPr>
      <w:b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6704DD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Nadpis2Char">
    <w:name w:val="Nadpis 2 Char"/>
    <w:basedOn w:val="Predvolenpsmoodseku"/>
    <w:link w:val="Nadpis2"/>
    <w:rsid w:val="006704DD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Nadpis3Char">
    <w:name w:val="Nadpis 3 Char"/>
    <w:basedOn w:val="Predvolenpsmoodseku"/>
    <w:link w:val="Nadpis3"/>
    <w:rsid w:val="006704DD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Nadpis4Char">
    <w:name w:val="Nadpis 4 Char"/>
    <w:basedOn w:val="Predvolenpsmoodseku"/>
    <w:link w:val="Nadpis4"/>
    <w:rsid w:val="006704DD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Nadpis5Char">
    <w:name w:val="Nadpis 5 Char"/>
    <w:basedOn w:val="Predvolenpsmoodseku"/>
    <w:link w:val="Nadpis5"/>
    <w:rsid w:val="006704DD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styleId="Hypertextovprepojenie">
    <w:name w:val="Hyperlink"/>
    <w:rsid w:val="006704DD"/>
    <w:rPr>
      <w:color w:val="0000FF"/>
      <w:u w:val="single"/>
    </w:rPr>
  </w:style>
  <w:style w:type="paragraph" w:styleId="Nzov">
    <w:name w:val="Title"/>
    <w:basedOn w:val="Normlny"/>
    <w:next w:val="Normlny"/>
    <w:link w:val="NzovChar"/>
    <w:qFormat/>
    <w:rsid w:val="006704DD"/>
    <w:pPr>
      <w:jc w:val="center"/>
    </w:pPr>
    <w:rPr>
      <w:sz w:val="28"/>
    </w:rPr>
  </w:style>
  <w:style w:type="character" w:customStyle="1" w:styleId="NzovChar">
    <w:name w:val="Názov Char"/>
    <w:basedOn w:val="Predvolenpsmoodseku"/>
    <w:link w:val="Nzov"/>
    <w:rsid w:val="006704DD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Zkladntext21">
    <w:name w:val="Základný text 21"/>
    <w:basedOn w:val="Normlny"/>
    <w:rsid w:val="006704DD"/>
    <w:rPr>
      <w:sz w:val="24"/>
    </w:rPr>
  </w:style>
  <w:style w:type="paragraph" w:customStyle="1" w:styleId="Zkladntext31">
    <w:name w:val="Základný text 31"/>
    <w:basedOn w:val="Normlny"/>
    <w:rsid w:val="006704DD"/>
    <w:pPr>
      <w:jc w:val="both"/>
    </w:pPr>
    <w:rPr>
      <w:sz w:val="24"/>
    </w:rPr>
  </w:style>
  <w:style w:type="paragraph" w:customStyle="1" w:styleId="WW-Default">
    <w:name w:val="WW-Default"/>
    <w:rsid w:val="006704DD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Odsekzoznamu">
    <w:name w:val="List Paragraph"/>
    <w:basedOn w:val="Normlny"/>
    <w:uiPriority w:val="34"/>
    <w:qFormat/>
    <w:rsid w:val="006704DD"/>
    <w:pPr>
      <w:ind w:left="720"/>
    </w:pPr>
    <w:rPr>
      <w:sz w:val="24"/>
      <w:szCs w:val="24"/>
      <w:lang w:val="cs-CZ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6704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6704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table" w:styleId="Mriekatabuky">
    <w:name w:val="Table Grid"/>
    <w:basedOn w:val="Normlnatabuka"/>
    <w:uiPriority w:val="59"/>
    <w:rsid w:val="007E42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">
    <w:name w:val="Unresolved Mention"/>
    <w:basedOn w:val="Predvolenpsmoodseku"/>
    <w:uiPriority w:val="99"/>
    <w:semiHidden/>
    <w:unhideWhenUsed/>
    <w:rsid w:val="00AA677E"/>
    <w:rPr>
      <w:color w:val="605E5C"/>
      <w:shd w:val="clear" w:color="auto" w:fill="E1DFDD"/>
    </w:rPr>
  </w:style>
  <w:style w:type="table" w:customStyle="1" w:styleId="TableGrid">
    <w:name w:val="TableGrid"/>
    <w:rsid w:val="00B0437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AF0307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F0307"/>
    <w:rPr>
      <w:rFonts w:ascii="Segoe UI" w:eastAsia="Times New Roman" w:hAnsi="Segoe UI" w:cs="Segoe UI"/>
      <w:sz w:val="18"/>
      <w:szCs w:val="1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odpovedne.sk" TargetMode="External"/><Relationship Id="rId13" Type="http://schemas.openxmlformats.org/officeDocument/2006/relationships/hyperlink" Target="https://nivam.sk/" TargetMode="External"/><Relationship Id="rId18" Type="http://schemas.openxmlformats.org/officeDocument/2006/relationships/hyperlink" Target="http://www.siov.sk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modernaskola.sk" TargetMode="External"/><Relationship Id="rId7" Type="http://schemas.openxmlformats.org/officeDocument/2006/relationships/hyperlink" Target="http://www.bezpecnenainternete.sk" TargetMode="External"/><Relationship Id="rId12" Type="http://schemas.openxmlformats.org/officeDocument/2006/relationships/hyperlink" Target="https://www.iuventa.sk/wp-content/uploads/2022/09/Terminovnik-POPS-2223.pdf" TargetMode="External"/><Relationship Id="rId17" Type="http://schemas.openxmlformats.org/officeDocument/2006/relationships/hyperlink" Target="http://www.iuventa.sk" TargetMode="External"/><Relationship Id="rId25" Type="http://schemas.openxmlformats.org/officeDocument/2006/relationships/hyperlink" Target="http://www.zborovna.s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nucem.sk" TargetMode="External"/><Relationship Id="rId20" Type="http://schemas.openxmlformats.org/officeDocument/2006/relationships/hyperlink" Target="http://www.minedu.sk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omoc.sk" TargetMode="External"/><Relationship Id="rId24" Type="http://schemas.openxmlformats.org/officeDocument/2006/relationships/hyperlink" Target="http://www.zodpovedne.sk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priklady.eu" TargetMode="External"/><Relationship Id="rId23" Type="http://schemas.openxmlformats.org/officeDocument/2006/relationships/hyperlink" Target="http://www.iedu.sk" TargetMode="External"/><Relationship Id="rId10" Type="http://schemas.openxmlformats.org/officeDocument/2006/relationships/hyperlink" Target="http://www.ovce.sk" TargetMode="External"/><Relationship Id="rId19" Type="http://schemas.openxmlformats.org/officeDocument/2006/relationships/hyperlink" Target="http://www.prevenciasikanovania.sk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stopline.sk" TargetMode="External"/><Relationship Id="rId14" Type="http://schemas.openxmlformats.org/officeDocument/2006/relationships/hyperlink" Target="http://www.nadaciaorange.sk/" TargetMode="External"/><Relationship Id="rId22" Type="http://schemas.openxmlformats.org/officeDocument/2006/relationships/hyperlink" Target="http://www.zelenaskola.sk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558EF-BFD1-4B4D-ACEA-1B943EB4D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11</Pages>
  <Words>3308</Words>
  <Characters>18862</Characters>
  <Application>Microsoft Office Word</Application>
  <DocSecurity>0</DocSecurity>
  <Lines>157</Lines>
  <Paragraphs>44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ucitel</cp:lastModifiedBy>
  <cp:revision>37</cp:revision>
  <cp:lastPrinted>2024-02-20T09:49:00Z</cp:lastPrinted>
  <dcterms:created xsi:type="dcterms:W3CDTF">2022-08-26T10:59:00Z</dcterms:created>
  <dcterms:modified xsi:type="dcterms:W3CDTF">2024-02-20T09:50:00Z</dcterms:modified>
</cp:coreProperties>
</file>