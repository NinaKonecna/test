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64D7" w:rsidRDefault="006564D7">
      <w:pPr>
        <w:rPr>
          <w:b/>
          <w:bCs/>
          <w:sz w:val="28"/>
          <w:szCs w:val="28"/>
        </w:rPr>
      </w:pPr>
    </w:p>
    <w:p w:rsidR="002C6C1B" w:rsidRPr="006564D7" w:rsidRDefault="009C229A" w:rsidP="006564D7">
      <w:pPr>
        <w:spacing w:line="360" w:lineRule="auto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2.1pt;margin-top:-23.1pt;width:155.15pt;height:182.9pt;z-index:251657216;mso-wrap-distance-left:0;mso-wrap-distance-right:0" filled="t">
            <v:fill color2="black"/>
            <v:imagedata r:id="rId6" o:title=""/>
            <w10:wrap type="square" side="largest"/>
          </v:shape>
        </w:pict>
      </w:r>
      <w:r w:rsidR="002C6C1B" w:rsidRPr="006564D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GABRIELA </w:t>
      </w:r>
      <w:r w:rsidR="006564D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C6C1B" w:rsidRPr="006564D7">
        <w:rPr>
          <w:rFonts w:ascii="Times New Roman" w:hAnsi="Times New Roman" w:cs="Times New Roman"/>
          <w:b/>
          <w:bCs/>
          <w:i/>
          <w:sz w:val="28"/>
          <w:szCs w:val="28"/>
        </w:rPr>
        <w:t>FUTOVÁ  -  POŠKOLÁCI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  <w:b/>
          <w:bCs/>
          <w:i/>
        </w:rPr>
      </w:pPr>
    </w:p>
    <w:p w:rsidR="002C6C1B" w:rsidRPr="006564D7" w:rsidRDefault="002C6C1B" w:rsidP="006564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</w:rPr>
      </w:pPr>
      <w:r w:rsidRPr="006564D7">
        <w:rPr>
          <w:rFonts w:ascii="Times New Roman" w:hAnsi="Times New Roman" w:cs="Times New Roman"/>
          <w:i/>
        </w:rPr>
        <w:t>v súčasnosti je najčítanejšou slovenskou spisovateľkou pre deti</w:t>
      </w:r>
    </w:p>
    <w:p w:rsidR="002C6C1B" w:rsidRPr="006564D7" w:rsidRDefault="002C6C1B" w:rsidP="006564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</w:rPr>
      </w:pPr>
      <w:r w:rsidRPr="006564D7">
        <w:rPr>
          <w:rFonts w:ascii="Times New Roman" w:hAnsi="Times New Roman" w:cs="Times New Roman"/>
          <w:i/>
        </w:rPr>
        <w:t>pochádza z Prešova, pracuje tam ako knihovníčka</w:t>
      </w:r>
    </w:p>
    <w:p w:rsidR="002C6C1B" w:rsidRPr="006564D7" w:rsidRDefault="002C6C1B" w:rsidP="006564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</w:rPr>
      </w:pPr>
      <w:r w:rsidRPr="006564D7">
        <w:rPr>
          <w:rFonts w:ascii="Times New Roman" w:hAnsi="Times New Roman" w:cs="Times New Roman"/>
          <w:i/>
        </w:rPr>
        <w:t xml:space="preserve">v roku 2011 získala ocenenie </w:t>
      </w:r>
      <w:r w:rsidRPr="006564D7">
        <w:rPr>
          <w:rFonts w:ascii="Times New Roman" w:hAnsi="Times New Roman" w:cs="Times New Roman"/>
          <w:i/>
          <w:iCs/>
        </w:rPr>
        <w:t>Zlatá rybka</w:t>
      </w:r>
      <w:r w:rsidRPr="006564D7">
        <w:rPr>
          <w:rFonts w:ascii="Times New Roman" w:hAnsi="Times New Roman" w:cs="Times New Roman"/>
          <w:i/>
        </w:rPr>
        <w:t>, ktoré spisovateľom udeľujú detskí čitatelia</w:t>
      </w:r>
    </w:p>
    <w:p w:rsidR="002C6C1B" w:rsidRPr="006564D7" w:rsidRDefault="002C6C1B" w:rsidP="006564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</w:rPr>
      </w:pPr>
      <w:r w:rsidRPr="006564D7">
        <w:rPr>
          <w:rFonts w:ascii="Times New Roman" w:hAnsi="Times New Roman" w:cs="Times New Roman"/>
          <w:i/>
        </w:rPr>
        <w:t>je autorkou kníh pre mladšie deti, ale na svojom konte už má aj knihy pre tínedžerov</w:t>
      </w:r>
    </w:p>
    <w:p w:rsidR="006564D7" w:rsidRPr="006564D7" w:rsidRDefault="006564D7" w:rsidP="006564D7">
      <w:pPr>
        <w:pStyle w:val="Vchodzie1LTGliederung1"/>
        <w:numPr>
          <w:ilvl w:val="0"/>
          <w:numId w:val="1"/>
        </w:numPr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 xml:space="preserve">najznámejšie diela: </w:t>
      </w:r>
      <w:r w:rsidRPr="006564D7">
        <w:rPr>
          <w:rFonts w:ascii="Times New Roman" w:eastAsia="Trebuchet MS" w:hAnsi="Times New Roman" w:cs="Trebuchet MS"/>
          <w:i/>
          <w:iCs/>
          <w:color w:val="auto"/>
          <w:sz w:val="24"/>
          <w:szCs w:val="24"/>
        </w:rPr>
        <w:t xml:space="preserve">Hľadám lepšiu mamu, Lepší otec v hrsti ako kamoš na streche, </w:t>
      </w: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spolu so spisovateľom</w:t>
      </w:r>
      <w:r w:rsidRPr="006564D7">
        <w:rPr>
          <w:rFonts w:ascii="Times New Roman" w:eastAsia="Trebuchet MS" w:hAnsi="Times New Roman" w:cs="Trebuchet MS"/>
          <w:i/>
          <w:iCs/>
          <w:color w:val="auto"/>
          <w:sz w:val="24"/>
          <w:szCs w:val="24"/>
        </w:rPr>
        <w:t xml:space="preserve"> Romanom Bratom: Chlapci padli z višne, dievčatá z jahody, Zmätené dvojičky zo slepej uličky</w:t>
      </w: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...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</w:p>
    <w:p w:rsidR="006564D7" w:rsidRPr="00FF05B7" w:rsidRDefault="006564D7" w:rsidP="006564D7">
      <w:pPr>
        <w:pStyle w:val="Vchodzie1LTGliederung1"/>
        <w:spacing w:before="88" w:after="60" w:line="360" w:lineRule="auto"/>
        <w:jc w:val="center"/>
        <w:rPr>
          <w:rFonts w:ascii="Times New Roman" w:eastAsia="Trebuchet MS" w:hAnsi="Times New Roman" w:cs="Trebuchet MS"/>
          <w:b/>
          <w:bCs/>
          <w:color w:val="auto"/>
          <w:sz w:val="32"/>
          <w:szCs w:val="32"/>
        </w:rPr>
      </w:pPr>
      <w:proofErr w:type="spellStart"/>
      <w:r w:rsidRPr="00FF05B7">
        <w:rPr>
          <w:rFonts w:ascii="Times New Roman" w:eastAsia="Trebuchet MS" w:hAnsi="Times New Roman" w:cs="Trebuchet MS"/>
          <w:b/>
          <w:bCs/>
          <w:color w:val="auto"/>
          <w:sz w:val="32"/>
          <w:szCs w:val="32"/>
        </w:rPr>
        <w:t>Poškoláci</w:t>
      </w:r>
      <w:proofErr w:type="spellEnd"/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  <w:u w:val="single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  <w:u w:val="single"/>
        </w:rPr>
        <w:t>Obsah: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 xml:space="preserve">Téma: </w:t>
      </w:r>
      <w:r w:rsidRPr="006564D7">
        <w:rPr>
          <w:rFonts w:ascii="Times New Roman" w:hAnsi="Times New Roman"/>
          <w:color w:val="auto"/>
          <w:sz w:val="24"/>
          <w:szCs w:val="24"/>
        </w:rPr>
        <w:t>stávka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hAnsi="Times New Roman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Hl. myšlienka: zostať sám sebou je ťažké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  <w:u w:val="single"/>
        </w:rPr>
        <w:t>Forma</w:t>
      </w: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: próza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Literárny druh: epika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Literárny žáner: román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 xml:space="preserve">Hl. postava: </w:t>
      </w:r>
      <w:proofErr w:type="spellStart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Šárka</w:t>
      </w:r>
      <w:proofErr w:type="spellEnd"/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Vedľajšie postavy: Noro (</w:t>
      </w:r>
      <w:proofErr w:type="spellStart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Ksicht</w:t>
      </w:r>
      <w:proofErr w:type="spellEnd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 xml:space="preserve">), </w:t>
      </w:r>
      <w:proofErr w:type="spellStart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Riki</w:t>
      </w:r>
      <w:proofErr w:type="spellEnd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 xml:space="preserve"> (</w:t>
      </w:r>
      <w:proofErr w:type="spellStart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Mastniak</w:t>
      </w:r>
      <w:proofErr w:type="spellEnd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 xml:space="preserve">), </w:t>
      </w:r>
      <w:proofErr w:type="spellStart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Silva</w:t>
      </w:r>
      <w:proofErr w:type="spellEnd"/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Druh rozprávania: ja-rozprávanie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  <w:u w:val="single"/>
        </w:rPr>
        <w:t>Umelecké prostriedky</w:t>
      </w: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: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- epiteton: mizerní frajeri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 xml:space="preserve">- metafora: vetu som zo seba vypľula, to ma naštartovalo, s malou dušičkou (so strachom), </w:t>
      </w:r>
      <w:proofErr w:type="spellStart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Silve</w:t>
      </w:r>
      <w:proofErr w:type="spellEnd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 xml:space="preserve"> aj </w:t>
      </w:r>
      <w:proofErr w:type="spellStart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Mastniakovi</w:t>
      </w:r>
      <w:proofErr w:type="spellEnd"/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 xml:space="preserve"> vyleteli oči</w:t>
      </w:r>
    </w:p>
    <w:p w:rsidR="006564D7" w:rsidRPr="006564D7" w:rsidRDefault="006564D7" w:rsidP="006564D7">
      <w:pPr>
        <w:pStyle w:val="Vchodzie1LTGliederung1"/>
        <w:spacing w:after="0" w:line="360" w:lineRule="auto"/>
        <w:rPr>
          <w:rFonts w:ascii="Times New Roman" w:eastAsia="Trebuchet MS" w:hAnsi="Times New Roman" w:cs="Trebuchet MS"/>
          <w:color w:val="auto"/>
          <w:sz w:val="24"/>
          <w:szCs w:val="24"/>
        </w:rPr>
      </w:pPr>
      <w:r w:rsidRPr="006564D7">
        <w:rPr>
          <w:rFonts w:ascii="Times New Roman" w:eastAsia="Trebuchet MS" w:hAnsi="Times New Roman" w:cs="Trebuchet MS"/>
          <w:color w:val="auto"/>
          <w:sz w:val="24"/>
          <w:szCs w:val="24"/>
        </w:rPr>
        <w:t>- prirovnanie: jednotiek som mala ako maku, bol nedočkavejší ako malé decko pri vianočnom stromčeku</w:t>
      </w:r>
    </w:p>
    <w:p w:rsidR="006564D7" w:rsidRPr="006564D7" w:rsidRDefault="006564D7">
      <w:pPr>
        <w:numPr>
          <w:ilvl w:val="0"/>
          <w:numId w:val="1"/>
        </w:numPr>
        <w:rPr>
          <w:b/>
          <w:bCs/>
        </w:rPr>
      </w:pPr>
    </w:p>
    <w:p w:rsidR="002C6C1B" w:rsidRPr="006564D7" w:rsidRDefault="002C6C1B">
      <w:pPr>
        <w:rPr>
          <w:b/>
          <w:bCs/>
        </w:rPr>
      </w:pPr>
    </w:p>
    <w:p w:rsidR="009C229A" w:rsidRDefault="009C229A">
      <w:pPr>
        <w:rPr>
          <w:rFonts w:ascii="Times New Roman" w:hAnsi="Times New Roman" w:cs="Times New Roman"/>
          <w:b/>
          <w:bCs/>
        </w:rPr>
      </w:pPr>
    </w:p>
    <w:p w:rsidR="009C229A" w:rsidRDefault="009C229A">
      <w:pPr>
        <w:rPr>
          <w:rFonts w:ascii="Times New Roman" w:hAnsi="Times New Roman" w:cs="Times New Roman"/>
          <w:b/>
          <w:bCs/>
        </w:rPr>
      </w:pPr>
    </w:p>
    <w:p w:rsidR="009C229A" w:rsidRDefault="009C229A">
      <w:pPr>
        <w:rPr>
          <w:rFonts w:ascii="Times New Roman" w:hAnsi="Times New Roman" w:cs="Times New Roman"/>
          <w:b/>
          <w:bCs/>
        </w:rPr>
      </w:pPr>
    </w:p>
    <w:p w:rsidR="009C229A" w:rsidRDefault="009C229A">
      <w:pPr>
        <w:rPr>
          <w:rFonts w:ascii="Times New Roman" w:hAnsi="Times New Roman" w:cs="Times New Roman"/>
          <w:b/>
          <w:bCs/>
        </w:rPr>
      </w:pPr>
    </w:p>
    <w:p w:rsidR="009C229A" w:rsidRDefault="009C229A">
      <w:pPr>
        <w:rPr>
          <w:rFonts w:ascii="Times New Roman" w:hAnsi="Times New Roman" w:cs="Times New Roman"/>
          <w:b/>
          <w:bCs/>
        </w:rPr>
      </w:pP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6564D7">
        <w:rPr>
          <w:rFonts w:ascii="Times New Roman" w:hAnsi="Times New Roman" w:cs="Times New Roman"/>
          <w:b/>
          <w:bCs/>
        </w:rPr>
        <w:t>PRÁCA S TEXTOM:</w:t>
      </w: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</w:p>
    <w:p w:rsidR="002C6C1B" w:rsidRPr="006564D7" w:rsidRDefault="002C6C1B" w:rsidP="006564D7">
      <w:pPr>
        <w:numPr>
          <w:ilvl w:val="0"/>
          <w:numId w:val="2"/>
        </w:numPr>
        <w:spacing w:line="360" w:lineRule="auto"/>
        <w:rPr>
          <w:rFonts w:ascii="Times New Roman" w:eastAsia="Liberation Serif" w:hAnsi="Times New Roman" w:cs="Times New Roman"/>
        </w:rPr>
      </w:pPr>
      <w:r w:rsidRPr="006564D7">
        <w:rPr>
          <w:rFonts w:ascii="Times New Roman" w:hAnsi="Times New Roman" w:cs="Times New Roman"/>
        </w:rPr>
        <w:t>Kto je hlavnou postavou príbehu? …................................................................................</w:t>
      </w:r>
    </w:p>
    <w:p w:rsidR="002C6C1B" w:rsidRPr="006564D7" w:rsidRDefault="002C6C1B" w:rsidP="006564D7">
      <w:pPr>
        <w:numPr>
          <w:ilvl w:val="0"/>
          <w:numId w:val="2"/>
        </w:numPr>
        <w:spacing w:line="360" w:lineRule="auto"/>
        <w:rPr>
          <w:rFonts w:ascii="Times New Roman" w:eastAsia="Liberation Serif" w:hAnsi="Times New Roman" w:cs="Times New Roman"/>
        </w:rPr>
      </w:pPr>
      <w:r w:rsidRPr="006564D7">
        <w:rPr>
          <w:rFonts w:ascii="Times New Roman" w:eastAsia="Liberation Serif" w:hAnsi="Times New Roman" w:cs="Times New Roman"/>
        </w:rPr>
        <w:t xml:space="preserve"> </w:t>
      </w:r>
      <w:r w:rsidRPr="006564D7">
        <w:rPr>
          <w:rFonts w:ascii="Times New Roman" w:hAnsi="Times New Roman" w:cs="Times New Roman"/>
        </w:rPr>
        <w:t xml:space="preserve">Kto rozpráva príbeh? …........................................... </w:t>
      </w:r>
    </w:p>
    <w:p w:rsidR="002C6C1B" w:rsidRPr="006564D7" w:rsidRDefault="002C6C1B" w:rsidP="006564D7">
      <w:pPr>
        <w:spacing w:line="360" w:lineRule="auto"/>
        <w:rPr>
          <w:rFonts w:ascii="Times New Roman" w:eastAsia="Liberation Serif" w:hAnsi="Times New Roman" w:cs="Times New Roman"/>
        </w:rPr>
      </w:pPr>
      <w:r w:rsidRPr="006564D7">
        <w:rPr>
          <w:rFonts w:ascii="Times New Roman" w:eastAsia="Liberation Serif" w:hAnsi="Times New Roman" w:cs="Times New Roman"/>
        </w:rPr>
        <w:lastRenderedPageBreak/>
        <w:t xml:space="preserve"> </w:t>
      </w:r>
      <w:r w:rsidRPr="006564D7">
        <w:rPr>
          <w:rFonts w:ascii="Times New Roman" w:hAnsi="Times New Roman" w:cs="Times New Roman"/>
        </w:rPr>
        <w:t xml:space="preserve">Zhoduje sa rozprávač s hlavnou postavou? …...............................  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eastAsia="Liberation Serif" w:hAnsi="Times New Roman" w:cs="Times New Roman"/>
        </w:rPr>
        <w:t xml:space="preserve"> </w:t>
      </w:r>
      <w:r w:rsidRPr="006564D7">
        <w:rPr>
          <w:rFonts w:ascii="Times New Roman" w:hAnsi="Times New Roman" w:cs="Times New Roman"/>
        </w:rPr>
        <w:t>Ako takého rozprávanie nazývame?  ….........................................</w:t>
      </w:r>
    </w:p>
    <w:p w:rsidR="002C6C1B" w:rsidRPr="006564D7" w:rsidRDefault="002C6C1B" w:rsidP="006564D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V akom prostredí sa príbeh odohráva? ….........................................................................</w:t>
      </w:r>
    </w:p>
    <w:p w:rsidR="002C6C1B" w:rsidRPr="006564D7" w:rsidRDefault="002C6C1B" w:rsidP="006564D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Aké sú ďalšie postavy vystupujúce v ukážke? …..............................................................</w:t>
      </w:r>
    </w:p>
    <w:p w:rsidR="002C6C1B" w:rsidRDefault="002C6C1B" w:rsidP="006564D7">
      <w:p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Ktoré z nich považuješ za kladné: ….................................................................................</w:t>
      </w:r>
    </w:p>
    <w:p w:rsidR="006564D7" w:rsidRDefault="002C6C1B" w:rsidP="006564D7">
      <w:pPr>
        <w:spacing w:line="360" w:lineRule="auto"/>
        <w:jc w:val="both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Vysvetli prečo: …...............................................................................................................</w:t>
      </w:r>
    </w:p>
    <w:p w:rsidR="006564D7" w:rsidRDefault="002C6C1B" w:rsidP="006564D7">
      <w:pPr>
        <w:spacing w:line="360" w:lineRule="auto"/>
        <w:jc w:val="both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 xml:space="preserve"> </w:t>
      </w:r>
    </w:p>
    <w:p w:rsidR="002C6C1B" w:rsidRPr="006564D7" w:rsidRDefault="002C6C1B" w:rsidP="006564D7">
      <w:pPr>
        <w:spacing w:line="360" w:lineRule="auto"/>
        <w:jc w:val="both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Ktoré z nich považuješ za záporné: …...............................................................................</w:t>
      </w:r>
    </w:p>
    <w:p w:rsidR="002C6C1B" w:rsidRDefault="002C6C1B" w:rsidP="006564D7">
      <w:pPr>
        <w:spacing w:line="360" w:lineRule="auto"/>
        <w:jc w:val="both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Vysvetli prečo</w:t>
      </w:r>
      <w:r w:rsidR="006564D7">
        <w:rPr>
          <w:rFonts w:ascii="Times New Roman" w:hAnsi="Times New Roman" w:cs="Times New Roman"/>
        </w:rPr>
        <w:t>:</w:t>
      </w:r>
      <w:r w:rsidRPr="006564D7">
        <w:rPr>
          <w:rFonts w:ascii="Times New Roman" w:hAnsi="Times New Roman" w:cs="Times New Roman"/>
        </w:rPr>
        <w:t xml:space="preserve"> …..............................................................................................................</w:t>
      </w:r>
    </w:p>
    <w:p w:rsidR="006564D7" w:rsidRPr="006564D7" w:rsidRDefault="006564D7" w:rsidP="006564D7">
      <w:pPr>
        <w:spacing w:line="360" w:lineRule="auto"/>
        <w:jc w:val="both"/>
        <w:rPr>
          <w:rFonts w:ascii="Times New Roman" w:hAnsi="Times New Roman" w:cs="Times New Roman"/>
        </w:rPr>
      </w:pPr>
    </w:p>
    <w:p w:rsidR="002C6C1B" w:rsidRDefault="002C6C1B" w:rsidP="006564D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Myslíš si, že hlavná postava môže byť len kladná a má mať len dobré vlastnosti? …..........</w:t>
      </w:r>
    </w:p>
    <w:p w:rsidR="006564D7" w:rsidRPr="006564D7" w:rsidRDefault="006564D7" w:rsidP="006564D7">
      <w:pPr>
        <w:ind w:left="720"/>
        <w:jc w:val="both"/>
        <w:rPr>
          <w:rFonts w:ascii="Times New Roman" w:hAnsi="Times New Roman" w:cs="Times New Roman"/>
        </w:rPr>
      </w:pPr>
    </w:p>
    <w:p w:rsidR="002C6C1B" w:rsidRPr="006564D7" w:rsidRDefault="002C6C1B" w:rsidP="006564D7">
      <w:pPr>
        <w:jc w:val="both"/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</w:rPr>
        <w:t>Vieš o nejakej hlavnej literárnej alebo filmovej postave, ktorá kladná nie je? …..................</w:t>
      </w: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  <w:b/>
          <w:bCs/>
        </w:rPr>
        <w:t xml:space="preserve">Zapamätáme si: </w:t>
      </w: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  <w:b/>
          <w:bCs/>
        </w:rPr>
        <w:t>Hlavná postava je postava, okolo ktorej sa krúti dej. Môže byť kladná aj záporná.</w:t>
      </w: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</w:p>
    <w:p w:rsidR="002C6C1B" w:rsidRPr="006564D7" w:rsidRDefault="002C6C1B" w:rsidP="006564D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Označ správne tvrdenie:</w:t>
      </w:r>
    </w:p>
    <w:p w:rsidR="002C6C1B" w:rsidRPr="006564D7" w:rsidRDefault="002C6C1B">
      <w:pPr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A/  Postavy spoznávame vďaka ich vonkajšiemu opisu.</w:t>
      </w:r>
    </w:p>
    <w:p w:rsidR="002C6C1B" w:rsidRPr="006564D7" w:rsidRDefault="002C6C1B">
      <w:pPr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B/  S postavami sa zoznamujeme predovšetkým vďaka ich rozhovorom</w:t>
      </w: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</w:rPr>
        <w:t xml:space="preserve">C/  Autorka podrobne charakterizuje vnútorné vlastnosti každej postavy. </w:t>
      </w: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  <w:b/>
          <w:bCs/>
        </w:rPr>
        <w:t>Zapamätáme si:</w:t>
      </w: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  <w:b/>
          <w:bCs/>
        </w:rPr>
        <w:t>Literárnu postavu môže spisovateľ charakterizovať aj prostredníctvom dialógov.</w:t>
      </w: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</w:p>
    <w:p w:rsidR="002C6C1B" w:rsidRPr="006564D7" w:rsidRDefault="002C6C1B">
      <w:pPr>
        <w:rPr>
          <w:rFonts w:ascii="Times New Roman" w:hAnsi="Times New Roman" w:cs="Times New Roman"/>
        </w:rPr>
      </w:pPr>
      <w:r w:rsidRPr="006564D7">
        <w:rPr>
          <w:rFonts w:ascii="Times New Roman" w:eastAsia="Liberation Serif" w:hAnsi="Times New Roman" w:cs="Times New Roman"/>
          <w:b/>
          <w:bCs/>
          <w:i/>
          <w:iCs/>
        </w:rPr>
        <w:t xml:space="preserve"> </w:t>
      </w:r>
    </w:p>
    <w:p w:rsidR="002C6C1B" w:rsidRPr="006564D7" w:rsidRDefault="002C6C1B" w:rsidP="006564D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6564D7">
        <w:rPr>
          <w:rFonts w:ascii="Times New Roman" w:hAnsi="Times New Roman" w:cs="Times New Roman"/>
        </w:rPr>
        <w:t>Vysvetli slová alebo slovné spojenia z textu: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  <w:i/>
          <w:iCs/>
        </w:rPr>
      </w:pPr>
      <w:r w:rsidRPr="006564D7">
        <w:rPr>
          <w:rFonts w:ascii="Times New Roman" w:hAnsi="Times New Roman" w:cs="Times New Roman"/>
          <w:i/>
          <w:iCs/>
        </w:rPr>
        <w:t>baliť niekoho - ______________________________________________________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  <w:i/>
          <w:iCs/>
        </w:rPr>
      </w:pPr>
      <w:r w:rsidRPr="006564D7">
        <w:rPr>
          <w:rFonts w:ascii="Times New Roman" w:hAnsi="Times New Roman" w:cs="Times New Roman"/>
          <w:i/>
          <w:iCs/>
        </w:rPr>
        <w:t>si padavka - ________________________________________________________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  <w:i/>
          <w:iCs/>
        </w:rPr>
      </w:pPr>
      <w:r w:rsidRPr="006564D7">
        <w:rPr>
          <w:rFonts w:ascii="Times New Roman" w:hAnsi="Times New Roman" w:cs="Times New Roman"/>
          <w:i/>
          <w:iCs/>
        </w:rPr>
        <w:t>navážať sa do niekoho - _______________________________________________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r w:rsidRPr="006564D7">
        <w:rPr>
          <w:rFonts w:ascii="Times New Roman" w:hAnsi="Times New Roman" w:cs="Times New Roman"/>
          <w:i/>
          <w:iCs/>
        </w:rPr>
        <w:t>Matniak</w:t>
      </w:r>
      <w:proofErr w:type="spellEnd"/>
      <w:r w:rsidRPr="006564D7">
        <w:rPr>
          <w:rFonts w:ascii="Times New Roman" w:hAnsi="Times New Roman" w:cs="Times New Roman"/>
          <w:i/>
          <w:iCs/>
        </w:rPr>
        <w:t xml:space="preserve"> a Silvia ani necekli - __________________________________________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  <w:i/>
          <w:iCs/>
        </w:rPr>
      </w:pPr>
      <w:proofErr w:type="spellStart"/>
      <w:r w:rsidRPr="006564D7">
        <w:rPr>
          <w:rFonts w:ascii="Times New Roman" w:hAnsi="Times New Roman" w:cs="Times New Roman"/>
          <w:i/>
          <w:iCs/>
        </w:rPr>
        <w:t>bifľoška</w:t>
      </w:r>
      <w:proofErr w:type="spellEnd"/>
      <w:r w:rsidRPr="006564D7">
        <w:rPr>
          <w:rFonts w:ascii="Times New Roman" w:hAnsi="Times New Roman" w:cs="Times New Roman"/>
          <w:i/>
          <w:iCs/>
        </w:rPr>
        <w:t xml:space="preserve"> - __________________________________________________________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6564D7">
        <w:rPr>
          <w:rFonts w:ascii="Times New Roman" w:hAnsi="Times New Roman" w:cs="Times New Roman"/>
          <w:i/>
          <w:iCs/>
        </w:rPr>
        <w:t>daj sa vypchať - _____________________________________________________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</w:p>
    <w:p w:rsidR="002C6C1B" w:rsidRPr="006564D7" w:rsidRDefault="002C6C1B" w:rsidP="006564D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eastAsia="Liberation Serif" w:hAnsi="Times New Roman" w:cs="Times New Roman"/>
        </w:rPr>
        <w:t xml:space="preserve"> </w:t>
      </w:r>
      <w:r w:rsidRPr="006564D7">
        <w:rPr>
          <w:rFonts w:ascii="Times New Roman" w:hAnsi="Times New Roman" w:cs="Times New Roman"/>
        </w:rPr>
        <w:t>Ako nazývame slovné spojenia a slová z predchádzajúcej úlohy? …............................</w:t>
      </w:r>
    </w:p>
    <w:p w:rsidR="002C6C1B" w:rsidRDefault="002C6C1B" w:rsidP="006564D7">
      <w:p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Kto používa takéto slová? …............................................................</w:t>
      </w:r>
    </w:p>
    <w:p w:rsidR="006564D7" w:rsidRPr="006564D7" w:rsidRDefault="006564D7">
      <w:pPr>
        <w:rPr>
          <w:rFonts w:ascii="Times New Roman" w:hAnsi="Times New Roman" w:cs="Times New Roman"/>
        </w:rPr>
      </w:pPr>
    </w:p>
    <w:p w:rsidR="002C6C1B" w:rsidRPr="006564D7" w:rsidRDefault="002C6C1B">
      <w:pPr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  <w:b/>
          <w:bCs/>
        </w:rPr>
        <w:t>Zapamätáme si:</w:t>
      </w:r>
    </w:p>
    <w:p w:rsidR="002C6C1B" w:rsidRPr="006564D7" w:rsidRDefault="002C6C1B" w:rsidP="006564D7">
      <w:pPr>
        <w:jc w:val="both"/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  <w:b/>
          <w:bCs/>
        </w:rPr>
        <w:t xml:space="preserve">Postavu charakterizuje aj spôsob jej vyjadrovania. Aj pomocou slangu spisovateľ vykresľuje </w:t>
      </w:r>
      <w:r w:rsidRPr="006564D7">
        <w:rPr>
          <w:rFonts w:ascii="Times New Roman" w:hAnsi="Times New Roman" w:cs="Times New Roman"/>
          <w:b/>
          <w:bCs/>
        </w:rPr>
        <w:lastRenderedPageBreak/>
        <w:t>postavy v istom prostredí, ktoré je pre ne typické.</w:t>
      </w:r>
      <w:r w:rsidRPr="006564D7">
        <w:rPr>
          <w:rFonts w:ascii="Times New Roman" w:hAnsi="Times New Roman" w:cs="Times New Roman"/>
        </w:rPr>
        <w:t xml:space="preserve"> </w:t>
      </w:r>
    </w:p>
    <w:p w:rsidR="006564D7" w:rsidRPr="006564D7" w:rsidRDefault="006564D7" w:rsidP="006564D7">
      <w:pPr>
        <w:jc w:val="both"/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  <w:b/>
          <w:bCs/>
        </w:rPr>
        <w:t xml:space="preserve">Autorka </w:t>
      </w:r>
      <w:r w:rsidRPr="006564D7">
        <w:rPr>
          <w:rFonts w:ascii="Times New Roman" w:hAnsi="Times New Roman" w:cs="Times New Roman"/>
          <w:b/>
          <w:bCs/>
          <w:u w:val="single"/>
        </w:rPr>
        <w:t>v dialógoch</w:t>
      </w:r>
      <w:r w:rsidRPr="006564D7">
        <w:rPr>
          <w:rFonts w:ascii="Times New Roman" w:hAnsi="Times New Roman" w:cs="Times New Roman"/>
          <w:b/>
          <w:bCs/>
        </w:rPr>
        <w:t xml:space="preserve"> využíva na charakterizáciu postáv </w:t>
      </w:r>
      <w:r w:rsidRPr="006564D7">
        <w:rPr>
          <w:rFonts w:ascii="Times New Roman" w:hAnsi="Times New Roman" w:cs="Times New Roman"/>
          <w:b/>
          <w:bCs/>
          <w:u w:val="single"/>
        </w:rPr>
        <w:t>žiacky slang</w:t>
      </w:r>
      <w:r w:rsidRPr="006564D7">
        <w:rPr>
          <w:rFonts w:ascii="Times New Roman" w:hAnsi="Times New Roman" w:cs="Times New Roman"/>
          <w:b/>
          <w:bCs/>
        </w:rPr>
        <w:t>:</w:t>
      </w:r>
    </w:p>
    <w:p w:rsidR="006564D7" w:rsidRPr="006564D7" w:rsidRDefault="006564D7" w:rsidP="006564D7">
      <w:pPr>
        <w:jc w:val="both"/>
        <w:rPr>
          <w:rFonts w:ascii="Times New Roman" w:hAnsi="Times New Roman" w:cs="Times New Roman"/>
          <w:bCs/>
        </w:rPr>
      </w:pPr>
      <w:r w:rsidRPr="006564D7">
        <w:rPr>
          <w:rFonts w:ascii="Times New Roman" w:hAnsi="Times New Roman" w:cs="Times New Roman"/>
          <w:bCs/>
        </w:rPr>
        <w:t xml:space="preserve">- že ťa balí, je zlepená, </w:t>
      </w:r>
      <w:proofErr w:type="spellStart"/>
      <w:r w:rsidRPr="006564D7">
        <w:rPr>
          <w:rFonts w:ascii="Times New Roman" w:hAnsi="Times New Roman" w:cs="Times New Roman"/>
          <w:bCs/>
        </w:rPr>
        <w:t>slabinger</w:t>
      </w:r>
      <w:proofErr w:type="spellEnd"/>
      <w:r w:rsidRPr="006564D7">
        <w:rPr>
          <w:rFonts w:ascii="Times New Roman" w:hAnsi="Times New Roman" w:cs="Times New Roman"/>
          <w:bCs/>
        </w:rPr>
        <w:t xml:space="preserve">, inkasovala tri päťky, </w:t>
      </w:r>
      <w:proofErr w:type="spellStart"/>
      <w:r w:rsidRPr="006564D7">
        <w:rPr>
          <w:rFonts w:ascii="Times New Roman" w:hAnsi="Times New Roman" w:cs="Times New Roman"/>
          <w:bCs/>
        </w:rPr>
        <w:t>bifľa</w:t>
      </w:r>
      <w:proofErr w:type="spellEnd"/>
      <w:r w:rsidRPr="006564D7">
        <w:rPr>
          <w:rFonts w:ascii="Times New Roman" w:hAnsi="Times New Roman" w:cs="Times New Roman"/>
          <w:bCs/>
        </w:rPr>
        <w:t xml:space="preserve">, matika, nech sa na to  vybodne, </w:t>
      </w:r>
      <w:proofErr w:type="spellStart"/>
      <w:r w:rsidRPr="006564D7">
        <w:rPr>
          <w:rFonts w:ascii="Times New Roman" w:hAnsi="Times New Roman" w:cs="Times New Roman"/>
          <w:bCs/>
        </w:rPr>
        <w:t>doučko</w:t>
      </w:r>
      <w:proofErr w:type="spellEnd"/>
      <w:r w:rsidRPr="006564D7">
        <w:rPr>
          <w:rFonts w:ascii="Times New Roman" w:hAnsi="Times New Roman" w:cs="Times New Roman"/>
          <w:bCs/>
        </w:rPr>
        <w:t xml:space="preserve">. zo </w:t>
      </w:r>
      <w:proofErr w:type="spellStart"/>
      <w:r w:rsidRPr="006564D7">
        <w:rPr>
          <w:rFonts w:ascii="Times New Roman" w:hAnsi="Times New Roman" w:cs="Times New Roman"/>
          <w:bCs/>
        </w:rPr>
        <w:t>sloviny</w:t>
      </w:r>
      <w:proofErr w:type="spellEnd"/>
      <w:r w:rsidRPr="006564D7">
        <w:rPr>
          <w:rFonts w:ascii="Times New Roman" w:hAnsi="Times New Roman" w:cs="Times New Roman"/>
          <w:bCs/>
        </w:rPr>
        <w:t>...</w:t>
      </w:r>
    </w:p>
    <w:p w:rsidR="002C6C1B" w:rsidRPr="006564D7" w:rsidRDefault="002C6C1B" w:rsidP="006564D7">
      <w:pPr>
        <w:jc w:val="both"/>
        <w:rPr>
          <w:rFonts w:ascii="Times New Roman" w:hAnsi="Times New Roman" w:cs="Times New Roman"/>
          <w:bCs/>
        </w:rPr>
      </w:pPr>
    </w:p>
    <w:p w:rsidR="002C6C1B" w:rsidRPr="006564D7" w:rsidRDefault="002C6C1B" w:rsidP="006564D7">
      <w:pPr>
        <w:jc w:val="both"/>
        <w:rPr>
          <w:rFonts w:ascii="Times New Roman" w:hAnsi="Times New Roman" w:cs="Times New Roman"/>
          <w:b/>
          <w:bCs/>
        </w:rPr>
      </w:pPr>
    </w:p>
    <w:p w:rsidR="002C6C1B" w:rsidRPr="006564D7" w:rsidRDefault="002C6C1B" w:rsidP="006564D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Vytvor päťbodovú osnovu príbehu: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1.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2.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3.</w:t>
      </w:r>
    </w:p>
    <w:p w:rsidR="002C6C1B" w:rsidRPr="006564D7" w:rsidRDefault="002C6C1B" w:rsidP="006564D7">
      <w:pPr>
        <w:spacing w:line="360" w:lineRule="auto"/>
        <w:rPr>
          <w:rFonts w:ascii="Times New Roman" w:hAnsi="Times New Roman" w:cs="Times New Roman"/>
        </w:rPr>
      </w:pPr>
      <w:r w:rsidRPr="006564D7">
        <w:rPr>
          <w:rFonts w:ascii="Times New Roman" w:hAnsi="Times New Roman" w:cs="Times New Roman"/>
        </w:rPr>
        <w:t>4.</w:t>
      </w:r>
    </w:p>
    <w:p w:rsidR="002C6C1B" w:rsidRPr="006564D7" w:rsidRDefault="002C6C1B" w:rsidP="006564D7">
      <w:pPr>
        <w:spacing w:line="360" w:lineRule="auto"/>
        <w:rPr>
          <w:rFonts w:ascii="Times New Roman" w:eastAsia="Liberation Serif" w:hAnsi="Times New Roman" w:cs="Times New Roman"/>
        </w:rPr>
      </w:pPr>
      <w:r w:rsidRPr="006564D7">
        <w:rPr>
          <w:rFonts w:ascii="Times New Roman" w:hAnsi="Times New Roman" w:cs="Times New Roman"/>
        </w:rPr>
        <w:t>5.</w:t>
      </w:r>
    </w:p>
    <w:p w:rsidR="002C6C1B" w:rsidRPr="006564D7" w:rsidRDefault="002C6C1B" w:rsidP="006564D7">
      <w:pPr>
        <w:jc w:val="both"/>
        <w:rPr>
          <w:rFonts w:ascii="Times New Roman" w:hAnsi="Times New Roman" w:cs="Times New Roman"/>
          <w:b/>
          <w:bCs/>
        </w:rPr>
      </w:pPr>
    </w:p>
    <w:p w:rsidR="002C6C1B" w:rsidRPr="006564D7" w:rsidRDefault="002C6C1B" w:rsidP="006564D7">
      <w:pPr>
        <w:jc w:val="both"/>
        <w:rPr>
          <w:rFonts w:ascii="Times New Roman" w:hAnsi="Times New Roman" w:cs="Times New Roman"/>
          <w:b/>
          <w:bCs/>
        </w:rPr>
      </w:pPr>
    </w:p>
    <w:p w:rsidR="006564D7" w:rsidRDefault="006564D7" w:rsidP="006564D7">
      <w:pPr>
        <w:jc w:val="both"/>
        <w:rPr>
          <w:rFonts w:ascii="Times New Roman" w:hAnsi="Times New Roman" w:cs="Times New Roman"/>
          <w:b/>
          <w:bCs/>
        </w:rPr>
      </w:pPr>
    </w:p>
    <w:p w:rsidR="002C6C1B" w:rsidRPr="006564D7" w:rsidRDefault="002C6C1B" w:rsidP="006564D7">
      <w:pPr>
        <w:jc w:val="both"/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hAnsi="Times New Roman" w:cs="Times New Roman"/>
          <w:b/>
          <w:bCs/>
        </w:rPr>
        <w:t>Zopakuj si:</w:t>
      </w:r>
    </w:p>
    <w:p w:rsidR="002C6C1B" w:rsidRPr="006564D7" w:rsidRDefault="002C6C1B" w:rsidP="006564D7">
      <w:pPr>
        <w:jc w:val="both"/>
        <w:rPr>
          <w:rFonts w:ascii="Times New Roman" w:eastAsia="Liberation Serif" w:hAnsi="Times New Roman" w:cs="Times New Roman"/>
          <w:b/>
          <w:bCs/>
        </w:rPr>
      </w:pPr>
      <w:r w:rsidRPr="006564D7">
        <w:rPr>
          <w:rFonts w:ascii="Times New Roman" w:hAnsi="Times New Roman" w:cs="Times New Roman"/>
          <w:b/>
          <w:bCs/>
        </w:rPr>
        <w:t>Vnútorná výstavba príbehu má tieto časti:  Úvod(zoznámenie s prostredím, postavami)</w:t>
      </w:r>
    </w:p>
    <w:p w:rsidR="002C6C1B" w:rsidRPr="006564D7" w:rsidRDefault="002C6C1B" w:rsidP="006564D7">
      <w:pPr>
        <w:jc w:val="both"/>
        <w:rPr>
          <w:rFonts w:ascii="Times New Roman" w:eastAsia="Liberation Serif" w:hAnsi="Times New Roman" w:cs="Times New Roman"/>
          <w:b/>
          <w:bCs/>
        </w:rPr>
      </w:pPr>
      <w:r w:rsidRPr="006564D7">
        <w:rPr>
          <w:rFonts w:ascii="Times New Roman" w:eastAsia="Liberation Serif" w:hAnsi="Times New Roman" w:cs="Times New Roman"/>
          <w:b/>
          <w:bCs/>
        </w:rPr>
        <w:t xml:space="preserve">                                                                           </w:t>
      </w:r>
      <w:r w:rsidRPr="006564D7">
        <w:rPr>
          <w:rFonts w:ascii="Times New Roman" w:hAnsi="Times New Roman" w:cs="Times New Roman"/>
          <w:b/>
          <w:bCs/>
        </w:rPr>
        <w:t xml:space="preserve">Zápletka </w:t>
      </w:r>
    </w:p>
    <w:p w:rsidR="002C6C1B" w:rsidRPr="006564D7" w:rsidRDefault="002C6C1B" w:rsidP="006564D7">
      <w:pPr>
        <w:jc w:val="both"/>
        <w:rPr>
          <w:rFonts w:ascii="Times New Roman" w:eastAsia="Liberation Serif" w:hAnsi="Times New Roman" w:cs="Times New Roman"/>
          <w:b/>
          <w:bCs/>
        </w:rPr>
      </w:pPr>
      <w:r w:rsidRPr="006564D7">
        <w:rPr>
          <w:rFonts w:ascii="Times New Roman" w:eastAsia="Liberation Serif" w:hAnsi="Times New Roman" w:cs="Times New Roman"/>
          <w:b/>
          <w:bCs/>
        </w:rPr>
        <w:t xml:space="preserve">                                                                           </w:t>
      </w:r>
      <w:r w:rsidRPr="006564D7">
        <w:rPr>
          <w:rFonts w:ascii="Times New Roman" w:hAnsi="Times New Roman" w:cs="Times New Roman"/>
          <w:b/>
          <w:bCs/>
        </w:rPr>
        <w:t xml:space="preserve">Vyvrcholenie (zrážka dobra a zla) </w:t>
      </w:r>
    </w:p>
    <w:p w:rsidR="002C6C1B" w:rsidRPr="006564D7" w:rsidRDefault="002C6C1B" w:rsidP="006564D7">
      <w:pPr>
        <w:jc w:val="both"/>
        <w:rPr>
          <w:rFonts w:ascii="Times New Roman" w:eastAsia="Liberation Serif" w:hAnsi="Times New Roman" w:cs="Times New Roman"/>
          <w:b/>
          <w:bCs/>
        </w:rPr>
      </w:pPr>
      <w:r w:rsidRPr="006564D7">
        <w:rPr>
          <w:rFonts w:ascii="Times New Roman" w:eastAsia="Liberation Serif" w:hAnsi="Times New Roman" w:cs="Times New Roman"/>
          <w:b/>
          <w:bCs/>
        </w:rPr>
        <w:t xml:space="preserve">                                                                           </w:t>
      </w:r>
      <w:r w:rsidRPr="006564D7">
        <w:rPr>
          <w:rFonts w:ascii="Times New Roman" w:hAnsi="Times New Roman" w:cs="Times New Roman"/>
          <w:b/>
          <w:bCs/>
        </w:rPr>
        <w:t xml:space="preserve">Obrat </w:t>
      </w:r>
    </w:p>
    <w:p w:rsidR="002C6C1B" w:rsidRPr="006564D7" w:rsidRDefault="002C6C1B" w:rsidP="006564D7">
      <w:pPr>
        <w:jc w:val="both"/>
        <w:rPr>
          <w:rFonts w:ascii="Times New Roman" w:hAnsi="Times New Roman" w:cs="Times New Roman"/>
          <w:b/>
          <w:bCs/>
        </w:rPr>
      </w:pPr>
      <w:r w:rsidRPr="006564D7">
        <w:rPr>
          <w:rFonts w:ascii="Times New Roman" w:eastAsia="Liberation Serif" w:hAnsi="Times New Roman" w:cs="Times New Roman"/>
          <w:b/>
          <w:bCs/>
        </w:rPr>
        <w:t xml:space="preserve">                                                                           </w:t>
      </w:r>
      <w:r w:rsidRPr="006564D7">
        <w:rPr>
          <w:rFonts w:ascii="Times New Roman" w:hAnsi="Times New Roman" w:cs="Times New Roman"/>
          <w:b/>
          <w:bCs/>
        </w:rPr>
        <w:t>Rozuzlenie (záver)</w:t>
      </w:r>
    </w:p>
    <w:p w:rsidR="002C6C1B" w:rsidRPr="006564D7" w:rsidRDefault="002C6C1B" w:rsidP="006564D7">
      <w:pPr>
        <w:jc w:val="both"/>
        <w:rPr>
          <w:rFonts w:ascii="Times New Roman" w:hAnsi="Times New Roman" w:cs="Times New Roman"/>
          <w:b/>
          <w:bCs/>
        </w:rPr>
      </w:pPr>
    </w:p>
    <w:p w:rsidR="002C6C1B" w:rsidRPr="006564D7" w:rsidRDefault="002C6C1B" w:rsidP="006564D7">
      <w:pPr>
        <w:jc w:val="both"/>
        <w:rPr>
          <w:rFonts w:ascii="Times New Roman" w:hAnsi="Times New Roman" w:cs="Times New Roman"/>
          <w:b/>
          <w:bCs/>
        </w:rPr>
      </w:pPr>
    </w:p>
    <w:p w:rsidR="002C6C1B" w:rsidRPr="006564D7" w:rsidRDefault="002C6C1B" w:rsidP="006564D7">
      <w:pPr>
        <w:jc w:val="both"/>
        <w:rPr>
          <w:rFonts w:ascii="Times New Roman" w:hAnsi="Times New Roman" w:cs="Times New Roman"/>
        </w:rPr>
      </w:pPr>
      <w:r w:rsidRPr="006564D7">
        <w:rPr>
          <w:rFonts w:ascii="Times New Roman" w:eastAsia="Liberation Serif" w:hAnsi="Times New Roman" w:cs="Times New Roman"/>
        </w:rPr>
        <w:t xml:space="preserve"> </w:t>
      </w:r>
    </w:p>
    <w:p w:rsidR="002C6C1B" w:rsidRDefault="009C229A">
      <w:pPr>
        <w:rPr>
          <w:rFonts w:eastAsia="Liberation Serif" w:cs="Liberation Serif"/>
        </w:rPr>
      </w:pPr>
      <w:r>
        <w:pict>
          <v:shape id="_x0000_s1027" type="#_x0000_t75" style="position:absolute;margin-left:0;margin-top:0;width:189.15pt;height:212.95pt;z-index:251658240;mso-wrap-distance-left:0;mso-wrap-distance-right:0;mso-position-horizontal:center" filled="t">
            <v:fill color2="black"/>
            <v:imagedata r:id="rId7" o:title=""/>
            <w10:wrap type="square" side="largest"/>
          </v:shape>
        </w:pict>
      </w:r>
    </w:p>
    <w:sectPr w:rsidR="002C6C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80"/>
    <w:family w:val="auto"/>
    <w:pitch w:val="default"/>
  </w:font>
  <w:font w:name="Liberation Serif">
    <w:altName w:val="MS Gothic"/>
    <w:charset w:val="80"/>
    <w:family w:val="roman"/>
    <w:pitch w:val="variable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FE12967"/>
    <w:multiLevelType w:val="multilevel"/>
    <w:tmpl w:val="05F86BAC"/>
    <w:lvl w:ilvl="0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  <w:b w:val="0"/>
        <w:bCs w:val="0"/>
      </w:rPr>
    </w:lvl>
    <w:lvl w:ilvl="1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  <w:b w:val="0"/>
        <w:bCs w:val="0"/>
      </w:rPr>
    </w:lvl>
    <w:lvl w:ilvl="2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  <w:b w:val="0"/>
        <w:bCs w:val="0"/>
      </w:rPr>
    </w:lvl>
    <w:lvl w:ilvl="3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  <w:b w:val="0"/>
        <w:bCs w:val="0"/>
      </w:rPr>
    </w:lvl>
    <w:lvl w:ilvl="4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  <w:b w:val="0"/>
        <w:bCs w:val="0"/>
      </w:rPr>
    </w:lvl>
    <w:lvl w:ilvl="5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  <w:b w:val="0"/>
        <w:bCs w:val="0"/>
      </w:rPr>
    </w:lvl>
    <w:lvl w:ilvl="6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  <w:b w:val="0"/>
        <w:bCs w:val="0"/>
      </w:rPr>
    </w:lvl>
    <w:lvl w:ilvl="7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  <w:b w:val="0"/>
        <w:bCs w:val="0"/>
      </w:rPr>
    </w:lvl>
    <w:lvl w:ilvl="8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  <w:b w:val="0"/>
        <w:bCs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64D7"/>
    <w:rsid w:val="002C6C1B"/>
    <w:rsid w:val="006564D7"/>
    <w:rsid w:val="006843C4"/>
    <w:rsid w:val="009C229A"/>
    <w:rsid w:val="00F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Symbolypreslovanie">
    <w:name w:val="Symboly pre číslovanie"/>
  </w:style>
  <w:style w:type="paragraph" w:customStyle="1" w:styleId="Nadpis">
    <w:name w:val="Nadpis"/>
    <w:basedOn w:val="Normlny"/>
    <w:next w:val="Zkladn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pPr>
      <w:suppressLineNumbers/>
    </w:pPr>
  </w:style>
  <w:style w:type="paragraph" w:customStyle="1" w:styleId="Vchodzie1LTGliederung1">
    <w:name w:val="Východzie 1~LT~Gliederung 1"/>
    <w:rsid w:val="006564D7"/>
    <w:pPr>
      <w:widowControl w:val="0"/>
      <w:suppressAutoHyphens/>
      <w:autoSpaceDE w:val="0"/>
      <w:autoSpaceDN w:val="0"/>
      <w:spacing w:after="283"/>
    </w:pPr>
    <w:rPr>
      <w:rFonts w:ascii="Mangal" w:eastAsia="Mangal" w:hAnsi="Mangal" w:cs="Mangal"/>
      <w:color w:val="404040"/>
      <w:kern w:val="3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</dc:creator>
  <cp:keywords/>
  <cp:lastModifiedBy>ucitel</cp:lastModifiedBy>
  <cp:revision>3</cp:revision>
  <cp:lastPrinted>2023-01-09T07:48:00Z</cp:lastPrinted>
  <dcterms:created xsi:type="dcterms:W3CDTF">2023-01-08T21:42:00Z</dcterms:created>
  <dcterms:modified xsi:type="dcterms:W3CDTF">2023-01-09T07:50:00Z</dcterms:modified>
</cp:coreProperties>
</file>